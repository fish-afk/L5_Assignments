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C189" w14:textId="77777777" w:rsidR="0031381B" w:rsidRDefault="003427FA">
      <w:pPr>
        <w:spacing w:before="45" w:line="400" w:lineRule="exact"/>
        <w:ind w:left="1207"/>
        <w:rPr>
          <w:rFonts w:ascii="Arial" w:eastAsia="Arial" w:hAnsi="Arial" w:cs="Arial"/>
          <w:sz w:val="36"/>
          <w:szCs w:val="36"/>
        </w:rPr>
      </w:pPr>
      <w:r>
        <w:rPr>
          <w:rFonts w:ascii="Arial" w:eastAsia="Arial" w:hAnsi="Arial" w:cs="Arial"/>
          <w:color w:val="FFFFFF"/>
          <w:position w:val="-1"/>
          <w:sz w:val="36"/>
          <w:szCs w:val="36"/>
        </w:rPr>
        <w:t>Statem</w:t>
      </w:r>
      <w:r>
        <w:rPr>
          <w:rFonts w:ascii="Arial" w:eastAsia="Arial" w:hAnsi="Arial" w:cs="Arial"/>
          <w:color w:val="FFFFFF"/>
          <w:spacing w:val="-1"/>
          <w:position w:val="-1"/>
          <w:sz w:val="36"/>
          <w:szCs w:val="36"/>
        </w:rPr>
        <w:t>e</w:t>
      </w:r>
      <w:r>
        <w:rPr>
          <w:rFonts w:ascii="Arial" w:eastAsia="Arial" w:hAnsi="Arial" w:cs="Arial"/>
          <w:color w:val="FFFFFF"/>
          <w:position w:val="-1"/>
          <w:sz w:val="36"/>
          <w:szCs w:val="36"/>
        </w:rPr>
        <w:t>nt and Co</w:t>
      </w:r>
      <w:r>
        <w:rPr>
          <w:rFonts w:ascii="Arial" w:eastAsia="Arial" w:hAnsi="Arial" w:cs="Arial"/>
          <w:color w:val="FFFFFF"/>
          <w:spacing w:val="-2"/>
          <w:position w:val="-1"/>
          <w:sz w:val="36"/>
          <w:szCs w:val="36"/>
        </w:rPr>
        <w:t>n</w:t>
      </w:r>
      <w:r>
        <w:rPr>
          <w:rFonts w:ascii="Arial" w:eastAsia="Arial" w:hAnsi="Arial" w:cs="Arial"/>
          <w:color w:val="FFFFFF"/>
          <w:position w:val="-1"/>
          <w:sz w:val="36"/>
          <w:szCs w:val="36"/>
        </w:rPr>
        <w:t>fir</w:t>
      </w:r>
      <w:r>
        <w:rPr>
          <w:rFonts w:ascii="Arial" w:eastAsia="Arial" w:hAnsi="Arial" w:cs="Arial"/>
          <w:color w:val="FFFFFF"/>
          <w:spacing w:val="2"/>
          <w:position w:val="-1"/>
          <w:sz w:val="36"/>
          <w:szCs w:val="36"/>
        </w:rPr>
        <w:t>m</w:t>
      </w:r>
      <w:r>
        <w:rPr>
          <w:rFonts w:ascii="Arial" w:eastAsia="Arial" w:hAnsi="Arial" w:cs="Arial"/>
          <w:color w:val="FFFFFF"/>
          <w:position w:val="-1"/>
          <w:sz w:val="36"/>
          <w:szCs w:val="36"/>
        </w:rPr>
        <w:t>ati</w:t>
      </w:r>
      <w:r>
        <w:rPr>
          <w:rFonts w:ascii="Arial" w:eastAsia="Arial" w:hAnsi="Arial" w:cs="Arial"/>
          <w:color w:val="FFFFFF"/>
          <w:spacing w:val="-2"/>
          <w:position w:val="-1"/>
          <w:sz w:val="36"/>
          <w:szCs w:val="36"/>
        </w:rPr>
        <w:t>o</w:t>
      </w:r>
      <w:r>
        <w:rPr>
          <w:rFonts w:ascii="Arial" w:eastAsia="Arial" w:hAnsi="Arial" w:cs="Arial"/>
          <w:color w:val="FFFFFF"/>
          <w:position w:val="-1"/>
          <w:sz w:val="36"/>
          <w:szCs w:val="36"/>
        </w:rPr>
        <w:t>n</w:t>
      </w:r>
      <w:r>
        <w:rPr>
          <w:rFonts w:ascii="Arial" w:eastAsia="Arial" w:hAnsi="Arial" w:cs="Arial"/>
          <w:color w:val="FFFFFF"/>
          <w:spacing w:val="2"/>
          <w:position w:val="-1"/>
          <w:sz w:val="36"/>
          <w:szCs w:val="36"/>
        </w:rPr>
        <w:t xml:space="preserve"> </w:t>
      </w:r>
      <w:r>
        <w:rPr>
          <w:rFonts w:ascii="Arial" w:eastAsia="Arial" w:hAnsi="Arial" w:cs="Arial"/>
          <w:color w:val="FFFFFF"/>
          <w:position w:val="-1"/>
          <w:sz w:val="36"/>
          <w:szCs w:val="36"/>
        </w:rPr>
        <w:t xml:space="preserve">of </w:t>
      </w:r>
      <w:r>
        <w:rPr>
          <w:rFonts w:ascii="Arial" w:eastAsia="Arial" w:hAnsi="Arial" w:cs="Arial"/>
          <w:color w:val="FFFFFF"/>
          <w:spacing w:val="3"/>
          <w:position w:val="-1"/>
          <w:sz w:val="36"/>
          <w:szCs w:val="36"/>
        </w:rPr>
        <w:t>O</w:t>
      </w:r>
      <w:r>
        <w:rPr>
          <w:rFonts w:ascii="Arial" w:eastAsia="Arial" w:hAnsi="Arial" w:cs="Arial"/>
          <w:color w:val="FFFFFF"/>
          <w:spacing w:val="-5"/>
          <w:position w:val="-1"/>
          <w:sz w:val="36"/>
          <w:szCs w:val="36"/>
        </w:rPr>
        <w:t>w</w:t>
      </w:r>
      <w:r>
        <w:rPr>
          <w:rFonts w:ascii="Arial" w:eastAsia="Arial" w:hAnsi="Arial" w:cs="Arial"/>
          <w:color w:val="FFFFFF"/>
          <w:position w:val="-1"/>
          <w:sz w:val="36"/>
          <w:szCs w:val="36"/>
        </w:rPr>
        <w:t>n Work</w:t>
      </w:r>
    </w:p>
    <w:p w14:paraId="563A7EE8" w14:textId="77777777" w:rsidR="0031381B" w:rsidRDefault="0031381B">
      <w:pPr>
        <w:spacing w:before="10" w:line="100" w:lineRule="exact"/>
        <w:rPr>
          <w:sz w:val="10"/>
          <w:szCs w:val="10"/>
        </w:rPr>
      </w:pPr>
    </w:p>
    <w:p w14:paraId="1D2377D4" w14:textId="77777777" w:rsidR="0031381B" w:rsidRDefault="0031381B">
      <w:pPr>
        <w:spacing w:line="200" w:lineRule="exact"/>
      </w:pPr>
    </w:p>
    <w:p w14:paraId="74B8C8EB" w14:textId="77777777" w:rsidR="0031381B" w:rsidRDefault="0031381B">
      <w:pPr>
        <w:spacing w:line="200" w:lineRule="exact"/>
      </w:pPr>
    </w:p>
    <w:p w14:paraId="7000D575" w14:textId="77777777" w:rsidR="0031381B" w:rsidRDefault="0031381B">
      <w:pPr>
        <w:spacing w:line="200" w:lineRule="exact"/>
      </w:pPr>
    </w:p>
    <w:p w14:paraId="6B09CD88" w14:textId="77777777" w:rsidR="0031381B" w:rsidRDefault="0031381B">
      <w:pPr>
        <w:spacing w:line="200" w:lineRule="exact"/>
      </w:pPr>
    </w:p>
    <w:p w14:paraId="721EC720" w14:textId="77777777" w:rsidR="0031381B" w:rsidRDefault="0031381B">
      <w:pPr>
        <w:spacing w:line="200" w:lineRule="exact"/>
      </w:pPr>
    </w:p>
    <w:p w14:paraId="21CA060C" w14:textId="77777777" w:rsidR="0031381B" w:rsidRDefault="0031381B">
      <w:pPr>
        <w:spacing w:line="200" w:lineRule="exact"/>
      </w:pPr>
    </w:p>
    <w:p w14:paraId="5E56B1BB" w14:textId="77777777" w:rsidR="0031381B" w:rsidRDefault="003427FA">
      <w:pPr>
        <w:spacing w:before="29"/>
        <w:ind w:left="1044" w:right="1046"/>
        <w:jc w:val="center"/>
        <w:rPr>
          <w:rFonts w:ascii="Arial" w:eastAsia="Arial" w:hAnsi="Arial" w:cs="Arial"/>
          <w:sz w:val="24"/>
          <w:szCs w:val="24"/>
        </w:rPr>
      </w:pPr>
      <w:r>
        <w:rPr>
          <w:rFonts w:ascii="Arial" w:eastAsia="Arial" w:hAnsi="Arial" w:cs="Arial"/>
          <w:b/>
          <w:i/>
          <w:sz w:val="24"/>
          <w:szCs w:val="24"/>
        </w:rPr>
        <w:t xml:space="preserve">A </w:t>
      </w:r>
      <w:r>
        <w:rPr>
          <w:rFonts w:ascii="Arial" w:eastAsia="Arial" w:hAnsi="Arial" w:cs="Arial"/>
          <w:b/>
          <w:i/>
          <w:spacing w:val="1"/>
          <w:sz w:val="24"/>
          <w:szCs w:val="24"/>
        </w:rPr>
        <w:t>s</w:t>
      </w:r>
      <w:r>
        <w:rPr>
          <w:rFonts w:ascii="Arial" w:eastAsia="Arial" w:hAnsi="Arial" w:cs="Arial"/>
          <w:b/>
          <w:i/>
          <w:sz w:val="24"/>
          <w:szCs w:val="24"/>
        </w:rPr>
        <w:t>ign</w:t>
      </w:r>
      <w:r>
        <w:rPr>
          <w:rFonts w:ascii="Arial" w:eastAsia="Arial" w:hAnsi="Arial" w:cs="Arial"/>
          <w:b/>
          <w:i/>
          <w:spacing w:val="1"/>
          <w:sz w:val="24"/>
          <w:szCs w:val="24"/>
        </w:rPr>
        <w:t>e</w:t>
      </w:r>
      <w:r>
        <w:rPr>
          <w:rFonts w:ascii="Arial" w:eastAsia="Arial" w:hAnsi="Arial" w:cs="Arial"/>
          <w:b/>
          <w:i/>
          <w:sz w:val="24"/>
          <w:szCs w:val="24"/>
        </w:rPr>
        <w:t xml:space="preserve">d </w:t>
      </w:r>
      <w:r>
        <w:rPr>
          <w:rFonts w:ascii="Arial" w:eastAsia="Arial" w:hAnsi="Arial" w:cs="Arial"/>
          <w:b/>
          <w:i/>
          <w:spacing w:val="1"/>
          <w:sz w:val="24"/>
          <w:szCs w:val="24"/>
        </w:rPr>
        <w:t>c</w:t>
      </w:r>
      <w:r>
        <w:rPr>
          <w:rFonts w:ascii="Arial" w:eastAsia="Arial" w:hAnsi="Arial" w:cs="Arial"/>
          <w:b/>
          <w:i/>
          <w:sz w:val="24"/>
          <w:szCs w:val="24"/>
        </w:rPr>
        <w:t>opy</w:t>
      </w:r>
      <w:r>
        <w:rPr>
          <w:rFonts w:ascii="Arial" w:eastAsia="Arial" w:hAnsi="Arial" w:cs="Arial"/>
          <w:b/>
          <w:i/>
          <w:spacing w:val="-2"/>
          <w:sz w:val="24"/>
          <w:szCs w:val="24"/>
        </w:rPr>
        <w:t xml:space="preserve"> </w:t>
      </w:r>
      <w:r>
        <w:rPr>
          <w:rFonts w:ascii="Arial" w:eastAsia="Arial" w:hAnsi="Arial" w:cs="Arial"/>
          <w:b/>
          <w:i/>
          <w:sz w:val="24"/>
          <w:szCs w:val="24"/>
        </w:rPr>
        <w:t>of t</w:t>
      </w:r>
      <w:r>
        <w:rPr>
          <w:rFonts w:ascii="Arial" w:eastAsia="Arial" w:hAnsi="Arial" w:cs="Arial"/>
          <w:b/>
          <w:i/>
          <w:spacing w:val="-1"/>
          <w:sz w:val="24"/>
          <w:szCs w:val="24"/>
        </w:rPr>
        <w:t>h</w:t>
      </w:r>
      <w:r>
        <w:rPr>
          <w:rFonts w:ascii="Arial" w:eastAsia="Arial" w:hAnsi="Arial" w:cs="Arial"/>
          <w:b/>
          <w:i/>
          <w:sz w:val="24"/>
          <w:szCs w:val="24"/>
        </w:rPr>
        <w:t>is</w:t>
      </w:r>
      <w:r>
        <w:rPr>
          <w:rFonts w:ascii="Arial" w:eastAsia="Arial" w:hAnsi="Arial" w:cs="Arial"/>
          <w:b/>
          <w:i/>
          <w:spacing w:val="-1"/>
          <w:sz w:val="24"/>
          <w:szCs w:val="24"/>
        </w:rPr>
        <w:t xml:space="preserve"> </w:t>
      </w:r>
      <w:r>
        <w:rPr>
          <w:rFonts w:ascii="Arial" w:eastAsia="Arial" w:hAnsi="Arial" w:cs="Arial"/>
          <w:b/>
          <w:i/>
          <w:sz w:val="24"/>
          <w:szCs w:val="24"/>
        </w:rPr>
        <w:t>form must be</w:t>
      </w:r>
      <w:r>
        <w:rPr>
          <w:rFonts w:ascii="Arial" w:eastAsia="Arial" w:hAnsi="Arial" w:cs="Arial"/>
          <w:b/>
          <w:i/>
          <w:spacing w:val="1"/>
          <w:sz w:val="24"/>
          <w:szCs w:val="24"/>
        </w:rPr>
        <w:t xml:space="preserve"> s</w:t>
      </w:r>
      <w:r>
        <w:rPr>
          <w:rFonts w:ascii="Arial" w:eastAsia="Arial" w:hAnsi="Arial" w:cs="Arial"/>
          <w:b/>
          <w:i/>
          <w:sz w:val="24"/>
          <w:szCs w:val="24"/>
        </w:rPr>
        <w:t>ubmi</w:t>
      </w:r>
      <w:r>
        <w:rPr>
          <w:rFonts w:ascii="Arial" w:eastAsia="Arial" w:hAnsi="Arial" w:cs="Arial"/>
          <w:b/>
          <w:i/>
          <w:spacing w:val="-3"/>
          <w:sz w:val="24"/>
          <w:szCs w:val="24"/>
        </w:rPr>
        <w:t>t</w:t>
      </w:r>
      <w:r>
        <w:rPr>
          <w:rFonts w:ascii="Arial" w:eastAsia="Arial" w:hAnsi="Arial" w:cs="Arial"/>
          <w:b/>
          <w:i/>
          <w:sz w:val="24"/>
          <w:szCs w:val="24"/>
        </w:rPr>
        <w:t xml:space="preserve">ted </w:t>
      </w:r>
      <w:r>
        <w:rPr>
          <w:rFonts w:ascii="Arial" w:eastAsia="Arial" w:hAnsi="Arial" w:cs="Arial"/>
          <w:b/>
          <w:i/>
          <w:spacing w:val="1"/>
          <w:sz w:val="24"/>
          <w:szCs w:val="24"/>
        </w:rPr>
        <w:t>w</w:t>
      </w:r>
      <w:r>
        <w:rPr>
          <w:rFonts w:ascii="Arial" w:eastAsia="Arial" w:hAnsi="Arial" w:cs="Arial"/>
          <w:b/>
          <w:i/>
          <w:sz w:val="24"/>
          <w:szCs w:val="24"/>
        </w:rPr>
        <w:t xml:space="preserve">ith </w:t>
      </w:r>
      <w:r>
        <w:rPr>
          <w:rFonts w:ascii="Arial" w:eastAsia="Arial" w:hAnsi="Arial" w:cs="Arial"/>
          <w:b/>
          <w:i/>
          <w:spacing w:val="1"/>
          <w:sz w:val="24"/>
          <w:szCs w:val="24"/>
        </w:rPr>
        <w:t>e</w:t>
      </w:r>
      <w:r>
        <w:rPr>
          <w:rFonts w:ascii="Arial" w:eastAsia="Arial" w:hAnsi="Arial" w:cs="Arial"/>
          <w:b/>
          <w:i/>
          <w:spacing w:val="-1"/>
          <w:sz w:val="24"/>
          <w:szCs w:val="24"/>
        </w:rPr>
        <w:t>v</w:t>
      </w:r>
      <w:r>
        <w:rPr>
          <w:rFonts w:ascii="Arial" w:eastAsia="Arial" w:hAnsi="Arial" w:cs="Arial"/>
          <w:b/>
          <w:i/>
          <w:spacing w:val="1"/>
          <w:sz w:val="24"/>
          <w:szCs w:val="24"/>
        </w:rPr>
        <w:t>e</w:t>
      </w:r>
      <w:r>
        <w:rPr>
          <w:rFonts w:ascii="Arial" w:eastAsia="Arial" w:hAnsi="Arial" w:cs="Arial"/>
          <w:b/>
          <w:i/>
          <w:sz w:val="24"/>
          <w:szCs w:val="24"/>
        </w:rPr>
        <w:t>ry</w:t>
      </w:r>
      <w:r>
        <w:rPr>
          <w:rFonts w:ascii="Arial" w:eastAsia="Arial" w:hAnsi="Arial" w:cs="Arial"/>
          <w:b/>
          <w:i/>
          <w:spacing w:val="-1"/>
          <w:sz w:val="24"/>
          <w:szCs w:val="24"/>
        </w:rPr>
        <w:t xml:space="preserve"> </w:t>
      </w:r>
      <w:r>
        <w:rPr>
          <w:rFonts w:ascii="Arial" w:eastAsia="Arial" w:hAnsi="Arial" w:cs="Arial"/>
          <w:b/>
          <w:i/>
          <w:spacing w:val="1"/>
          <w:sz w:val="24"/>
          <w:szCs w:val="24"/>
        </w:rPr>
        <w:t>as</w:t>
      </w:r>
      <w:r>
        <w:rPr>
          <w:rFonts w:ascii="Arial" w:eastAsia="Arial" w:hAnsi="Arial" w:cs="Arial"/>
          <w:b/>
          <w:i/>
          <w:spacing w:val="-1"/>
          <w:sz w:val="24"/>
          <w:szCs w:val="24"/>
        </w:rPr>
        <w:t>s</w:t>
      </w:r>
      <w:r>
        <w:rPr>
          <w:rFonts w:ascii="Arial" w:eastAsia="Arial" w:hAnsi="Arial" w:cs="Arial"/>
          <w:b/>
          <w:i/>
          <w:sz w:val="24"/>
          <w:szCs w:val="24"/>
        </w:rPr>
        <w:t>ignm</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z w:val="24"/>
          <w:szCs w:val="24"/>
        </w:rPr>
        <w:t>.</w:t>
      </w:r>
    </w:p>
    <w:p w14:paraId="3EED35B1" w14:textId="77777777" w:rsidR="0031381B" w:rsidRDefault="00662C33">
      <w:pPr>
        <w:spacing w:line="260" w:lineRule="exact"/>
        <w:ind w:left="1738" w:right="1734"/>
        <w:jc w:val="center"/>
        <w:rPr>
          <w:rFonts w:ascii="Arial" w:eastAsia="Arial" w:hAnsi="Arial" w:cs="Arial"/>
          <w:sz w:val="24"/>
          <w:szCs w:val="24"/>
        </w:rPr>
      </w:pPr>
      <w:r>
        <w:pict w14:anchorId="155C95E2">
          <v:group id="_x0000_s1028" style="position:absolute;left:0;text-align:left;margin-left:49.75pt;margin-top:-15.9pt;width:497.5pt;height:32.15pt;z-index:-251657728;mso-position-horizontal-relative:page" coordorigin="995,-318" coordsize="9950,643">
            <v:shape id="_x0000_s1040" style="position:absolute;left:1003;top:-310;width:43;height:0" coordorigin="1003,-310" coordsize="43,0" path="m1003,-310r43,e" filled="f" strokeweight=".82pt">
              <v:path arrowok="t"/>
            </v:shape>
            <v:shape id="_x0000_s1039" style="position:absolute;left:1046;top:-310;width:9847;height:0" coordorigin="1046,-310" coordsize="9847,0" path="m1046,-310r9847,e" filled="f" strokeweight=".82pt">
              <v:path arrowok="t"/>
            </v:shape>
            <v:shape id="_x0000_s1038" style="position:absolute;left:1046;top:-281;width:9847;height:0" coordorigin="1046,-281" coordsize="9847,0" path="m1046,-281r9847,e" filled="f" strokeweight=".82pt">
              <v:path arrowok="t"/>
            </v:shape>
            <v:shape id="_x0000_s1037" style="position:absolute;left:10893;top:-310;width:43;height:0" coordorigin="10893,-310" coordsize="43,0" path="m10893,-310r43,e" filled="f" strokeweight=".82pt">
              <v:path arrowok="t"/>
            </v:shape>
            <v:shape id="_x0000_s1036" style="position:absolute;left:1039;top:-288;width:0;height:583" coordorigin="1039,-288" coordsize="0,583" path="m1039,-288r,583e" filled="f" strokeweight=".82pt">
              <v:path arrowok="t"/>
            </v:shape>
            <v:shape id="_x0000_s1035" style="position:absolute;left:1010;top:-302;width:0;height:611" coordorigin="1010,-302" coordsize="0,611" path="m1010,-302r,611e" filled="f" strokeweight=".82pt">
              <v:path arrowok="t"/>
            </v:shape>
            <v:shape id="_x0000_s1034" style="position:absolute;left:1003;top:316;width:43;height:0" coordorigin="1003,316" coordsize="43,0" path="m1003,316r43,e" filled="f" strokeweight=".82pt">
              <v:path arrowok="t"/>
            </v:shape>
            <v:shape id="_x0000_s1033" style="position:absolute;left:1046;top:316;width:9847;height:0" coordorigin="1046,316" coordsize="9847,0" path="m1046,316r9847,e" filled="f" strokeweight=".82pt">
              <v:path arrowok="t"/>
            </v:shape>
            <v:shape id="_x0000_s1032" style="position:absolute;left:1046;top:288;width:9847;height:0" coordorigin="1046,288" coordsize="9847,0" path="m1046,288r9847,e" filled="f" strokeweight=".82pt">
              <v:path arrowok="t"/>
            </v:shape>
            <v:shape id="_x0000_s1031" style="position:absolute;left:10929;top:-302;width:0;height:611" coordorigin="10929,-302" coordsize="0,611" path="m10929,-302r,611e" filled="f" strokeweight=".82pt">
              <v:path arrowok="t"/>
            </v:shape>
            <v:shape id="_x0000_s1030" style="position:absolute;left:10900;top:-288;width:0;height:583" coordorigin="10900,-288" coordsize="0,583" path="m10900,-288r,583e" filled="f" strokeweight=".82pt">
              <v:path arrowok="t"/>
            </v:shape>
            <v:shape id="_x0000_s1029" style="position:absolute;left:10893;top:316;width:43;height:0" coordorigin="10893,316" coordsize="43,0" path="m10893,316r43,e" filled="f" strokeweight=".82pt">
              <v:path arrowok="t"/>
            </v:shape>
            <w10:wrap anchorx="page"/>
          </v:group>
        </w:pict>
      </w:r>
      <w:r w:rsidR="003427FA">
        <w:rPr>
          <w:rFonts w:ascii="Arial" w:eastAsia="Arial" w:hAnsi="Arial" w:cs="Arial"/>
          <w:b/>
          <w:i/>
          <w:position w:val="-1"/>
          <w:sz w:val="24"/>
          <w:szCs w:val="24"/>
        </w:rPr>
        <w:t>If the</w:t>
      </w:r>
      <w:r w:rsidR="003427FA">
        <w:rPr>
          <w:rFonts w:ascii="Arial" w:eastAsia="Arial" w:hAnsi="Arial" w:cs="Arial"/>
          <w:b/>
          <w:i/>
          <w:spacing w:val="1"/>
          <w:position w:val="-1"/>
          <w:sz w:val="24"/>
          <w:szCs w:val="24"/>
        </w:rPr>
        <w:t xml:space="preserve"> s</w:t>
      </w:r>
      <w:r w:rsidR="003427FA">
        <w:rPr>
          <w:rFonts w:ascii="Arial" w:eastAsia="Arial" w:hAnsi="Arial" w:cs="Arial"/>
          <w:b/>
          <w:i/>
          <w:position w:val="-1"/>
          <w:sz w:val="24"/>
          <w:szCs w:val="24"/>
        </w:rPr>
        <w:t>tatem</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nt</w:t>
      </w:r>
      <w:r w:rsidR="003427FA">
        <w:rPr>
          <w:rFonts w:ascii="Arial" w:eastAsia="Arial" w:hAnsi="Arial" w:cs="Arial"/>
          <w:b/>
          <w:i/>
          <w:spacing w:val="-1"/>
          <w:position w:val="-1"/>
          <w:sz w:val="24"/>
          <w:szCs w:val="24"/>
        </w:rPr>
        <w:t xml:space="preserve"> i</w:t>
      </w:r>
      <w:r w:rsidR="003427FA">
        <w:rPr>
          <w:rFonts w:ascii="Arial" w:eastAsia="Arial" w:hAnsi="Arial" w:cs="Arial"/>
          <w:b/>
          <w:i/>
          <w:position w:val="-1"/>
          <w:sz w:val="24"/>
          <w:szCs w:val="24"/>
        </w:rPr>
        <w:t>s</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i</w:t>
      </w:r>
      <w:r w:rsidR="003427FA">
        <w:rPr>
          <w:rFonts w:ascii="Arial" w:eastAsia="Arial" w:hAnsi="Arial" w:cs="Arial"/>
          <w:b/>
          <w:i/>
          <w:spacing w:val="1"/>
          <w:position w:val="-1"/>
          <w:sz w:val="24"/>
          <w:szCs w:val="24"/>
        </w:rPr>
        <w:t>ss</w:t>
      </w:r>
      <w:r w:rsidR="003427FA">
        <w:rPr>
          <w:rFonts w:ascii="Arial" w:eastAsia="Arial" w:hAnsi="Arial" w:cs="Arial"/>
          <w:b/>
          <w:i/>
          <w:position w:val="-1"/>
          <w:sz w:val="24"/>
          <w:szCs w:val="24"/>
        </w:rPr>
        <w:t xml:space="preserve">ing </w:t>
      </w:r>
      <w:r w:rsidR="003427FA">
        <w:rPr>
          <w:rFonts w:ascii="Arial" w:eastAsia="Arial" w:hAnsi="Arial" w:cs="Arial"/>
          <w:b/>
          <w:i/>
          <w:spacing w:val="1"/>
          <w:position w:val="-1"/>
          <w:sz w:val="24"/>
          <w:szCs w:val="24"/>
        </w:rPr>
        <w:t>y</w:t>
      </w:r>
      <w:r w:rsidR="003427FA">
        <w:rPr>
          <w:rFonts w:ascii="Arial" w:eastAsia="Arial" w:hAnsi="Arial" w:cs="Arial"/>
          <w:b/>
          <w:i/>
          <w:position w:val="-1"/>
          <w:sz w:val="24"/>
          <w:szCs w:val="24"/>
        </w:rPr>
        <w:t>our</w:t>
      </w:r>
      <w:r w:rsidR="003427FA">
        <w:rPr>
          <w:rFonts w:ascii="Arial" w:eastAsia="Arial" w:hAnsi="Arial" w:cs="Arial"/>
          <w:b/>
          <w:i/>
          <w:spacing w:val="-2"/>
          <w:position w:val="-1"/>
          <w:sz w:val="24"/>
          <w:szCs w:val="24"/>
        </w:rPr>
        <w:t xml:space="preserve"> </w:t>
      </w:r>
      <w:r w:rsidR="003427FA">
        <w:rPr>
          <w:rFonts w:ascii="Arial" w:eastAsia="Arial" w:hAnsi="Arial" w:cs="Arial"/>
          <w:b/>
          <w:i/>
          <w:spacing w:val="1"/>
          <w:position w:val="-1"/>
          <w:sz w:val="24"/>
          <w:szCs w:val="24"/>
        </w:rPr>
        <w:t>w</w:t>
      </w:r>
      <w:r w:rsidR="003427FA">
        <w:rPr>
          <w:rFonts w:ascii="Arial" w:eastAsia="Arial" w:hAnsi="Arial" w:cs="Arial"/>
          <w:b/>
          <w:i/>
          <w:position w:val="-1"/>
          <w:sz w:val="24"/>
          <w:szCs w:val="24"/>
        </w:rPr>
        <w:t>ork</w:t>
      </w:r>
      <w:r w:rsidR="003427FA">
        <w:rPr>
          <w:rFonts w:ascii="Arial" w:eastAsia="Arial" w:hAnsi="Arial" w:cs="Arial"/>
          <w:b/>
          <w:i/>
          <w:spacing w:val="5"/>
          <w:position w:val="-1"/>
          <w:sz w:val="24"/>
          <w:szCs w:val="24"/>
        </w:rPr>
        <w:t xml:space="preserve"> </w:t>
      </w:r>
      <w:r w:rsidR="003427FA">
        <w:rPr>
          <w:rFonts w:ascii="Arial" w:eastAsia="Arial" w:hAnsi="Arial" w:cs="Arial"/>
          <w:b/>
          <w:i/>
          <w:spacing w:val="-2"/>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y not</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be</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r</w:t>
      </w:r>
      <w:r w:rsidR="003427FA">
        <w:rPr>
          <w:rFonts w:ascii="Arial" w:eastAsia="Arial" w:hAnsi="Arial" w:cs="Arial"/>
          <w:b/>
          <w:i/>
          <w:spacing w:val="-1"/>
          <w:position w:val="-1"/>
          <w:sz w:val="24"/>
          <w:szCs w:val="24"/>
        </w:rPr>
        <w:t>k</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d.</w:t>
      </w:r>
    </w:p>
    <w:p w14:paraId="2D318A37" w14:textId="77777777" w:rsidR="0031381B" w:rsidRDefault="0031381B">
      <w:pPr>
        <w:spacing w:before="7" w:line="160" w:lineRule="exact"/>
        <w:rPr>
          <w:sz w:val="17"/>
          <w:szCs w:val="17"/>
        </w:rPr>
      </w:pPr>
    </w:p>
    <w:p w14:paraId="60901B52" w14:textId="77777777" w:rsidR="0031381B" w:rsidRDefault="0031381B">
      <w:pPr>
        <w:spacing w:line="200" w:lineRule="exact"/>
      </w:pPr>
    </w:p>
    <w:p w14:paraId="13751399" w14:textId="77777777" w:rsidR="0031381B" w:rsidRDefault="0031381B">
      <w:pPr>
        <w:spacing w:line="200" w:lineRule="exact"/>
      </w:pPr>
    </w:p>
    <w:p w14:paraId="0D7DA343" w14:textId="77777777" w:rsidR="0031381B" w:rsidRDefault="003427FA">
      <w:pPr>
        <w:spacing w:before="25" w:line="300" w:lineRule="exact"/>
        <w:ind w:left="3739" w:right="3633"/>
        <w:jc w:val="center"/>
        <w:rPr>
          <w:rFonts w:ascii="Arial" w:eastAsia="Arial" w:hAnsi="Arial" w:cs="Arial"/>
          <w:sz w:val="28"/>
          <w:szCs w:val="28"/>
        </w:rPr>
      </w:pPr>
      <w:r>
        <w:rPr>
          <w:rFonts w:ascii="Arial" w:eastAsia="Arial" w:hAnsi="Arial" w:cs="Arial"/>
          <w:b/>
          <w:position w:val="-1"/>
          <w:sz w:val="28"/>
          <w:szCs w:val="28"/>
          <w:u w:val="thick" w:color="000000"/>
        </w:rPr>
        <w:t>St</w:t>
      </w:r>
      <w:r>
        <w:rPr>
          <w:rFonts w:ascii="Arial" w:eastAsia="Arial" w:hAnsi="Arial" w:cs="Arial"/>
          <w:b/>
          <w:spacing w:val="-1"/>
          <w:position w:val="-1"/>
          <w:sz w:val="28"/>
          <w:szCs w:val="28"/>
          <w:u w:val="thick" w:color="000000"/>
        </w:rPr>
        <w:t>ud</w:t>
      </w:r>
      <w:r>
        <w:rPr>
          <w:rFonts w:ascii="Arial" w:eastAsia="Arial" w:hAnsi="Arial" w:cs="Arial"/>
          <w:b/>
          <w:position w:val="-1"/>
          <w:sz w:val="28"/>
          <w:szCs w:val="28"/>
          <w:u w:val="thick" w:color="000000"/>
        </w:rPr>
        <w:t>e</w:t>
      </w:r>
      <w:r>
        <w:rPr>
          <w:rFonts w:ascii="Arial" w:eastAsia="Arial" w:hAnsi="Arial" w:cs="Arial"/>
          <w:b/>
          <w:spacing w:val="-1"/>
          <w:position w:val="-1"/>
          <w:sz w:val="28"/>
          <w:szCs w:val="28"/>
          <w:u w:val="thick" w:color="000000"/>
        </w:rPr>
        <w:t>n</w:t>
      </w:r>
      <w:r>
        <w:rPr>
          <w:rFonts w:ascii="Arial" w:eastAsia="Arial" w:hAnsi="Arial" w:cs="Arial"/>
          <w:b/>
          <w:position w:val="-1"/>
          <w:sz w:val="28"/>
          <w:szCs w:val="28"/>
          <w:u w:val="thick" w:color="000000"/>
        </w:rPr>
        <w:t>t</w:t>
      </w:r>
      <w:r>
        <w:rPr>
          <w:rFonts w:ascii="Arial" w:eastAsia="Arial" w:hAnsi="Arial" w:cs="Arial"/>
          <w:b/>
          <w:spacing w:val="1"/>
          <w:position w:val="-1"/>
          <w:sz w:val="28"/>
          <w:szCs w:val="28"/>
          <w:u w:val="thick" w:color="000000"/>
        </w:rPr>
        <w:t xml:space="preserve"> </w:t>
      </w:r>
      <w:r>
        <w:rPr>
          <w:rFonts w:ascii="Arial" w:eastAsia="Arial" w:hAnsi="Arial" w:cs="Arial"/>
          <w:b/>
          <w:spacing w:val="-1"/>
          <w:position w:val="-1"/>
          <w:sz w:val="28"/>
          <w:szCs w:val="28"/>
          <w:u w:val="thick" w:color="000000"/>
        </w:rPr>
        <w:t>D</w:t>
      </w:r>
      <w:r>
        <w:rPr>
          <w:rFonts w:ascii="Arial" w:eastAsia="Arial" w:hAnsi="Arial" w:cs="Arial"/>
          <w:b/>
          <w:position w:val="-1"/>
          <w:sz w:val="28"/>
          <w:szCs w:val="28"/>
          <w:u w:val="thick" w:color="000000"/>
        </w:rPr>
        <w:t>ec</w:t>
      </w:r>
      <w:r>
        <w:rPr>
          <w:rFonts w:ascii="Arial" w:eastAsia="Arial" w:hAnsi="Arial" w:cs="Arial"/>
          <w:b/>
          <w:spacing w:val="1"/>
          <w:position w:val="-1"/>
          <w:sz w:val="28"/>
          <w:szCs w:val="28"/>
          <w:u w:val="thick" w:color="000000"/>
        </w:rPr>
        <w:t>l</w:t>
      </w:r>
      <w:r>
        <w:rPr>
          <w:rFonts w:ascii="Arial" w:eastAsia="Arial" w:hAnsi="Arial" w:cs="Arial"/>
          <w:b/>
          <w:spacing w:val="-3"/>
          <w:position w:val="-1"/>
          <w:sz w:val="28"/>
          <w:szCs w:val="28"/>
          <w:u w:val="thick" w:color="000000"/>
        </w:rPr>
        <w:t>a</w:t>
      </w:r>
      <w:r>
        <w:rPr>
          <w:rFonts w:ascii="Arial" w:eastAsia="Arial" w:hAnsi="Arial" w:cs="Arial"/>
          <w:b/>
          <w:spacing w:val="1"/>
          <w:position w:val="-1"/>
          <w:sz w:val="28"/>
          <w:szCs w:val="28"/>
          <w:u w:val="thick" w:color="000000"/>
        </w:rPr>
        <w:t>r</w:t>
      </w:r>
      <w:r>
        <w:rPr>
          <w:rFonts w:ascii="Arial" w:eastAsia="Arial" w:hAnsi="Arial" w:cs="Arial"/>
          <w:b/>
          <w:position w:val="-1"/>
          <w:sz w:val="28"/>
          <w:szCs w:val="28"/>
          <w:u w:val="thick" w:color="000000"/>
        </w:rPr>
        <w:t>at</w:t>
      </w:r>
      <w:r>
        <w:rPr>
          <w:rFonts w:ascii="Arial" w:eastAsia="Arial" w:hAnsi="Arial" w:cs="Arial"/>
          <w:b/>
          <w:spacing w:val="-1"/>
          <w:position w:val="-1"/>
          <w:sz w:val="28"/>
          <w:szCs w:val="28"/>
          <w:u w:val="thick" w:color="000000"/>
        </w:rPr>
        <w:t>io</w:t>
      </w:r>
      <w:r>
        <w:rPr>
          <w:rFonts w:ascii="Arial" w:eastAsia="Arial" w:hAnsi="Arial" w:cs="Arial"/>
          <w:b/>
          <w:position w:val="-1"/>
          <w:sz w:val="28"/>
          <w:szCs w:val="28"/>
          <w:u w:val="thick" w:color="000000"/>
        </w:rPr>
        <w:t>n</w:t>
      </w:r>
    </w:p>
    <w:p w14:paraId="27ECEA2D" w14:textId="77777777" w:rsidR="0031381B" w:rsidRDefault="0031381B">
      <w:pPr>
        <w:spacing w:before="7" w:line="120" w:lineRule="exact"/>
        <w:rPr>
          <w:sz w:val="12"/>
          <w:szCs w:val="12"/>
        </w:rPr>
      </w:pPr>
    </w:p>
    <w:p w14:paraId="46E099F6" w14:textId="77777777" w:rsidR="0031381B" w:rsidRDefault="0031381B">
      <w:pPr>
        <w:spacing w:line="200" w:lineRule="exact"/>
      </w:pPr>
    </w:p>
    <w:p w14:paraId="317F5580" w14:textId="77777777" w:rsidR="0031381B" w:rsidRDefault="0031381B">
      <w:pPr>
        <w:spacing w:line="200" w:lineRule="exact"/>
      </w:pPr>
    </w:p>
    <w:p w14:paraId="7CFFCEE3" w14:textId="77777777" w:rsidR="0031381B" w:rsidRDefault="003427FA">
      <w:pPr>
        <w:spacing w:before="29" w:line="260" w:lineRule="exact"/>
        <w:ind w:left="213"/>
        <w:rPr>
          <w:rFonts w:ascii="Arial" w:eastAsia="Arial" w:hAnsi="Arial" w:cs="Arial"/>
          <w:sz w:val="24"/>
          <w:szCs w:val="24"/>
        </w:rPr>
      </w:pPr>
      <w:r>
        <w:rPr>
          <w:rFonts w:ascii="Arial" w:eastAsia="Arial" w:hAnsi="Arial" w:cs="Arial"/>
          <w:position w:val="-1"/>
          <w:sz w:val="24"/>
          <w:szCs w:val="24"/>
        </w:rPr>
        <w:t>I</w:t>
      </w:r>
      <w:r>
        <w:rPr>
          <w:rFonts w:ascii="Arial" w:eastAsia="Arial" w:hAnsi="Arial" w:cs="Arial"/>
          <w:spacing w:val="1"/>
          <w:position w:val="-1"/>
          <w:sz w:val="24"/>
          <w:szCs w:val="24"/>
        </w:rPr>
        <w:t xml:space="preserve"> </w:t>
      </w:r>
      <w:r>
        <w:rPr>
          <w:rFonts w:ascii="Arial" w:eastAsia="Arial" w:hAnsi="Arial" w:cs="Arial"/>
          <w:position w:val="-1"/>
          <w:sz w:val="24"/>
          <w:szCs w:val="24"/>
        </w:rPr>
        <w:t>c</w:t>
      </w:r>
      <w:r>
        <w:rPr>
          <w:rFonts w:ascii="Arial" w:eastAsia="Arial" w:hAnsi="Arial" w:cs="Arial"/>
          <w:spacing w:val="1"/>
          <w:position w:val="-1"/>
          <w:sz w:val="24"/>
          <w:szCs w:val="24"/>
        </w:rPr>
        <w:t>o</w:t>
      </w:r>
      <w:r>
        <w:rPr>
          <w:rFonts w:ascii="Arial" w:eastAsia="Arial" w:hAnsi="Arial" w:cs="Arial"/>
          <w:spacing w:val="-1"/>
          <w:position w:val="-1"/>
          <w:sz w:val="24"/>
          <w:szCs w:val="24"/>
        </w:rPr>
        <w:t>n</w:t>
      </w:r>
      <w:r>
        <w:rPr>
          <w:rFonts w:ascii="Arial" w:eastAsia="Arial" w:hAnsi="Arial" w:cs="Arial"/>
          <w:spacing w:val="3"/>
          <w:position w:val="-1"/>
          <w:sz w:val="24"/>
          <w:szCs w:val="24"/>
        </w:rPr>
        <w:t>f</w:t>
      </w:r>
      <w:r>
        <w:rPr>
          <w:rFonts w:ascii="Arial" w:eastAsia="Arial" w:hAnsi="Arial" w:cs="Arial"/>
          <w:position w:val="-1"/>
          <w:sz w:val="24"/>
          <w:szCs w:val="24"/>
        </w:rPr>
        <w:t>i</w:t>
      </w:r>
      <w:r>
        <w:rPr>
          <w:rFonts w:ascii="Arial" w:eastAsia="Arial" w:hAnsi="Arial" w:cs="Arial"/>
          <w:spacing w:val="-4"/>
          <w:position w:val="-1"/>
          <w:sz w:val="24"/>
          <w:szCs w:val="24"/>
        </w:rPr>
        <w:t>r</w:t>
      </w:r>
      <w:r>
        <w:rPr>
          <w:rFonts w:ascii="Arial" w:eastAsia="Arial" w:hAnsi="Arial" w:cs="Arial"/>
          <w:position w:val="-1"/>
          <w:sz w:val="24"/>
          <w:szCs w:val="24"/>
        </w:rPr>
        <w:t>m</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t</w:t>
      </w:r>
      <w:r>
        <w:rPr>
          <w:rFonts w:ascii="Arial" w:eastAsia="Arial" w:hAnsi="Arial" w:cs="Arial"/>
          <w:spacing w:val="-1"/>
          <w:position w:val="-1"/>
          <w:sz w:val="24"/>
          <w:szCs w:val="24"/>
        </w:rPr>
        <w:t>h</w:t>
      </w:r>
      <w:r>
        <w:rPr>
          <w:rFonts w:ascii="Arial" w:eastAsia="Arial" w:hAnsi="Arial" w:cs="Arial"/>
          <w:position w:val="-1"/>
          <w:sz w:val="24"/>
          <w:szCs w:val="24"/>
        </w:rPr>
        <w:t>e</w:t>
      </w:r>
      <w:r>
        <w:rPr>
          <w:rFonts w:ascii="Arial" w:eastAsia="Arial" w:hAnsi="Arial" w:cs="Arial"/>
          <w:spacing w:val="-1"/>
          <w:position w:val="-1"/>
          <w:sz w:val="24"/>
          <w:szCs w:val="24"/>
        </w:rPr>
        <w:t xml:space="preserve"> </w:t>
      </w:r>
      <w:r>
        <w:rPr>
          <w:rFonts w:ascii="Arial" w:eastAsia="Arial" w:hAnsi="Arial" w:cs="Arial"/>
          <w:position w:val="-1"/>
          <w:sz w:val="24"/>
          <w:szCs w:val="24"/>
        </w:rPr>
        <w:t>f</w:t>
      </w:r>
      <w:r>
        <w:rPr>
          <w:rFonts w:ascii="Arial" w:eastAsia="Arial" w:hAnsi="Arial" w:cs="Arial"/>
          <w:spacing w:val="1"/>
          <w:position w:val="-1"/>
          <w:sz w:val="24"/>
          <w:szCs w:val="24"/>
        </w:rPr>
        <w:t>o</w:t>
      </w:r>
      <w:r>
        <w:rPr>
          <w:rFonts w:ascii="Arial" w:eastAsia="Arial" w:hAnsi="Arial" w:cs="Arial"/>
          <w:position w:val="-1"/>
          <w:sz w:val="24"/>
          <w:szCs w:val="24"/>
        </w:rPr>
        <w:t>l</w:t>
      </w:r>
      <w:r>
        <w:rPr>
          <w:rFonts w:ascii="Arial" w:eastAsia="Arial" w:hAnsi="Arial" w:cs="Arial"/>
          <w:spacing w:val="-1"/>
          <w:position w:val="-1"/>
          <w:sz w:val="24"/>
          <w:szCs w:val="24"/>
        </w:rPr>
        <w:t>l</w:t>
      </w:r>
      <w:r>
        <w:rPr>
          <w:rFonts w:ascii="Arial" w:eastAsia="Arial" w:hAnsi="Arial" w:cs="Arial"/>
          <w:spacing w:val="1"/>
          <w:position w:val="-1"/>
          <w:sz w:val="24"/>
          <w:szCs w:val="24"/>
        </w:rPr>
        <w:t>o</w:t>
      </w:r>
      <w:r>
        <w:rPr>
          <w:rFonts w:ascii="Arial" w:eastAsia="Arial" w:hAnsi="Arial" w:cs="Arial"/>
          <w:spacing w:val="-3"/>
          <w:position w:val="-1"/>
          <w:sz w:val="24"/>
          <w:szCs w:val="24"/>
        </w:rPr>
        <w:t>w</w:t>
      </w:r>
      <w:r>
        <w:rPr>
          <w:rFonts w:ascii="Arial" w:eastAsia="Arial" w:hAnsi="Arial" w:cs="Arial"/>
          <w:position w:val="-1"/>
          <w:sz w:val="24"/>
          <w:szCs w:val="24"/>
        </w:rPr>
        <w:t>ing</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de</w:t>
      </w:r>
      <w:r>
        <w:rPr>
          <w:rFonts w:ascii="Arial" w:eastAsia="Arial" w:hAnsi="Arial" w:cs="Arial"/>
          <w:position w:val="-1"/>
          <w:sz w:val="24"/>
          <w:szCs w:val="24"/>
        </w:rPr>
        <w:t>t</w:t>
      </w:r>
      <w:r>
        <w:rPr>
          <w:rFonts w:ascii="Arial" w:eastAsia="Arial" w:hAnsi="Arial" w:cs="Arial"/>
          <w:spacing w:val="1"/>
          <w:position w:val="-1"/>
          <w:sz w:val="24"/>
          <w:szCs w:val="24"/>
        </w:rPr>
        <w:t>a</w:t>
      </w:r>
      <w:r>
        <w:rPr>
          <w:rFonts w:ascii="Arial" w:eastAsia="Arial" w:hAnsi="Arial" w:cs="Arial"/>
          <w:position w:val="-1"/>
          <w:sz w:val="24"/>
          <w:szCs w:val="24"/>
        </w:rPr>
        <w:t>i</w:t>
      </w:r>
      <w:r>
        <w:rPr>
          <w:rFonts w:ascii="Arial" w:eastAsia="Arial" w:hAnsi="Arial" w:cs="Arial"/>
          <w:spacing w:val="-1"/>
          <w:position w:val="-1"/>
          <w:sz w:val="24"/>
          <w:szCs w:val="24"/>
        </w:rPr>
        <w:t>l</w:t>
      </w:r>
      <w:r>
        <w:rPr>
          <w:rFonts w:ascii="Arial" w:eastAsia="Arial" w:hAnsi="Arial" w:cs="Arial"/>
          <w:position w:val="-1"/>
          <w:sz w:val="24"/>
          <w:szCs w:val="24"/>
        </w:rPr>
        <w:t>s:</w:t>
      </w:r>
    </w:p>
    <w:p w14:paraId="7CB0CDED" w14:textId="77777777" w:rsidR="0031381B" w:rsidRDefault="0031381B">
      <w:pPr>
        <w:spacing w:before="8" w:line="120" w:lineRule="exact"/>
        <w:rPr>
          <w:sz w:val="12"/>
          <w:szCs w:val="12"/>
        </w:rPr>
      </w:pPr>
    </w:p>
    <w:p w14:paraId="25D8F9DB" w14:textId="77777777" w:rsidR="0031381B" w:rsidRDefault="0031381B">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3229"/>
        <w:gridCol w:w="6661"/>
      </w:tblGrid>
      <w:tr w:rsidR="0031381B" w14:paraId="2EEAB2DE"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FF60AAC" w14:textId="77777777" w:rsidR="0031381B" w:rsidRDefault="0031381B">
            <w:pPr>
              <w:spacing w:before="15" w:line="220" w:lineRule="exact"/>
              <w:rPr>
                <w:sz w:val="22"/>
                <w:szCs w:val="22"/>
              </w:rPr>
            </w:pPr>
          </w:p>
          <w:p w14:paraId="6D04203B"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te N</w:t>
            </w:r>
            <w:r>
              <w:rPr>
                <w:rFonts w:ascii="Arial" w:eastAsia="Arial" w:hAnsi="Arial" w:cs="Arial"/>
                <w:b/>
                <w:spacing w:val="1"/>
                <w:sz w:val="24"/>
                <w:szCs w:val="24"/>
              </w:rPr>
              <w:t>a</w:t>
            </w:r>
            <w:r>
              <w:rPr>
                <w:rFonts w:ascii="Arial" w:eastAsia="Arial" w:hAnsi="Arial" w:cs="Arial"/>
                <w:b/>
                <w:sz w:val="24"/>
                <w:szCs w:val="24"/>
              </w:rPr>
              <w:t>m</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440EA9D6" w14:textId="77777777" w:rsidR="0031381B" w:rsidRPr="004E1BB9" w:rsidRDefault="0031381B">
            <w:pPr>
              <w:rPr>
                <w:sz w:val="28"/>
                <w:szCs w:val="28"/>
              </w:rPr>
            </w:pPr>
          </w:p>
          <w:p w14:paraId="525556AB" w14:textId="49B586EB" w:rsidR="004C4082" w:rsidRPr="004E1BB9" w:rsidRDefault="004E1BB9">
            <w:pPr>
              <w:rPr>
                <w:sz w:val="28"/>
                <w:szCs w:val="28"/>
              </w:rPr>
            </w:pPr>
            <w:r w:rsidRPr="004E1BB9">
              <w:rPr>
                <w:sz w:val="28"/>
                <w:szCs w:val="28"/>
              </w:rPr>
              <w:t xml:space="preserve"> </w:t>
            </w:r>
            <w:r>
              <w:rPr>
                <w:sz w:val="28"/>
                <w:szCs w:val="28"/>
              </w:rPr>
              <w:t xml:space="preserve"> </w:t>
            </w:r>
            <w:r w:rsidRPr="004E1BB9">
              <w:rPr>
                <w:sz w:val="28"/>
                <w:szCs w:val="28"/>
              </w:rPr>
              <w:t>Shihab Mirza</w:t>
            </w:r>
          </w:p>
        </w:tc>
      </w:tr>
      <w:tr w:rsidR="0031381B" w14:paraId="25022351"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7CDCB2D4" w14:textId="77777777" w:rsidR="0031381B" w:rsidRDefault="0031381B">
            <w:pPr>
              <w:spacing w:before="15" w:line="220" w:lineRule="exact"/>
              <w:rPr>
                <w:sz w:val="22"/>
                <w:szCs w:val="22"/>
              </w:rPr>
            </w:pPr>
          </w:p>
          <w:p w14:paraId="39C57A75"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I</w:t>
            </w:r>
            <w:r>
              <w:rPr>
                <w:rFonts w:ascii="Arial" w:eastAsia="Arial" w:hAnsi="Arial" w:cs="Arial"/>
                <w:b/>
                <w:sz w:val="24"/>
                <w:szCs w:val="24"/>
              </w:rPr>
              <w:t>D N</w:t>
            </w:r>
            <w:r>
              <w:rPr>
                <w:rFonts w:ascii="Arial" w:eastAsia="Arial" w:hAnsi="Arial" w:cs="Arial"/>
                <w:b/>
                <w:spacing w:val="-1"/>
                <w:sz w:val="24"/>
                <w:szCs w:val="24"/>
              </w:rPr>
              <w:t>u</w:t>
            </w:r>
            <w:r>
              <w:rPr>
                <w:rFonts w:ascii="Arial" w:eastAsia="Arial" w:hAnsi="Arial" w:cs="Arial"/>
                <w:b/>
                <w:sz w:val="24"/>
                <w:szCs w:val="24"/>
              </w:rPr>
              <w:t>mb</w:t>
            </w:r>
            <w:r>
              <w:rPr>
                <w:rFonts w:ascii="Arial" w:eastAsia="Arial" w:hAnsi="Arial" w:cs="Arial"/>
                <w:b/>
                <w:spacing w:val="1"/>
                <w:sz w:val="24"/>
                <w:szCs w:val="24"/>
              </w:rPr>
              <w:t>e</w:t>
            </w:r>
            <w:r>
              <w:rPr>
                <w:rFonts w:ascii="Arial" w:eastAsia="Arial" w:hAnsi="Arial" w:cs="Arial"/>
                <w:b/>
                <w:spacing w:val="-2"/>
                <w:sz w:val="24"/>
                <w:szCs w:val="24"/>
              </w:rPr>
              <w:t>r</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27875CE6" w14:textId="77777777" w:rsidR="0031381B" w:rsidRDefault="0031381B"/>
          <w:p w14:paraId="67F7B5B1" w14:textId="5405C43B" w:rsidR="004E1BB9" w:rsidRDefault="004E1BB9">
            <w:r>
              <w:t xml:space="preserve"> </w:t>
            </w:r>
            <w:r w:rsidRPr="004E1BB9">
              <w:rPr>
                <w:sz w:val="24"/>
                <w:szCs w:val="24"/>
              </w:rPr>
              <w:t xml:space="preserve"> </w:t>
            </w:r>
            <w:r>
              <w:rPr>
                <w:sz w:val="24"/>
                <w:szCs w:val="24"/>
              </w:rPr>
              <w:t xml:space="preserve"> </w:t>
            </w:r>
            <w:r w:rsidRPr="004E1BB9">
              <w:rPr>
                <w:sz w:val="28"/>
                <w:szCs w:val="28"/>
              </w:rPr>
              <w:t>P00190603</w:t>
            </w:r>
          </w:p>
        </w:tc>
      </w:tr>
      <w:tr w:rsidR="0031381B" w14:paraId="091F3ECB"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E118FFF" w14:textId="77777777" w:rsidR="0031381B" w:rsidRDefault="0031381B">
            <w:pPr>
              <w:spacing w:before="15" w:line="220" w:lineRule="exact"/>
              <w:rPr>
                <w:sz w:val="22"/>
                <w:szCs w:val="22"/>
              </w:rPr>
            </w:pPr>
          </w:p>
          <w:p w14:paraId="62CE24F8" w14:textId="77777777" w:rsidR="0031381B" w:rsidRDefault="003427FA">
            <w:pPr>
              <w:ind w:left="102"/>
              <w:rPr>
                <w:rFonts w:ascii="Arial" w:eastAsia="Arial" w:hAnsi="Arial" w:cs="Arial"/>
                <w:sz w:val="24"/>
                <w:szCs w:val="24"/>
              </w:rPr>
            </w:pPr>
            <w:r>
              <w:rPr>
                <w:rFonts w:ascii="Arial" w:eastAsia="Arial" w:hAnsi="Arial" w:cs="Arial"/>
                <w:b/>
                <w:sz w:val="24"/>
                <w:szCs w:val="24"/>
              </w:rPr>
              <w:t>Qu</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i</w:t>
            </w:r>
            <w:r>
              <w:rPr>
                <w:rFonts w:ascii="Arial" w:eastAsia="Arial" w:hAnsi="Arial" w:cs="Arial"/>
                <w:b/>
                <w:sz w:val="24"/>
                <w:szCs w:val="24"/>
              </w:rPr>
              <w:t>fi</w:t>
            </w:r>
            <w:r>
              <w:rPr>
                <w:rFonts w:ascii="Arial" w:eastAsia="Arial" w:hAnsi="Arial" w:cs="Arial"/>
                <w:b/>
                <w:spacing w:val="-2"/>
                <w:sz w:val="24"/>
                <w:szCs w:val="24"/>
              </w:rPr>
              <w:t>c</w:t>
            </w:r>
            <w:r>
              <w:rPr>
                <w:rFonts w:ascii="Arial" w:eastAsia="Arial" w:hAnsi="Arial" w:cs="Arial"/>
                <w:b/>
                <w:spacing w:val="1"/>
                <w:sz w:val="24"/>
                <w:szCs w:val="24"/>
              </w:rPr>
              <w:t>a</w:t>
            </w:r>
            <w:r>
              <w:rPr>
                <w:rFonts w:ascii="Arial" w:eastAsia="Arial" w:hAnsi="Arial" w:cs="Arial"/>
                <w:b/>
                <w:sz w:val="24"/>
                <w:szCs w:val="24"/>
              </w:rPr>
              <w:t>tion:</w:t>
            </w:r>
          </w:p>
        </w:tc>
        <w:tc>
          <w:tcPr>
            <w:tcW w:w="6661" w:type="dxa"/>
            <w:tcBorders>
              <w:top w:val="single" w:sz="5" w:space="0" w:color="000000"/>
              <w:left w:val="single" w:sz="5" w:space="0" w:color="000000"/>
              <w:bottom w:val="single" w:sz="5" w:space="0" w:color="000000"/>
              <w:right w:val="single" w:sz="5" w:space="0" w:color="000000"/>
            </w:tcBorders>
          </w:tcPr>
          <w:p w14:paraId="3D078B8B" w14:textId="77777777" w:rsidR="0031381B" w:rsidRDefault="0031381B"/>
          <w:p w14:paraId="196D1730" w14:textId="55F982DA" w:rsidR="004E1BB9" w:rsidRPr="004E1BB9" w:rsidRDefault="004E1BB9">
            <w:pPr>
              <w:rPr>
                <w:sz w:val="28"/>
                <w:szCs w:val="28"/>
              </w:rPr>
            </w:pPr>
            <w:r>
              <w:t xml:space="preserve">   </w:t>
            </w:r>
            <w:r w:rsidRPr="004E1BB9">
              <w:rPr>
                <w:sz w:val="28"/>
                <w:szCs w:val="28"/>
              </w:rPr>
              <w:t>NCC</w:t>
            </w:r>
            <w:r>
              <w:rPr>
                <w:sz w:val="28"/>
                <w:szCs w:val="28"/>
              </w:rPr>
              <w:t>-L5DC</w:t>
            </w:r>
          </w:p>
        </w:tc>
      </w:tr>
      <w:tr w:rsidR="0031381B" w14:paraId="2462043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EB8A79F" w14:textId="77777777" w:rsidR="0031381B" w:rsidRDefault="0031381B">
            <w:pPr>
              <w:spacing w:before="15" w:line="220" w:lineRule="exact"/>
              <w:rPr>
                <w:sz w:val="22"/>
                <w:szCs w:val="22"/>
              </w:rPr>
            </w:pPr>
          </w:p>
          <w:p w14:paraId="5D03493D" w14:textId="77777777" w:rsidR="0031381B" w:rsidRDefault="003427FA">
            <w:pPr>
              <w:ind w:left="102"/>
              <w:rPr>
                <w:rFonts w:ascii="Arial" w:eastAsia="Arial" w:hAnsi="Arial" w:cs="Arial"/>
                <w:sz w:val="24"/>
                <w:szCs w:val="24"/>
              </w:rPr>
            </w:pPr>
            <w:r>
              <w:rPr>
                <w:rFonts w:ascii="Arial" w:eastAsia="Arial" w:hAnsi="Arial" w:cs="Arial"/>
                <w:b/>
                <w:sz w:val="24"/>
                <w:szCs w:val="24"/>
              </w:rPr>
              <w:t>U</w:t>
            </w:r>
            <w:r>
              <w:rPr>
                <w:rFonts w:ascii="Arial" w:eastAsia="Arial" w:hAnsi="Arial" w:cs="Arial"/>
                <w:b/>
                <w:spacing w:val="-1"/>
                <w:sz w:val="24"/>
                <w:szCs w:val="24"/>
              </w:rPr>
              <w:t>n</w:t>
            </w:r>
            <w:r>
              <w:rPr>
                <w:rFonts w:ascii="Arial" w:eastAsia="Arial" w:hAnsi="Arial" w:cs="Arial"/>
                <w:b/>
                <w:sz w:val="24"/>
                <w:szCs w:val="24"/>
              </w:rPr>
              <w:t>it:</w:t>
            </w:r>
          </w:p>
        </w:tc>
        <w:tc>
          <w:tcPr>
            <w:tcW w:w="6661" w:type="dxa"/>
            <w:tcBorders>
              <w:top w:val="single" w:sz="5" w:space="0" w:color="000000"/>
              <w:left w:val="single" w:sz="5" w:space="0" w:color="000000"/>
              <w:bottom w:val="single" w:sz="5" w:space="0" w:color="000000"/>
              <w:right w:val="single" w:sz="5" w:space="0" w:color="000000"/>
            </w:tcBorders>
          </w:tcPr>
          <w:p w14:paraId="6F1CDA9D" w14:textId="77777777" w:rsidR="0031381B" w:rsidRDefault="0031381B"/>
          <w:p w14:paraId="621D9821" w14:textId="618D7FBB" w:rsidR="004E1BB9" w:rsidRDefault="004E1BB9">
            <w:r w:rsidRPr="004E1BB9">
              <w:rPr>
                <w:sz w:val="28"/>
                <w:szCs w:val="28"/>
              </w:rPr>
              <w:t xml:space="preserve">  Agile Development (AD)</w:t>
            </w:r>
            <w:r w:rsidR="00B01E14">
              <w:rPr>
                <w:sz w:val="28"/>
                <w:szCs w:val="28"/>
              </w:rPr>
              <w:t xml:space="preserve"> (20 Credit)</w:t>
            </w:r>
          </w:p>
        </w:tc>
      </w:tr>
      <w:tr w:rsidR="0031381B" w14:paraId="2987EF9F"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F480D0A" w14:textId="77777777" w:rsidR="0031381B" w:rsidRDefault="0031381B">
            <w:pPr>
              <w:spacing w:before="15" w:line="220" w:lineRule="exact"/>
              <w:rPr>
                <w:sz w:val="22"/>
                <w:szCs w:val="22"/>
              </w:rPr>
            </w:pPr>
          </w:p>
          <w:p w14:paraId="6A2923C7" w14:textId="77777777" w:rsidR="0031381B" w:rsidRDefault="003427FA">
            <w:pPr>
              <w:ind w:left="102"/>
              <w:rPr>
                <w:rFonts w:ascii="Arial" w:eastAsia="Arial" w:hAnsi="Arial" w:cs="Arial"/>
                <w:sz w:val="24"/>
                <w:szCs w:val="24"/>
              </w:rPr>
            </w:pPr>
            <w:r>
              <w:rPr>
                <w:rFonts w:ascii="Arial" w:eastAsia="Arial" w:hAnsi="Arial" w:cs="Arial"/>
                <w:b/>
                <w:sz w:val="24"/>
                <w:szCs w:val="24"/>
              </w:rPr>
              <w:t>Centre:</w:t>
            </w:r>
          </w:p>
        </w:tc>
        <w:tc>
          <w:tcPr>
            <w:tcW w:w="6661" w:type="dxa"/>
            <w:tcBorders>
              <w:top w:val="single" w:sz="5" w:space="0" w:color="000000"/>
              <w:left w:val="single" w:sz="5" w:space="0" w:color="000000"/>
              <w:bottom w:val="single" w:sz="5" w:space="0" w:color="000000"/>
              <w:right w:val="single" w:sz="5" w:space="0" w:color="000000"/>
            </w:tcBorders>
          </w:tcPr>
          <w:p w14:paraId="4B85AEAB" w14:textId="77777777" w:rsidR="0031381B" w:rsidRDefault="0031381B"/>
          <w:p w14:paraId="474E7FC1" w14:textId="0C418C71" w:rsidR="004E1BB9" w:rsidRDefault="004E1BB9">
            <w:r>
              <w:t xml:space="preserve">   </w:t>
            </w:r>
            <w:r w:rsidRPr="004E1BB9">
              <w:rPr>
                <w:sz w:val="28"/>
                <w:szCs w:val="28"/>
              </w:rPr>
              <w:t xml:space="preserve">ZCAS University </w:t>
            </w:r>
          </w:p>
        </w:tc>
      </w:tr>
      <w:tr w:rsidR="0031381B" w14:paraId="6859D5E5" w14:textId="77777777">
        <w:trPr>
          <w:trHeight w:hRule="exact" w:val="2038"/>
        </w:trPr>
        <w:tc>
          <w:tcPr>
            <w:tcW w:w="9890" w:type="dxa"/>
            <w:gridSpan w:val="2"/>
            <w:tcBorders>
              <w:top w:val="single" w:sz="5" w:space="0" w:color="000000"/>
              <w:left w:val="single" w:sz="5" w:space="0" w:color="000000"/>
              <w:bottom w:val="single" w:sz="5" w:space="0" w:color="000000"/>
              <w:right w:val="single" w:sz="5" w:space="0" w:color="000000"/>
            </w:tcBorders>
          </w:tcPr>
          <w:p w14:paraId="5F007ECD" w14:textId="77777777" w:rsidR="0031381B" w:rsidRDefault="0031381B">
            <w:pPr>
              <w:spacing w:before="4" w:line="100" w:lineRule="exact"/>
              <w:rPr>
                <w:sz w:val="11"/>
                <w:szCs w:val="11"/>
              </w:rPr>
            </w:pPr>
          </w:p>
          <w:p w14:paraId="310D68B9" w14:textId="77777777" w:rsidR="0031381B" w:rsidRDefault="0031381B">
            <w:pPr>
              <w:spacing w:line="200" w:lineRule="exact"/>
            </w:pPr>
          </w:p>
          <w:p w14:paraId="6A774A69" w14:textId="77777777" w:rsidR="0031381B" w:rsidRDefault="003427FA">
            <w:pPr>
              <w:spacing w:line="276" w:lineRule="auto"/>
              <w:ind w:left="102" w:right="66"/>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ha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un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rsto</w:t>
            </w:r>
            <w:r>
              <w:rPr>
                <w:rFonts w:ascii="Arial" w:eastAsia="Arial" w:hAnsi="Arial" w:cs="Arial"/>
                <w:spacing w:val="1"/>
                <w:sz w:val="24"/>
                <w:szCs w:val="24"/>
              </w:rPr>
              <w:t>o</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o</w:t>
            </w:r>
            <w:r>
              <w:rPr>
                <w:rFonts w:ascii="Arial" w:eastAsia="Arial" w:hAnsi="Arial" w:cs="Arial"/>
                <w:sz w:val="24"/>
                <w:szCs w:val="24"/>
              </w:rPr>
              <w:t>th</w:t>
            </w:r>
            <w:r>
              <w:rPr>
                <w:rFonts w:ascii="Arial" w:eastAsia="Arial" w:hAnsi="Arial" w:cs="Arial"/>
                <w:spacing w:val="1"/>
                <w:sz w:val="24"/>
                <w:szCs w:val="24"/>
              </w:rPr>
              <w:t xml:space="preserve"> </w:t>
            </w:r>
            <w:r>
              <w:rPr>
                <w:rFonts w:ascii="Arial" w:eastAsia="Arial" w:hAnsi="Arial" w:cs="Arial"/>
                <w:sz w:val="24"/>
                <w:szCs w:val="24"/>
              </w:rPr>
              <w:t>NCC</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u</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i/>
                <w:sz w:val="24"/>
                <w:szCs w:val="24"/>
              </w:rPr>
              <w:t>Ac</w:t>
            </w:r>
            <w:r>
              <w:rPr>
                <w:rFonts w:ascii="Arial" w:eastAsia="Arial" w:hAnsi="Arial" w:cs="Arial"/>
                <w:i/>
                <w:spacing w:val="-1"/>
                <w:sz w:val="24"/>
                <w:szCs w:val="24"/>
              </w:rPr>
              <w:t>a</w:t>
            </w:r>
            <w:r>
              <w:rPr>
                <w:rFonts w:ascii="Arial" w:eastAsia="Arial" w:hAnsi="Arial" w:cs="Arial"/>
                <w:i/>
                <w:spacing w:val="1"/>
                <w:sz w:val="24"/>
                <w:szCs w:val="24"/>
              </w:rPr>
              <w:t>de</w:t>
            </w:r>
            <w:r>
              <w:rPr>
                <w:rFonts w:ascii="Arial" w:eastAsia="Arial" w:hAnsi="Arial" w:cs="Arial"/>
                <w:i/>
                <w:spacing w:val="-3"/>
                <w:sz w:val="24"/>
                <w:szCs w:val="24"/>
              </w:rPr>
              <w:t>m</w:t>
            </w:r>
            <w:r>
              <w:rPr>
                <w:rFonts w:ascii="Arial" w:eastAsia="Arial" w:hAnsi="Arial" w:cs="Arial"/>
                <w:i/>
                <w:sz w:val="24"/>
                <w:szCs w:val="24"/>
              </w:rPr>
              <w:t xml:space="preserve">ic </w:t>
            </w:r>
            <w:r>
              <w:rPr>
                <w:rFonts w:ascii="Arial" w:eastAsia="Arial" w:hAnsi="Arial" w:cs="Arial"/>
                <w:i/>
                <w:spacing w:val="-1"/>
                <w:sz w:val="24"/>
                <w:szCs w:val="24"/>
              </w:rPr>
              <w:t>M</w:t>
            </w:r>
            <w:r>
              <w:rPr>
                <w:rFonts w:ascii="Arial" w:eastAsia="Arial" w:hAnsi="Arial" w:cs="Arial"/>
                <w:i/>
                <w:sz w:val="24"/>
                <w:szCs w:val="24"/>
              </w:rPr>
              <w:t>isco</w:t>
            </w:r>
            <w:r>
              <w:rPr>
                <w:rFonts w:ascii="Arial" w:eastAsia="Arial" w:hAnsi="Arial" w:cs="Arial"/>
                <w:i/>
                <w:spacing w:val="1"/>
                <w:sz w:val="24"/>
                <w:szCs w:val="24"/>
              </w:rPr>
              <w:t>ndu</w:t>
            </w:r>
            <w:r>
              <w:rPr>
                <w:rFonts w:ascii="Arial" w:eastAsia="Arial" w:hAnsi="Arial" w:cs="Arial"/>
                <w:i/>
                <w:sz w:val="24"/>
                <w:szCs w:val="24"/>
              </w:rPr>
              <w:t>ct</w:t>
            </w:r>
            <w:r>
              <w:rPr>
                <w:rFonts w:ascii="Arial" w:eastAsia="Arial" w:hAnsi="Arial" w:cs="Arial"/>
                <w:i/>
                <w:spacing w:val="-2"/>
                <w:sz w:val="24"/>
                <w:szCs w:val="24"/>
              </w:rPr>
              <w:t xml:space="preserve"> </w:t>
            </w:r>
            <w:r>
              <w:rPr>
                <w:rFonts w:ascii="Arial" w:eastAsia="Arial" w:hAnsi="Arial" w:cs="Arial"/>
                <w:i/>
                <w:spacing w:val="1"/>
                <w:sz w:val="24"/>
                <w:szCs w:val="24"/>
              </w:rPr>
              <w:t>Po</w:t>
            </w:r>
            <w:r>
              <w:rPr>
                <w:rFonts w:ascii="Arial" w:eastAsia="Arial" w:hAnsi="Arial" w:cs="Arial"/>
                <w:i/>
                <w:sz w:val="24"/>
                <w:szCs w:val="24"/>
              </w:rPr>
              <w:t>l</w:t>
            </w:r>
            <w:r>
              <w:rPr>
                <w:rFonts w:ascii="Arial" w:eastAsia="Arial" w:hAnsi="Arial" w:cs="Arial"/>
                <w:i/>
                <w:spacing w:val="-1"/>
                <w:sz w:val="24"/>
                <w:szCs w:val="24"/>
              </w:rPr>
              <w:t>i</w:t>
            </w:r>
            <w:r>
              <w:rPr>
                <w:rFonts w:ascii="Arial" w:eastAsia="Arial" w:hAnsi="Arial" w:cs="Arial"/>
                <w:i/>
                <w:sz w:val="24"/>
                <w:szCs w:val="24"/>
              </w:rPr>
              <w:t>cy</w:t>
            </w:r>
            <w:r>
              <w:rPr>
                <w:rFonts w:ascii="Arial" w:eastAsia="Arial" w:hAnsi="Arial" w:cs="Arial"/>
                <w:i/>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i/>
                <w:sz w:val="24"/>
                <w:szCs w:val="24"/>
              </w:rPr>
              <w:t>Re</w:t>
            </w:r>
            <w:r>
              <w:rPr>
                <w:rFonts w:ascii="Arial" w:eastAsia="Arial" w:hAnsi="Arial" w:cs="Arial"/>
                <w:i/>
                <w:spacing w:val="1"/>
                <w:sz w:val="24"/>
                <w:szCs w:val="24"/>
              </w:rPr>
              <w:t>fe</w:t>
            </w:r>
            <w:r>
              <w:rPr>
                <w:rFonts w:ascii="Arial" w:eastAsia="Arial" w:hAnsi="Arial" w:cs="Arial"/>
                <w:i/>
                <w:sz w:val="24"/>
                <w:szCs w:val="24"/>
              </w:rPr>
              <w:t>re</w:t>
            </w:r>
            <w:r>
              <w:rPr>
                <w:rFonts w:ascii="Arial" w:eastAsia="Arial" w:hAnsi="Arial" w:cs="Arial"/>
                <w:i/>
                <w:spacing w:val="1"/>
                <w:sz w:val="24"/>
                <w:szCs w:val="24"/>
              </w:rPr>
              <w:t>n</w:t>
            </w:r>
            <w:r>
              <w:rPr>
                <w:rFonts w:ascii="Arial" w:eastAsia="Arial" w:hAnsi="Arial" w:cs="Arial"/>
                <w:i/>
                <w:sz w:val="24"/>
                <w:szCs w:val="24"/>
              </w:rPr>
              <w:t>ci</w:t>
            </w:r>
            <w:r>
              <w:rPr>
                <w:rFonts w:ascii="Arial" w:eastAsia="Arial" w:hAnsi="Arial" w:cs="Arial"/>
                <w:i/>
                <w:spacing w:val="-2"/>
                <w:sz w:val="24"/>
                <w:szCs w:val="24"/>
              </w:rPr>
              <w:t>n</w:t>
            </w:r>
            <w:r>
              <w:rPr>
                <w:rFonts w:ascii="Arial" w:eastAsia="Arial" w:hAnsi="Arial" w:cs="Arial"/>
                <w:i/>
                <w:sz w:val="24"/>
                <w:szCs w:val="24"/>
              </w:rPr>
              <w:t>g</w:t>
            </w:r>
            <w:r>
              <w:rPr>
                <w:rFonts w:ascii="Arial" w:eastAsia="Arial" w:hAnsi="Arial" w:cs="Arial"/>
                <w:i/>
                <w:spacing w:val="1"/>
                <w:sz w:val="24"/>
                <w:szCs w:val="24"/>
              </w:rPr>
              <w:t xml:space="preserve"> </w:t>
            </w:r>
            <w:r>
              <w:rPr>
                <w:rFonts w:ascii="Arial" w:eastAsia="Arial" w:hAnsi="Arial" w:cs="Arial"/>
                <w:i/>
                <w:spacing w:val="-1"/>
                <w:sz w:val="24"/>
                <w:szCs w:val="24"/>
              </w:rPr>
              <w:t>a</w:t>
            </w:r>
            <w:r>
              <w:rPr>
                <w:rFonts w:ascii="Arial" w:eastAsia="Arial" w:hAnsi="Arial" w:cs="Arial"/>
                <w:i/>
                <w:spacing w:val="1"/>
                <w:sz w:val="24"/>
                <w:szCs w:val="24"/>
              </w:rPr>
              <w:t>n</w:t>
            </w:r>
            <w:r>
              <w:rPr>
                <w:rFonts w:ascii="Arial" w:eastAsia="Arial" w:hAnsi="Arial" w:cs="Arial"/>
                <w:i/>
                <w:sz w:val="24"/>
                <w:szCs w:val="24"/>
              </w:rPr>
              <w:t>d</w:t>
            </w:r>
            <w:r>
              <w:rPr>
                <w:rFonts w:ascii="Arial" w:eastAsia="Arial" w:hAnsi="Arial" w:cs="Arial"/>
                <w:i/>
                <w:spacing w:val="-1"/>
                <w:sz w:val="24"/>
                <w:szCs w:val="24"/>
              </w:rPr>
              <w:t xml:space="preserve"> </w:t>
            </w:r>
            <w:r>
              <w:rPr>
                <w:rFonts w:ascii="Arial" w:eastAsia="Arial" w:hAnsi="Arial" w:cs="Arial"/>
                <w:i/>
                <w:sz w:val="24"/>
                <w:szCs w:val="24"/>
              </w:rPr>
              <w:t>Bibli</w:t>
            </w:r>
            <w:r>
              <w:rPr>
                <w:rFonts w:ascii="Arial" w:eastAsia="Arial" w:hAnsi="Arial" w:cs="Arial"/>
                <w:i/>
                <w:spacing w:val="-2"/>
                <w:sz w:val="24"/>
                <w:szCs w:val="24"/>
              </w:rPr>
              <w:t>o</w:t>
            </w:r>
            <w:r>
              <w:rPr>
                <w:rFonts w:ascii="Arial" w:eastAsia="Arial" w:hAnsi="Arial" w:cs="Arial"/>
                <w:i/>
                <w:spacing w:val="1"/>
                <w:sz w:val="24"/>
                <w:szCs w:val="24"/>
              </w:rPr>
              <w:t>g</w:t>
            </w:r>
            <w:r>
              <w:rPr>
                <w:rFonts w:ascii="Arial" w:eastAsia="Arial" w:hAnsi="Arial" w:cs="Arial"/>
                <w:i/>
                <w:sz w:val="24"/>
                <w:szCs w:val="24"/>
              </w:rPr>
              <w:t>ra</w:t>
            </w:r>
            <w:r>
              <w:rPr>
                <w:rFonts w:ascii="Arial" w:eastAsia="Arial" w:hAnsi="Arial" w:cs="Arial"/>
                <w:i/>
                <w:spacing w:val="1"/>
                <w:sz w:val="24"/>
                <w:szCs w:val="24"/>
              </w:rPr>
              <w:t>ph</w:t>
            </w:r>
            <w:r>
              <w:rPr>
                <w:rFonts w:ascii="Arial" w:eastAsia="Arial" w:hAnsi="Arial" w:cs="Arial"/>
                <w:i/>
                <w:sz w:val="24"/>
                <w:szCs w:val="24"/>
              </w:rPr>
              <w:t>ies</w:t>
            </w:r>
            <w:r>
              <w:rPr>
                <w:rFonts w:ascii="Arial" w:eastAsia="Arial" w:hAnsi="Arial" w:cs="Arial"/>
                <w:i/>
                <w:spacing w:val="2"/>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be</w:t>
            </w:r>
            <w:r>
              <w:rPr>
                <w:rFonts w:ascii="Arial" w:eastAsia="Arial" w:hAnsi="Arial" w:cs="Arial"/>
                <w:sz w:val="24"/>
                <w:szCs w:val="24"/>
              </w:rPr>
              <w:t>st</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k</w:t>
            </w:r>
            <w:r>
              <w:rPr>
                <w:rFonts w:ascii="Arial" w:eastAsia="Arial" w:hAnsi="Arial" w:cs="Arial"/>
                <w:spacing w:val="1"/>
                <w:sz w:val="24"/>
                <w:szCs w:val="24"/>
              </w:rPr>
              <w:t>no</w:t>
            </w:r>
            <w:r>
              <w:rPr>
                <w:rFonts w:ascii="Arial" w:eastAsia="Arial" w:hAnsi="Arial" w:cs="Arial"/>
                <w:spacing w:val="-3"/>
                <w:sz w:val="24"/>
                <w:szCs w:val="24"/>
              </w:rPr>
              <w:t>w</w:t>
            </w:r>
            <w:r>
              <w:rPr>
                <w:rFonts w:ascii="Arial" w:eastAsia="Arial" w:hAnsi="Arial" w:cs="Arial"/>
                <w:sz w:val="24"/>
                <w:szCs w:val="24"/>
              </w:rPr>
              <w:t>le</w:t>
            </w:r>
            <w:r>
              <w:rPr>
                <w:rFonts w:ascii="Arial" w:eastAsia="Arial" w:hAnsi="Arial" w:cs="Arial"/>
                <w:spacing w:val="1"/>
                <w:sz w:val="24"/>
                <w:szCs w:val="24"/>
              </w:rPr>
              <w:t>d</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z w:val="24"/>
                <w:szCs w:val="24"/>
              </w:rPr>
              <w:t>y</w:t>
            </w:r>
            <w:r>
              <w:rPr>
                <w:rFonts w:ascii="Arial" w:eastAsia="Arial" w:hAnsi="Arial" w:cs="Arial"/>
                <w:spacing w:val="-2"/>
                <w:sz w:val="24"/>
                <w:szCs w:val="24"/>
              </w:rPr>
              <w:t xml:space="preserve"> w</w:t>
            </w:r>
            <w:r>
              <w:rPr>
                <w:rFonts w:ascii="Arial" w:eastAsia="Arial" w:hAnsi="Arial" w:cs="Arial"/>
                <w:spacing w:val="1"/>
                <w:sz w:val="24"/>
                <w:szCs w:val="24"/>
              </w:rPr>
              <w:t>o</w:t>
            </w:r>
            <w:r>
              <w:rPr>
                <w:rFonts w:ascii="Arial" w:eastAsia="Arial" w:hAnsi="Arial" w:cs="Arial"/>
                <w:sz w:val="24"/>
                <w:szCs w:val="24"/>
              </w:rPr>
              <w:t>rk h</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be</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a</w:t>
            </w:r>
            <w:r>
              <w:rPr>
                <w:rFonts w:ascii="Arial" w:eastAsia="Arial" w:hAnsi="Arial" w:cs="Arial"/>
                <w:sz w:val="24"/>
                <w:szCs w:val="24"/>
              </w:rPr>
              <w:t>cc</w:t>
            </w:r>
            <w:r>
              <w:rPr>
                <w:rFonts w:ascii="Arial" w:eastAsia="Arial" w:hAnsi="Arial" w:cs="Arial"/>
                <w:spacing w:val="1"/>
                <w:sz w:val="24"/>
                <w:szCs w:val="24"/>
              </w:rPr>
              <w:t>u</w:t>
            </w:r>
            <w:r>
              <w:rPr>
                <w:rFonts w:ascii="Arial" w:eastAsia="Arial" w:hAnsi="Arial" w:cs="Arial"/>
                <w:sz w:val="24"/>
                <w:szCs w:val="24"/>
              </w:rPr>
              <w:t>rat</w:t>
            </w:r>
            <w:r>
              <w:rPr>
                <w:rFonts w:ascii="Arial" w:eastAsia="Arial" w:hAnsi="Arial" w:cs="Arial"/>
                <w:spacing w:val="1"/>
                <w:sz w:val="24"/>
                <w:szCs w:val="24"/>
              </w:rPr>
              <w:t>e</w:t>
            </w:r>
            <w:r>
              <w:rPr>
                <w:rFonts w:ascii="Arial" w:eastAsia="Arial" w:hAnsi="Arial" w:cs="Arial"/>
                <w:sz w:val="24"/>
                <w:szCs w:val="24"/>
              </w:rPr>
              <w:t>ly</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ou</w:t>
            </w:r>
            <w:r>
              <w:rPr>
                <w:rFonts w:ascii="Arial" w:eastAsia="Arial" w:hAnsi="Arial" w:cs="Arial"/>
                <w:sz w:val="24"/>
                <w:szCs w:val="24"/>
              </w:rPr>
              <w:t>rces</w:t>
            </w:r>
            <w:r>
              <w:rPr>
                <w:rFonts w:ascii="Arial" w:eastAsia="Arial" w:hAnsi="Arial" w:cs="Arial"/>
                <w:spacing w:val="-2"/>
                <w:sz w:val="24"/>
                <w:szCs w:val="24"/>
              </w:rPr>
              <w:t xml:space="preserve"> </w:t>
            </w:r>
            <w:r>
              <w:rPr>
                <w:rFonts w:ascii="Arial" w:eastAsia="Arial" w:hAnsi="Arial" w:cs="Arial"/>
                <w:sz w:val="24"/>
                <w:szCs w:val="24"/>
              </w:rPr>
              <w:t>cit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ctl</w:t>
            </w:r>
            <w:r>
              <w:rPr>
                <w:rFonts w:ascii="Arial" w:eastAsia="Arial" w:hAnsi="Arial" w:cs="Arial"/>
                <w:spacing w:val="-2"/>
                <w:sz w:val="24"/>
                <w:szCs w:val="24"/>
              </w:rPr>
              <w:t>y</w:t>
            </w:r>
            <w:r>
              <w:rPr>
                <w:rFonts w:ascii="Arial" w:eastAsia="Arial" w:hAnsi="Arial" w:cs="Arial"/>
                <w:sz w:val="24"/>
                <w:szCs w:val="24"/>
              </w:rPr>
              <w:t>.</w:t>
            </w:r>
          </w:p>
          <w:p w14:paraId="7D6E89BD" w14:textId="77777777" w:rsidR="0031381B" w:rsidRDefault="0031381B">
            <w:pPr>
              <w:spacing w:line="240" w:lineRule="exact"/>
              <w:rPr>
                <w:sz w:val="24"/>
                <w:szCs w:val="24"/>
              </w:rPr>
            </w:pPr>
          </w:p>
          <w:p w14:paraId="14A71192" w14:textId="77777777" w:rsidR="0031381B" w:rsidRDefault="003427FA">
            <w:pPr>
              <w:ind w:left="102"/>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4"/>
                <w:sz w:val="24"/>
                <w:szCs w:val="24"/>
              </w:rPr>
              <w:t>r</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is is </w:t>
            </w:r>
            <w:r>
              <w:rPr>
                <w:rFonts w:ascii="Arial" w:eastAsia="Arial" w:hAnsi="Arial" w:cs="Arial"/>
                <w:spacing w:val="1"/>
                <w:sz w:val="24"/>
                <w:szCs w:val="24"/>
              </w:rPr>
              <w:t>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w</w:t>
            </w:r>
            <w:r>
              <w:rPr>
                <w:rFonts w:ascii="Arial" w:eastAsia="Arial" w:hAnsi="Arial" w:cs="Arial"/>
                <w:spacing w:val="1"/>
                <w:sz w:val="24"/>
                <w:szCs w:val="24"/>
              </w:rPr>
              <w:t>o</w:t>
            </w:r>
            <w:r>
              <w:rPr>
                <w:rFonts w:ascii="Arial" w:eastAsia="Arial" w:hAnsi="Arial" w:cs="Arial"/>
                <w:sz w:val="24"/>
                <w:szCs w:val="24"/>
              </w:rPr>
              <w:t>rk 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 xml:space="preserve"> h</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no</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ud</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g</w:t>
            </w:r>
            <w:r>
              <w:rPr>
                <w:rFonts w:ascii="Arial" w:eastAsia="Arial" w:hAnsi="Arial" w:cs="Arial"/>
                <w:sz w:val="24"/>
                <w:szCs w:val="24"/>
              </w:rPr>
              <w:t>iar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an</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pa</w:t>
            </w:r>
            <w:r>
              <w:rPr>
                <w:rFonts w:ascii="Arial" w:eastAsia="Arial" w:hAnsi="Arial" w:cs="Arial"/>
                <w:sz w:val="24"/>
                <w:szCs w:val="24"/>
              </w:rPr>
              <w:t xml:space="preserve">rt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it.</w:t>
            </w:r>
          </w:p>
        </w:tc>
      </w:tr>
      <w:tr w:rsidR="0031381B" w14:paraId="4BDC3BD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96F9372" w14:textId="77777777" w:rsidR="0031381B" w:rsidRDefault="0031381B">
            <w:pPr>
              <w:spacing w:before="15" w:line="220" w:lineRule="exact"/>
              <w:rPr>
                <w:sz w:val="22"/>
                <w:szCs w:val="22"/>
              </w:rPr>
            </w:pPr>
          </w:p>
          <w:p w14:paraId="287873C7"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S</w:t>
            </w:r>
            <w:r>
              <w:rPr>
                <w:rFonts w:ascii="Arial" w:eastAsia="Arial" w:hAnsi="Arial" w:cs="Arial"/>
                <w:b/>
                <w:sz w:val="24"/>
                <w:szCs w:val="24"/>
              </w:rPr>
              <w:t>ign</w:t>
            </w:r>
            <w:r>
              <w:rPr>
                <w:rFonts w:ascii="Arial" w:eastAsia="Arial" w:hAnsi="Arial" w:cs="Arial"/>
                <w:b/>
                <w:spacing w:val="1"/>
                <w:sz w:val="24"/>
                <w:szCs w:val="24"/>
              </w:rPr>
              <w:t>a</w:t>
            </w:r>
            <w:r>
              <w:rPr>
                <w:rFonts w:ascii="Arial" w:eastAsia="Arial" w:hAnsi="Arial" w:cs="Arial"/>
                <w:b/>
                <w:sz w:val="24"/>
                <w:szCs w:val="24"/>
              </w:rPr>
              <w:t>t</w:t>
            </w:r>
            <w:r>
              <w:rPr>
                <w:rFonts w:ascii="Arial" w:eastAsia="Arial" w:hAnsi="Arial" w:cs="Arial"/>
                <w:b/>
                <w:spacing w:val="-1"/>
                <w:sz w:val="24"/>
                <w:szCs w:val="24"/>
              </w:rPr>
              <w:t>u</w:t>
            </w:r>
            <w:r>
              <w:rPr>
                <w:rFonts w:ascii="Arial" w:eastAsia="Arial" w:hAnsi="Arial" w:cs="Arial"/>
                <w:b/>
                <w:spacing w:val="-2"/>
                <w:sz w:val="24"/>
                <w:szCs w:val="24"/>
              </w:rPr>
              <w:t>r</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2FFE5A55" w14:textId="77777777" w:rsidR="0031381B" w:rsidRDefault="0031381B"/>
        </w:tc>
      </w:tr>
      <w:tr w:rsidR="0031381B" w14:paraId="6F5D0172"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AF022C2" w14:textId="77777777" w:rsidR="0031381B" w:rsidRDefault="0031381B">
            <w:pPr>
              <w:spacing w:before="15" w:line="220" w:lineRule="exact"/>
              <w:rPr>
                <w:sz w:val="22"/>
                <w:szCs w:val="22"/>
              </w:rPr>
            </w:pPr>
          </w:p>
          <w:p w14:paraId="49725826" w14:textId="77777777" w:rsidR="0031381B" w:rsidRDefault="003427FA">
            <w:pPr>
              <w:ind w:left="102"/>
              <w:rPr>
                <w:rFonts w:ascii="Arial" w:eastAsia="Arial" w:hAnsi="Arial" w:cs="Arial"/>
                <w:sz w:val="24"/>
                <w:szCs w:val="24"/>
              </w:rPr>
            </w:pPr>
            <w:r>
              <w:rPr>
                <w:rFonts w:ascii="Arial" w:eastAsia="Arial" w:hAnsi="Arial" w:cs="Arial"/>
                <w:b/>
                <w:sz w:val="24"/>
                <w:szCs w:val="24"/>
              </w:rPr>
              <w:t>Date:</w:t>
            </w:r>
          </w:p>
        </w:tc>
        <w:tc>
          <w:tcPr>
            <w:tcW w:w="6661" w:type="dxa"/>
            <w:tcBorders>
              <w:top w:val="single" w:sz="5" w:space="0" w:color="000000"/>
              <w:left w:val="single" w:sz="5" w:space="0" w:color="000000"/>
              <w:bottom w:val="single" w:sz="5" w:space="0" w:color="000000"/>
              <w:right w:val="single" w:sz="5" w:space="0" w:color="000000"/>
            </w:tcBorders>
          </w:tcPr>
          <w:p w14:paraId="203A42F3" w14:textId="77777777" w:rsidR="0031381B" w:rsidRDefault="0031381B"/>
          <w:p w14:paraId="42AC8451" w14:textId="47D613FC" w:rsidR="004E1BB9" w:rsidRDefault="004E1BB9">
            <w:r w:rsidRPr="00662C33">
              <w:rPr>
                <w:sz w:val="22"/>
                <w:szCs w:val="22"/>
              </w:rPr>
              <w:t xml:space="preserve">   </w:t>
            </w:r>
            <w:r w:rsidRPr="00662C33">
              <w:rPr>
                <w:sz w:val="28"/>
                <w:szCs w:val="28"/>
              </w:rPr>
              <w:t>01/10/2022</w:t>
            </w:r>
          </w:p>
        </w:tc>
      </w:tr>
    </w:tbl>
    <w:p w14:paraId="5E0D7370" w14:textId="77777777" w:rsidR="0031381B" w:rsidRDefault="0031381B">
      <w:pPr>
        <w:spacing w:line="200" w:lineRule="exact"/>
      </w:pPr>
    </w:p>
    <w:p w14:paraId="451287CC" w14:textId="77777777" w:rsidR="0031381B" w:rsidRDefault="0031381B">
      <w:pPr>
        <w:spacing w:line="200" w:lineRule="exact"/>
      </w:pPr>
    </w:p>
    <w:p w14:paraId="72F07D77" w14:textId="77777777" w:rsidR="0031381B" w:rsidRDefault="0031381B">
      <w:pPr>
        <w:spacing w:line="200" w:lineRule="exact"/>
      </w:pPr>
    </w:p>
    <w:p w14:paraId="0F0A2EB3" w14:textId="77777777" w:rsidR="0031381B" w:rsidRDefault="0031381B">
      <w:pPr>
        <w:spacing w:line="200" w:lineRule="exact"/>
      </w:pPr>
    </w:p>
    <w:p w14:paraId="14AE553B" w14:textId="77777777" w:rsidR="0031381B" w:rsidRDefault="0031381B">
      <w:pPr>
        <w:spacing w:line="200" w:lineRule="exact"/>
      </w:pPr>
    </w:p>
    <w:p w14:paraId="7F0887DB" w14:textId="77777777" w:rsidR="0031381B" w:rsidRDefault="0031381B">
      <w:pPr>
        <w:spacing w:line="200" w:lineRule="exact"/>
      </w:pPr>
    </w:p>
    <w:p w14:paraId="0550CB15" w14:textId="77777777" w:rsidR="0031381B" w:rsidRDefault="0031381B">
      <w:pPr>
        <w:spacing w:line="200" w:lineRule="exact"/>
      </w:pPr>
    </w:p>
    <w:p w14:paraId="078B951C" w14:textId="77777777" w:rsidR="0031381B" w:rsidRDefault="0031381B">
      <w:pPr>
        <w:spacing w:line="200" w:lineRule="exact"/>
      </w:pPr>
    </w:p>
    <w:p w14:paraId="10E41AA8" w14:textId="77777777" w:rsidR="0031381B" w:rsidRDefault="0031381B">
      <w:pPr>
        <w:spacing w:line="200" w:lineRule="exact"/>
      </w:pPr>
    </w:p>
    <w:p w14:paraId="19DF5D73" w14:textId="77777777" w:rsidR="0031381B" w:rsidRDefault="0031381B">
      <w:pPr>
        <w:spacing w:line="200" w:lineRule="exact"/>
      </w:pPr>
    </w:p>
    <w:p w14:paraId="2910C405" w14:textId="77777777" w:rsidR="0031381B" w:rsidRDefault="0031381B">
      <w:pPr>
        <w:spacing w:line="200" w:lineRule="exact"/>
      </w:pPr>
    </w:p>
    <w:p w14:paraId="033CB2FC" w14:textId="77777777" w:rsidR="0031381B" w:rsidRDefault="0031381B">
      <w:pPr>
        <w:spacing w:line="200" w:lineRule="exact"/>
      </w:pPr>
    </w:p>
    <w:p w14:paraId="4AAB25BE" w14:textId="4BB18EF7" w:rsidR="0031381B" w:rsidRDefault="00662C33">
      <w:pPr>
        <w:spacing w:line="200" w:lineRule="exact"/>
      </w:pPr>
      <w:r>
        <w:pict w14:anchorId="1BEEB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5pt;margin-top:759.1pt;width:594.95pt;height:66pt;z-index:-251658752;mso-position-horizontal-relative:page;mso-position-vertical-relative:page">
            <v:imagedata r:id="rId6" o:title=""/>
            <w10:wrap anchorx="page" anchory="page"/>
          </v:shape>
        </w:pict>
      </w:r>
    </w:p>
    <w:p w14:paraId="22D3CCB5" w14:textId="342D5F66" w:rsidR="0031381B" w:rsidRDefault="0031381B">
      <w:pPr>
        <w:spacing w:line="200" w:lineRule="exact"/>
      </w:pPr>
    </w:p>
    <w:p w14:paraId="32610EB3" w14:textId="5EED71EC" w:rsidR="0031381B" w:rsidRDefault="0031381B">
      <w:pPr>
        <w:spacing w:line="200" w:lineRule="exact"/>
      </w:pPr>
    </w:p>
    <w:p w14:paraId="507DC5CA" w14:textId="77777777" w:rsidR="0031381B" w:rsidRDefault="0031381B">
      <w:pPr>
        <w:spacing w:before="3" w:line="220" w:lineRule="exact"/>
        <w:rPr>
          <w:sz w:val="22"/>
          <w:szCs w:val="22"/>
        </w:rPr>
        <w:sectPr w:rsidR="0031381B">
          <w:type w:val="continuous"/>
          <w:pgSz w:w="11900" w:h="16840"/>
          <w:pgMar w:top="640" w:right="880" w:bottom="280" w:left="920" w:header="720" w:footer="720" w:gutter="0"/>
          <w:cols w:space="720"/>
        </w:sectPr>
      </w:pPr>
    </w:p>
    <w:p w14:paraId="0419AB48" w14:textId="06BD1A76" w:rsidR="0031381B" w:rsidRDefault="00662C33">
      <w:pPr>
        <w:spacing w:before="4" w:line="100" w:lineRule="exact"/>
        <w:rPr>
          <w:sz w:val="10"/>
          <w:szCs w:val="10"/>
        </w:rPr>
      </w:pPr>
      <w:r>
        <w:pict w14:anchorId="2FC7039E">
          <v:shape id="_x0000_s1026" type="#_x0000_t75" style="position:absolute;margin-left:0;margin-top:0;width:594.95pt;height:117.3pt;z-index:-251659776;mso-position-horizontal-relative:page;mso-position-vertical-relative:page">
            <v:imagedata r:id="rId7" o:title=""/>
            <w10:wrap anchorx="page" anchory="page"/>
          </v:shape>
        </w:pict>
      </w:r>
    </w:p>
    <w:p w14:paraId="67CC94EA" w14:textId="77777777" w:rsidR="0031381B" w:rsidRDefault="0031381B">
      <w:pPr>
        <w:spacing w:line="200" w:lineRule="exact"/>
      </w:pPr>
    </w:p>
    <w:p w14:paraId="2E79B1D8" w14:textId="77777777" w:rsidR="0031381B" w:rsidRDefault="003427FA">
      <w:pPr>
        <w:ind w:left="134" w:right="-50"/>
        <w:rPr>
          <w:rFonts w:ascii="Arial" w:eastAsia="Arial" w:hAnsi="Arial" w:cs="Arial"/>
        </w:rPr>
      </w:pPr>
      <w:r>
        <w:rPr>
          <w:rFonts w:ascii="Arial" w:eastAsia="Arial" w:hAnsi="Arial" w:cs="Arial"/>
          <w:b/>
          <w:color w:val="FFFFFF"/>
          <w:spacing w:val="1"/>
        </w:rPr>
        <w:t>O</w:t>
      </w:r>
      <w:r>
        <w:rPr>
          <w:rFonts w:ascii="Arial" w:eastAsia="Arial" w:hAnsi="Arial" w:cs="Arial"/>
          <w:b/>
          <w:color w:val="FFFFFF"/>
          <w:spacing w:val="-1"/>
        </w:rPr>
        <w:t>PS</w:t>
      </w:r>
      <w:r>
        <w:rPr>
          <w:rFonts w:ascii="Arial" w:eastAsia="Arial" w:hAnsi="Arial" w:cs="Arial"/>
          <w:b/>
          <w:color w:val="FFFFFF"/>
          <w:spacing w:val="2"/>
        </w:rPr>
        <w:t>0</w:t>
      </w:r>
      <w:r>
        <w:rPr>
          <w:rFonts w:ascii="Arial" w:eastAsia="Arial" w:hAnsi="Arial" w:cs="Arial"/>
          <w:b/>
          <w:color w:val="FFFFFF"/>
        </w:rPr>
        <w:t>2</w:t>
      </w:r>
      <w:r>
        <w:rPr>
          <w:rFonts w:ascii="Arial" w:eastAsia="Arial" w:hAnsi="Arial" w:cs="Arial"/>
          <w:b/>
          <w:color w:val="FFFFFF"/>
          <w:spacing w:val="-1"/>
        </w:rPr>
        <w:t>0</w:t>
      </w:r>
      <w:r>
        <w:rPr>
          <w:rFonts w:ascii="Arial" w:eastAsia="Arial" w:hAnsi="Arial" w:cs="Arial"/>
          <w:b/>
          <w:color w:val="FFFFFF"/>
          <w:spacing w:val="2"/>
        </w:rPr>
        <w:t>_</w:t>
      </w:r>
      <w:r>
        <w:rPr>
          <w:rFonts w:ascii="Arial" w:eastAsia="Arial" w:hAnsi="Arial" w:cs="Arial"/>
          <w:b/>
          <w:color w:val="FFFFFF"/>
        </w:rPr>
        <w:t>Can</w:t>
      </w:r>
      <w:r>
        <w:rPr>
          <w:rFonts w:ascii="Arial" w:eastAsia="Arial" w:hAnsi="Arial" w:cs="Arial"/>
          <w:b/>
          <w:color w:val="FFFFFF"/>
          <w:spacing w:val="1"/>
        </w:rPr>
        <w:t>d</w:t>
      </w:r>
      <w:r>
        <w:rPr>
          <w:rFonts w:ascii="Arial" w:eastAsia="Arial" w:hAnsi="Arial" w:cs="Arial"/>
          <w:b/>
          <w:color w:val="FFFFFF"/>
        </w:rPr>
        <w:t>ida</w:t>
      </w:r>
      <w:r>
        <w:rPr>
          <w:rFonts w:ascii="Arial" w:eastAsia="Arial" w:hAnsi="Arial" w:cs="Arial"/>
          <w:b/>
          <w:color w:val="FFFFFF"/>
          <w:spacing w:val="1"/>
        </w:rPr>
        <w:t>t</w:t>
      </w:r>
      <w:r>
        <w:rPr>
          <w:rFonts w:ascii="Arial" w:eastAsia="Arial" w:hAnsi="Arial" w:cs="Arial"/>
          <w:b/>
          <w:color w:val="FFFFFF"/>
        </w:rPr>
        <w:t>e</w:t>
      </w:r>
      <w:r>
        <w:rPr>
          <w:rFonts w:ascii="Arial" w:eastAsia="Arial" w:hAnsi="Arial" w:cs="Arial"/>
          <w:b/>
          <w:color w:val="FFFFFF"/>
          <w:spacing w:val="-16"/>
        </w:rPr>
        <w:t xml:space="preserve"> </w:t>
      </w:r>
      <w:r>
        <w:rPr>
          <w:rFonts w:ascii="Arial" w:eastAsia="Arial" w:hAnsi="Arial" w:cs="Arial"/>
          <w:b/>
          <w:color w:val="FFFFFF"/>
          <w:spacing w:val="-1"/>
        </w:rPr>
        <w:t>S</w:t>
      </w:r>
      <w:r>
        <w:rPr>
          <w:rFonts w:ascii="Arial" w:eastAsia="Arial" w:hAnsi="Arial" w:cs="Arial"/>
          <w:b/>
          <w:color w:val="FFFFFF"/>
          <w:spacing w:val="1"/>
        </w:rPr>
        <w:t>t</w:t>
      </w:r>
      <w:r>
        <w:rPr>
          <w:rFonts w:ascii="Arial" w:eastAsia="Arial" w:hAnsi="Arial" w:cs="Arial"/>
          <w:b/>
          <w:color w:val="FFFFFF"/>
        </w:rPr>
        <w:t>at</w:t>
      </w:r>
      <w:r>
        <w:rPr>
          <w:rFonts w:ascii="Arial" w:eastAsia="Arial" w:hAnsi="Arial" w:cs="Arial"/>
          <w:b/>
          <w:color w:val="FFFFFF"/>
          <w:spacing w:val="2"/>
        </w:rPr>
        <w:t>e</w:t>
      </w:r>
      <w:r>
        <w:rPr>
          <w:rFonts w:ascii="Arial" w:eastAsia="Arial" w:hAnsi="Arial" w:cs="Arial"/>
          <w:b/>
          <w:color w:val="FFFFFF"/>
        </w:rPr>
        <w:t>me</w:t>
      </w:r>
      <w:r>
        <w:rPr>
          <w:rFonts w:ascii="Arial" w:eastAsia="Arial" w:hAnsi="Arial" w:cs="Arial"/>
          <w:b/>
          <w:color w:val="FFFFFF"/>
          <w:spacing w:val="1"/>
        </w:rPr>
        <w:t>n</w:t>
      </w:r>
      <w:r>
        <w:rPr>
          <w:rFonts w:ascii="Arial" w:eastAsia="Arial" w:hAnsi="Arial" w:cs="Arial"/>
          <w:b/>
          <w:color w:val="FFFFFF"/>
        </w:rPr>
        <w:t>t</w:t>
      </w:r>
      <w:r>
        <w:rPr>
          <w:rFonts w:ascii="Arial" w:eastAsia="Arial" w:hAnsi="Arial" w:cs="Arial"/>
          <w:b/>
          <w:color w:val="FFFFFF"/>
          <w:spacing w:val="-9"/>
        </w:rPr>
        <w:t xml:space="preserve"> </w:t>
      </w:r>
      <w:r>
        <w:rPr>
          <w:rFonts w:ascii="Arial" w:eastAsia="Arial" w:hAnsi="Arial" w:cs="Arial"/>
          <w:b/>
          <w:color w:val="FFFFFF"/>
        </w:rPr>
        <w:t>of</w:t>
      </w:r>
      <w:r>
        <w:rPr>
          <w:rFonts w:ascii="Arial" w:eastAsia="Arial" w:hAnsi="Arial" w:cs="Arial"/>
          <w:b/>
          <w:color w:val="FFFFFF"/>
          <w:spacing w:val="-1"/>
        </w:rPr>
        <w:t xml:space="preserve"> </w:t>
      </w:r>
      <w:r>
        <w:rPr>
          <w:rFonts w:ascii="Arial" w:eastAsia="Arial" w:hAnsi="Arial" w:cs="Arial"/>
          <w:b/>
          <w:color w:val="FFFFFF"/>
          <w:spacing w:val="1"/>
        </w:rPr>
        <w:t>O</w:t>
      </w:r>
      <w:r>
        <w:rPr>
          <w:rFonts w:ascii="Arial" w:eastAsia="Arial" w:hAnsi="Arial" w:cs="Arial"/>
          <w:b/>
          <w:color w:val="FFFFFF"/>
          <w:spacing w:val="3"/>
        </w:rPr>
        <w:t>w</w:t>
      </w:r>
      <w:r>
        <w:rPr>
          <w:rFonts w:ascii="Arial" w:eastAsia="Arial" w:hAnsi="Arial" w:cs="Arial"/>
          <w:b/>
          <w:color w:val="FFFFFF"/>
        </w:rPr>
        <w:t>n</w:t>
      </w:r>
      <w:r>
        <w:rPr>
          <w:rFonts w:ascii="Arial" w:eastAsia="Arial" w:hAnsi="Arial" w:cs="Arial"/>
          <w:b/>
          <w:color w:val="FFFFFF"/>
          <w:spacing w:val="-6"/>
        </w:rPr>
        <w:t xml:space="preserve"> </w:t>
      </w:r>
      <w:r>
        <w:rPr>
          <w:rFonts w:ascii="Arial" w:eastAsia="Arial" w:hAnsi="Arial" w:cs="Arial"/>
          <w:b/>
          <w:color w:val="FFFFFF"/>
          <w:spacing w:val="1"/>
        </w:rPr>
        <w:t>W</w:t>
      </w:r>
      <w:r>
        <w:rPr>
          <w:rFonts w:ascii="Arial" w:eastAsia="Arial" w:hAnsi="Arial" w:cs="Arial"/>
          <w:b/>
          <w:color w:val="FFFFFF"/>
        </w:rPr>
        <w:t>o</w:t>
      </w:r>
      <w:r>
        <w:rPr>
          <w:rFonts w:ascii="Arial" w:eastAsia="Arial" w:hAnsi="Arial" w:cs="Arial"/>
          <w:b/>
          <w:color w:val="FFFFFF"/>
          <w:spacing w:val="-1"/>
        </w:rPr>
        <w:t>r</w:t>
      </w:r>
      <w:r>
        <w:rPr>
          <w:rFonts w:ascii="Arial" w:eastAsia="Arial" w:hAnsi="Arial" w:cs="Arial"/>
          <w:b/>
          <w:color w:val="FFFFFF"/>
        </w:rPr>
        <w:t>k</w:t>
      </w:r>
    </w:p>
    <w:p w14:paraId="5A7A4C21" w14:textId="77777777" w:rsidR="004E1BB9" w:rsidRDefault="004E1BB9">
      <w:pPr>
        <w:spacing w:before="29"/>
      </w:pPr>
    </w:p>
    <w:p w14:paraId="7DB5E649" w14:textId="53DC8E56" w:rsidR="004E1BB9" w:rsidRDefault="004E1BB9">
      <w:r>
        <w:br w:type="page"/>
      </w:r>
    </w:p>
    <w:p w14:paraId="7E645045" w14:textId="04BD9E85" w:rsidR="004E1BB9" w:rsidRPr="00B125CB" w:rsidRDefault="00254759" w:rsidP="0071408A">
      <w:pPr>
        <w:rPr>
          <w:b/>
          <w:bCs/>
          <w:sz w:val="36"/>
          <w:szCs w:val="36"/>
          <w:u w:val="single"/>
        </w:rPr>
      </w:pPr>
      <w:r>
        <w:rPr>
          <w:b/>
          <w:bCs/>
          <w:sz w:val="36"/>
          <w:szCs w:val="36"/>
          <w:u w:val="single"/>
        </w:rPr>
        <w:lastRenderedPageBreak/>
        <w:t>TASK--</w:t>
      </w:r>
      <w:r w:rsidR="004E1BB9" w:rsidRPr="0071408A">
        <w:rPr>
          <w:b/>
          <w:bCs/>
          <w:sz w:val="36"/>
          <w:szCs w:val="36"/>
          <w:u w:val="single"/>
        </w:rPr>
        <w:t>1</w:t>
      </w:r>
    </w:p>
    <w:p w14:paraId="6C6F3619" w14:textId="017B5D97" w:rsidR="0071408A" w:rsidRDefault="0071408A" w:rsidP="0071408A">
      <w:pPr>
        <w:rPr>
          <w:sz w:val="28"/>
          <w:szCs w:val="28"/>
        </w:rPr>
      </w:pPr>
    </w:p>
    <w:p w14:paraId="101CDE34" w14:textId="095A3FA4" w:rsidR="00C86DEA" w:rsidRDefault="0071408A" w:rsidP="00C86DEA">
      <w:pPr>
        <w:pStyle w:val="ListParagraph"/>
        <w:numPr>
          <w:ilvl w:val="0"/>
          <w:numId w:val="5"/>
        </w:numPr>
        <w:ind w:left="357" w:hanging="357"/>
        <w:rPr>
          <w:b/>
          <w:bCs/>
          <w:sz w:val="28"/>
          <w:szCs w:val="28"/>
          <w:u w:val="single"/>
        </w:rPr>
      </w:pPr>
      <w:r w:rsidRPr="0071408A">
        <w:rPr>
          <w:b/>
          <w:bCs/>
          <w:sz w:val="28"/>
          <w:szCs w:val="28"/>
          <w:u w:val="single"/>
        </w:rPr>
        <w:t xml:space="preserve">8 principles of DSDM and </w:t>
      </w:r>
      <w:r w:rsidR="00E54AE3">
        <w:rPr>
          <w:b/>
          <w:bCs/>
          <w:sz w:val="28"/>
          <w:szCs w:val="28"/>
          <w:u w:val="single"/>
        </w:rPr>
        <w:t xml:space="preserve">ways of how </w:t>
      </w:r>
      <w:r w:rsidRPr="0071408A">
        <w:rPr>
          <w:b/>
          <w:bCs/>
          <w:sz w:val="28"/>
          <w:szCs w:val="28"/>
          <w:u w:val="single"/>
        </w:rPr>
        <w:t>each can be fulfilled.</w:t>
      </w:r>
    </w:p>
    <w:p w14:paraId="594BDE07" w14:textId="77777777" w:rsidR="00C86DEA" w:rsidRPr="00C86DEA" w:rsidRDefault="00C86DEA" w:rsidP="00C86DEA">
      <w:pPr>
        <w:rPr>
          <w:b/>
          <w:bCs/>
          <w:sz w:val="28"/>
          <w:szCs w:val="28"/>
          <w:u w:val="single"/>
        </w:rPr>
      </w:pPr>
    </w:p>
    <w:p w14:paraId="44EAE04D" w14:textId="7FBAD168" w:rsidR="0071408A" w:rsidRDefault="0071408A" w:rsidP="0071408A">
      <w:pPr>
        <w:rPr>
          <w:b/>
          <w:bCs/>
          <w:sz w:val="28"/>
          <w:szCs w:val="28"/>
          <w:u w:val="single"/>
        </w:rPr>
      </w:pPr>
    </w:p>
    <w:p w14:paraId="16CB56E5" w14:textId="515F72AE" w:rsidR="0071408A" w:rsidRDefault="0071408A" w:rsidP="0071408A">
      <w:pPr>
        <w:pStyle w:val="ListParagraph"/>
        <w:numPr>
          <w:ilvl w:val="0"/>
          <w:numId w:val="7"/>
        </w:numPr>
        <w:rPr>
          <w:sz w:val="28"/>
          <w:szCs w:val="28"/>
          <w:u w:val="single"/>
        </w:rPr>
      </w:pPr>
      <w:r w:rsidRPr="0071408A">
        <w:rPr>
          <w:sz w:val="28"/>
          <w:szCs w:val="28"/>
          <w:u w:val="single"/>
        </w:rPr>
        <w:t xml:space="preserve">Focusing on the </w:t>
      </w:r>
      <w:r w:rsidR="00C86DEA">
        <w:rPr>
          <w:sz w:val="28"/>
          <w:szCs w:val="28"/>
          <w:u w:val="single"/>
        </w:rPr>
        <w:t>needs of the business</w:t>
      </w:r>
    </w:p>
    <w:p w14:paraId="5EECD0F5" w14:textId="77777777" w:rsidR="0071408A" w:rsidRPr="0071408A" w:rsidRDefault="0071408A" w:rsidP="0071408A">
      <w:pPr>
        <w:rPr>
          <w:sz w:val="28"/>
          <w:szCs w:val="28"/>
          <w:u w:val="single"/>
        </w:rPr>
      </w:pPr>
    </w:p>
    <w:p w14:paraId="4BD72646" w14:textId="5ADCF170" w:rsidR="000178ED" w:rsidRPr="000178ED" w:rsidRDefault="000178ED" w:rsidP="000178ED">
      <w:pPr>
        <w:rPr>
          <w:sz w:val="28"/>
          <w:szCs w:val="28"/>
        </w:rPr>
      </w:pPr>
      <w:r w:rsidRPr="000178ED">
        <w:rPr>
          <w:sz w:val="28"/>
          <w:szCs w:val="28"/>
        </w:rPr>
        <w:t>The foundation of any successful project is always a solid business case that is both plausible and realistic. Your organization's strategy and your long-term objectives should be supported by the project.</w:t>
      </w:r>
    </w:p>
    <w:p w14:paraId="581FD5B9" w14:textId="1BF2791D" w:rsidR="0071408A" w:rsidRDefault="000178ED" w:rsidP="000178ED">
      <w:pPr>
        <w:rPr>
          <w:sz w:val="28"/>
          <w:szCs w:val="28"/>
        </w:rPr>
      </w:pPr>
      <w:r w:rsidRPr="000178ED">
        <w:rPr>
          <w:sz w:val="28"/>
          <w:szCs w:val="28"/>
        </w:rPr>
        <w:t xml:space="preserve">The Dynamic Systems Development Method (DSDM) makes use of tools like the </w:t>
      </w:r>
      <w:r w:rsidR="00E91610">
        <w:rPr>
          <w:sz w:val="28"/>
          <w:szCs w:val="28"/>
        </w:rPr>
        <w:t>MOSCOW</w:t>
      </w:r>
      <w:r w:rsidRPr="000178ED">
        <w:rPr>
          <w:sz w:val="28"/>
          <w:szCs w:val="28"/>
        </w:rPr>
        <w:t xml:space="preserve"> (Must have, </w:t>
      </w:r>
      <w:proofErr w:type="gramStart"/>
      <w:r w:rsidRPr="000178ED">
        <w:rPr>
          <w:sz w:val="28"/>
          <w:szCs w:val="28"/>
        </w:rPr>
        <w:t>Sho</w:t>
      </w:r>
      <w:r>
        <w:rPr>
          <w:sz w:val="28"/>
          <w:szCs w:val="28"/>
        </w:rPr>
        <w:t>u</w:t>
      </w:r>
      <w:r w:rsidRPr="000178ED">
        <w:rPr>
          <w:sz w:val="28"/>
          <w:szCs w:val="28"/>
        </w:rPr>
        <w:t>ld</w:t>
      </w:r>
      <w:proofErr w:type="gramEnd"/>
      <w:r w:rsidRPr="000178ED">
        <w:rPr>
          <w:sz w:val="28"/>
          <w:szCs w:val="28"/>
        </w:rPr>
        <w:t xml:space="preserve"> have, Could have, and Will Not Have) prioritization method to ensure that your project remains relevant and serves a purpose.</w:t>
      </w:r>
    </w:p>
    <w:p w14:paraId="119D4E99" w14:textId="77777777" w:rsidR="000178ED" w:rsidRDefault="000178ED" w:rsidP="000178ED">
      <w:pPr>
        <w:rPr>
          <w:sz w:val="28"/>
          <w:szCs w:val="28"/>
        </w:rPr>
      </w:pPr>
    </w:p>
    <w:p w14:paraId="1AAF441A" w14:textId="5A3B15A5" w:rsidR="0071408A" w:rsidRDefault="0071408A" w:rsidP="0071408A">
      <w:pPr>
        <w:pStyle w:val="ListParagraph"/>
        <w:numPr>
          <w:ilvl w:val="0"/>
          <w:numId w:val="7"/>
        </w:numPr>
        <w:rPr>
          <w:sz w:val="28"/>
          <w:szCs w:val="28"/>
          <w:u w:val="single"/>
        </w:rPr>
      </w:pPr>
      <w:r w:rsidRPr="0071408A">
        <w:rPr>
          <w:sz w:val="28"/>
          <w:szCs w:val="28"/>
          <w:u w:val="single"/>
        </w:rPr>
        <w:t>Delivering on time</w:t>
      </w:r>
    </w:p>
    <w:p w14:paraId="27BA38E7" w14:textId="77777777" w:rsidR="0071408A" w:rsidRDefault="0071408A" w:rsidP="0071408A">
      <w:pPr>
        <w:pStyle w:val="ListParagraph"/>
        <w:rPr>
          <w:sz w:val="28"/>
          <w:szCs w:val="28"/>
          <w:u w:val="single"/>
        </w:rPr>
      </w:pPr>
    </w:p>
    <w:p w14:paraId="7325AB8F" w14:textId="07337DCC" w:rsidR="000178ED" w:rsidRPr="000178ED" w:rsidRDefault="000178ED" w:rsidP="000178ED">
      <w:pPr>
        <w:rPr>
          <w:sz w:val="28"/>
          <w:szCs w:val="28"/>
        </w:rPr>
      </w:pPr>
      <w:r w:rsidRPr="000178ED">
        <w:rPr>
          <w:sz w:val="28"/>
          <w:szCs w:val="28"/>
        </w:rPr>
        <w:t>In order to build trust between the client and the project team, it is essential to deliver results on time. Timeboxing methods can help you meet deadlines more often.</w:t>
      </w:r>
    </w:p>
    <w:p w14:paraId="3A0FC603" w14:textId="614FD0F5" w:rsidR="0071408A" w:rsidRDefault="000178ED" w:rsidP="000178ED">
      <w:pPr>
        <w:rPr>
          <w:sz w:val="28"/>
          <w:szCs w:val="28"/>
        </w:rPr>
      </w:pPr>
      <w:r w:rsidRPr="000178ED">
        <w:rPr>
          <w:sz w:val="28"/>
          <w:szCs w:val="28"/>
        </w:rPr>
        <w:t>Timeboxing is an extremely straightforward idea: You prioritize your tasks by setting deadlines. For instance, in order to plan tasks more effectively, determine in advance how much time you will devote to a meeting and each of its topics.</w:t>
      </w:r>
    </w:p>
    <w:p w14:paraId="4E102018" w14:textId="77777777" w:rsidR="000178ED" w:rsidRDefault="000178ED" w:rsidP="000178ED">
      <w:pPr>
        <w:rPr>
          <w:sz w:val="28"/>
          <w:szCs w:val="28"/>
        </w:rPr>
      </w:pPr>
    </w:p>
    <w:p w14:paraId="5CBB3B31" w14:textId="2AAA6ED2" w:rsidR="0071408A" w:rsidRDefault="0071408A" w:rsidP="0071408A">
      <w:pPr>
        <w:pStyle w:val="ListParagraph"/>
        <w:numPr>
          <w:ilvl w:val="0"/>
          <w:numId w:val="7"/>
        </w:numPr>
        <w:rPr>
          <w:sz w:val="28"/>
          <w:szCs w:val="28"/>
          <w:u w:val="single"/>
        </w:rPr>
      </w:pPr>
      <w:r w:rsidRPr="0071408A">
        <w:rPr>
          <w:sz w:val="28"/>
          <w:szCs w:val="28"/>
          <w:u w:val="single"/>
        </w:rPr>
        <w:t>Collaborat</w:t>
      </w:r>
      <w:r w:rsidR="00C86DEA">
        <w:rPr>
          <w:sz w:val="28"/>
          <w:szCs w:val="28"/>
          <w:u w:val="single"/>
        </w:rPr>
        <w:t>ion</w:t>
      </w:r>
    </w:p>
    <w:p w14:paraId="273E7D19" w14:textId="13E1ED65" w:rsidR="00807DD1" w:rsidRPr="00807DD1" w:rsidRDefault="00807DD1" w:rsidP="00807DD1">
      <w:pPr>
        <w:rPr>
          <w:sz w:val="28"/>
          <w:szCs w:val="28"/>
        </w:rPr>
      </w:pPr>
    </w:p>
    <w:p w14:paraId="3C5764B2" w14:textId="783A87EC" w:rsidR="000178ED" w:rsidRPr="000178ED" w:rsidRDefault="000178ED" w:rsidP="000178ED">
      <w:pPr>
        <w:rPr>
          <w:sz w:val="28"/>
          <w:szCs w:val="28"/>
        </w:rPr>
      </w:pPr>
      <w:r w:rsidRPr="000178ED">
        <w:rPr>
          <w:sz w:val="28"/>
          <w:szCs w:val="28"/>
        </w:rPr>
        <w:t>Collaboration and cooperation are crucial in project management. The team should work together to achieve a common objective. The project team should be able to rely on each other to make decisions quickly.</w:t>
      </w:r>
    </w:p>
    <w:p w14:paraId="1F0E2ED8" w14:textId="64BD76DA" w:rsidR="0071408A" w:rsidRDefault="000178ED" w:rsidP="000178ED">
      <w:pPr>
        <w:rPr>
          <w:sz w:val="28"/>
          <w:szCs w:val="28"/>
        </w:rPr>
      </w:pPr>
      <w:r w:rsidRPr="000178ED">
        <w:rPr>
          <w:sz w:val="28"/>
          <w:szCs w:val="28"/>
        </w:rPr>
        <w:t>It is necessary to work together with all stakeholders: In order to gather feedback throughout the development process, particularly from your client, make sure to include all relevant individuals.</w:t>
      </w:r>
    </w:p>
    <w:p w14:paraId="53858786" w14:textId="77777777" w:rsidR="000178ED" w:rsidRDefault="000178ED" w:rsidP="000178ED">
      <w:pPr>
        <w:rPr>
          <w:sz w:val="28"/>
          <w:szCs w:val="28"/>
        </w:rPr>
      </w:pPr>
    </w:p>
    <w:p w14:paraId="2830A2C2" w14:textId="7218FF5C" w:rsidR="00C86DEA" w:rsidRDefault="00C86DEA" w:rsidP="00C86DEA">
      <w:pPr>
        <w:pStyle w:val="ListParagraph"/>
        <w:numPr>
          <w:ilvl w:val="0"/>
          <w:numId w:val="7"/>
        </w:numPr>
        <w:rPr>
          <w:sz w:val="28"/>
          <w:szCs w:val="28"/>
          <w:u w:val="single"/>
        </w:rPr>
      </w:pPr>
      <w:r w:rsidRPr="00C86DEA">
        <w:rPr>
          <w:sz w:val="28"/>
          <w:szCs w:val="28"/>
          <w:u w:val="single"/>
        </w:rPr>
        <w:t>Never compromising quality</w:t>
      </w:r>
    </w:p>
    <w:p w14:paraId="644A1D99" w14:textId="0A5E61E2" w:rsidR="00C86DEA" w:rsidRDefault="00C86DEA" w:rsidP="00C86DEA">
      <w:pPr>
        <w:rPr>
          <w:sz w:val="28"/>
          <w:szCs w:val="28"/>
          <w:u w:val="single"/>
        </w:rPr>
      </w:pPr>
    </w:p>
    <w:p w14:paraId="74AC6934" w14:textId="66711AC2" w:rsidR="000178ED" w:rsidRPr="000178ED" w:rsidRDefault="000178ED" w:rsidP="000178ED">
      <w:pPr>
        <w:rPr>
          <w:sz w:val="28"/>
          <w:szCs w:val="28"/>
        </w:rPr>
      </w:pPr>
      <w:r w:rsidRPr="000178ED">
        <w:rPr>
          <w:sz w:val="28"/>
          <w:szCs w:val="28"/>
        </w:rPr>
        <w:t>Quality should not be viewed as a criterion for accommodating unpredictability. Upholding it ought to be a constant standard. Throughout the project, everyone should agree on and adhere to quality standards.</w:t>
      </w:r>
    </w:p>
    <w:p w14:paraId="154CF005" w14:textId="6869F617" w:rsidR="000178ED" w:rsidRDefault="000178ED" w:rsidP="000178ED">
      <w:pPr>
        <w:rPr>
          <w:sz w:val="28"/>
          <w:szCs w:val="28"/>
        </w:rPr>
      </w:pPr>
      <w:r w:rsidRPr="000178ED">
        <w:rPr>
          <w:sz w:val="28"/>
          <w:szCs w:val="28"/>
        </w:rPr>
        <w:t>Up front, conduct sufficient analysis and layout (EDUF) to establish solid foundations. Reassess the ongoing project's viability informally and formally with each delivered increment.</w:t>
      </w:r>
    </w:p>
    <w:p w14:paraId="4412B49C" w14:textId="77777777" w:rsidR="000178ED" w:rsidRPr="000178ED" w:rsidRDefault="000178ED" w:rsidP="000178ED">
      <w:pPr>
        <w:rPr>
          <w:sz w:val="28"/>
          <w:szCs w:val="28"/>
        </w:rPr>
      </w:pPr>
    </w:p>
    <w:p w14:paraId="6DCAFC25" w14:textId="77E94BF7" w:rsidR="00C86DEA" w:rsidRDefault="000178ED" w:rsidP="000178ED">
      <w:pPr>
        <w:rPr>
          <w:sz w:val="28"/>
          <w:szCs w:val="28"/>
        </w:rPr>
      </w:pPr>
      <w:r w:rsidRPr="000178ED">
        <w:rPr>
          <w:sz w:val="28"/>
          <w:szCs w:val="28"/>
        </w:rPr>
        <w:t>The Dynamic Systems Development Method (DSDM) places a strong emphasis on ongoing improvement: Quality cannot be evaluated only at the conclusion of the development cycle or process.</w:t>
      </w:r>
    </w:p>
    <w:p w14:paraId="4C14463B" w14:textId="40D716E2" w:rsidR="000178ED" w:rsidRDefault="000178ED" w:rsidP="000178ED">
      <w:pPr>
        <w:rPr>
          <w:sz w:val="28"/>
          <w:szCs w:val="28"/>
        </w:rPr>
      </w:pPr>
    </w:p>
    <w:p w14:paraId="1695A097" w14:textId="053E7516" w:rsidR="000178ED" w:rsidRDefault="000178ED" w:rsidP="000178ED">
      <w:pPr>
        <w:rPr>
          <w:sz w:val="28"/>
          <w:szCs w:val="28"/>
        </w:rPr>
      </w:pPr>
    </w:p>
    <w:p w14:paraId="481E7142" w14:textId="52EBC785" w:rsidR="000178ED" w:rsidRDefault="000178ED" w:rsidP="000178ED">
      <w:pPr>
        <w:rPr>
          <w:sz w:val="28"/>
          <w:szCs w:val="28"/>
        </w:rPr>
      </w:pPr>
    </w:p>
    <w:p w14:paraId="3A520B4A" w14:textId="7887E4C7" w:rsidR="000178ED" w:rsidRDefault="000178ED" w:rsidP="000178ED">
      <w:pPr>
        <w:rPr>
          <w:sz w:val="28"/>
          <w:szCs w:val="28"/>
        </w:rPr>
      </w:pPr>
    </w:p>
    <w:p w14:paraId="1060B0C4" w14:textId="77777777" w:rsidR="000178ED" w:rsidRDefault="000178ED" w:rsidP="000178ED">
      <w:pPr>
        <w:rPr>
          <w:sz w:val="28"/>
          <w:szCs w:val="28"/>
        </w:rPr>
      </w:pPr>
    </w:p>
    <w:p w14:paraId="461DE49E" w14:textId="03D86C8D" w:rsidR="00C86DEA" w:rsidRDefault="00C86DEA">
      <w:pPr>
        <w:rPr>
          <w:sz w:val="28"/>
          <w:szCs w:val="28"/>
        </w:rPr>
      </w:pPr>
    </w:p>
    <w:p w14:paraId="20C906F6" w14:textId="21D8E917" w:rsidR="00C86DEA" w:rsidRDefault="00C86DEA" w:rsidP="00C86DEA">
      <w:pPr>
        <w:pStyle w:val="ListParagraph"/>
        <w:numPr>
          <w:ilvl w:val="0"/>
          <w:numId w:val="7"/>
        </w:numPr>
        <w:rPr>
          <w:sz w:val="28"/>
          <w:szCs w:val="28"/>
          <w:u w:val="single"/>
        </w:rPr>
      </w:pPr>
      <w:r w:rsidRPr="00C86DEA">
        <w:rPr>
          <w:sz w:val="28"/>
          <w:szCs w:val="28"/>
          <w:u w:val="single"/>
        </w:rPr>
        <w:lastRenderedPageBreak/>
        <w:t>Incrementally building from firm foundations</w:t>
      </w:r>
    </w:p>
    <w:p w14:paraId="1972D1F4" w14:textId="656145C7" w:rsidR="00C86DEA" w:rsidRDefault="00C86DEA" w:rsidP="00C86DEA">
      <w:pPr>
        <w:rPr>
          <w:sz w:val="28"/>
          <w:szCs w:val="28"/>
          <w:u w:val="single"/>
        </w:rPr>
      </w:pPr>
    </w:p>
    <w:p w14:paraId="18AE6E53" w14:textId="73890FBF" w:rsidR="000178ED" w:rsidRPr="000178ED" w:rsidRDefault="000178ED" w:rsidP="000178ED">
      <w:pPr>
        <w:rPr>
          <w:sz w:val="28"/>
          <w:szCs w:val="28"/>
        </w:rPr>
      </w:pPr>
      <w:r w:rsidRPr="000178ED">
        <w:rPr>
          <w:sz w:val="28"/>
          <w:szCs w:val="28"/>
        </w:rPr>
        <w:t xml:space="preserve">Similar to Scrum and other agile methodologies, DSDM </w:t>
      </w:r>
      <w:r w:rsidR="00AD4760">
        <w:rPr>
          <w:sz w:val="28"/>
          <w:szCs w:val="28"/>
        </w:rPr>
        <w:t>targets</w:t>
      </w:r>
      <w:r w:rsidRPr="000178ED">
        <w:rPr>
          <w:sz w:val="28"/>
          <w:szCs w:val="28"/>
        </w:rPr>
        <w:t xml:space="preserve"> on providing </w:t>
      </w:r>
      <w:r w:rsidR="00AD4760">
        <w:rPr>
          <w:sz w:val="28"/>
          <w:szCs w:val="28"/>
        </w:rPr>
        <w:t xml:space="preserve">the </w:t>
      </w:r>
      <w:r w:rsidRPr="000178ED">
        <w:rPr>
          <w:sz w:val="28"/>
          <w:szCs w:val="28"/>
        </w:rPr>
        <w:t>value sooner and building</w:t>
      </w:r>
      <w:r w:rsidR="00AD4760">
        <w:rPr>
          <w:sz w:val="28"/>
          <w:szCs w:val="28"/>
        </w:rPr>
        <w:t xml:space="preserve"> up</w:t>
      </w:r>
      <w:r w:rsidRPr="000178ED">
        <w:rPr>
          <w:sz w:val="28"/>
          <w:szCs w:val="28"/>
        </w:rPr>
        <w:t xml:space="preserve"> on previous progress at each </w:t>
      </w:r>
      <w:r w:rsidR="00AD4760">
        <w:rPr>
          <w:sz w:val="28"/>
          <w:szCs w:val="28"/>
        </w:rPr>
        <w:t xml:space="preserve">of the </w:t>
      </w:r>
      <w:r w:rsidRPr="000178ED">
        <w:rPr>
          <w:sz w:val="28"/>
          <w:szCs w:val="28"/>
        </w:rPr>
        <w:t>step</w:t>
      </w:r>
      <w:r w:rsidR="00AD4760">
        <w:rPr>
          <w:sz w:val="28"/>
          <w:szCs w:val="28"/>
        </w:rPr>
        <w:t>s</w:t>
      </w:r>
      <w:r w:rsidRPr="000178ED">
        <w:rPr>
          <w:sz w:val="28"/>
          <w:szCs w:val="28"/>
        </w:rPr>
        <w:t>. At the outset of the process, carefully defining the task's scope and project requirements ensures that everyone is working toward the same unified goal.</w:t>
      </w:r>
    </w:p>
    <w:p w14:paraId="32FB95C1" w14:textId="6D1DF38F" w:rsidR="00C86DEA" w:rsidRDefault="000178ED" w:rsidP="000178ED">
      <w:pPr>
        <w:rPr>
          <w:sz w:val="28"/>
          <w:szCs w:val="28"/>
        </w:rPr>
      </w:pPr>
      <w:r w:rsidRPr="000178ED">
        <w:rPr>
          <w:sz w:val="28"/>
          <w:szCs w:val="28"/>
        </w:rPr>
        <w:t>By releasing new features early, you can avoid wasting so much time on details and ensure that the project is always moving in the right direction.</w:t>
      </w:r>
    </w:p>
    <w:p w14:paraId="311593BC" w14:textId="77777777" w:rsidR="000178ED" w:rsidRDefault="000178ED" w:rsidP="000178ED">
      <w:pPr>
        <w:rPr>
          <w:sz w:val="28"/>
          <w:szCs w:val="28"/>
        </w:rPr>
      </w:pPr>
    </w:p>
    <w:p w14:paraId="1A7E6353" w14:textId="631904F4" w:rsidR="00C86DEA" w:rsidRDefault="00C86DEA" w:rsidP="00C86DEA">
      <w:pPr>
        <w:pStyle w:val="ListParagraph"/>
        <w:numPr>
          <w:ilvl w:val="0"/>
          <w:numId w:val="8"/>
        </w:numPr>
        <w:rPr>
          <w:sz w:val="28"/>
          <w:szCs w:val="28"/>
          <w:u w:val="single"/>
        </w:rPr>
      </w:pPr>
      <w:r w:rsidRPr="00C86DEA">
        <w:rPr>
          <w:sz w:val="28"/>
          <w:szCs w:val="28"/>
          <w:u w:val="single"/>
        </w:rPr>
        <w:t>Developing Iteratively</w:t>
      </w:r>
    </w:p>
    <w:p w14:paraId="51DFDF3A" w14:textId="77777777" w:rsidR="00C86DEA" w:rsidRPr="00C86DEA" w:rsidRDefault="00C86DEA" w:rsidP="00C86DEA">
      <w:pPr>
        <w:rPr>
          <w:sz w:val="28"/>
          <w:szCs w:val="28"/>
        </w:rPr>
      </w:pPr>
    </w:p>
    <w:p w14:paraId="6BFEFF36" w14:textId="2B779535" w:rsidR="00E54AE3" w:rsidRDefault="000178ED">
      <w:pPr>
        <w:rPr>
          <w:sz w:val="28"/>
          <w:szCs w:val="28"/>
        </w:rPr>
      </w:pPr>
      <w:r w:rsidRPr="000178ED">
        <w:rPr>
          <w:sz w:val="28"/>
          <w:szCs w:val="28"/>
        </w:rPr>
        <w:t>It's recommended to use iterative development: Throughout the project, new features should be published and evaluated before being modified in subsequent releases based on client and tester feedback.</w:t>
      </w:r>
    </w:p>
    <w:p w14:paraId="25A3E713" w14:textId="77777777" w:rsidR="000178ED" w:rsidRDefault="000178ED">
      <w:pPr>
        <w:rPr>
          <w:sz w:val="28"/>
          <w:szCs w:val="28"/>
        </w:rPr>
      </w:pPr>
    </w:p>
    <w:p w14:paraId="7A55B30E" w14:textId="374850C8" w:rsidR="00C86DEA" w:rsidRDefault="00C86DEA">
      <w:pPr>
        <w:rPr>
          <w:sz w:val="28"/>
          <w:szCs w:val="28"/>
        </w:rPr>
      </w:pPr>
      <w:r w:rsidRPr="00C86DEA">
        <w:rPr>
          <w:sz w:val="28"/>
          <w:szCs w:val="28"/>
        </w:rPr>
        <w:t>Experimental research is urged, as well as value is added with each release.</w:t>
      </w:r>
    </w:p>
    <w:p w14:paraId="3B98EC0E" w14:textId="77777777" w:rsidR="001C5C7E" w:rsidRPr="001C5C7E" w:rsidRDefault="001C5C7E" w:rsidP="001C5C7E">
      <w:pPr>
        <w:pStyle w:val="ListParagraph"/>
        <w:numPr>
          <w:ilvl w:val="0"/>
          <w:numId w:val="14"/>
        </w:numPr>
        <w:rPr>
          <w:sz w:val="28"/>
          <w:szCs w:val="28"/>
        </w:rPr>
      </w:pPr>
      <w:r w:rsidRPr="001C5C7E">
        <w:rPr>
          <w:sz w:val="28"/>
          <w:szCs w:val="28"/>
        </w:rPr>
        <w:t>Incorporate business responses into each iteration.</w:t>
      </w:r>
    </w:p>
    <w:p w14:paraId="74A4B13F" w14:textId="77777777" w:rsidR="001C5C7E" w:rsidRPr="001C5C7E" w:rsidRDefault="001C5C7E" w:rsidP="001C5C7E">
      <w:pPr>
        <w:pStyle w:val="ListParagraph"/>
        <w:numPr>
          <w:ilvl w:val="0"/>
          <w:numId w:val="14"/>
        </w:numPr>
        <w:rPr>
          <w:sz w:val="28"/>
          <w:szCs w:val="28"/>
        </w:rPr>
      </w:pPr>
      <w:r w:rsidRPr="001C5C7E">
        <w:rPr>
          <w:sz w:val="28"/>
          <w:szCs w:val="28"/>
        </w:rPr>
        <w:t>Recognize that the majority of the details will emerge later instead of sooner.</w:t>
      </w:r>
    </w:p>
    <w:p w14:paraId="6D30A7C2" w14:textId="77777777" w:rsidR="001C5C7E" w:rsidRPr="001C5C7E" w:rsidRDefault="001C5C7E" w:rsidP="001C5C7E">
      <w:pPr>
        <w:pStyle w:val="ListParagraph"/>
        <w:numPr>
          <w:ilvl w:val="0"/>
          <w:numId w:val="14"/>
        </w:numPr>
        <w:rPr>
          <w:sz w:val="28"/>
          <w:szCs w:val="28"/>
        </w:rPr>
      </w:pPr>
      <w:r w:rsidRPr="001C5C7E">
        <w:rPr>
          <w:sz w:val="28"/>
          <w:szCs w:val="28"/>
        </w:rPr>
        <w:t>Accept change; without it, the correct solution will not emerge.</w:t>
      </w:r>
    </w:p>
    <w:p w14:paraId="6C4FD634" w14:textId="7EA0B0A3" w:rsidR="001C5C7E" w:rsidRPr="001C5C7E" w:rsidRDefault="001C5C7E" w:rsidP="001C5C7E">
      <w:pPr>
        <w:pStyle w:val="ListParagraph"/>
        <w:numPr>
          <w:ilvl w:val="0"/>
          <w:numId w:val="14"/>
        </w:numPr>
        <w:rPr>
          <w:sz w:val="28"/>
          <w:szCs w:val="28"/>
        </w:rPr>
      </w:pPr>
      <w:r w:rsidRPr="001C5C7E">
        <w:rPr>
          <w:sz w:val="28"/>
          <w:szCs w:val="28"/>
        </w:rPr>
        <w:t>Encourage creativity, experimentation, and learning through iterative development.</w:t>
      </w:r>
    </w:p>
    <w:p w14:paraId="4F37C52B" w14:textId="2993F304" w:rsidR="00C86DEA" w:rsidRDefault="00C86DEA">
      <w:pPr>
        <w:rPr>
          <w:sz w:val="28"/>
          <w:szCs w:val="28"/>
        </w:rPr>
      </w:pPr>
    </w:p>
    <w:p w14:paraId="484906F0" w14:textId="6D6F1201" w:rsidR="00C86DEA" w:rsidRDefault="00C86DEA" w:rsidP="00C86DEA">
      <w:pPr>
        <w:pStyle w:val="ListParagraph"/>
        <w:numPr>
          <w:ilvl w:val="0"/>
          <w:numId w:val="9"/>
        </w:numPr>
        <w:rPr>
          <w:sz w:val="28"/>
          <w:szCs w:val="28"/>
          <w:u w:val="single"/>
        </w:rPr>
      </w:pPr>
      <w:r w:rsidRPr="00C86DEA">
        <w:rPr>
          <w:sz w:val="28"/>
          <w:szCs w:val="28"/>
          <w:u w:val="single"/>
        </w:rPr>
        <w:t>Clear and Continuous communication</w:t>
      </w:r>
    </w:p>
    <w:p w14:paraId="5912B090" w14:textId="1DD75951" w:rsidR="00C86DEA" w:rsidRDefault="00C86DEA" w:rsidP="00C86DEA">
      <w:pPr>
        <w:rPr>
          <w:sz w:val="28"/>
          <w:szCs w:val="28"/>
          <w:u w:val="single"/>
        </w:rPr>
      </w:pPr>
    </w:p>
    <w:p w14:paraId="2083B5BC" w14:textId="5D15B056" w:rsidR="00AD4760" w:rsidRDefault="00AD4760" w:rsidP="00AD4760">
      <w:pPr>
        <w:rPr>
          <w:sz w:val="28"/>
          <w:szCs w:val="28"/>
        </w:rPr>
      </w:pPr>
      <w:r w:rsidRPr="00AD4760">
        <w:rPr>
          <w:sz w:val="28"/>
          <w:szCs w:val="28"/>
        </w:rPr>
        <w:t>Stakeholder communication can either make or break a project. You have control over their expectations and can make sure that nothing stands in the way.</w:t>
      </w:r>
    </w:p>
    <w:p w14:paraId="241ABC12" w14:textId="77777777" w:rsidR="00AD4760" w:rsidRPr="00AD4760" w:rsidRDefault="00AD4760" w:rsidP="00AD4760">
      <w:pPr>
        <w:rPr>
          <w:sz w:val="28"/>
          <w:szCs w:val="28"/>
        </w:rPr>
      </w:pPr>
    </w:p>
    <w:p w14:paraId="0969EEC2" w14:textId="30ADB670" w:rsidR="00C86DEA" w:rsidRDefault="00AD4760" w:rsidP="00AD4760">
      <w:pPr>
        <w:rPr>
          <w:sz w:val="28"/>
          <w:szCs w:val="28"/>
        </w:rPr>
      </w:pPr>
      <w:r w:rsidRPr="00AD4760">
        <w:rPr>
          <w:sz w:val="28"/>
          <w:szCs w:val="28"/>
        </w:rPr>
        <w:t>The project team's communication is also very important: IN order to encourage informal interaction, DSDM advocates for daily stand-up conferences, straightforward documentation, and workshops.</w:t>
      </w:r>
    </w:p>
    <w:p w14:paraId="133CAD7F" w14:textId="77777777" w:rsidR="00AD4760" w:rsidRDefault="00AD4760" w:rsidP="00AD4760">
      <w:pPr>
        <w:rPr>
          <w:sz w:val="28"/>
          <w:szCs w:val="28"/>
        </w:rPr>
      </w:pPr>
    </w:p>
    <w:p w14:paraId="5821A9F1" w14:textId="33642DB7" w:rsidR="00C86DEA" w:rsidRDefault="00C86DEA" w:rsidP="00C86DEA">
      <w:pPr>
        <w:pStyle w:val="ListParagraph"/>
        <w:numPr>
          <w:ilvl w:val="0"/>
          <w:numId w:val="10"/>
        </w:numPr>
        <w:rPr>
          <w:sz w:val="28"/>
          <w:szCs w:val="28"/>
          <w:u w:val="single"/>
        </w:rPr>
      </w:pPr>
      <w:r w:rsidRPr="00C86DEA">
        <w:rPr>
          <w:sz w:val="28"/>
          <w:szCs w:val="28"/>
          <w:u w:val="single"/>
        </w:rPr>
        <w:t>Demonstration of</w:t>
      </w:r>
      <w:r w:rsidR="00334D13">
        <w:rPr>
          <w:sz w:val="28"/>
          <w:szCs w:val="28"/>
          <w:u w:val="single"/>
        </w:rPr>
        <w:t>-</w:t>
      </w:r>
      <w:r w:rsidRPr="00C86DEA">
        <w:rPr>
          <w:sz w:val="28"/>
          <w:szCs w:val="28"/>
          <w:u w:val="single"/>
        </w:rPr>
        <w:t>Control</w:t>
      </w:r>
    </w:p>
    <w:p w14:paraId="60EE05B5" w14:textId="2764BD7A" w:rsidR="00C86DEA" w:rsidRDefault="00C86DEA" w:rsidP="00C86DEA">
      <w:pPr>
        <w:rPr>
          <w:sz w:val="28"/>
          <w:szCs w:val="28"/>
          <w:u w:val="single"/>
        </w:rPr>
      </w:pPr>
    </w:p>
    <w:p w14:paraId="2A634D88" w14:textId="64BBDE32" w:rsidR="005838A4" w:rsidRDefault="00AD4760" w:rsidP="00C86DEA">
      <w:pPr>
        <w:rPr>
          <w:sz w:val="28"/>
          <w:szCs w:val="28"/>
        </w:rPr>
      </w:pPr>
      <w:r w:rsidRPr="00AD4760">
        <w:rPr>
          <w:sz w:val="28"/>
          <w:szCs w:val="28"/>
        </w:rPr>
        <w:t>Using pertinent and precise Key Performance Indicators (KPIs), you must be able to track and follow the progress of your project in order to maintain control. Be on the lookout by keeping everyone informed about the team's progress and reviewing what went wrong to learn or discuss best practices.</w:t>
      </w:r>
    </w:p>
    <w:p w14:paraId="16480F04" w14:textId="77777777" w:rsidR="00AD4760" w:rsidRDefault="00AD4760" w:rsidP="00C86DEA">
      <w:pPr>
        <w:rPr>
          <w:sz w:val="28"/>
          <w:szCs w:val="28"/>
        </w:rPr>
      </w:pPr>
    </w:p>
    <w:p w14:paraId="7A517433" w14:textId="77777777" w:rsidR="001C5C7E" w:rsidRPr="001C5C7E" w:rsidRDefault="001C5C7E" w:rsidP="001C5C7E">
      <w:pPr>
        <w:pStyle w:val="ListParagraph"/>
        <w:numPr>
          <w:ilvl w:val="0"/>
          <w:numId w:val="13"/>
        </w:numPr>
        <w:rPr>
          <w:sz w:val="28"/>
          <w:szCs w:val="28"/>
        </w:rPr>
      </w:pPr>
      <w:r w:rsidRPr="001C5C7E">
        <w:rPr>
          <w:sz w:val="28"/>
          <w:szCs w:val="28"/>
        </w:rPr>
        <w:t>Make plans and advancement visible to everyone.</w:t>
      </w:r>
    </w:p>
    <w:p w14:paraId="21E3C67C" w14:textId="77777777" w:rsidR="001C5C7E" w:rsidRPr="001C5C7E" w:rsidRDefault="001C5C7E" w:rsidP="001C5C7E">
      <w:pPr>
        <w:pStyle w:val="ListParagraph"/>
        <w:numPr>
          <w:ilvl w:val="0"/>
          <w:numId w:val="13"/>
        </w:numPr>
        <w:rPr>
          <w:sz w:val="28"/>
          <w:szCs w:val="28"/>
        </w:rPr>
      </w:pPr>
      <w:r w:rsidRPr="001C5C7E">
        <w:rPr>
          <w:sz w:val="28"/>
          <w:szCs w:val="28"/>
        </w:rPr>
        <w:t>Measure progress by focusing on product delivery rather than completed activities.</w:t>
      </w:r>
    </w:p>
    <w:p w14:paraId="3A424390" w14:textId="77777777" w:rsidR="001C5C7E" w:rsidRPr="001C5C7E" w:rsidRDefault="001C5C7E" w:rsidP="001C5C7E">
      <w:pPr>
        <w:pStyle w:val="ListParagraph"/>
        <w:numPr>
          <w:ilvl w:val="0"/>
          <w:numId w:val="13"/>
        </w:numPr>
        <w:rPr>
          <w:sz w:val="28"/>
          <w:szCs w:val="28"/>
        </w:rPr>
      </w:pPr>
      <w:r w:rsidRPr="001C5C7E">
        <w:rPr>
          <w:sz w:val="28"/>
          <w:szCs w:val="28"/>
        </w:rPr>
        <w:t>Proactive management</w:t>
      </w:r>
    </w:p>
    <w:p w14:paraId="1B26ADDA" w14:textId="77777777" w:rsidR="001C5C7E" w:rsidRPr="001C5C7E" w:rsidRDefault="001C5C7E" w:rsidP="001C5C7E">
      <w:pPr>
        <w:pStyle w:val="ListParagraph"/>
        <w:numPr>
          <w:ilvl w:val="0"/>
          <w:numId w:val="13"/>
        </w:numPr>
        <w:rPr>
          <w:sz w:val="28"/>
          <w:szCs w:val="28"/>
        </w:rPr>
      </w:pPr>
      <w:r w:rsidRPr="001C5C7E">
        <w:rPr>
          <w:sz w:val="28"/>
          <w:szCs w:val="28"/>
        </w:rPr>
        <w:t>Based on the company's objectives, assess the ongoing project viability.</w:t>
      </w:r>
    </w:p>
    <w:p w14:paraId="263ACBAD" w14:textId="35E84310" w:rsidR="001C5C7E" w:rsidRPr="001C5C7E" w:rsidRDefault="001C5C7E" w:rsidP="001C5C7E">
      <w:pPr>
        <w:pStyle w:val="ListParagraph"/>
        <w:numPr>
          <w:ilvl w:val="0"/>
          <w:numId w:val="13"/>
        </w:numPr>
        <w:rPr>
          <w:sz w:val="28"/>
          <w:szCs w:val="28"/>
        </w:rPr>
      </w:pPr>
      <w:r w:rsidRPr="001C5C7E">
        <w:rPr>
          <w:sz w:val="28"/>
          <w:szCs w:val="28"/>
        </w:rPr>
        <w:t>Tracking and reporting should be done with the appropriate level of formality.</w:t>
      </w:r>
    </w:p>
    <w:p w14:paraId="2EF6218E" w14:textId="3372015B" w:rsidR="00E54AE3" w:rsidRDefault="00E54AE3" w:rsidP="00C86DEA">
      <w:pPr>
        <w:rPr>
          <w:sz w:val="28"/>
          <w:szCs w:val="28"/>
        </w:rPr>
      </w:pPr>
    </w:p>
    <w:p w14:paraId="37AABF73" w14:textId="2C7F6BE1" w:rsidR="00E54AE3" w:rsidRDefault="00E54AE3" w:rsidP="00C86DEA">
      <w:pPr>
        <w:rPr>
          <w:sz w:val="28"/>
          <w:szCs w:val="28"/>
        </w:rPr>
      </w:pPr>
    </w:p>
    <w:p w14:paraId="2F5A6D0F" w14:textId="3B169584" w:rsidR="00E54AE3" w:rsidRDefault="00E54AE3" w:rsidP="00C86DEA">
      <w:pPr>
        <w:rPr>
          <w:sz w:val="28"/>
          <w:szCs w:val="28"/>
        </w:rPr>
      </w:pPr>
    </w:p>
    <w:p w14:paraId="6C72C437" w14:textId="09DE54F7" w:rsidR="00E54AE3" w:rsidRDefault="00E54AE3" w:rsidP="00C86DEA">
      <w:pPr>
        <w:rPr>
          <w:sz w:val="28"/>
          <w:szCs w:val="28"/>
        </w:rPr>
      </w:pPr>
    </w:p>
    <w:p w14:paraId="47792C39" w14:textId="77777777" w:rsidR="00E54AE3" w:rsidRDefault="00E54AE3" w:rsidP="00C86DEA">
      <w:pPr>
        <w:rPr>
          <w:sz w:val="28"/>
          <w:szCs w:val="28"/>
        </w:rPr>
      </w:pPr>
    </w:p>
    <w:p w14:paraId="5D8AB327" w14:textId="5DC548CF" w:rsidR="005838A4" w:rsidRDefault="00E54AE3" w:rsidP="00E54AE3">
      <w:pPr>
        <w:pStyle w:val="ListParagraph"/>
        <w:numPr>
          <w:ilvl w:val="0"/>
          <w:numId w:val="5"/>
        </w:numPr>
        <w:rPr>
          <w:b/>
          <w:bCs/>
          <w:sz w:val="28"/>
          <w:szCs w:val="28"/>
          <w:u w:val="single"/>
        </w:rPr>
      </w:pPr>
      <w:r w:rsidRPr="00E54AE3">
        <w:rPr>
          <w:b/>
          <w:bCs/>
          <w:sz w:val="28"/>
          <w:szCs w:val="28"/>
          <w:u w:val="single"/>
        </w:rPr>
        <w:lastRenderedPageBreak/>
        <w:t>Two Instrumental success factors and how they could be met prior to the beginning of a project using DSDM.</w:t>
      </w:r>
    </w:p>
    <w:p w14:paraId="4EDC9C2C" w14:textId="0060282B" w:rsidR="00E54AE3" w:rsidRDefault="00E54AE3" w:rsidP="00E54AE3">
      <w:pPr>
        <w:rPr>
          <w:sz w:val="28"/>
          <w:szCs w:val="28"/>
        </w:rPr>
      </w:pPr>
    </w:p>
    <w:p w14:paraId="03F1A77B" w14:textId="1330A18B" w:rsidR="00E54AE3" w:rsidRPr="00635428" w:rsidRDefault="00664D68" w:rsidP="00E54AE3">
      <w:pPr>
        <w:pStyle w:val="ListParagraph"/>
        <w:numPr>
          <w:ilvl w:val="0"/>
          <w:numId w:val="11"/>
        </w:numPr>
        <w:rPr>
          <w:sz w:val="28"/>
          <w:szCs w:val="28"/>
          <w:u w:val="single"/>
        </w:rPr>
      </w:pPr>
      <w:r w:rsidRPr="00635428">
        <w:rPr>
          <w:sz w:val="28"/>
          <w:szCs w:val="28"/>
          <w:u w:val="single"/>
        </w:rPr>
        <w:t>Acceptance of the philosophy that DSDM strives to entail, before starting work.</w:t>
      </w:r>
    </w:p>
    <w:p w14:paraId="4BB21AC7" w14:textId="0ABA1080" w:rsidR="001C5C7E" w:rsidRDefault="001C5C7E" w:rsidP="001C5C7E">
      <w:pPr>
        <w:pStyle w:val="ListParagraph"/>
        <w:rPr>
          <w:sz w:val="28"/>
          <w:szCs w:val="28"/>
        </w:rPr>
      </w:pPr>
    </w:p>
    <w:p w14:paraId="7BE82869" w14:textId="3F13F514" w:rsidR="000178ED" w:rsidRDefault="000178ED" w:rsidP="000178ED">
      <w:pPr>
        <w:ind w:left="720"/>
        <w:rPr>
          <w:sz w:val="28"/>
          <w:szCs w:val="28"/>
        </w:rPr>
      </w:pPr>
      <w:r w:rsidRPr="000178ED">
        <w:rPr>
          <w:sz w:val="28"/>
          <w:szCs w:val="28"/>
        </w:rPr>
        <w:t>The following is some background on the DSDM philosophy: The best business value emerges when projects are linked to clear business objectives, produce frequently, and involve the cooperation of motivated and equipped individuals.</w:t>
      </w:r>
    </w:p>
    <w:p w14:paraId="7BADC5CC" w14:textId="77777777" w:rsidR="000178ED" w:rsidRPr="000178ED" w:rsidRDefault="000178ED" w:rsidP="000178ED">
      <w:pPr>
        <w:ind w:left="720"/>
        <w:rPr>
          <w:sz w:val="28"/>
          <w:szCs w:val="28"/>
        </w:rPr>
      </w:pPr>
    </w:p>
    <w:p w14:paraId="42785768" w14:textId="14634327" w:rsidR="00F70961" w:rsidRPr="001C5C7E" w:rsidRDefault="000178ED" w:rsidP="000178ED">
      <w:pPr>
        <w:ind w:left="720"/>
        <w:rPr>
          <w:sz w:val="28"/>
          <w:szCs w:val="28"/>
        </w:rPr>
      </w:pPr>
      <w:r w:rsidRPr="000178ED">
        <w:rPr>
          <w:sz w:val="28"/>
          <w:szCs w:val="28"/>
        </w:rPr>
        <w:t>The DSDM project approach must be accepted and comprehended by all participants and stakeholders. In addition to adhering to the DSDM philosophy that projects produce the best business value when they are associated with clear business objectives, deliver frequently, and involve the cooperation of energized and empowered individuals, the project may or may deliver less than 100% of the potential solution(s).</w:t>
      </w:r>
    </w:p>
    <w:p w14:paraId="58CF9B5E" w14:textId="77777777" w:rsidR="000178ED" w:rsidRDefault="000178ED" w:rsidP="000178ED">
      <w:pPr>
        <w:ind w:firstLine="720"/>
        <w:rPr>
          <w:sz w:val="28"/>
          <w:szCs w:val="28"/>
        </w:rPr>
      </w:pPr>
    </w:p>
    <w:p w14:paraId="623CD82D" w14:textId="10B3B266" w:rsidR="00F70961" w:rsidRPr="000178ED" w:rsidRDefault="00F70961" w:rsidP="000178ED">
      <w:pPr>
        <w:ind w:firstLine="720"/>
        <w:rPr>
          <w:sz w:val="28"/>
          <w:szCs w:val="28"/>
        </w:rPr>
      </w:pPr>
      <w:r w:rsidRPr="000178ED">
        <w:rPr>
          <w:sz w:val="28"/>
          <w:szCs w:val="28"/>
        </w:rPr>
        <w:t>This factor should be met prior to the beginning of a project</w:t>
      </w:r>
      <w:r w:rsidR="001C5C7E" w:rsidRPr="000178ED">
        <w:rPr>
          <w:sz w:val="28"/>
          <w:szCs w:val="28"/>
        </w:rPr>
        <w:t xml:space="preserve"> because;</w:t>
      </w:r>
    </w:p>
    <w:p w14:paraId="43B3DD66" w14:textId="77777777" w:rsidR="009F6BA0" w:rsidRDefault="009F6BA0" w:rsidP="00F70961">
      <w:pPr>
        <w:pStyle w:val="ListParagraph"/>
        <w:rPr>
          <w:sz w:val="28"/>
          <w:szCs w:val="28"/>
        </w:rPr>
      </w:pPr>
    </w:p>
    <w:p w14:paraId="558B9D24" w14:textId="66415929" w:rsidR="00F70961" w:rsidRDefault="001C5C7E" w:rsidP="00F70961">
      <w:pPr>
        <w:pStyle w:val="ListParagraph"/>
        <w:rPr>
          <w:sz w:val="28"/>
          <w:szCs w:val="28"/>
        </w:rPr>
      </w:pPr>
      <w:r>
        <w:rPr>
          <w:sz w:val="28"/>
          <w:szCs w:val="28"/>
        </w:rPr>
        <w:t>It</w:t>
      </w:r>
      <w:r w:rsidR="00F70961">
        <w:rPr>
          <w:sz w:val="28"/>
          <w:szCs w:val="28"/>
        </w:rPr>
        <w:t xml:space="preserve"> will help stakeholders:</w:t>
      </w:r>
    </w:p>
    <w:p w14:paraId="74066231" w14:textId="77777777" w:rsidR="009F6BA0" w:rsidRDefault="009F6BA0" w:rsidP="00F70961">
      <w:pPr>
        <w:pStyle w:val="ListParagraph"/>
        <w:rPr>
          <w:sz w:val="28"/>
          <w:szCs w:val="28"/>
        </w:rPr>
      </w:pPr>
    </w:p>
    <w:p w14:paraId="17083FD4" w14:textId="77777777" w:rsidR="009F6BA0" w:rsidRPr="009F6BA0" w:rsidRDefault="009F6BA0" w:rsidP="009F6BA0">
      <w:pPr>
        <w:ind w:left="1440"/>
        <w:rPr>
          <w:sz w:val="28"/>
          <w:szCs w:val="28"/>
        </w:rPr>
      </w:pPr>
      <w:r w:rsidRPr="009F6BA0">
        <w:rPr>
          <w:sz w:val="28"/>
          <w:szCs w:val="28"/>
        </w:rPr>
        <w:t>• Recognize and back the company's vision and objectives.</w:t>
      </w:r>
    </w:p>
    <w:p w14:paraId="2CC5AC27" w14:textId="77777777" w:rsidR="009F6BA0" w:rsidRDefault="009F6BA0" w:rsidP="009F6BA0">
      <w:pPr>
        <w:ind w:left="1440"/>
        <w:rPr>
          <w:sz w:val="28"/>
          <w:szCs w:val="28"/>
        </w:rPr>
      </w:pPr>
      <w:r w:rsidRPr="009F6BA0">
        <w:rPr>
          <w:sz w:val="28"/>
          <w:szCs w:val="28"/>
        </w:rPr>
        <w:t>• are given the authority to make decisions in their area of expertise</w:t>
      </w:r>
    </w:p>
    <w:p w14:paraId="32856010" w14:textId="646094B9" w:rsidR="009F6BA0" w:rsidRPr="009F6BA0" w:rsidRDefault="009F6BA0" w:rsidP="00254759">
      <w:pPr>
        <w:ind w:left="1440"/>
        <w:rPr>
          <w:sz w:val="28"/>
          <w:szCs w:val="28"/>
        </w:rPr>
      </w:pPr>
      <w:r w:rsidRPr="009F6BA0">
        <w:rPr>
          <w:sz w:val="28"/>
          <w:szCs w:val="28"/>
        </w:rPr>
        <w:t xml:space="preserve">• Collaborate to provide a business solution that is appropriate for the </w:t>
      </w:r>
      <w:r w:rsidR="00254759">
        <w:rPr>
          <w:sz w:val="28"/>
          <w:szCs w:val="28"/>
        </w:rPr>
        <w:t xml:space="preserve">task </w:t>
      </w:r>
      <w:r w:rsidR="00A5660B" w:rsidRPr="009F6BA0">
        <w:rPr>
          <w:sz w:val="28"/>
          <w:szCs w:val="28"/>
        </w:rPr>
        <w:t>a</w:t>
      </w:r>
      <w:r w:rsidR="00A5660B">
        <w:rPr>
          <w:sz w:val="28"/>
          <w:szCs w:val="28"/>
        </w:rPr>
        <w:t>t hand</w:t>
      </w:r>
    </w:p>
    <w:p w14:paraId="41C31A8E" w14:textId="77777777" w:rsidR="009F6BA0" w:rsidRPr="009F6BA0" w:rsidRDefault="009F6BA0" w:rsidP="009F6BA0">
      <w:pPr>
        <w:ind w:left="1440"/>
        <w:rPr>
          <w:sz w:val="28"/>
          <w:szCs w:val="28"/>
        </w:rPr>
      </w:pPr>
      <w:r w:rsidRPr="009F6BA0">
        <w:rPr>
          <w:sz w:val="28"/>
          <w:szCs w:val="28"/>
        </w:rPr>
        <w:t>• Work together to meet agreed-upon deadlines while keeping the priorities of the company in mind.</w:t>
      </w:r>
    </w:p>
    <w:p w14:paraId="74DEA422" w14:textId="77777777" w:rsidR="009F6BA0" w:rsidRPr="009F6BA0" w:rsidRDefault="009F6BA0" w:rsidP="009F6BA0">
      <w:pPr>
        <w:ind w:left="1440"/>
        <w:rPr>
          <w:sz w:val="28"/>
          <w:szCs w:val="28"/>
        </w:rPr>
      </w:pPr>
      <w:r w:rsidRPr="009F6BA0">
        <w:rPr>
          <w:sz w:val="28"/>
          <w:szCs w:val="28"/>
        </w:rPr>
        <w:t>• Be aware that as knowledge of the solution grows over time, change cannot be avoided.</w:t>
      </w:r>
    </w:p>
    <w:p w14:paraId="33946656" w14:textId="33F1EC03" w:rsidR="001C5C7E" w:rsidRDefault="009F6BA0" w:rsidP="009F6BA0">
      <w:pPr>
        <w:ind w:left="1440"/>
        <w:rPr>
          <w:sz w:val="28"/>
          <w:szCs w:val="28"/>
        </w:rPr>
      </w:pPr>
      <w:r w:rsidRPr="009F6BA0">
        <w:rPr>
          <w:sz w:val="28"/>
          <w:szCs w:val="28"/>
        </w:rPr>
        <w:t>• Anyone involved in or affected by the project, whether within or outside of it, is a stakeholder.</w:t>
      </w:r>
    </w:p>
    <w:p w14:paraId="62F7EC74" w14:textId="77777777" w:rsidR="009F6BA0" w:rsidRDefault="009F6BA0" w:rsidP="009F6BA0">
      <w:pPr>
        <w:ind w:left="1440"/>
        <w:rPr>
          <w:sz w:val="28"/>
          <w:szCs w:val="28"/>
        </w:rPr>
      </w:pPr>
    </w:p>
    <w:p w14:paraId="5565794A" w14:textId="72D9350B" w:rsidR="00635428" w:rsidRDefault="00635428" w:rsidP="00635428">
      <w:pPr>
        <w:pStyle w:val="ListParagraph"/>
        <w:numPr>
          <w:ilvl w:val="0"/>
          <w:numId w:val="11"/>
        </w:numPr>
        <w:rPr>
          <w:sz w:val="28"/>
          <w:szCs w:val="28"/>
          <w:u w:val="single"/>
        </w:rPr>
      </w:pPr>
      <w:r w:rsidRPr="00635428">
        <w:rPr>
          <w:sz w:val="28"/>
          <w:szCs w:val="28"/>
          <w:u w:val="single"/>
        </w:rPr>
        <w:t>The Appropriate empowerment and encouragement of the Solution Development Team.</w:t>
      </w:r>
    </w:p>
    <w:p w14:paraId="11D4D19F" w14:textId="2F6AC717" w:rsidR="00635428" w:rsidRPr="00635428" w:rsidRDefault="00635428" w:rsidP="00635428">
      <w:pPr>
        <w:pStyle w:val="ListParagraph"/>
        <w:rPr>
          <w:sz w:val="28"/>
          <w:szCs w:val="28"/>
        </w:rPr>
      </w:pPr>
    </w:p>
    <w:p w14:paraId="4DCF039D" w14:textId="79E42041" w:rsidR="009F6BA0" w:rsidRDefault="009F6BA0" w:rsidP="009F6BA0">
      <w:pPr>
        <w:pStyle w:val="ListParagraph"/>
        <w:rPr>
          <w:sz w:val="28"/>
          <w:szCs w:val="28"/>
        </w:rPr>
      </w:pPr>
      <w:r w:rsidRPr="009F6BA0">
        <w:rPr>
          <w:sz w:val="28"/>
          <w:szCs w:val="28"/>
        </w:rPr>
        <w:t>The Solutions Development Team as a whole should be given the authority to make decisions within the parameters that were agreed upon during the foundations, and each position on the team must be given the authority to make decisions based on their expertise.</w:t>
      </w:r>
    </w:p>
    <w:p w14:paraId="3FB653ED" w14:textId="77777777" w:rsidR="009F6BA0" w:rsidRPr="009F6BA0" w:rsidRDefault="009F6BA0" w:rsidP="009F6BA0">
      <w:pPr>
        <w:pStyle w:val="ListParagraph"/>
        <w:rPr>
          <w:sz w:val="28"/>
          <w:szCs w:val="28"/>
        </w:rPr>
      </w:pPr>
    </w:p>
    <w:p w14:paraId="19CA74E1" w14:textId="3E20B6F1" w:rsidR="009F6BA0" w:rsidRDefault="009F6BA0" w:rsidP="009F6BA0">
      <w:pPr>
        <w:pStyle w:val="ListParagraph"/>
        <w:rPr>
          <w:sz w:val="28"/>
          <w:szCs w:val="28"/>
        </w:rPr>
      </w:pPr>
      <w:r w:rsidRPr="009F6BA0">
        <w:rPr>
          <w:sz w:val="28"/>
          <w:szCs w:val="28"/>
        </w:rPr>
        <w:t>As a result, other Solutions Development Team members must be given the authority to make comprehensive daily decisions about how the solution should be built and tested.</w:t>
      </w:r>
    </w:p>
    <w:p w14:paraId="08171DEF" w14:textId="77777777" w:rsidR="009F6BA0" w:rsidRPr="009F6BA0" w:rsidRDefault="009F6BA0" w:rsidP="009F6BA0">
      <w:pPr>
        <w:pStyle w:val="ListParagraph"/>
        <w:rPr>
          <w:sz w:val="28"/>
          <w:szCs w:val="28"/>
        </w:rPr>
      </w:pPr>
    </w:p>
    <w:p w14:paraId="6DA3128E" w14:textId="256C8020" w:rsidR="00635428" w:rsidRDefault="009F6BA0" w:rsidP="009F6BA0">
      <w:pPr>
        <w:pStyle w:val="ListParagraph"/>
        <w:rPr>
          <w:sz w:val="28"/>
          <w:szCs w:val="28"/>
        </w:rPr>
      </w:pPr>
      <w:r w:rsidRPr="009F6BA0">
        <w:rPr>
          <w:sz w:val="28"/>
          <w:szCs w:val="28"/>
        </w:rPr>
        <w:t>Within the business roles, senior executives (Business Sponsor, Business Visionary) must agree to delegate day-to-day judgment to the Business Ambassador of the Solution Development Team. They will have to join the team if this is not possible. If business decisions are made somewhere else and at a different time, team advancement will slow down.</w:t>
      </w:r>
    </w:p>
    <w:p w14:paraId="6593906A" w14:textId="69181543" w:rsidR="00635428" w:rsidRPr="009F6BA0" w:rsidRDefault="00635428" w:rsidP="009F6BA0">
      <w:pPr>
        <w:rPr>
          <w:sz w:val="28"/>
          <w:szCs w:val="28"/>
        </w:rPr>
      </w:pPr>
    </w:p>
    <w:p w14:paraId="5BF4949D" w14:textId="28779A75" w:rsidR="00635428" w:rsidRDefault="00254759" w:rsidP="00635428">
      <w:pPr>
        <w:pStyle w:val="ListParagraph"/>
        <w:rPr>
          <w:b/>
          <w:bCs/>
          <w:sz w:val="36"/>
          <w:szCs w:val="36"/>
          <w:u w:val="single"/>
        </w:rPr>
      </w:pPr>
      <w:r>
        <w:rPr>
          <w:b/>
          <w:bCs/>
          <w:sz w:val="36"/>
          <w:szCs w:val="36"/>
          <w:u w:val="single"/>
        </w:rPr>
        <w:lastRenderedPageBreak/>
        <w:t>TASK--</w:t>
      </w:r>
      <w:r w:rsidR="00635428" w:rsidRPr="00635428">
        <w:rPr>
          <w:b/>
          <w:bCs/>
          <w:sz w:val="36"/>
          <w:szCs w:val="36"/>
          <w:u w:val="single"/>
        </w:rPr>
        <w:t>2</w:t>
      </w:r>
    </w:p>
    <w:p w14:paraId="102041EA" w14:textId="015CD67A" w:rsidR="00635428" w:rsidRDefault="00635428" w:rsidP="00635428">
      <w:pPr>
        <w:rPr>
          <w:b/>
          <w:bCs/>
          <w:sz w:val="36"/>
          <w:szCs w:val="36"/>
          <w:u w:val="single"/>
        </w:rPr>
      </w:pPr>
    </w:p>
    <w:p w14:paraId="619CC0B0" w14:textId="4402954E" w:rsidR="00635428" w:rsidRPr="008A7898" w:rsidRDefault="00B125CB" w:rsidP="00635428">
      <w:pPr>
        <w:pStyle w:val="ListParagraph"/>
        <w:numPr>
          <w:ilvl w:val="0"/>
          <w:numId w:val="15"/>
        </w:numPr>
        <w:rPr>
          <w:b/>
          <w:bCs/>
          <w:sz w:val="28"/>
          <w:szCs w:val="28"/>
          <w:u w:val="single"/>
        </w:rPr>
      </w:pPr>
      <w:r w:rsidRPr="008A7898">
        <w:rPr>
          <w:b/>
          <w:bCs/>
          <w:sz w:val="28"/>
          <w:szCs w:val="28"/>
          <w:u w:val="single"/>
        </w:rPr>
        <w:t>Facilitated workshop with an outline of the facilitator and scribe roles.</w:t>
      </w:r>
    </w:p>
    <w:p w14:paraId="3226A88E" w14:textId="4CF701D4" w:rsidR="00B125CB" w:rsidRDefault="00B125CB" w:rsidP="00B125CB">
      <w:pPr>
        <w:rPr>
          <w:sz w:val="28"/>
          <w:szCs w:val="28"/>
        </w:rPr>
      </w:pPr>
    </w:p>
    <w:p w14:paraId="22F789CF" w14:textId="06378CE2" w:rsidR="009F6BA0" w:rsidRPr="009F6BA0" w:rsidRDefault="009F6BA0" w:rsidP="009F6BA0">
      <w:pPr>
        <w:rPr>
          <w:sz w:val="28"/>
          <w:szCs w:val="28"/>
        </w:rPr>
      </w:pPr>
      <w:r w:rsidRPr="009F6BA0">
        <w:rPr>
          <w:sz w:val="28"/>
          <w:szCs w:val="28"/>
        </w:rPr>
        <w:t xml:space="preserve">A place where a specific </w:t>
      </w:r>
      <w:r w:rsidR="00254759">
        <w:rPr>
          <w:sz w:val="28"/>
          <w:szCs w:val="28"/>
        </w:rPr>
        <w:t xml:space="preserve">task </w:t>
      </w:r>
      <w:r w:rsidRPr="009F6BA0">
        <w:rPr>
          <w:sz w:val="28"/>
          <w:szCs w:val="28"/>
        </w:rPr>
        <w:t>is completed and a product is produced is known as a facilitated workshop. a method for gathering information and making decisions that is based on teams. An independent facilitator, empowered staff, and interactive communication</w:t>
      </w:r>
    </w:p>
    <w:p w14:paraId="630FC217" w14:textId="1420DA3C" w:rsidR="004E6DE9" w:rsidRDefault="009F6BA0" w:rsidP="009F6BA0">
      <w:pPr>
        <w:rPr>
          <w:sz w:val="28"/>
          <w:szCs w:val="28"/>
        </w:rPr>
      </w:pPr>
      <w:r w:rsidRPr="009F6BA0">
        <w:rPr>
          <w:sz w:val="28"/>
          <w:szCs w:val="28"/>
        </w:rPr>
        <w:t>As organizations and information have become increasingly complex, this tactic has in fact been widely used, particularly to get more people to buy into new ways of thinking. Employee interactions and actions frequently determine an organization's success or failure. It is now less effective and less common to understand or influence through the exercise of hierarchical power than through consultation and direct relationships. Therefore, teaching people how to interact effectively in groups yields significant benefits. It has been demonstrated that facilitation and Facilitated Workshops are a productive and efficient method for quickly achieving better buy-in to decisions, problem-solving, idea generation, and action planning. This has been the case for so many years</w:t>
      </w:r>
      <w:r w:rsidR="004E6DE9" w:rsidRPr="004E6DE9">
        <w:rPr>
          <w:sz w:val="28"/>
          <w:szCs w:val="28"/>
        </w:rPr>
        <w:t>.</w:t>
      </w:r>
      <w:r w:rsidR="00711182">
        <w:rPr>
          <w:sz w:val="28"/>
          <w:szCs w:val="28"/>
        </w:rPr>
        <w:t xml:space="preserve"> </w:t>
      </w:r>
      <w:r w:rsidR="002D2C5D">
        <w:rPr>
          <w:sz w:val="28"/>
          <w:szCs w:val="28"/>
        </w:rPr>
        <w:t>Below</w:t>
      </w:r>
      <w:r w:rsidR="00711182">
        <w:rPr>
          <w:sz w:val="28"/>
          <w:szCs w:val="28"/>
        </w:rPr>
        <w:t xml:space="preserve"> are </w:t>
      </w:r>
      <w:r w:rsidR="002D2C5D">
        <w:rPr>
          <w:sz w:val="28"/>
          <w:szCs w:val="28"/>
        </w:rPr>
        <w:t xml:space="preserve">some of </w:t>
      </w:r>
      <w:r w:rsidR="00711182">
        <w:rPr>
          <w:sz w:val="28"/>
          <w:szCs w:val="28"/>
        </w:rPr>
        <w:t xml:space="preserve">the points to consider when </w:t>
      </w:r>
      <w:r w:rsidR="002D2C5D">
        <w:rPr>
          <w:sz w:val="28"/>
          <w:szCs w:val="28"/>
        </w:rPr>
        <w:t>executing</w:t>
      </w:r>
      <w:r w:rsidR="00711182">
        <w:rPr>
          <w:sz w:val="28"/>
          <w:szCs w:val="28"/>
        </w:rPr>
        <w:t xml:space="preserve"> a workshop:</w:t>
      </w:r>
    </w:p>
    <w:p w14:paraId="665184B9" w14:textId="77777777" w:rsidR="00711182" w:rsidRDefault="00711182" w:rsidP="004E6DE9">
      <w:pPr>
        <w:rPr>
          <w:sz w:val="28"/>
          <w:szCs w:val="28"/>
        </w:rPr>
      </w:pPr>
    </w:p>
    <w:p w14:paraId="47106686" w14:textId="77777777" w:rsidR="00711182" w:rsidRDefault="00711182" w:rsidP="00711182">
      <w:pPr>
        <w:ind w:left="720"/>
        <w:rPr>
          <w:sz w:val="28"/>
          <w:szCs w:val="28"/>
        </w:rPr>
        <w:sectPr w:rsidR="00711182" w:rsidSect="004E1BB9">
          <w:type w:val="continuous"/>
          <w:pgSz w:w="11900" w:h="16840"/>
          <w:pgMar w:top="640" w:right="880" w:bottom="280" w:left="920" w:header="720" w:footer="720" w:gutter="0"/>
          <w:cols w:space="143"/>
        </w:sectPr>
      </w:pPr>
    </w:p>
    <w:p w14:paraId="2ED53239" w14:textId="77777777" w:rsidR="009F6BA0" w:rsidRPr="009F6BA0" w:rsidRDefault="009F6BA0" w:rsidP="009F6BA0">
      <w:pPr>
        <w:rPr>
          <w:sz w:val="28"/>
          <w:szCs w:val="28"/>
        </w:rPr>
      </w:pPr>
      <w:r w:rsidRPr="009F6BA0">
        <w:rPr>
          <w:sz w:val="28"/>
          <w:szCs w:val="28"/>
        </w:rPr>
        <w:t>• Definition (owner, merchandise, and participants);</w:t>
      </w:r>
    </w:p>
    <w:p w14:paraId="43F48435" w14:textId="38D6217F" w:rsidR="009F6BA0" w:rsidRPr="009F6BA0" w:rsidRDefault="009F6BA0" w:rsidP="009F6BA0">
      <w:pPr>
        <w:rPr>
          <w:sz w:val="28"/>
          <w:szCs w:val="28"/>
        </w:rPr>
      </w:pPr>
      <w:r w:rsidRPr="009F6BA0">
        <w:rPr>
          <w:sz w:val="28"/>
          <w:szCs w:val="28"/>
        </w:rPr>
        <w:t>• Get ready for the workshop (an agenda with goals</w:t>
      </w:r>
      <w:r w:rsidR="00764784" w:rsidRPr="009F6BA0">
        <w:rPr>
          <w:sz w:val="28"/>
          <w:szCs w:val="28"/>
        </w:rPr>
        <w:t>); Start</w:t>
      </w:r>
      <w:r w:rsidRPr="009F6BA0">
        <w:rPr>
          <w:sz w:val="28"/>
          <w:szCs w:val="28"/>
        </w:rPr>
        <w:t xml:space="preserve"> on time, respect others' points of view, silence equals agreement, only one speaker at a time, follow the </w:t>
      </w:r>
      <w:r w:rsidRPr="009F6BA0">
        <w:rPr>
          <w:sz w:val="28"/>
          <w:szCs w:val="28"/>
        </w:rPr>
        <w:t>workshop's direction, adhere to the five-minute rule, and lead the workshop session;</w:t>
      </w:r>
    </w:p>
    <w:p w14:paraId="1680B462" w14:textId="77777777" w:rsidR="009F6BA0" w:rsidRPr="009F6BA0" w:rsidRDefault="009F6BA0" w:rsidP="009F6BA0">
      <w:pPr>
        <w:rPr>
          <w:sz w:val="28"/>
          <w:szCs w:val="28"/>
        </w:rPr>
      </w:pPr>
      <w:r w:rsidRPr="009F6BA0">
        <w:rPr>
          <w:sz w:val="28"/>
          <w:szCs w:val="28"/>
        </w:rPr>
        <w:t>• Assess the workshop;</w:t>
      </w:r>
    </w:p>
    <w:p w14:paraId="6294BFE2" w14:textId="77777777" w:rsidR="009F6BA0" w:rsidRPr="009F6BA0" w:rsidRDefault="009F6BA0" w:rsidP="009F6BA0">
      <w:pPr>
        <w:rPr>
          <w:sz w:val="28"/>
          <w:szCs w:val="28"/>
        </w:rPr>
      </w:pPr>
      <w:r w:rsidRPr="009F6BA0">
        <w:rPr>
          <w:sz w:val="28"/>
          <w:szCs w:val="28"/>
        </w:rPr>
        <w:t>• The workshop report, the final document;</w:t>
      </w:r>
    </w:p>
    <w:p w14:paraId="5B39F480" w14:textId="7F922859" w:rsidR="00711182" w:rsidRDefault="009F6BA0" w:rsidP="009F6BA0">
      <w:pPr>
        <w:rPr>
          <w:sz w:val="28"/>
          <w:szCs w:val="28"/>
        </w:rPr>
        <w:sectPr w:rsidR="00711182" w:rsidSect="00711182">
          <w:type w:val="continuous"/>
          <w:pgSz w:w="11900" w:h="16840"/>
          <w:pgMar w:top="640" w:right="880" w:bottom="280" w:left="920" w:header="720" w:footer="720" w:gutter="0"/>
          <w:cols w:num="2" w:space="143"/>
        </w:sectPr>
      </w:pPr>
      <w:r w:rsidRPr="009F6BA0">
        <w:rPr>
          <w:sz w:val="28"/>
          <w:szCs w:val="28"/>
        </w:rPr>
        <w:t>• Discuss with the workshop owner</w:t>
      </w:r>
    </w:p>
    <w:p w14:paraId="70D570B8" w14:textId="0707FFDF" w:rsidR="00711182" w:rsidRDefault="00711182" w:rsidP="00711182">
      <w:pPr>
        <w:rPr>
          <w:sz w:val="28"/>
          <w:szCs w:val="28"/>
        </w:rPr>
      </w:pPr>
    </w:p>
    <w:p w14:paraId="58EFBD84" w14:textId="61750A33" w:rsidR="00711182" w:rsidRDefault="009F6BA0" w:rsidP="00711182">
      <w:pPr>
        <w:rPr>
          <w:sz w:val="28"/>
          <w:szCs w:val="28"/>
        </w:rPr>
      </w:pPr>
      <w:r w:rsidRPr="009F6BA0">
        <w:rPr>
          <w:sz w:val="28"/>
          <w:szCs w:val="28"/>
        </w:rPr>
        <w:t xml:space="preserve">The process and dynamics of the workshop are managed by the </w:t>
      </w:r>
      <w:r w:rsidRPr="009F6BA0">
        <w:rPr>
          <w:b/>
          <w:bCs/>
          <w:i/>
          <w:iCs/>
          <w:sz w:val="28"/>
          <w:szCs w:val="28"/>
          <w:u w:val="single"/>
        </w:rPr>
        <w:t>facilitator</w:t>
      </w:r>
      <w:r w:rsidRPr="009F6BA0">
        <w:rPr>
          <w:sz w:val="28"/>
          <w:szCs w:val="28"/>
        </w:rPr>
        <w:t>, allowing participants to concentrate on the content and outcomes. The goals, deliverables (outcomes), and participants of the workshop should not affect the facilitator's impartiality. It is their responsibility to assist the group in achieving the Workshop goals. To ensure impartiality and to represent the project, the Workshop Facilitator should come from outside the organization. Workshop facilitators are assigned by some organizations internally, while others employ consultants from the outside. It is essential that the group believes that the Workshop Facilitator's actions are dependent on the outcome, even if they are part of the project.</w:t>
      </w:r>
    </w:p>
    <w:p w14:paraId="78BEA051" w14:textId="44193E29" w:rsidR="00A654AC" w:rsidRDefault="00A654AC" w:rsidP="00711182">
      <w:pPr>
        <w:rPr>
          <w:sz w:val="28"/>
          <w:szCs w:val="28"/>
        </w:rPr>
      </w:pPr>
    </w:p>
    <w:p w14:paraId="5DB32D95" w14:textId="0361BD52" w:rsidR="00A654AC" w:rsidRPr="00A654AC" w:rsidRDefault="009F6BA0" w:rsidP="00A654AC">
      <w:pPr>
        <w:rPr>
          <w:sz w:val="28"/>
          <w:szCs w:val="28"/>
        </w:rPr>
      </w:pPr>
      <w:r w:rsidRPr="009F6BA0">
        <w:rPr>
          <w:sz w:val="28"/>
          <w:szCs w:val="28"/>
        </w:rPr>
        <w:t xml:space="preserve">The workshop's </w:t>
      </w:r>
      <w:r w:rsidRPr="00F12B9B">
        <w:rPr>
          <w:b/>
          <w:bCs/>
          <w:i/>
          <w:iCs/>
          <w:sz w:val="28"/>
          <w:szCs w:val="28"/>
          <w:u w:val="single"/>
        </w:rPr>
        <w:t>scribe</w:t>
      </w:r>
      <w:r w:rsidRPr="009F6BA0">
        <w:rPr>
          <w:sz w:val="28"/>
          <w:szCs w:val="28"/>
        </w:rPr>
        <w:t xml:space="preserve"> should produce and distribute the output as soon as possible—usually within two days—to all Workshop Attendees and, if appropriate, any other interested parties whose lives will be impacted by the output. This document ought to be brief and straightforward, and it ought to contain the following data:</w:t>
      </w:r>
    </w:p>
    <w:p w14:paraId="3DE89EDF" w14:textId="77777777" w:rsidR="00A654AC" w:rsidRPr="00A654AC" w:rsidRDefault="00A654AC" w:rsidP="00A654AC">
      <w:pPr>
        <w:pStyle w:val="ListParagraph"/>
        <w:numPr>
          <w:ilvl w:val="0"/>
          <w:numId w:val="17"/>
        </w:numPr>
        <w:rPr>
          <w:sz w:val="28"/>
          <w:szCs w:val="28"/>
        </w:rPr>
      </w:pPr>
      <w:r w:rsidRPr="00A654AC">
        <w:rPr>
          <w:sz w:val="28"/>
          <w:szCs w:val="28"/>
        </w:rPr>
        <w:t>Decisions</w:t>
      </w:r>
    </w:p>
    <w:p w14:paraId="2023A083" w14:textId="77777777" w:rsidR="00A654AC" w:rsidRPr="00A654AC" w:rsidRDefault="00A654AC" w:rsidP="00A654AC">
      <w:pPr>
        <w:pStyle w:val="ListParagraph"/>
        <w:numPr>
          <w:ilvl w:val="0"/>
          <w:numId w:val="17"/>
        </w:numPr>
        <w:rPr>
          <w:sz w:val="28"/>
          <w:szCs w:val="28"/>
        </w:rPr>
      </w:pPr>
      <w:r w:rsidRPr="00A654AC">
        <w:rPr>
          <w:sz w:val="28"/>
          <w:szCs w:val="28"/>
        </w:rPr>
        <w:t>Actions involving action owners</w:t>
      </w:r>
    </w:p>
    <w:p w14:paraId="11D190B8" w14:textId="77777777" w:rsidR="00A654AC" w:rsidRPr="00A654AC" w:rsidRDefault="00A654AC" w:rsidP="00A654AC">
      <w:pPr>
        <w:pStyle w:val="ListParagraph"/>
        <w:numPr>
          <w:ilvl w:val="0"/>
          <w:numId w:val="17"/>
        </w:numPr>
        <w:rPr>
          <w:sz w:val="28"/>
          <w:szCs w:val="28"/>
        </w:rPr>
      </w:pPr>
      <w:r w:rsidRPr="00A654AC">
        <w:rPr>
          <w:sz w:val="28"/>
          <w:szCs w:val="28"/>
        </w:rPr>
        <w:t>Unresolved issues</w:t>
      </w:r>
    </w:p>
    <w:p w14:paraId="2FA98F21" w14:textId="77777777" w:rsidR="00A654AC" w:rsidRPr="00A654AC" w:rsidRDefault="00A654AC" w:rsidP="00A654AC">
      <w:pPr>
        <w:pStyle w:val="ListParagraph"/>
        <w:numPr>
          <w:ilvl w:val="0"/>
          <w:numId w:val="17"/>
        </w:numPr>
        <w:rPr>
          <w:sz w:val="28"/>
          <w:szCs w:val="28"/>
        </w:rPr>
      </w:pPr>
      <w:r w:rsidRPr="00A654AC">
        <w:rPr>
          <w:sz w:val="28"/>
          <w:szCs w:val="28"/>
        </w:rPr>
        <w:t>The Workshop's own output, as appropriate</w:t>
      </w:r>
    </w:p>
    <w:p w14:paraId="16E4A5E1" w14:textId="77777777" w:rsidR="00A654AC" w:rsidRPr="00A654AC" w:rsidRDefault="00A654AC" w:rsidP="00A654AC">
      <w:pPr>
        <w:pStyle w:val="ListParagraph"/>
        <w:numPr>
          <w:ilvl w:val="0"/>
          <w:numId w:val="17"/>
        </w:numPr>
        <w:rPr>
          <w:sz w:val="28"/>
          <w:szCs w:val="28"/>
        </w:rPr>
      </w:pPr>
      <w:r w:rsidRPr="00A654AC">
        <w:rPr>
          <w:sz w:val="28"/>
          <w:szCs w:val="28"/>
        </w:rPr>
        <w:t>And, on occasion, the procedure used</w:t>
      </w:r>
    </w:p>
    <w:p w14:paraId="177272C1" w14:textId="16BE2DC1" w:rsidR="00A654AC" w:rsidRPr="00A654AC" w:rsidRDefault="00A654AC" w:rsidP="00A654AC">
      <w:pPr>
        <w:pStyle w:val="ListParagraph"/>
        <w:numPr>
          <w:ilvl w:val="0"/>
          <w:numId w:val="17"/>
        </w:numPr>
        <w:rPr>
          <w:sz w:val="28"/>
          <w:szCs w:val="28"/>
        </w:rPr>
      </w:pPr>
      <w:r w:rsidRPr="00A654AC">
        <w:rPr>
          <w:sz w:val="28"/>
          <w:szCs w:val="28"/>
        </w:rPr>
        <w:t xml:space="preserve">It does not </w:t>
      </w:r>
      <w:r w:rsidR="008A7898">
        <w:rPr>
          <w:sz w:val="28"/>
          <w:szCs w:val="28"/>
        </w:rPr>
        <w:t>hold</w:t>
      </w:r>
      <w:r w:rsidRPr="00A654AC">
        <w:rPr>
          <w:sz w:val="28"/>
          <w:szCs w:val="28"/>
        </w:rPr>
        <w:t xml:space="preserve"> minutes or verbatim records.</w:t>
      </w:r>
    </w:p>
    <w:p w14:paraId="7FF5BED0" w14:textId="0D9A436F" w:rsidR="00711182" w:rsidRDefault="00711182" w:rsidP="00711182">
      <w:pPr>
        <w:rPr>
          <w:sz w:val="28"/>
          <w:szCs w:val="28"/>
        </w:rPr>
      </w:pPr>
    </w:p>
    <w:p w14:paraId="7219A9A6" w14:textId="1B6116E7" w:rsidR="001B2C2E" w:rsidRPr="008A7898" w:rsidRDefault="008A7898" w:rsidP="001B2C2E">
      <w:pPr>
        <w:pStyle w:val="ListParagraph"/>
        <w:numPr>
          <w:ilvl w:val="0"/>
          <w:numId w:val="15"/>
        </w:numPr>
        <w:rPr>
          <w:b/>
          <w:bCs/>
          <w:sz w:val="28"/>
          <w:szCs w:val="28"/>
          <w:u w:val="single"/>
        </w:rPr>
      </w:pPr>
      <w:r w:rsidRPr="008A7898">
        <w:rPr>
          <w:b/>
          <w:bCs/>
          <w:sz w:val="28"/>
          <w:szCs w:val="28"/>
          <w:u w:val="single"/>
        </w:rPr>
        <w:lastRenderedPageBreak/>
        <w:t>Risk logs and how they can aid the scenario given and how the use of the PAQ might help reduce risk early</w:t>
      </w:r>
    </w:p>
    <w:p w14:paraId="1FEA7745" w14:textId="60E3DBD1" w:rsidR="00711182" w:rsidRDefault="00711182" w:rsidP="004E6DE9">
      <w:pPr>
        <w:rPr>
          <w:sz w:val="28"/>
          <w:szCs w:val="28"/>
        </w:rPr>
      </w:pPr>
    </w:p>
    <w:p w14:paraId="5CFB9EB8" w14:textId="5A0093B4" w:rsidR="005542A8" w:rsidRDefault="00BB7FED" w:rsidP="004E6DE9">
      <w:pPr>
        <w:rPr>
          <w:sz w:val="28"/>
          <w:szCs w:val="28"/>
        </w:rPr>
      </w:pPr>
      <w:r w:rsidRPr="00BB7FED">
        <w:rPr>
          <w:sz w:val="28"/>
          <w:szCs w:val="28"/>
        </w:rPr>
        <w:t xml:space="preserve">An information radiator known as a risk </w:t>
      </w:r>
      <w:r>
        <w:rPr>
          <w:sz w:val="28"/>
          <w:szCs w:val="28"/>
        </w:rPr>
        <w:t>log</w:t>
      </w:r>
      <w:r w:rsidRPr="00BB7FED">
        <w:rPr>
          <w:sz w:val="28"/>
          <w:szCs w:val="28"/>
        </w:rPr>
        <w:t xml:space="preserve"> is used to make the project's risks clear to the team and stakeholders. The probabilities and effects of the identified risks are displayed using a risk </w:t>
      </w:r>
      <w:r w:rsidR="005542A8">
        <w:rPr>
          <w:sz w:val="28"/>
          <w:szCs w:val="28"/>
        </w:rPr>
        <w:t>log</w:t>
      </w:r>
      <w:r w:rsidRPr="00BB7FED">
        <w:rPr>
          <w:sz w:val="28"/>
          <w:szCs w:val="28"/>
        </w:rPr>
        <w:t xml:space="preserve">. The members of the agile team and the project manager should regularly review this </w:t>
      </w:r>
      <w:r w:rsidR="005542A8">
        <w:rPr>
          <w:sz w:val="28"/>
          <w:szCs w:val="28"/>
        </w:rPr>
        <w:t>log</w:t>
      </w:r>
      <w:r w:rsidRPr="00BB7FED">
        <w:rPr>
          <w:sz w:val="28"/>
          <w:szCs w:val="28"/>
        </w:rPr>
        <w:t xml:space="preserve"> in stand-up meetings.</w:t>
      </w:r>
      <w:r w:rsidR="005542A8">
        <w:rPr>
          <w:sz w:val="28"/>
          <w:szCs w:val="28"/>
        </w:rPr>
        <w:t xml:space="preserve"> It</w:t>
      </w:r>
      <w:r w:rsidR="005542A8" w:rsidRPr="005542A8">
        <w:rPr>
          <w:sz w:val="28"/>
          <w:szCs w:val="28"/>
        </w:rPr>
        <w:t xml:space="preserve"> is an essential component of any methodology for project management. This gives you a way to keep track of the risks you've found, how bad they are, and what management steps need to be taken.</w:t>
      </w:r>
    </w:p>
    <w:p w14:paraId="1F5B5D86" w14:textId="45A9F30A" w:rsidR="005542A8" w:rsidRDefault="00642C12" w:rsidP="004E6DE9">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EE90AA6" w14:textId="23DD94EF" w:rsidR="00764784" w:rsidRDefault="005542A8" w:rsidP="004E6DE9">
      <w:pPr>
        <w:rPr>
          <w:sz w:val="28"/>
          <w:szCs w:val="28"/>
        </w:rPr>
      </w:pPr>
      <w:r>
        <w:rPr>
          <w:sz w:val="28"/>
          <w:szCs w:val="28"/>
        </w:rPr>
        <w:t>An example risk log for the scenario given will b</w:t>
      </w:r>
      <w:r w:rsidR="00CB3D75">
        <w:rPr>
          <w:sz w:val="28"/>
          <w:szCs w:val="28"/>
        </w:rPr>
        <w:t>e</w:t>
      </w:r>
      <w:r>
        <w:rPr>
          <w:sz w:val="28"/>
          <w:szCs w:val="28"/>
        </w:rPr>
        <w:t>:</w:t>
      </w:r>
      <w:r w:rsidR="00642C12">
        <w:rPr>
          <w:sz w:val="28"/>
          <w:szCs w:val="28"/>
        </w:rPr>
        <w:tab/>
      </w:r>
      <w:r w:rsidR="00642C12">
        <w:rPr>
          <w:sz w:val="28"/>
          <w:szCs w:val="28"/>
        </w:rPr>
        <w:tab/>
      </w:r>
      <w:r w:rsidR="00642C12">
        <w:rPr>
          <w:sz w:val="28"/>
          <w:szCs w:val="28"/>
        </w:rPr>
        <w:tab/>
      </w:r>
    </w:p>
    <w:p w14:paraId="06A7678D" w14:textId="77777777" w:rsidR="00B85ADC" w:rsidRDefault="00B85ADC" w:rsidP="004E6DE9">
      <w:pPr>
        <w:rPr>
          <w:sz w:val="28"/>
          <w:szCs w:val="28"/>
        </w:rPr>
      </w:pPr>
    </w:p>
    <w:tbl>
      <w:tblPr>
        <w:tblStyle w:val="TableGrid"/>
        <w:tblW w:w="0" w:type="auto"/>
        <w:tblLook w:val="04A0" w:firstRow="1" w:lastRow="0" w:firstColumn="1" w:lastColumn="0" w:noHBand="0" w:noVBand="1"/>
      </w:tblPr>
      <w:tblGrid>
        <w:gridCol w:w="959"/>
        <w:gridCol w:w="3118"/>
        <w:gridCol w:w="1645"/>
        <w:gridCol w:w="1613"/>
        <w:gridCol w:w="1469"/>
        <w:gridCol w:w="1512"/>
      </w:tblGrid>
      <w:tr w:rsidR="008837AB" w14:paraId="7E5339D6" w14:textId="02F26198" w:rsidTr="00BD5406">
        <w:trPr>
          <w:trHeight w:val="1007"/>
        </w:trPr>
        <w:tc>
          <w:tcPr>
            <w:tcW w:w="959" w:type="dxa"/>
          </w:tcPr>
          <w:p w14:paraId="5B1B2B2A" w14:textId="040C66E9" w:rsidR="008837AB" w:rsidRPr="00706C2D" w:rsidRDefault="008837AB" w:rsidP="004E6DE9">
            <w:pPr>
              <w:rPr>
                <w:rFonts w:ascii="Cooper Black" w:hAnsi="Cooper Black"/>
                <w:sz w:val="18"/>
                <w:szCs w:val="18"/>
              </w:rPr>
            </w:pPr>
            <w:r w:rsidRPr="00706C2D">
              <w:rPr>
                <w:rFonts w:ascii="Cooper Black" w:hAnsi="Cooper Black"/>
                <w:sz w:val="18"/>
                <w:szCs w:val="18"/>
              </w:rPr>
              <w:t>Risk ID</w:t>
            </w:r>
          </w:p>
        </w:tc>
        <w:tc>
          <w:tcPr>
            <w:tcW w:w="3118" w:type="dxa"/>
          </w:tcPr>
          <w:p w14:paraId="3C53C2AC" w14:textId="73BAC593" w:rsidR="008837AB" w:rsidRPr="00706C2D" w:rsidRDefault="008837AB" w:rsidP="004E6DE9">
            <w:pPr>
              <w:rPr>
                <w:rFonts w:ascii="Cooper Black" w:hAnsi="Cooper Black"/>
                <w:sz w:val="18"/>
                <w:szCs w:val="18"/>
              </w:rPr>
            </w:pPr>
            <w:r w:rsidRPr="00706C2D">
              <w:rPr>
                <w:rFonts w:ascii="Cooper Black" w:hAnsi="Cooper Black"/>
                <w:sz w:val="18"/>
                <w:szCs w:val="18"/>
              </w:rPr>
              <w:t>RISK</w:t>
            </w:r>
            <w:r w:rsidR="00BD5406">
              <w:rPr>
                <w:rFonts w:ascii="Cooper Black" w:hAnsi="Cooper Black"/>
                <w:sz w:val="18"/>
                <w:szCs w:val="18"/>
              </w:rPr>
              <w:t xml:space="preserve"> (Description)</w:t>
            </w:r>
          </w:p>
        </w:tc>
        <w:tc>
          <w:tcPr>
            <w:tcW w:w="1645" w:type="dxa"/>
          </w:tcPr>
          <w:p w14:paraId="7E80D856" w14:textId="77777777" w:rsidR="008837AB" w:rsidRPr="00706C2D" w:rsidRDefault="008837AB" w:rsidP="004E6DE9">
            <w:pPr>
              <w:rPr>
                <w:rFonts w:ascii="Cooper Black" w:hAnsi="Cooper Black"/>
                <w:sz w:val="18"/>
                <w:szCs w:val="18"/>
              </w:rPr>
            </w:pPr>
            <w:r w:rsidRPr="00706C2D">
              <w:rPr>
                <w:rFonts w:ascii="Cooper Black" w:hAnsi="Cooper Black"/>
                <w:sz w:val="18"/>
                <w:szCs w:val="18"/>
              </w:rPr>
              <w:t>Likelihood</w:t>
            </w:r>
          </w:p>
          <w:p w14:paraId="1388CE72" w14:textId="3BFC5422" w:rsidR="00B85ADC" w:rsidRPr="00706C2D" w:rsidRDefault="00B85ADC" w:rsidP="00B85ADC">
            <w:pPr>
              <w:rPr>
                <w:rFonts w:ascii="Cooper Black" w:hAnsi="Cooper Black"/>
                <w:sz w:val="18"/>
                <w:szCs w:val="18"/>
              </w:rPr>
            </w:pPr>
            <w:r w:rsidRPr="00706C2D">
              <w:rPr>
                <w:rFonts w:ascii="Cooper Black" w:hAnsi="Cooper Black"/>
                <w:sz w:val="18"/>
                <w:szCs w:val="18"/>
              </w:rPr>
              <w:t>3</w:t>
            </w:r>
            <w:r w:rsidR="00AA4BFD">
              <w:rPr>
                <w:rFonts w:ascii="Cooper Black" w:hAnsi="Cooper Black"/>
                <w:sz w:val="18"/>
                <w:szCs w:val="18"/>
              </w:rPr>
              <w:t xml:space="preserve"> </w:t>
            </w:r>
            <w:r w:rsidRPr="00706C2D">
              <w:rPr>
                <w:rFonts w:ascii="Cooper Black" w:hAnsi="Cooper Black"/>
                <w:sz w:val="18"/>
                <w:szCs w:val="18"/>
              </w:rPr>
              <w:t>- very likely</w:t>
            </w:r>
          </w:p>
          <w:p w14:paraId="66D5EAC7" w14:textId="2B414C3C" w:rsidR="00B85ADC" w:rsidRPr="00706C2D" w:rsidRDefault="00B85ADC" w:rsidP="004E6DE9">
            <w:pPr>
              <w:rPr>
                <w:rFonts w:ascii="Cooper Black" w:hAnsi="Cooper Black"/>
                <w:sz w:val="18"/>
                <w:szCs w:val="18"/>
              </w:rPr>
            </w:pPr>
            <w:r w:rsidRPr="00706C2D">
              <w:rPr>
                <w:rFonts w:ascii="Cooper Black" w:hAnsi="Cooper Black"/>
                <w:sz w:val="18"/>
                <w:szCs w:val="18"/>
              </w:rPr>
              <w:t>2</w:t>
            </w:r>
            <w:r w:rsidR="00AA4BFD">
              <w:rPr>
                <w:rFonts w:ascii="Cooper Black" w:hAnsi="Cooper Black"/>
                <w:sz w:val="18"/>
                <w:szCs w:val="18"/>
              </w:rPr>
              <w:t xml:space="preserve"> </w:t>
            </w:r>
            <w:r w:rsidRPr="00706C2D">
              <w:rPr>
                <w:rFonts w:ascii="Cooper Black" w:hAnsi="Cooper Black"/>
                <w:sz w:val="18"/>
                <w:szCs w:val="18"/>
              </w:rPr>
              <w:t>- likely</w:t>
            </w:r>
          </w:p>
          <w:p w14:paraId="74602735" w14:textId="031667CD" w:rsidR="00B85ADC" w:rsidRPr="00706C2D" w:rsidRDefault="00B85ADC" w:rsidP="004E6DE9">
            <w:pPr>
              <w:rPr>
                <w:rFonts w:ascii="Cooper Black" w:hAnsi="Cooper Black"/>
                <w:sz w:val="18"/>
                <w:szCs w:val="18"/>
              </w:rPr>
            </w:pPr>
            <w:r w:rsidRPr="00706C2D">
              <w:rPr>
                <w:rFonts w:ascii="Cooper Black" w:hAnsi="Cooper Black"/>
                <w:sz w:val="18"/>
                <w:szCs w:val="18"/>
              </w:rPr>
              <w:t>1</w:t>
            </w:r>
            <w:r w:rsidR="00AA4BFD">
              <w:rPr>
                <w:rFonts w:ascii="Cooper Black" w:hAnsi="Cooper Black"/>
                <w:sz w:val="18"/>
                <w:szCs w:val="18"/>
              </w:rPr>
              <w:t xml:space="preserve"> </w:t>
            </w:r>
            <w:r w:rsidRPr="00706C2D">
              <w:rPr>
                <w:rFonts w:ascii="Cooper Black" w:hAnsi="Cooper Black"/>
                <w:sz w:val="18"/>
                <w:szCs w:val="18"/>
              </w:rPr>
              <w:t>- least likely</w:t>
            </w:r>
          </w:p>
        </w:tc>
        <w:tc>
          <w:tcPr>
            <w:tcW w:w="1613" w:type="dxa"/>
          </w:tcPr>
          <w:p w14:paraId="27CD1D95" w14:textId="15797948" w:rsidR="008837AB" w:rsidRPr="00706C2D" w:rsidRDefault="008837AB" w:rsidP="004E6DE9">
            <w:pPr>
              <w:rPr>
                <w:rFonts w:ascii="Cooper Black" w:hAnsi="Cooper Black"/>
                <w:sz w:val="18"/>
                <w:szCs w:val="18"/>
              </w:rPr>
            </w:pPr>
            <w:r w:rsidRPr="00706C2D">
              <w:rPr>
                <w:rFonts w:ascii="Cooper Black" w:hAnsi="Cooper Black"/>
                <w:sz w:val="18"/>
                <w:szCs w:val="18"/>
              </w:rPr>
              <w:t xml:space="preserve">Cost </w:t>
            </w:r>
            <w:r w:rsidR="00B85ADC" w:rsidRPr="00706C2D">
              <w:rPr>
                <w:rFonts w:ascii="Cooper Black" w:hAnsi="Cooper Black"/>
                <w:sz w:val="18"/>
                <w:szCs w:val="18"/>
              </w:rPr>
              <w:t>or Impact</w:t>
            </w:r>
          </w:p>
        </w:tc>
        <w:tc>
          <w:tcPr>
            <w:tcW w:w="1469" w:type="dxa"/>
          </w:tcPr>
          <w:p w14:paraId="02F4A464" w14:textId="1DA68753" w:rsidR="008837AB" w:rsidRPr="00706C2D" w:rsidRDefault="008837AB" w:rsidP="004E6DE9">
            <w:pPr>
              <w:rPr>
                <w:rFonts w:ascii="Cooper Black" w:hAnsi="Cooper Black"/>
                <w:sz w:val="18"/>
                <w:szCs w:val="18"/>
              </w:rPr>
            </w:pPr>
            <w:r w:rsidRPr="00706C2D">
              <w:rPr>
                <w:rFonts w:ascii="Cooper Black" w:hAnsi="Cooper Black"/>
                <w:sz w:val="18"/>
                <w:szCs w:val="18"/>
              </w:rPr>
              <w:t>Timescale (weeks spent to mitigate issue)</w:t>
            </w:r>
          </w:p>
        </w:tc>
        <w:tc>
          <w:tcPr>
            <w:tcW w:w="1512" w:type="dxa"/>
          </w:tcPr>
          <w:p w14:paraId="2796A7D0" w14:textId="64365AEB" w:rsidR="008837AB" w:rsidRPr="00706C2D" w:rsidRDefault="008837AB" w:rsidP="004E6DE9">
            <w:pPr>
              <w:rPr>
                <w:rFonts w:ascii="Cooper Black" w:hAnsi="Cooper Black"/>
                <w:sz w:val="18"/>
                <w:szCs w:val="18"/>
              </w:rPr>
            </w:pPr>
            <w:r w:rsidRPr="00706C2D">
              <w:rPr>
                <w:rFonts w:ascii="Cooper Black" w:hAnsi="Cooper Black"/>
                <w:sz w:val="18"/>
                <w:szCs w:val="18"/>
              </w:rPr>
              <w:t>Management approach</w:t>
            </w:r>
          </w:p>
        </w:tc>
      </w:tr>
      <w:tr w:rsidR="008837AB" w14:paraId="0C2C791B" w14:textId="59B094C1" w:rsidTr="00BD5406">
        <w:trPr>
          <w:trHeight w:val="1200"/>
        </w:trPr>
        <w:tc>
          <w:tcPr>
            <w:tcW w:w="959" w:type="dxa"/>
          </w:tcPr>
          <w:p w14:paraId="59DEB8B6" w14:textId="40D3CC7E" w:rsidR="008837AB" w:rsidRPr="008837AB" w:rsidRDefault="008837AB" w:rsidP="004E6DE9">
            <w:pPr>
              <w:rPr>
                <w:sz w:val="22"/>
                <w:szCs w:val="22"/>
              </w:rPr>
            </w:pPr>
            <w:r w:rsidRPr="008837AB">
              <w:rPr>
                <w:sz w:val="22"/>
                <w:szCs w:val="22"/>
              </w:rPr>
              <w:t>R1</w:t>
            </w:r>
          </w:p>
        </w:tc>
        <w:tc>
          <w:tcPr>
            <w:tcW w:w="3118" w:type="dxa"/>
          </w:tcPr>
          <w:p w14:paraId="5060F329" w14:textId="0EB23E53" w:rsidR="008837AB" w:rsidRPr="008837AB" w:rsidRDefault="008837AB" w:rsidP="004E6DE9">
            <w:pPr>
              <w:rPr>
                <w:sz w:val="22"/>
                <w:szCs w:val="22"/>
              </w:rPr>
            </w:pPr>
            <w:r w:rsidRPr="008837AB">
              <w:rPr>
                <w:sz w:val="22"/>
                <w:szCs w:val="22"/>
              </w:rPr>
              <w:t>The website won’t make a difference in terms of sales</w:t>
            </w:r>
          </w:p>
        </w:tc>
        <w:tc>
          <w:tcPr>
            <w:tcW w:w="1645" w:type="dxa"/>
          </w:tcPr>
          <w:p w14:paraId="428C1830" w14:textId="77777777" w:rsidR="008837AB" w:rsidRDefault="008837AB" w:rsidP="004E6DE9">
            <w:pPr>
              <w:rPr>
                <w:sz w:val="22"/>
                <w:szCs w:val="22"/>
              </w:rPr>
            </w:pPr>
            <w:r w:rsidRPr="008837AB">
              <w:rPr>
                <w:sz w:val="22"/>
                <w:szCs w:val="22"/>
              </w:rPr>
              <w:t>1</w:t>
            </w:r>
          </w:p>
          <w:p w14:paraId="325D4BF4" w14:textId="3D175106" w:rsidR="00B85ADC" w:rsidRPr="008837AB" w:rsidRDefault="00B85ADC" w:rsidP="004E6DE9">
            <w:pPr>
              <w:rPr>
                <w:sz w:val="22"/>
                <w:szCs w:val="22"/>
              </w:rPr>
            </w:pPr>
          </w:p>
        </w:tc>
        <w:tc>
          <w:tcPr>
            <w:tcW w:w="1613" w:type="dxa"/>
          </w:tcPr>
          <w:p w14:paraId="4037A43C" w14:textId="56982510" w:rsidR="008837AB" w:rsidRPr="008837AB" w:rsidRDefault="008837AB" w:rsidP="004E6DE9">
            <w:pPr>
              <w:rPr>
                <w:sz w:val="22"/>
                <w:szCs w:val="22"/>
              </w:rPr>
            </w:pPr>
            <w:r>
              <w:rPr>
                <w:sz w:val="22"/>
                <w:szCs w:val="22"/>
              </w:rPr>
              <w:t>The clients will suffer a loss</w:t>
            </w:r>
          </w:p>
        </w:tc>
        <w:tc>
          <w:tcPr>
            <w:tcW w:w="1469" w:type="dxa"/>
          </w:tcPr>
          <w:p w14:paraId="31A46E69" w14:textId="18323201" w:rsidR="008837AB" w:rsidRPr="008837AB" w:rsidRDefault="00706C2D" w:rsidP="004E6DE9">
            <w:pPr>
              <w:rPr>
                <w:sz w:val="22"/>
                <w:szCs w:val="22"/>
              </w:rPr>
            </w:pPr>
            <w:r>
              <w:rPr>
                <w:sz w:val="22"/>
                <w:szCs w:val="22"/>
              </w:rPr>
              <w:t>Approx. 8 weeks spent on adverts.</w:t>
            </w:r>
          </w:p>
        </w:tc>
        <w:tc>
          <w:tcPr>
            <w:tcW w:w="1512" w:type="dxa"/>
          </w:tcPr>
          <w:p w14:paraId="664797D0" w14:textId="750B6B16" w:rsidR="008837AB" w:rsidRPr="008837AB" w:rsidRDefault="008837AB" w:rsidP="004E6DE9">
            <w:pPr>
              <w:rPr>
                <w:sz w:val="22"/>
                <w:szCs w:val="22"/>
              </w:rPr>
            </w:pPr>
            <w:r>
              <w:rPr>
                <w:sz w:val="22"/>
                <w:szCs w:val="22"/>
              </w:rPr>
              <w:t>Advertisement will be done</w:t>
            </w:r>
            <w:r w:rsidR="00706C2D">
              <w:rPr>
                <w:sz w:val="22"/>
                <w:szCs w:val="22"/>
              </w:rPr>
              <w:t>.</w:t>
            </w:r>
          </w:p>
        </w:tc>
      </w:tr>
      <w:tr w:rsidR="008837AB" w14:paraId="6F684CEE" w14:textId="6397EF63" w:rsidTr="00BD5406">
        <w:trPr>
          <w:trHeight w:val="1284"/>
        </w:trPr>
        <w:tc>
          <w:tcPr>
            <w:tcW w:w="959" w:type="dxa"/>
          </w:tcPr>
          <w:p w14:paraId="212EB4D0" w14:textId="235193D7" w:rsidR="008837AB" w:rsidRPr="008837AB" w:rsidRDefault="008837AB" w:rsidP="004E6DE9">
            <w:pPr>
              <w:rPr>
                <w:sz w:val="22"/>
                <w:szCs w:val="22"/>
              </w:rPr>
            </w:pPr>
            <w:r w:rsidRPr="008837AB">
              <w:rPr>
                <w:sz w:val="22"/>
                <w:szCs w:val="22"/>
              </w:rPr>
              <w:t>R2</w:t>
            </w:r>
          </w:p>
        </w:tc>
        <w:tc>
          <w:tcPr>
            <w:tcW w:w="3118" w:type="dxa"/>
          </w:tcPr>
          <w:p w14:paraId="17DB454A" w14:textId="522CAA6F" w:rsidR="008837AB" w:rsidRPr="008837AB" w:rsidRDefault="008837AB" w:rsidP="004E6DE9">
            <w:pPr>
              <w:rPr>
                <w:sz w:val="22"/>
                <w:szCs w:val="22"/>
              </w:rPr>
            </w:pPr>
            <w:r w:rsidRPr="008837AB">
              <w:rPr>
                <w:sz w:val="22"/>
                <w:szCs w:val="22"/>
              </w:rPr>
              <w:t>The website will use more hosting resources than planned</w:t>
            </w:r>
          </w:p>
        </w:tc>
        <w:tc>
          <w:tcPr>
            <w:tcW w:w="1645" w:type="dxa"/>
          </w:tcPr>
          <w:p w14:paraId="51FDE46D" w14:textId="1A4E889E" w:rsidR="008837AB" w:rsidRPr="008837AB" w:rsidRDefault="008837AB" w:rsidP="004E6DE9">
            <w:pPr>
              <w:rPr>
                <w:sz w:val="22"/>
                <w:szCs w:val="22"/>
              </w:rPr>
            </w:pPr>
            <w:r w:rsidRPr="008837AB">
              <w:rPr>
                <w:sz w:val="22"/>
                <w:szCs w:val="22"/>
              </w:rPr>
              <w:t>2</w:t>
            </w:r>
          </w:p>
        </w:tc>
        <w:tc>
          <w:tcPr>
            <w:tcW w:w="1613" w:type="dxa"/>
          </w:tcPr>
          <w:p w14:paraId="1430FA73" w14:textId="7845033E" w:rsidR="008837AB" w:rsidRPr="008837AB" w:rsidRDefault="008837AB" w:rsidP="004E6DE9">
            <w:pPr>
              <w:rPr>
                <w:sz w:val="22"/>
                <w:szCs w:val="22"/>
              </w:rPr>
            </w:pPr>
            <w:r>
              <w:rPr>
                <w:sz w:val="22"/>
                <w:szCs w:val="22"/>
              </w:rPr>
              <w:t>The team will have to spend time optimizing the website</w:t>
            </w:r>
          </w:p>
        </w:tc>
        <w:tc>
          <w:tcPr>
            <w:tcW w:w="1469" w:type="dxa"/>
          </w:tcPr>
          <w:p w14:paraId="3604C0E1" w14:textId="19DC246E" w:rsidR="008837AB" w:rsidRPr="008837AB" w:rsidRDefault="00706C2D" w:rsidP="004E6DE9">
            <w:pPr>
              <w:rPr>
                <w:sz w:val="22"/>
                <w:szCs w:val="22"/>
              </w:rPr>
            </w:pPr>
            <w:r>
              <w:rPr>
                <w:sz w:val="22"/>
                <w:szCs w:val="22"/>
              </w:rPr>
              <w:t>Approx. 4 weeks spent on optimizations.</w:t>
            </w:r>
          </w:p>
        </w:tc>
        <w:tc>
          <w:tcPr>
            <w:tcW w:w="1512" w:type="dxa"/>
          </w:tcPr>
          <w:p w14:paraId="56C78739" w14:textId="7D45AD04" w:rsidR="008837AB" w:rsidRPr="008837AB" w:rsidRDefault="008837AB" w:rsidP="004E6DE9">
            <w:pPr>
              <w:rPr>
                <w:sz w:val="22"/>
                <w:szCs w:val="22"/>
              </w:rPr>
            </w:pPr>
            <w:r>
              <w:rPr>
                <w:sz w:val="22"/>
                <w:szCs w:val="22"/>
              </w:rPr>
              <w:t>Website optimizations will have to be done</w:t>
            </w:r>
            <w:r w:rsidR="00706C2D">
              <w:rPr>
                <w:sz w:val="22"/>
                <w:szCs w:val="22"/>
              </w:rPr>
              <w:t>.</w:t>
            </w:r>
          </w:p>
        </w:tc>
      </w:tr>
      <w:tr w:rsidR="008837AB" w14:paraId="5228B61F" w14:textId="3F9B82E1" w:rsidTr="00BD5406">
        <w:trPr>
          <w:trHeight w:val="1061"/>
        </w:trPr>
        <w:tc>
          <w:tcPr>
            <w:tcW w:w="959" w:type="dxa"/>
          </w:tcPr>
          <w:p w14:paraId="0F5C3475" w14:textId="4776C977" w:rsidR="008837AB" w:rsidRPr="008837AB" w:rsidRDefault="008837AB" w:rsidP="004E6DE9">
            <w:pPr>
              <w:rPr>
                <w:sz w:val="22"/>
                <w:szCs w:val="22"/>
              </w:rPr>
            </w:pPr>
            <w:r w:rsidRPr="008837AB">
              <w:rPr>
                <w:sz w:val="22"/>
                <w:szCs w:val="22"/>
              </w:rPr>
              <w:t>R3</w:t>
            </w:r>
          </w:p>
        </w:tc>
        <w:tc>
          <w:tcPr>
            <w:tcW w:w="3118" w:type="dxa"/>
          </w:tcPr>
          <w:p w14:paraId="5F5538DB" w14:textId="0249DEE5" w:rsidR="008837AB" w:rsidRPr="008837AB" w:rsidRDefault="008837AB" w:rsidP="004E6DE9">
            <w:pPr>
              <w:rPr>
                <w:sz w:val="22"/>
                <w:szCs w:val="22"/>
              </w:rPr>
            </w:pPr>
            <w:r>
              <w:rPr>
                <w:sz w:val="22"/>
                <w:szCs w:val="22"/>
              </w:rPr>
              <w:t>The company fails to pay for the website</w:t>
            </w:r>
          </w:p>
        </w:tc>
        <w:tc>
          <w:tcPr>
            <w:tcW w:w="1645" w:type="dxa"/>
          </w:tcPr>
          <w:p w14:paraId="637306EB" w14:textId="51DBD35D" w:rsidR="008837AB" w:rsidRPr="008837AB" w:rsidRDefault="008837AB" w:rsidP="004E6DE9">
            <w:pPr>
              <w:rPr>
                <w:sz w:val="22"/>
                <w:szCs w:val="22"/>
              </w:rPr>
            </w:pPr>
            <w:r w:rsidRPr="008837AB">
              <w:rPr>
                <w:sz w:val="22"/>
                <w:szCs w:val="22"/>
              </w:rPr>
              <w:t>3</w:t>
            </w:r>
          </w:p>
        </w:tc>
        <w:tc>
          <w:tcPr>
            <w:tcW w:w="1613" w:type="dxa"/>
          </w:tcPr>
          <w:p w14:paraId="4EDD4BA6" w14:textId="1DDADAE5" w:rsidR="008837AB" w:rsidRPr="008837AB" w:rsidRDefault="008837AB" w:rsidP="004E6DE9">
            <w:pPr>
              <w:rPr>
                <w:sz w:val="22"/>
                <w:szCs w:val="22"/>
              </w:rPr>
            </w:pPr>
            <w:r>
              <w:rPr>
                <w:sz w:val="22"/>
                <w:szCs w:val="22"/>
              </w:rPr>
              <w:t>The team will suffer a loss</w:t>
            </w:r>
          </w:p>
        </w:tc>
        <w:tc>
          <w:tcPr>
            <w:tcW w:w="1469" w:type="dxa"/>
          </w:tcPr>
          <w:p w14:paraId="1AABF6D3" w14:textId="29186487" w:rsidR="008837AB" w:rsidRPr="008837AB" w:rsidRDefault="00AA4BFD" w:rsidP="004E6DE9">
            <w:pPr>
              <w:rPr>
                <w:sz w:val="22"/>
                <w:szCs w:val="22"/>
              </w:rPr>
            </w:pPr>
            <w:r>
              <w:rPr>
                <w:sz w:val="22"/>
                <w:szCs w:val="22"/>
              </w:rPr>
              <w:t>Unknown.</w:t>
            </w:r>
          </w:p>
        </w:tc>
        <w:tc>
          <w:tcPr>
            <w:tcW w:w="1512" w:type="dxa"/>
          </w:tcPr>
          <w:p w14:paraId="4BF8BE2A" w14:textId="2D6E587E" w:rsidR="008837AB" w:rsidRPr="008837AB" w:rsidRDefault="008837AB" w:rsidP="004E6DE9">
            <w:pPr>
              <w:rPr>
                <w:sz w:val="22"/>
                <w:szCs w:val="22"/>
              </w:rPr>
            </w:pPr>
            <w:r>
              <w:rPr>
                <w:sz w:val="22"/>
                <w:szCs w:val="22"/>
              </w:rPr>
              <w:t>The team will have to try and find ways of getting the money they are owed</w:t>
            </w:r>
            <w:r w:rsidR="00706C2D">
              <w:rPr>
                <w:sz w:val="22"/>
                <w:szCs w:val="22"/>
              </w:rPr>
              <w:t>.</w:t>
            </w:r>
          </w:p>
        </w:tc>
      </w:tr>
      <w:tr w:rsidR="008837AB" w14:paraId="3B01B8C4" w14:textId="20A43597" w:rsidTr="00BD5406">
        <w:trPr>
          <w:trHeight w:val="1125"/>
        </w:trPr>
        <w:tc>
          <w:tcPr>
            <w:tcW w:w="959" w:type="dxa"/>
          </w:tcPr>
          <w:p w14:paraId="07B21683" w14:textId="1BB241E4" w:rsidR="008837AB" w:rsidRPr="008837AB" w:rsidRDefault="008837AB" w:rsidP="004E6DE9">
            <w:pPr>
              <w:rPr>
                <w:sz w:val="22"/>
                <w:szCs w:val="22"/>
              </w:rPr>
            </w:pPr>
            <w:r w:rsidRPr="008837AB">
              <w:rPr>
                <w:sz w:val="22"/>
                <w:szCs w:val="22"/>
              </w:rPr>
              <w:t>R4</w:t>
            </w:r>
          </w:p>
        </w:tc>
        <w:tc>
          <w:tcPr>
            <w:tcW w:w="3118" w:type="dxa"/>
          </w:tcPr>
          <w:p w14:paraId="561642A8" w14:textId="77EFC6BF" w:rsidR="008837AB" w:rsidRPr="008837AB" w:rsidRDefault="008837AB" w:rsidP="004E6DE9">
            <w:pPr>
              <w:rPr>
                <w:sz w:val="22"/>
                <w:szCs w:val="22"/>
              </w:rPr>
            </w:pPr>
            <w:r w:rsidRPr="008837AB">
              <w:rPr>
                <w:sz w:val="22"/>
                <w:szCs w:val="22"/>
              </w:rPr>
              <w:t>The stakeholders are not fully appreciative of the website</w:t>
            </w:r>
          </w:p>
        </w:tc>
        <w:tc>
          <w:tcPr>
            <w:tcW w:w="1645" w:type="dxa"/>
          </w:tcPr>
          <w:p w14:paraId="2F08012C" w14:textId="21071F5F" w:rsidR="008837AB" w:rsidRPr="008837AB" w:rsidRDefault="008837AB" w:rsidP="004E6DE9">
            <w:pPr>
              <w:rPr>
                <w:sz w:val="22"/>
                <w:szCs w:val="22"/>
              </w:rPr>
            </w:pPr>
            <w:r>
              <w:rPr>
                <w:sz w:val="22"/>
                <w:szCs w:val="22"/>
              </w:rPr>
              <w:t>2</w:t>
            </w:r>
          </w:p>
        </w:tc>
        <w:tc>
          <w:tcPr>
            <w:tcW w:w="1613" w:type="dxa"/>
          </w:tcPr>
          <w:p w14:paraId="6121BC2A" w14:textId="311C5101" w:rsidR="008837AB" w:rsidRPr="008837AB" w:rsidRDefault="008837AB" w:rsidP="004E6DE9">
            <w:pPr>
              <w:rPr>
                <w:sz w:val="22"/>
                <w:szCs w:val="22"/>
              </w:rPr>
            </w:pPr>
            <w:r>
              <w:rPr>
                <w:sz w:val="22"/>
                <w:szCs w:val="22"/>
              </w:rPr>
              <w:t xml:space="preserve">Trust in the team starts to </w:t>
            </w:r>
            <w:r w:rsidR="00AA4BFD">
              <w:rPr>
                <w:sz w:val="22"/>
                <w:szCs w:val="22"/>
              </w:rPr>
              <w:t>weaken</w:t>
            </w:r>
          </w:p>
        </w:tc>
        <w:tc>
          <w:tcPr>
            <w:tcW w:w="1469" w:type="dxa"/>
          </w:tcPr>
          <w:p w14:paraId="663C8686" w14:textId="41863E77" w:rsidR="008837AB" w:rsidRPr="008837AB" w:rsidRDefault="008837AB" w:rsidP="004E6DE9">
            <w:pPr>
              <w:rPr>
                <w:sz w:val="22"/>
                <w:szCs w:val="22"/>
              </w:rPr>
            </w:pPr>
            <w:r w:rsidRPr="008837AB">
              <w:rPr>
                <w:sz w:val="22"/>
                <w:szCs w:val="22"/>
              </w:rPr>
              <w:t>2 weeks spent on fixing issues</w:t>
            </w:r>
          </w:p>
        </w:tc>
        <w:tc>
          <w:tcPr>
            <w:tcW w:w="1512" w:type="dxa"/>
          </w:tcPr>
          <w:p w14:paraId="56A89DA6" w14:textId="0B69856B" w:rsidR="008837AB" w:rsidRPr="008837AB" w:rsidRDefault="008837AB" w:rsidP="004E6DE9">
            <w:pPr>
              <w:rPr>
                <w:sz w:val="22"/>
                <w:szCs w:val="22"/>
              </w:rPr>
            </w:pPr>
            <w:r>
              <w:rPr>
                <w:sz w:val="22"/>
                <w:szCs w:val="22"/>
              </w:rPr>
              <w:t>The team will have to make changes to the website</w:t>
            </w:r>
          </w:p>
        </w:tc>
      </w:tr>
      <w:tr w:rsidR="008837AB" w14:paraId="1D129103" w14:textId="1DB4C133" w:rsidTr="00BD5406">
        <w:tc>
          <w:tcPr>
            <w:tcW w:w="959" w:type="dxa"/>
          </w:tcPr>
          <w:p w14:paraId="4CCF5B77" w14:textId="68A43B94" w:rsidR="008837AB" w:rsidRPr="008837AB" w:rsidRDefault="008837AB" w:rsidP="004E6DE9">
            <w:pPr>
              <w:rPr>
                <w:sz w:val="22"/>
                <w:szCs w:val="22"/>
              </w:rPr>
            </w:pPr>
            <w:r w:rsidRPr="008837AB">
              <w:rPr>
                <w:sz w:val="22"/>
                <w:szCs w:val="22"/>
              </w:rPr>
              <w:t>R5</w:t>
            </w:r>
          </w:p>
        </w:tc>
        <w:tc>
          <w:tcPr>
            <w:tcW w:w="3118" w:type="dxa"/>
          </w:tcPr>
          <w:p w14:paraId="49F4C2DD" w14:textId="1938BAC1" w:rsidR="008837AB" w:rsidRPr="008837AB" w:rsidRDefault="008837AB" w:rsidP="004E6DE9">
            <w:pPr>
              <w:rPr>
                <w:sz w:val="22"/>
                <w:szCs w:val="22"/>
              </w:rPr>
            </w:pPr>
            <w:r w:rsidRPr="008837AB">
              <w:rPr>
                <w:sz w:val="22"/>
                <w:szCs w:val="22"/>
              </w:rPr>
              <w:t>The website has many bugs on release.</w:t>
            </w:r>
          </w:p>
        </w:tc>
        <w:tc>
          <w:tcPr>
            <w:tcW w:w="1645" w:type="dxa"/>
          </w:tcPr>
          <w:p w14:paraId="4DE481EF" w14:textId="6C548D70" w:rsidR="008837AB" w:rsidRPr="008837AB" w:rsidRDefault="008837AB" w:rsidP="004E6DE9">
            <w:pPr>
              <w:rPr>
                <w:sz w:val="22"/>
                <w:szCs w:val="22"/>
              </w:rPr>
            </w:pPr>
            <w:r w:rsidRPr="008837AB">
              <w:rPr>
                <w:sz w:val="22"/>
                <w:szCs w:val="22"/>
              </w:rPr>
              <w:t>2</w:t>
            </w:r>
          </w:p>
        </w:tc>
        <w:tc>
          <w:tcPr>
            <w:tcW w:w="1613" w:type="dxa"/>
          </w:tcPr>
          <w:p w14:paraId="52598C02" w14:textId="3FDFE36F" w:rsidR="008837AB" w:rsidRPr="008837AB" w:rsidRDefault="008837AB" w:rsidP="004E6DE9">
            <w:pPr>
              <w:rPr>
                <w:sz w:val="22"/>
                <w:szCs w:val="22"/>
              </w:rPr>
            </w:pPr>
            <w:r>
              <w:rPr>
                <w:sz w:val="22"/>
                <w:szCs w:val="22"/>
              </w:rPr>
              <w:t>The team will have to fix bugs</w:t>
            </w:r>
          </w:p>
        </w:tc>
        <w:tc>
          <w:tcPr>
            <w:tcW w:w="1469" w:type="dxa"/>
          </w:tcPr>
          <w:p w14:paraId="505D0EEE" w14:textId="7AFBFA95" w:rsidR="008837AB" w:rsidRPr="008837AB" w:rsidRDefault="008837AB" w:rsidP="004E6DE9">
            <w:pPr>
              <w:rPr>
                <w:sz w:val="22"/>
                <w:szCs w:val="22"/>
              </w:rPr>
            </w:pPr>
            <w:r w:rsidRPr="008837AB">
              <w:rPr>
                <w:sz w:val="22"/>
                <w:szCs w:val="22"/>
              </w:rPr>
              <w:t xml:space="preserve">1 week spent on fixing </w:t>
            </w:r>
            <w:r>
              <w:rPr>
                <w:sz w:val="22"/>
                <w:szCs w:val="22"/>
              </w:rPr>
              <w:t>bugs</w:t>
            </w:r>
          </w:p>
        </w:tc>
        <w:tc>
          <w:tcPr>
            <w:tcW w:w="1512" w:type="dxa"/>
          </w:tcPr>
          <w:p w14:paraId="3A64777A" w14:textId="750DE886" w:rsidR="008837AB" w:rsidRPr="008837AB" w:rsidRDefault="008837AB" w:rsidP="004E6DE9">
            <w:pPr>
              <w:rPr>
                <w:sz w:val="22"/>
                <w:szCs w:val="22"/>
              </w:rPr>
            </w:pPr>
            <w:r>
              <w:rPr>
                <w:sz w:val="22"/>
                <w:szCs w:val="22"/>
              </w:rPr>
              <w:t>The team will be fixing bugs.</w:t>
            </w:r>
          </w:p>
        </w:tc>
      </w:tr>
    </w:tbl>
    <w:p w14:paraId="498CFF97" w14:textId="77777777" w:rsidR="00CB3D75" w:rsidRDefault="00CB3D75" w:rsidP="004E6DE9">
      <w:pPr>
        <w:rPr>
          <w:b/>
          <w:bCs/>
          <w:i/>
          <w:iCs/>
          <w:sz w:val="28"/>
          <w:szCs w:val="28"/>
          <w:u w:val="single"/>
        </w:rPr>
      </w:pPr>
    </w:p>
    <w:p w14:paraId="6C0BBAFF" w14:textId="3E3E8A75" w:rsidR="00642C12" w:rsidRDefault="00CB3D75" w:rsidP="004E6DE9">
      <w:pPr>
        <w:rPr>
          <w:b/>
          <w:bCs/>
          <w:i/>
          <w:iCs/>
          <w:sz w:val="28"/>
          <w:szCs w:val="28"/>
          <w:u w:val="single"/>
        </w:rPr>
      </w:pPr>
      <w:r w:rsidRPr="00CB3D75">
        <w:rPr>
          <w:b/>
          <w:bCs/>
          <w:i/>
          <w:iCs/>
          <w:sz w:val="28"/>
          <w:szCs w:val="28"/>
          <w:u w:val="single"/>
        </w:rPr>
        <w:t>Note: There could be more or lesser columns. This is just an example</w:t>
      </w:r>
      <w:r w:rsidR="00B85ADC">
        <w:rPr>
          <w:b/>
          <w:bCs/>
          <w:i/>
          <w:iCs/>
          <w:sz w:val="28"/>
          <w:szCs w:val="28"/>
          <w:u w:val="single"/>
        </w:rPr>
        <w:t>…</w:t>
      </w:r>
    </w:p>
    <w:p w14:paraId="0052816D" w14:textId="77777777" w:rsidR="00AA4BFD" w:rsidRPr="00AA4BFD" w:rsidRDefault="00AA4BFD" w:rsidP="004E6DE9">
      <w:pPr>
        <w:rPr>
          <w:b/>
          <w:bCs/>
          <w:i/>
          <w:iCs/>
          <w:sz w:val="28"/>
          <w:szCs w:val="28"/>
          <w:u w:val="single"/>
        </w:rPr>
      </w:pPr>
    </w:p>
    <w:p w14:paraId="48C3EEB7" w14:textId="77777777" w:rsidR="00706C2D" w:rsidRDefault="00706C2D" w:rsidP="004E6DE9">
      <w:pPr>
        <w:rPr>
          <w:sz w:val="28"/>
          <w:szCs w:val="28"/>
        </w:rPr>
      </w:pPr>
    </w:p>
    <w:p w14:paraId="23263922" w14:textId="67C7F657" w:rsidR="005542A8" w:rsidRDefault="00AD4760" w:rsidP="004E6DE9">
      <w:pPr>
        <w:rPr>
          <w:sz w:val="28"/>
          <w:szCs w:val="28"/>
        </w:rPr>
      </w:pPr>
      <w:r w:rsidRPr="00AD4760">
        <w:rPr>
          <w:sz w:val="28"/>
          <w:szCs w:val="28"/>
        </w:rPr>
        <w:t>To determine which aspects of a project or its environment are not suitable for the DSDM method, the Project Approach Questionnaire (PAQ) is used. It can be used to negotiate changes that reduce risk and boost chances of success. When changes cannot be made quickly or easily or if too many changes need to be made at once, the PAQ can be a helpful guide for customizing DSDM to meet the needs of each project. If, upon collaboratively completing the PAQ, everyone either strongly agrees or agrees with every statement, the risk of using DSDM to manage the project is low. According to the first sections of this assignment, DSDM ought to work well, so tailoring probably is not necessary.</w:t>
      </w:r>
    </w:p>
    <w:p w14:paraId="7D424783" w14:textId="77777777" w:rsidR="00AD4760" w:rsidRDefault="00AD4760" w:rsidP="004E6DE9">
      <w:pPr>
        <w:rPr>
          <w:sz w:val="28"/>
          <w:szCs w:val="28"/>
        </w:rPr>
      </w:pPr>
    </w:p>
    <w:p w14:paraId="458345EA" w14:textId="581DEDC2" w:rsidR="008837AB" w:rsidRDefault="008837AB" w:rsidP="004E6DE9">
      <w:pPr>
        <w:rPr>
          <w:sz w:val="28"/>
          <w:szCs w:val="28"/>
        </w:rPr>
      </w:pPr>
    </w:p>
    <w:p w14:paraId="4F54C8B8" w14:textId="66D815F6" w:rsidR="008837AB" w:rsidRDefault="00254759" w:rsidP="004E6DE9">
      <w:pPr>
        <w:rPr>
          <w:b/>
          <w:bCs/>
          <w:sz w:val="36"/>
          <w:szCs w:val="36"/>
          <w:u w:val="single"/>
        </w:rPr>
      </w:pPr>
      <w:r>
        <w:rPr>
          <w:b/>
          <w:bCs/>
          <w:sz w:val="36"/>
          <w:szCs w:val="36"/>
          <w:u w:val="single"/>
        </w:rPr>
        <w:lastRenderedPageBreak/>
        <w:t>TASK--</w:t>
      </w:r>
      <w:r w:rsidR="008837AB" w:rsidRPr="008837AB">
        <w:rPr>
          <w:b/>
          <w:bCs/>
          <w:sz w:val="36"/>
          <w:szCs w:val="36"/>
          <w:u w:val="single"/>
        </w:rPr>
        <w:t>3</w:t>
      </w:r>
    </w:p>
    <w:p w14:paraId="03C69DFE" w14:textId="5D4D3ECF" w:rsidR="004E6DE9" w:rsidRPr="008837AB" w:rsidRDefault="004E6DE9" w:rsidP="008837AB">
      <w:pPr>
        <w:rPr>
          <w:sz w:val="28"/>
          <w:szCs w:val="28"/>
        </w:rPr>
      </w:pPr>
    </w:p>
    <w:p w14:paraId="493DD81F" w14:textId="44AF7752" w:rsidR="005542A8" w:rsidRDefault="002D2C5D" w:rsidP="004E6DE9">
      <w:pPr>
        <w:rPr>
          <w:sz w:val="28"/>
          <w:szCs w:val="28"/>
        </w:rPr>
      </w:pPr>
      <w:r w:rsidRPr="002D2C5D">
        <w:rPr>
          <w:sz w:val="28"/>
          <w:szCs w:val="28"/>
        </w:rPr>
        <w:t xml:space="preserve">A gamified form of project management </w:t>
      </w:r>
      <w:r w:rsidR="00254759">
        <w:rPr>
          <w:sz w:val="28"/>
          <w:szCs w:val="28"/>
        </w:rPr>
        <w:t xml:space="preserve">task </w:t>
      </w:r>
      <w:r w:rsidRPr="002D2C5D">
        <w:rPr>
          <w:sz w:val="28"/>
          <w:szCs w:val="28"/>
        </w:rPr>
        <w:t>guessing known as "planning poker," "scrum poker," and "pointing poker" is used by development teams.</w:t>
      </w:r>
      <w:r w:rsidRPr="002D2C5D">
        <w:t xml:space="preserve"> </w:t>
      </w:r>
      <w:r w:rsidR="008A0471" w:rsidRPr="008A0471">
        <w:rPr>
          <w:sz w:val="28"/>
          <w:szCs w:val="28"/>
        </w:rPr>
        <w:t xml:space="preserve">These estimations are more engaging and accurate than other methods because they are based on the input and consensus of the entire group. Teams use planning poker cards, which look like poker cards, to figure out how many stories points each </w:t>
      </w:r>
      <w:r w:rsidR="00254759">
        <w:rPr>
          <w:sz w:val="28"/>
          <w:szCs w:val="28"/>
        </w:rPr>
        <w:t xml:space="preserve">task </w:t>
      </w:r>
      <w:r w:rsidR="008A0471" w:rsidRPr="008A0471">
        <w:rPr>
          <w:sz w:val="28"/>
          <w:szCs w:val="28"/>
        </w:rPr>
        <w:t>requires</w:t>
      </w:r>
      <w:r w:rsidRPr="002D2C5D">
        <w:rPr>
          <w:sz w:val="28"/>
          <w:szCs w:val="28"/>
        </w:rPr>
        <w:t>.</w:t>
      </w:r>
    </w:p>
    <w:p w14:paraId="4DEB4931" w14:textId="2AB42A69" w:rsidR="00BE1781" w:rsidRDefault="00BE1781" w:rsidP="00BE1781">
      <w:pPr>
        <w:rPr>
          <w:sz w:val="28"/>
          <w:szCs w:val="28"/>
        </w:rPr>
      </w:pPr>
      <w:r w:rsidRPr="00BE1781">
        <w:rPr>
          <w:sz w:val="28"/>
          <w:szCs w:val="28"/>
        </w:rPr>
        <w:t xml:space="preserve">Planning Poker aims to encourage teamwork and collaboration across the board. </w:t>
      </w:r>
      <w:r w:rsidR="008A0471" w:rsidRPr="008A0471">
        <w:rPr>
          <w:sz w:val="28"/>
          <w:szCs w:val="28"/>
        </w:rPr>
        <w:t>Planning Poker makes it simple to estimate significant amounts of time and effort in order for a team to produce high-quality outputs.</w:t>
      </w:r>
      <w:r w:rsidR="008A0471">
        <w:rPr>
          <w:sz w:val="28"/>
          <w:szCs w:val="28"/>
        </w:rPr>
        <w:t xml:space="preserve"> </w:t>
      </w:r>
      <w:r w:rsidRPr="00BE1781">
        <w:rPr>
          <w:sz w:val="28"/>
          <w:szCs w:val="28"/>
        </w:rPr>
        <w:t xml:space="preserve">Members of the team communicate their estimates with a deck of playing cards rather than verbally. By simultaneously drawing cards and placing them face down, bias is eliminated. </w:t>
      </w:r>
      <w:r w:rsidR="008A0471" w:rsidRPr="008A0471">
        <w:rPr>
          <w:sz w:val="28"/>
          <w:szCs w:val="28"/>
        </w:rPr>
        <w:t>During the estimation process, everyone follows this path, which encourages individual estimations and eliminates peer influence.</w:t>
      </w:r>
    </w:p>
    <w:p w14:paraId="3F99CE33" w14:textId="031300D6" w:rsidR="002D2C5D" w:rsidRDefault="002D2C5D" w:rsidP="004E6DE9">
      <w:pPr>
        <w:rPr>
          <w:sz w:val="28"/>
          <w:szCs w:val="28"/>
        </w:rPr>
      </w:pPr>
      <w:r w:rsidRPr="002D2C5D">
        <w:rPr>
          <w:sz w:val="28"/>
          <w:szCs w:val="28"/>
        </w:rPr>
        <w:t xml:space="preserve">An agile user story is read aloud and reviewed by the product owner or customer at the beginning of a poker planning session. </w:t>
      </w:r>
      <w:r w:rsidR="008A0471" w:rsidRPr="008A0471">
        <w:rPr>
          <w:sz w:val="28"/>
          <w:szCs w:val="28"/>
        </w:rPr>
        <w:t>A user story is a general and informal description of a software feature that explains how the end user (the client) will benefit from it.</w:t>
      </w:r>
    </w:p>
    <w:p w14:paraId="424CA913" w14:textId="01B1DA4E" w:rsidR="004E6DE9" w:rsidRDefault="004E6DE9" w:rsidP="004E6DE9">
      <w:pPr>
        <w:rPr>
          <w:sz w:val="28"/>
          <w:szCs w:val="28"/>
        </w:rPr>
      </w:pPr>
    </w:p>
    <w:p w14:paraId="1F10A33A" w14:textId="43E0FE70" w:rsidR="002D2C5D" w:rsidRDefault="002D2C5D" w:rsidP="004E6DE9">
      <w:pPr>
        <w:rPr>
          <w:sz w:val="28"/>
          <w:szCs w:val="28"/>
        </w:rPr>
      </w:pPr>
      <w:r>
        <w:rPr>
          <w:sz w:val="28"/>
          <w:szCs w:val="28"/>
        </w:rPr>
        <w:t xml:space="preserve">We may run a planning poker </w:t>
      </w:r>
      <w:r w:rsidR="00BE1781">
        <w:rPr>
          <w:sz w:val="28"/>
          <w:szCs w:val="28"/>
        </w:rPr>
        <w:t xml:space="preserve">in a </w:t>
      </w:r>
      <w:r>
        <w:rPr>
          <w:sz w:val="28"/>
          <w:szCs w:val="28"/>
        </w:rPr>
        <w:t>workshop in the following way/s:</w:t>
      </w:r>
    </w:p>
    <w:p w14:paraId="2FAFCCD5" w14:textId="0651E258" w:rsidR="002D2C5D" w:rsidRDefault="002D2C5D" w:rsidP="004E6DE9">
      <w:pPr>
        <w:rPr>
          <w:sz w:val="28"/>
          <w:szCs w:val="28"/>
        </w:rPr>
      </w:pPr>
    </w:p>
    <w:p w14:paraId="0E651114" w14:textId="629C8171" w:rsidR="002D2C5D" w:rsidRDefault="002D2C5D" w:rsidP="004E6DE9">
      <w:pPr>
        <w:rPr>
          <w:sz w:val="28"/>
          <w:szCs w:val="28"/>
        </w:rPr>
      </w:pPr>
      <w:r w:rsidRPr="002D2C5D">
        <w:rPr>
          <w:sz w:val="28"/>
          <w:szCs w:val="28"/>
        </w:rPr>
        <w:t>The entire tech team is involved in poker planning. The meeting will take between two and four hours, and you will need a big table at which the team can sit with their decks of cards.</w:t>
      </w:r>
    </w:p>
    <w:p w14:paraId="291EC908" w14:textId="1D1310D9" w:rsidR="002D2C5D" w:rsidRDefault="002D2C5D" w:rsidP="004E6DE9">
      <w:pPr>
        <w:rPr>
          <w:sz w:val="28"/>
          <w:szCs w:val="28"/>
        </w:rPr>
      </w:pPr>
    </w:p>
    <w:p w14:paraId="1B39B6F3" w14:textId="23AFDC20" w:rsidR="002D2C5D" w:rsidRPr="002D2C5D" w:rsidRDefault="002D2C5D" w:rsidP="002D2C5D">
      <w:pPr>
        <w:rPr>
          <w:sz w:val="28"/>
          <w:szCs w:val="28"/>
        </w:rPr>
      </w:pPr>
      <w:r w:rsidRPr="002D2C5D">
        <w:rPr>
          <w:sz w:val="28"/>
          <w:szCs w:val="28"/>
        </w:rPr>
        <w:t>Use the</w:t>
      </w:r>
      <w:r w:rsidR="008A0471">
        <w:rPr>
          <w:sz w:val="28"/>
          <w:szCs w:val="28"/>
        </w:rPr>
        <w:t xml:space="preserve"> method</w:t>
      </w:r>
      <w:r w:rsidRPr="002D2C5D">
        <w:rPr>
          <w:sz w:val="28"/>
          <w:szCs w:val="28"/>
        </w:rPr>
        <w:t xml:space="preserve"> outlined below for each</w:t>
      </w:r>
      <w:r w:rsidR="008A0471">
        <w:rPr>
          <w:sz w:val="28"/>
          <w:szCs w:val="28"/>
        </w:rPr>
        <w:t xml:space="preserve"> of the</w:t>
      </w:r>
      <w:r w:rsidRPr="002D2C5D">
        <w:rPr>
          <w:sz w:val="28"/>
          <w:szCs w:val="28"/>
        </w:rPr>
        <w:t xml:space="preserve"> user story that needs to be estimated:</w:t>
      </w:r>
    </w:p>
    <w:p w14:paraId="102C49EB" w14:textId="77777777" w:rsidR="002D2C5D" w:rsidRPr="002D2C5D" w:rsidRDefault="002D2C5D" w:rsidP="002D2C5D">
      <w:pPr>
        <w:pStyle w:val="ListParagraph"/>
        <w:numPr>
          <w:ilvl w:val="0"/>
          <w:numId w:val="21"/>
        </w:numPr>
        <w:rPr>
          <w:sz w:val="28"/>
          <w:szCs w:val="28"/>
        </w:rPr>
      </w:pPr>
      <w:r w:rsidRPr="002D2C5D">
        <w:rPr>
          <w:sz w:val="28"/>
          <w:szCs w:val="28"/>
        </w:rPr>
        <w:t>A user story is introduced by the Product Owner.</w:t>
      </w:r>
    </w:p>
    <w:p w14:paraId="0E1C7459" w14:textId="77777777" w:rsidR="002D2C5D" w:rsidRPr="002D2C5D" w:rsidRDefault="002D2C5D" w:rsidP="002D2C5D">
      <w:pPr>
        <w:pStyle w:val="ListParagraph"/>
        <w:numPr>
          <w:ilvl w:val="0"/>
          <w:numId w:val="21"/>
        </w:numPr>
        <w:rPr>
          <w:sz w:val="28"/>
          <w:szCs w:val="28"/>
        </w:rPr>
      </w:pPr>
      <w:r w:rsidRPr="002D2C5D">
        <w:rPr>
          <w:sz w:val="28"/>
          <w:szCs w:val="28"/>
        </w:rPr>
        <w:t>The user story is the topic of discussion among the team.</w:t>
      </w:r>
    </w:p>
    <w:p w14:paraId="74A821BE" w14:textId="77777777" w:rsidR="002D2C5D" w:rsidRPr="002D2C5D" w:rsidRDefault="002D2C5D" w:rsidP="002D2C5D">
      <w:pPr>
        <w:pStyle w:val="ListParagraph"/>
        <w:numPr>
          <w:ilvl w:val="0"/>
          <w:numId w:val="21"/>
        </w:numPr>
        <w:rPr>
          <w:sz w:val="28"/>
          <w:szCs w:val="28"/>
        </w:rPr>
      </w:pPr>
      <w:r w:rsidRPr="002D2C5D">
        <w:rPr>
          <w:sz w:val="28"/>
          <w:szCs w:val="28"/>
        </w:rPr>
        <w:t>In order to represent their individual estimate, each person places a card down.</w:t>
      </w:r>
    </w:p>
    <w:p w14:paraId="712364B1" w14:textId="77777777" w:rsidR="002D2C5D" w:rsidRPr="002D2C5D" w:rsidRDefault="002D2C5D" w:rsidP="002D2C5D">
      <w:pPr>
        <w:pStyle w:val="ListParagraph"/>
        <w:numPr>
          <w:ilvl w:val="0"/>
          <w:numId w:val="21"/>
        </w:numPr>
        <w:rPr>
          <w:sz w:val="28"/>
          <w:szCs w:val="28"/>
        </w:rPr>
      </w:pPr>
      <w:r w:rsidRPr="002D2C5D">
        <w:rPr>
          <w:sz w:val="28"/>
          <w:szCs w:val="28"/>
        </w:rPr>
        <w:t>Estimates are shown and cards are turned over simultaneously.</w:t>
      </w:r>
    </w:p>
    <w:p w14:paraId="75DABF14" w14:textId="0967542D" w:rsidR="002D2C5D" w:rsidRPr="002D2C5D" w:rsidRDefault="002D2C5D" w:rsidP="002D2C5D">
      <w:pPr>
        <w:pStyle w:val="ListParagraph"/>
        <w:numPr>
          <w:ilvl w:val="0"/>
          <w:numId w:val="21"/>
        </w:numPr>
        <w:rPr>
          <w:sz w:val="28"/>
          <w:szCs w:val="28"/>
        </w:rPr>
      </w:pPr>
      <w:r w:rsidRPr="002D2C5D">
        <w:rPr>
          <w:sz w:val="28"/>
          <w:szCs w:val="28"/>
        </w:rPr>
        <w:t xml:space="preserve">The members of the team </w:t>
      </w:r>
      <w:r w:rsidR="008A0471">
        <w:rPr>
          <w:sz w:val="28"/>
          <w:szCs w:val="28"/>
        </w:rPr>
        <w:t>that has</w:t>
      </w:r>
      <w:r w:rsidRPr="002D2C5D">
        <w:rPr>
          <w:sz w:val="28"/>
          <w:szCs w:val="28"/>
        </w:rPr>
        <w:t xml:space="preserve"> the highest and lowest</w:t>
      </w:r>
      <w:r w:rsidR="008A0471">
        <w:rPr>
          <w:sz w:val="28"/>
          <w:szCs w:val="28"/>
        </w:rPr>
        <w:t xml:space="preserve"> of the</w:t>
      </w:r>
      <w:r w:rsidRPr="002D2C5D">
        <w:rPr>
          <w:sz w:val="28"/>
          <w:szCs w:val="28"/>
        </w:rPr>
        <w:t xml:space="preserve"> estimates are</w:t>
      </w:r>
      <w:r w:rsidR="008A0471">
        <w:rPr>
          <w:sz w:val="28"/>
          <w:szCs w:val="28"/>
        </w:rPr>
        <w:t xml:space="preserve"> then</w:t>
      </w:r>
      <w:r w:rsidRPr="002D2C5D">
        <w:rPr>
          <w:sz w:val="28"/>
          <w:szCs w:val="28"/>
        </w:rPr>
        <w:t xml:space="preserve"> asked to back up their responses.</w:t>
      </w:r>
    </w:p>
    <w:p w14:paraId="63E147F1" w14:textId="77777777" w:rsidR="002D2C5D" w:rsidRPr="002D2C5D" w:rsidRDefault="002D2C5D" w:rsidP="002D2C5D">
      <w:pPr>
        <w:pStyle w:val="ListParagraph"/>
        <w:numPr>
          <w:ilvl w:val="0"/>
          <w:numId w:val="21"/>
        </w:numPr>
        <w:rPr>
          <w:sz w:val="28"/>
          <w:szCs w:val="28"/>
        </w:rPr>
      </w:pPr>
      <w:r w:rsidRPr="002D2C5D">
        <w:rPr>
          <w:sz w:val="28"/>
          <w:szCs w:val="28"/>
        </w:rPr>
        <w:t>Now that the estimates have converged, the team plays again.</w:t>
      </w:r>
    </w:p>
    <w:p w14:paraId="7F7A1F9B" w14:textId="61D57F1C" w:rsidR="002D2C5D" w:rsidRDefault="002D2C5D" w:rsidP="002D2C5D">
      <w:pPr>
        <w:pStyle w:val="ListParagraph"/>
        <w:numPr>
          <w:ilvl w:val="0"/>
          <w:numId w:val="21"/>
        </w:numPr>
        <w:rPr>
          <w:sz w:val="28"/>
          <w:szCs w:val="28"/>
        </w:rPr>
      </w:pPr>
      <w:r w:rsidRPr="002D2C5D">
        <w:rPr>
          <w:sz w:val="28"/>
          <w:szCs w:val="28"/>
        </w:rPr>
        <w:t>If everyone on the team is happy with the estimate after a few rounds, you can stop.</w:t>
      </w:r>
    </w:p>
    <w:p w14:paraId="567A45F0" w14:textId="7920540E" w:rsidR="002D2C5D" w:rsidRPr="002D2C5D" w:rsidRDefault="002D2C5D" w:rsidP="002D2C5D">
      <w:pPr>
        <w:ind w:left="360"/>
        <w:rPr>
          <w:sz w:val="28"/>
          <w:szCs w:val="28"/>
        </w:rPr>
      </w:pPr>
    </w:p>
    <w:p w14:paraId="101060B4" w14:textId="77F0D4C5" w:rsidR="002D2C5D" w:rsidRDefault="002D2C5D" w:rsidP="002D2C5D">
      <w:pPr>
        <w:rPr>
          <w:sz w:val="28"/>
          <w:szCs w:val="28"/>
        </w:rPr>
      </w:pPr>
      <w:r>
        <w:rPr>
          <w:sz w:val="28"/>
          <w:szCs w:val="28"/>
        </w:rPr>
        <w:t>The roles that should be involved in this process are: Product Owners</w:t>
      </w:r>
      <w:r w:rsidR="00BE1781">
        <w:rPr>
          <w:sz w:val="28"/>
          <w:szCs w:val="28"/>
        </w:rPr>
        <w:t xml:space="preserve"> or Customers</w:t>
      </w:r>
      <w:r>
        <w:rPr>
          <w:sz w:val="28"/>
          <w:szCs w:val="28"/>
        </w:rPr>
        <w:t>,</w:t>
      </w:r>
      <w:r w:rsidR="00BE1781">
        <w:rPr>
          <w:sz w:val="28"/>
          <w:szCs w:val="28"/>
        </w:rPr>
        <w:t xml:space="preserve"> Scrum Master, Scrum team members,</w:t>
      </w:r>
      <w:r>
        <w:rPr>
          <w:sz w:val="28"/>
          <w:szCs w:val="28"/>
        </w:rPr>
        <w:t xml:space="preserve"> Estimators</w:t>
      </w:r>
      <w:r w:rsidR="00BE1781">
        <w:rPr>
          <w:sz w:val="28"/>
          <w:szCs w:val="28"/>
        </w:rPr>
        <w:t>.</w:t>
      </w:r>
    </w:p>
    <w:p w14:paraId="1154C615" w14:textId="77777777" w:rsidR="00BE1781" w:rsidRDefault="00BE1781" w:rsidP="002D2C5D">
      <w:pPr>
        <w:rPr>
          <w:sz w:val="28"/>
          <w:szCs w:val="28"/>
        </w:rPr>
      </w:pPr>
    </w:p>
    <w:p w14:paraId="7894399F" w14:textId="56922B6E" w:rsidR="00BE1781" w:rsidRDefault="00BE1781" w:rsidP="002D2C5D">
      <w:pPr>
        <w:rPr>
          <w:sz w:val="28"/>
          <w:szCs w:val="28"/>
        </w:rPr>
      </w:pPr>
      <w:r w:rsidRPr="00BE1781">
        <w:rPr>
          <w:sz w:val="28"/>
          <w:szCs w:val="28"/>
        </w:rPr>
        <w:t>Because they are based on the input and consensus of the entire group, group estimates are more engaging and accurate than other methods.</w:t>
      </w:r>
      <w:r w:rsidRPr="00BE1781">
        <w:t xml:space="preserve"> </w:t>
      </w:r>
      <w:r w:rsidRPr="00BE1781">
        <w:rPr>
          <w:sz w:val="28"/>
          <w:szCs w:val="28"/>
        </w:rPr>
        <w:t xml:space="preserve">Estimating as a team enables to discuss, plan, and comprehend the upcoming features on which they will work. Estimations can also assist in breaking work down and incorporating it into the subsequent sprint. A </w:t>
      </w:r>
      <w:r w:rsidR="00F4304C">
        <w:rPr>
          <w:sz w:val="28"/>
          <w:szCs w:val="28"/>
        </w:rPr>
        <w:t xml:space="preserve">quick </w:t>
      </w:r>
      <w:r w:rsidRPr="00BE1781">
        <w:rPr>
          <w:sz w:val="28"/>
          <w:szCs w:val="28"/>
        </w:rPr>
        <w:t>measure of the team's velocity—the amount of</w:t>
      </w:r>
      <w:r w:rsidR="00F4304C">
        <w:rPr>
          <w:sz w:val="28"/>
          <w:szCs w:val="28"/>
        </w:rPr>
        <w:t xml:space="preserve"> the</w:t>
      </w:r>
      <w:r w:rsidRPr="00BE1781">
        <w:rPr>
          <w:sz w:val="28"/>
          <w:szCs w:val="28"/>
        </w:rPr>
        <w:t xml:space="preserve"> completed work produced by the team</w:t>
      </w:r>
      <w:r w:rsidR="00F4304C">
        <w:rPr>
          <w:sz w:val="28"/>
          <w:szCs w:val="28"/>
        </w:rPr>
        <w:t>s</w:t>
      </w:r>
      <w:r w:rsidRPr="00BE1781">
        <w:rPr>
          <w:sz w:val="28"/>
          <w:szCs w:val="28"/>
        </w:rPr>
        <w:t xml:space="preserve"> each sprint—can be </w:t>
      </w:r>
      <w:r w:rsidR="00F4304C">
        <w:rPr>
          <w:sz w:val="28"/>
          <w:szCs w:val="28"/>
        </w:rPr>
        <w:t>then obtained/gleaned</w:t>
      </w:r>
      <w:r w:rsidRPr="00BE1781">
        <w:rPr>
          <w:sz w:val="28"/>
          <w:szCs w:val="28"/>
        </w:rPr>
        <w:t xml:space="preserve"> from a record of this. The team can create a release plan and identify productivity peaks and troughs with the velocity information.</w:t>
      </w:r>
      <w:r w:rsidRPr="00BE1781">
        <w:t xml:space="preserve"> </w:t>
      </w:r>
      <w:r w:rsidRPr="00BE1781">
        <w:rPr>
          <w:sz w:val="28"/>
          <w:szCs w:val="28"/>
        </w:rPr>
        <w:t>In general, people underestimate the amount of time it will take to complete a task, but they are better at estimating the difficulty of a feature in relation to previous work the team has completed.</w:t>
      </w:r>
    </w:p>
    <w:p w14:paraId="0E7682FB" w14:textId="63A83DC5" w:rsidR="00BE1781" w:rsidRDefault="00BE1781" w:rsidP="002D2C5D">
      <w:pPr>
        <w:rPr>
          <w:sz w:val="28"/>
          <w:szCs w:val="28"/>
        </w:rPr>
      </w:pPr>
    </w:p>
    <w:p w14:paraId="33CC5937" w14:textId="77777777" w:rsidR="00E91610" w:rsidRDefault="00E91610" w:rsidP="00E91610">
      <w:pPr>
        <w:rPr>
          <w:sz w:val="28"/>
          <w:szCs w:val="28"/>
        </w:rPr>
      </w:pPr>
    </w:p>
    <w:p w14:paraId="75173BAF" w14:textId="70421FD6" w:rsidR="00E91610" w:rsidRPr="00E91610" w:rsidRDefault="00E91610" w:rsidP="00E91610">
      <w:pPr>
        <w:rPr>
          <w:sz w:val="28"/>
          <w:szCs w:val="28"/>
        </w:rPr>
      </w:pPr>
      <w:r w:rsidRPr="00E91610">
        <w:rPr>
          <w:sz w:val="28"/>
          <w:szCs w:val="28"/>
        </w:rPr>
        <w:lastRenderedPageBreak/>
        <w:t xml:space="preserve">Prioritizing which project requirements will yield the greatest return on investment (ROI) is the goal of the four-step </w:t>
      </w:r>
      <w:r>
        <w:rPr>
          <w:sz w:val="28"/>
          <w:szCs w:val="28"/>
        </w:rPr>
        <w:t>MOSCOW</w:t>
      </w:r>
      <w:r w:rsidRPr="00E91610">
        <w:rPr>
          <w:sz w:val="28"/>
          <w:szCs w:val="28"/>
        </w:rPr>
        <w:t xml:space="preserve"> method. The letters "must have," "should have," "could have," and "will not have" were added to </w:t>
      </w:r>
      <w:r>
        <w:rPr>
          <w:sz w:val="28"/>
          <w:szCs w:val="28"/>
        </w:rPr>
        <w:t>MOSCOW</w:t>
      </w:r>
      <w:r w:rsidRPr="00E91610">
        <w:rPr>
          <w:sz w:val="28"/>
          <w:szCs w:val="28"/>
        </w:rPr>
        <w:t xml:space="preserve"> to make it easier to pronounce.</w:t>
      </w:r>
    </w:p>
    <w:p w14:paraId="485695AB" w14:textId="7DD06718" w:rsidR="00BE1781" w:rsidRDefault="00E91610" w:rsidP="00E91610">
      <w:pPr>
        <w:rPr>
          <w:sz w:val="28"/>
          <w:szCs w:val="28"/>
        </w:rPr>
      </w:pPr>
      <w:r w:rsidRPr="00E91610">
        <w:rPr>
          <w:sz w:val="28"/>
          <w:szCs w:val="28"/>
        </w:rPr>
        <w:t xml:space="preserve">The </w:t>
      </w:r>
      <w:r>
        <w:rPr>
          <w:sz w:val="28"/>
          <w:szCs w:val="28"/>
        </w:rPr>
        <w:t>MOSCOW</w:t>
      </w:r>
      <w:r w:rsidRPr="00E91610">
        <w:rPr>
          <w:sz w:val="28"/>
          <w:szCs w:val="28"/>
        </w:rPr>
        <w:t xml:space="preserve"> method is utilized in a wide range of business fields. It lets everyone involved in a project know what needs to be done first and how it will help increase revenue, cut operational costs, increase productivity, or make customers happier. When choosing a software vendor, stakeholders can use it to help frame discussions about the significance of particular product features. The </w:t>
      </w:r>
      <w:r>
        <w:rPr>
          <w:sz w:val="28"/>
          <w:szCs w:val="28"/>
        </w:rPr>
        <w:t>MOSCOW</w:t>
      </w:r>
      <w:r w:rsidRPr="00E91610">
        <w:rPr>
          <w:sz w:val="28"/>
          <w:szCs w:val="28"/>
        </w:rPr>
        <w:t xml:space="preserve"> method helps project teams prioritize story points, which is an important part of Agile project management from an information technology (IT) perspective.</w:t>
      </w:r>
    </w:p>
    <w:p w14:paraId="3F0FF78F" w14:textId="6298FBE5" w:rsidR="00E91610" w:rsidRDefault="00E91610" w:rsidP="00E91610">
      <w:pPr>
        <w:rPr>
          <w:sz w:val="28"/>
          <w:szCs w:val="28"/>
        </w:rPr>
      </w:pPr>
    </w:p>
    <w:p w14:paraId="22045CF4" w14:textId="2D9BD69F" w:rsidR="00E91610" w:rsidRDefault="00E91610" w:rsidP="00E91610">
      <w:pPr>
        <w:rPr>
          <w:sz w:val="28"/>
          <w:szCs w:val="28"/>
        </w:rPr>
      </w:pPr>
      <w:r w:rsidRPr="00E91610">
        <w:rPr>
          <w:b/>
          <w:bCs/>
          <w:sz w:val="28"/>
          <w:szCs w:val="28"/>
        </w:rPr>
        <w:t>Must Have</w:t>
      </w:r>
      <w:r w:rsidRPr="00E91610">
        <w:rPr>
          <w:sz w:val="28"/>
          <w:szCs w:val="28"/>
        </w:rPr>
        <w:t>. All of the requirements necessary for the project's successful completion are included in this first category. The minimum usable subset (MUST) of requirements should be provided by these non-negotiable elements.</w:t>
      </w:r>
    </w:p>
    <w:p w14:paraId="4E855FE9" w14:textId="6DBD58CA" w:rsidR="00E91610" w:rsidRDefault="00E91610" w:rsidP="00E91610">
      <w:pPr>
        <w:rPr>
          <w:sz w:val="28"/>
          <w:szCs w:val="28"/>
        </w:rPr>
      </w:pPr>
    </w:p>
    <w:p w14:paraId="140433D9" w14:textId="0D2766A1" w:rsidR="00E91610" w:rsidRDefault="00E91610" w:rsidP="00E91610">
      <w:pPr>
        <w:rPr>
          <w:sz w:val="28"/>
          <w:szCs w:val="28"/>
        </w:rPr>
      </w:pPr>
      <w:r w:rsidRPr="00E91610">
        <w:rPr>
          <w:b/>
          <w:bCs/>
          <w:sz w:val="28"/>
          <w:szCs w:val="28"/>
        </w:rPr>
        <w:t>Should Have</w:t>
      </w:r>
      <w:r>
        <w:rPr>
          <w:sz w:val="28"/>
          <w:szCs w:val="28"/>
        </w:rPr>
        <w:t xml:space="preserve">. </w:t>
      </w:r>
      <w:r w:rsidRPr="00E91610">
        <w:rPr>
          <w:sz w:val="28"/>
          <w:szCs w:val="28"/>
        </w:rPr>
        <w:t>A step below "must have" is this second category of requirements; It doesn't affect the current project and can be used to prepare requirements for a future release. The completion of a project depends on should-have elements, but they are not required.</w:t>
      </w:r>
    </w:p>
    <w:p w14:paraId="3B98F812" w14:textId="76718C40" w:rsidR="00E91610" w:rsidRDefault="00E91610" w:rsidP="00E91610">
      <w:pPr>
        <w:rPr>
          <w:sz w:val="28"/>
          <w:szCs w:val="28"/>
        </w:rPr>
      </w:pPr>
    </w:p>
    <w:p w14:paraId="7D1E588D" w14:textId="1AF9A65F" w:rsidR="00E91610" w:rsidRDefault="00E91610" w:rsidP="00E91610">
      <w:pPr>
        <w:rPr>
          <w:sz w:val="28"/>
          <w:szCs w:val="28"/>
        </w:rPr>
      </w:pPr>
      <w:r w:rsidRPr="00E91610">
        <w:rPr>
          <w:b/>
          <w:bCs/>
          <w:sz w:val="28"/>
          <w:szCs w:val="28"/>
        </w:rPr>
        <w:t>Could have</w:t>
      </w:r>
      <w:r>
        <w:rPr>
          <w:sz w:val="28"/>
          <w:szCs w:val="28"/>
        </w:rPr>
        <w:t xml:space="preserve">. </w:t>
      </w:r>
      <w:r w:rsidRPr="00E91610">
        <w:rPr>
          <w:sz w:val="28"/>
          <w:szCs w:val="28"/>
        </w:rPr>
        <w:t>Requirements that are not included in the project have a much smaller impact under this category. Should-have and must-have requirements will always take precedence, so could-have requirements are frequently the first to be prioritized.</w:t>
      </w:r>
    </w:p>
    <w:p w14:paraId="767053F0" w14:textId="4E511EB0" w:rsidR="00E91610" w:rsidRDefault="00E91610" w:rsidP="00E91610">
      <w:pPr>
        <w:rPr>
          <w:sz w:val="28"/>
          <w:szCs w:val="28"/>
        </w:rPr>
      </w:pPr>
    </w:p>
    <w:p w14:paraId="1913338F" w14:textId="36A9DC62" w:rsidR="00E91610" w:rsidRDefault="00E91610" w:rsidP="00E91610">
      <w:pPr>
        <w:rPr>
          <w:sz w:val="28"/>
          <w:szCs w:val="28"/>
        </w:rPr>
      </w:pPr>
      <w:r w:rsidRPr="00E91610">
        <w:rPr>
          <w:b/>
          <w:bCs/>
          <w:sz w:val="28"/>
          <w:szCs w:val="28"/>
        </w:rPr>
        <w:t>Will not have</w:t>
      </w:r>
      <w:r>
        <w:rPr>
          <w:sz w:val="28"/>
          <w:szCs w:val="28"/>
        </w:rPr>
        <w:t xml:space="preserve">. </w:t>
      </w:r>
      <w:r w:rsidRPr="00E91610">
        <w:rPr>
          <w:sz w:val="28"/>
          <w:szCs w:val="28"/>
        </w:rPr>
        <w:t>All of the requirements that have been identified as not being a priority for the project's timeframe are included in this final category.</w:t>
      </w:r>
    </w:p>
    <w:p w14:paraId="2D78640F" w14:textId="7EA35FB9" w:rsidR="00E91610" w:rsidRDefault="00E91610" w:rsidP="00E91610">
      <w:pPr>
        <w:rPr>
          <w:sz w:val="28"/>
          <w:szCs w:val="28"/>
        </w:rPr>
      </w:pPr>
    </w:p>
    <w:p w14:paraId="5C9C38F6" w14:textId="733103A9" w:rsidR="00E91610" w:rsidRDefault="00E91610" w:rsidP="00E91610">
      <w:pPr>
        <w:rPr>
          <w:sz w:val="28"/>
          <w:szCs w:val="28"/>
        </w:rPr>
      </w:pPr>
    </w:p>
    <w:p w14:paraId="3A66661A" w14:textId="0567C918" w:rsidR="00E91610" w:rsidRDefault="00E91610" w:rsidP="00E91610">
      <w:pPr>
        <w:rPr>
          <w:sz w:val="28"/>
          <w:szCs w:val="28"/>
        </w:rPr>
      </w:pPr>
    </w:p>
    <w:p w14:paraId="799A426E" w14:textId="2DF37651" w:rsidR="00E91610" w:rsidRDefault="00E91610" w:rsidP="00E91610">
      <w:pPr>
        <w:rPr>
          <w:sz w:val="28"/>
          <w:szCs w:val="28"/>
        </w:rPr>
      </w:pPr>
    </w:p>
    <w:p w14:paraId="700EBABE" w14:textId="001F0982" w:rsidR="00E91610" w:rsidRDefault="00E91610" w:rsidP="00E91610">
      <w:pPr>
        <w:rPr>
          <w:sz w:val="28"/>
          <w:szCs w:val="28"/>
        </w:rPr>
      </w:pPr>
    </w:p>
    <w:p w14:paraId="41BC64B8" w14:textId="7370ABED" w:rsidR="00E91610" w:rsidRDefault="00E91610" w:rsidP="00E91610">
      <w:pPr>
        <w:rPr>
          <w:sz w:val="28"/>
          <w:szCs w:val="28"/>
        </w:rPr>
      </w:pPr>
    </w:p>
    <w:p w14:paraId="44809D75" w14:textId="15255CCF" w:rsidR="00E91610" w:rsidRDefault="00E91610" w:rsidP="00E91610">
      <w:pPr>
        <w:rPr>
          <w:sz w:val="28"/>
          <w:szCs w:val="28"/>
        </w:rPr>
      </w:pPr>
    </w:p>
    <w:p w14:paraId="556639BB" w14:textId="4DC18E2E" w:rsidR="00E91610" w:rsidRDefault="00E91610" w:rsidP="00E91610">
      <w:pPr>
        <w:rPr>
          <w:sz w:val="28"/>
          <w:szCs w:val="28"/>
        </w:rPr>
      </w:pPr>
    </w:p>
    <w:p w14:paraId="15784CFC" w14:textId="432E23F5" w:rsidR="00E91610" w:rsidRDefault="00E91610" w:rsidP="00E91610">
      <w:pPr>
        <w:rPr>
          <w:sz w:val="28"/>
          <w:szCs w:val="28"/>
        </w:rPr>
      </w:pPr>
    </w:p>
    <w:p w14:paraId="5C26419F" w14:textId="42B065E0" w:rsidR="00E91610" w:rsidRDefault="00E91610" w:rsidP="00E91610">
      <w:pPr>
        <w:rPr>
          <w:sz w:val="28"/>
          <w:szCs w:val="28"/>
        </w:rPr>
      </w:pPr>
    </w:p>
    <w:p w14:paraId="0441188C" w14:textId="505761FD" w:rsidR="00E91610" w:rsidRDefault="00E91610" w:rsidP="00E91610">
      <w:pPr>
        <w:rPr>
          <w:sz w:val="28"/>
          <w:szCs w:val="28"/>
        </w:rPr>
      </w:pPr>
    </w:p>
    <w:p w14:paraId="43570A6A" w14:textId="7D3766BC" w:rsidR="00E91610" w:rsidRDefault="00E91610" w:rsidP="00E91610">
      <w:pPr>
        <w:rPr>
          <w:sz w:val="28"/>
          <w:szCs w:val="28"/>
        </w:rPr>
      </w:pPr>
    </w:p>
    <w:p w14:paraId="516D3F85" w14:textId="672AA9A8" w:rsidR="00E91610" w:rsidRDefault="00E91610" w:rsidP="00E91610">
      <w:pPr>
        <w:rPr>
          <w:sz w:val="28"/>
          <w:szCs w:val="28"/>
        </w:rPr>
      </w:pPr>
    </w:p>
    <w:p w14:paraId="6ABB71CA" w14:textId="34093178" w:rsidR="00E91610" w:rsidRDefault="00E91610" w:rsidP="00E91610">
      <w:pPr>
        <w:rPr>
          <w:sz w:val="28"/>
          <w:szCs w:val="28"/>
        </w:rPr>
      </w:pPr>
    </w:p>
    <w:p w14:paraId="5FBB8F53" w14:textId="39764EFA" w:rsidR="00E91610" w:rsidRDefault="00E91610" w:rsidP="00E91610">
      <w:pPr>
        <w:rPr>
          <w:sz w:val="28"/>
          <w:szCs w:val="28"/>
        </w:rPr>
      </w:pPr>
    </w:p>
    <w:p w14:paraId="0AC08EE9" w14:textId="18373C11" w:rsidR="00E91610" w:rsidRDefault="00E91610" w:rsidP="00E91610">
      <w:pPr>
        <w:rPr>
          <w:sz w:val="28"/>
          <w:szCs w:val="28"/>
        </w:rPr>
      </w:pPr>
    </w:p>
    <w:p w14:paraId="6002CD93" w14:textId="669561BB" w:rsidR="009856DE" w:rsidRDefault="009856DE" w:rsidP="00E91610">
      <w:pPr>
        <w:rPr>
          <w:sz w:val="28"/>
          <w:szCs w:val="28"/>
        </w:rPr>
      </w:pPr>
    </w:p>
    <w:p w14:paraId="0BD34144" w14:textId="77777777" w:rsidR="009856DE" w:rsidRDefault="009856DE" w:rsidP="00E91610">
      <w:pPr>
        <w:rPr>
          <w:sz w:val="28"/>
          <w:szCs w:val="28"/>
        </w:rPr>
      </w:pPr>
    </w:p>
    <w:p w14:paraId="371FADB3" w14:textId="5557821E" w:rsidR="00E91610" w:rsidRDefault="00E91610" w:rsidP="00E91610">
      <w:pPr>
        <w:rPr>
          <w:sz w:val="28"/>
          <w:szCs w:val="28"/>
        </w:rPr>
      </w:pPr>
    </w:p>
    <w:p w14:paraId="1927ADCA" w14:textId="2242DFA6" w:rsidR="00E91610" w:rsidRDefault="00E91610" w:rsidP="00E91610">
      <w:pPr>
        <w:rPr>
          <w:sz w:val="28"/>
          <w:szCs w:val="28"/>
        </w:rPr>
      </w:pPr>
    </w:p>
    <w:p w14:paraId="7A8A9ECB" w14:textId="32FADA7E" w:rsidR="00E91610" w:rsidRDefault="00E91610" w:rsidP="00E91610">
      <w:pPr>
        <w:rPr>
          <w:sz w:val="28"/>
          <w:szCs w:val="28"/>
        </w:rPr>
      </w:pPr>
    </w:p>
    <w:p w14:paraId="5C9CDA48" w14:textId="086ED314" w:rsidR="00E91610" w:rsidRDefault="00E91610" w:rsidP="00E91610">
      <w:pPr>
        <w:rPr>
          <w:sz w:val="28"/>
          <w:szCs w:val="28"/>
        </w:rPr>
      </w:pPr>
    </w:p>
    <w:p w14:paraId="650130ED" w14:textId="7A0C62F1" w:rsidR="00E91610" w:rsidRDefault="00254759" w:rsidP="00E91610">
      <w:pPr>
        <w:rPr>
          <w:b/>
          <w:bCs/>
          <w:sz w:val="36"/>
          <w:szCs w:val="36"/>
          <w:u w:val="single"/>
        </w:rPr>
      </w:pPr>
      <w:r>
        <w:rPr>
          <w:b/>
          <w:bCs/>
          <w:sz w:val="36"/>
          <w:szCs w:val="36"/>
          <w:u w:val="single"/>
        </w:rPr>
        <w:lastRenderedPageBreak/>
        <w:t>TASK--</w:t>
      </w:r>
      <w:r w:rsidR="00E91610" w:rsidRPr="00E91610">
        <w:rPr>
          <w:b/>
          <w:bCs/>
          <w:sz w:val="36"/>
          <w:szCs w:val="36"/>
          <w:u w:val="single"/>
        </w:rPr>
        <w:t>4</w:t>
      </w:r>
    </w:p>
    <w:p w14:paraId="03B2DFFC" w14:textId="7C287556" w:rsidR="00A33E4E" w:rsidRPr="00A33E4E" w:rsidRDefault="00A33E4E" w:rsidP="00E91610">
      <w:pPr>
        <w:rPr>
          <w:sz w:val="28"/>
          <w:szCs w:val="28"/>
        </w:rPr>
      </w:pPr>
      <w:r>
        <w:rPr>
          <w:sz w:val="28"/>
          <w:szCs w:val="28"/>
        </w:rPr>
        <w:t>Activity diagram model for</w:t>
      </w:r>
      <w:r w:rsidR="00F77614">
        <w:rPr>
          <w:sz w:val="28"/>
          <w:szCs w:val="28"/>
        </w:rPr>
        <w:t xml:space="preserve"> a customer:</w:t>
      </w:r>
    </w:p>
    <w:p w14:paraId="127A22D9" w14:textId="0E5B0429" w:rsidR="00F77614" w:rsidRDefault="002835E7">
      <w:pPr>
        <w:spacing w:before="29"/>
      </w:pPr>
      <w:r>
        <w:rPr>
          <w:noProof/>
        </w:rPr>
        <w:drawing>
          <wp:inline distT="0" distB="0" distL="0" distR="0" wp14:anchorId="54BB5D87" wp14:editId="57DDB39D">
            <wp:extent cx="6810375" cy="66389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10375" cy="6638925"/>
                    </a:xfrm>
                    <a:prstGeom prst="rect">
                      <a:avLst/>
                    </a:prstGeom>
                    <a:ln>
                      <a:solidFill>
                        <a:schemeClr val="tx1"/>
                      </a:solidFill>
                    </a:ln>
                  </pic:spPr>
                </pic:pic>
              </a:graphicData>
            </a:graphic>
          </wp:inline>
        </w:drawing>
      </w:r>
    </w:p>
    <w:p w14:paraId="7ECEFD3E" w14:textId="5FB7D332" w:rsidR="00BD5406" w:rsidRDefault="00582FF0">
      <w:pPr>
        <w:spacing w:before="29"/>
        <w:rPr>
          <w:sz w:val="24"/>
          <w:szCs w:val="24"/>
        </w:rPr>
      </w:pPr>
      <w:r w:rsidRPr="00BB6B49">
        <w:rPr>
          <w:sz w:val="24"/>
          <w:szCs w:val="24"/>
        </w:rPr>
        <w:t xml:space="preserve">The customer starts by visiting the website on a browser. Then the website will ask the customer to log in to their account. If they do not have and account, they will now register an account and they will be redirected to the login page after successful </w:t>
      </w:r>
      <w:r w:rsidR="00BB6B49" w:rsidRPr="00BB6B49">
        <w:rPr>
          <w:sz w:val="24"/>
          <w:szCs w:val="24"/>
        </w:rPr>
        <w:t>registration</w:t>
      </w:r>
      <w:r w:rsidRPr="00BB6B49">
        <w:rPr>
          <w:sz w:val="24"/>
          <w:szCs w:val="24"/>
        </w:rPr>
        <w:t>. The customer will then login and will be shown a variety of products on the website, the customer if likes a product and wants to buy it, they will</w:t>
      </w:r>
      <w:r w:rsidR="00BB6B49" w:rsidRPr="00BB6B49">
        <w:rPr>
          <w:sz w:val="24"/>
          <w:szCs w:val="24"/>
        </w:rPr>
        <w:t xml:space="preserve"> be able to do so, if they have enough money balance, if not, they will be prompted to deposit some funds into their account in order to buy. The customer after clicking buy will be prompted to customize the product if they want to. If they are finally happy with everything, the purchase will finally be made. After the purchase is made</w:t>
      </w:r>
      <w:r w:rsidR="00BD5406">
        <w:rPr>
          <w:sz w:val="24"/>
          <w:szCs w:val="24"/>
        </w:rPr>
        <w:t>,</w:t>
      </w:r>
      <w:r w:rsidR="00BB6B49" w:rsidRPr="00BB6B49">
        <w:rPr>
          <w:sz w:val="24"/>
          <w:szCs w:val="24"/>
        </w:rPr>
        <w:t xml:space="preserve"> the customer can still browse around the website for other products. </w:t>
      </w:r>
      <w:r w:rsidR="00BB6B49">
        <w:rPr>
          <w:sz w:val="24"/>
          <w:szCs w:val="24"/>
        </w:rPr>
        <w:t>Note that the customer can also browse around the website if they do not have an account</w:t>
      </w:r>
      <w:r w:rsidR="00A56659">
        <w:rPr>
          <w:sz w:val="24"/>
          <w:szCs w:val="24"/>
        </w:rPr>
        <w:t>, and if they do not wish to purchase the product because of not having enough funds, they can just stop right there and not proceed any further than that</w:t>
      </w:r>
      <w:r w:rsidR="00BB6B49">
        <w:rPr>
          <w:sz w:val="24"/>
          <w:szCs w:val="24"/>
        </w:rPr>
        <w:t xml:space="preserve">. </w:t>
      </w:r>
      <w:r w:rsidR="00AD4760">
        <w:rPr>
          <w:sz w:val="24"/>
          <w:szCs w:val="24"/>
        </w:rPr>
        <w:t>It’s</w:t>
      </w:r>
      <w:r w:rsidR="00BB6B49">
        <w:rPr>
          <w:sz w:val="24"/>
          <w:szCs w:val="24"/>
        </w:rPr>
        <w:t xml:space="preserve"> just that they cannot purchase anything</w:t>
      </w:r>
      <w:r w:rsidR="00A56659">
        <w:rPr>
          <w:sz w:val="24"/>
          <w:szCs w:val="24"/>
        </w:rPr>
        <w:t>.</w:t>
      </w:r>
      <w:r w:rsidR="00BB6B49">
        <w:rPr>
          <w:sz w:val="24"/>
          <w:szCs w:val="24"/>
        </w:rPr>
        <w:t xml:space="preserve"> One other </w:t>
      </w:r>
      <w:r w:rsidR="00AD07B9">
        <w:rPr>
          <w:sz w:val="24"/>
          <w:szCs w:val="24"/>
        </w:rPr>
        <w:t xml:space="preserve">example of a </w:t>
      </w:r>
      <w:r w:rsidR="00BB6B49">
        <w:rPr>
          <w:sz w:val="24"/>
          <w:szCs w:val="24"/>
        </w:rPr>
        <w:t xml:space="preserve">UML diagram that could help details the new solution </w:t>
      </w:r>
      <w:r w:rsidR="00AD07B9">
        <w:rPr>
          <w:sz w:val="24"/>
          <w:szCs w:val="24"/>
        </w:rPr>
        <w:t>is the flow of how a manager or employee can post a new product on the website</w:t>
      </w:r>
      <w:r w:rsidR="00A56659">
        <w:rPr>
          <w:sz w:val="24"/>
          <w:szCs w:val="24"/>
        </w:rPr>
        <w:t xml:space="preserve"> using a different account that has a bit more privileged access on the site itself</w:t>
      </w:r>
      <w:r w:rsidR="00AD07B9">
        <w:rPr>
          <w:sz w:val="24"/>
          <w:szCs w:val="24"/>
        </w:rPr>
        <w:t>. This will only be relevant to the employees of the company though.</w:t>
      </w:r>
    </w:p>
    <w:p w14:paraId="3E387C11" w14:textId="0C73299F" w:rsidR="00A56659" w:rsidRDefault="00A56659">
      <w:pPr>
        <w:spacing w:before="29"/>
        <w:rPr>
          <w:sz w:val="24"/>
          <w:szCs w:val="24"/>
        </w:rPr>
      </w:pPr>
    </w:p>
    <w:p w14:paraId="39107262" w14:textId="77777777" w:rsidR="00760E45" w:rsidRPr="00BB6B49" w:rsidRDefault="00760E45">
      <w:pPr>
        <w:spacing w:before="29"/>
        <w:rPr>
          <w:sz w:val="24"/>
          <w:szCs w:val="24"/>
        </w:rPr>
      </w:pPr>
    </w:p>
    <w:p w14:paraId="07EE4618" w14:textId="5DDAC7FE" w:rsidR="00BD5406" w:rsidRDefault="00254759">
      <w:pPr>
        <w:spacing w:before="29"/>
        <w:rPr>
          <w:b/>
          <w:bCs/>
          <w:sz w:val="36"/>
          <w:szCs w:val="36"/>
          <w:u w:val="single"/>
        </w:rPr>
      </w:pPr>
      <w:r>
        <w:rPr>
          <w:b/>
          <w:bCs/>
          <w:sz w:val="36"/>
          <w:szCs w:val="36"/>
          <w:u w:val="single"/>
        </w:rPr>
        <w:lastRenderedPageBreak/>
        <w:t>TASK--</w:t>
      </w:r>
      <w:r w:rsidR="00BD5406" w:rsidRPr="00BD5406">
        <w:rPr>
          <w:b/>
          <w:bCs/>
          <w:sz w:val="36"/>
          <w:szCs w:val="36"/>
          <w:u w:val="single"/>
        </w:rPr>
        <w:t>5</w:t>
      </w:r>
    </w:p>
    <w:p w14:paraId="50C2C486" w14:textId="718F23F7" w:rsidR="00BD5406" w:rsidRDefault="00BD5406">
      <w:pPr>
        <w:spacing w:before="29"/>
        <w:rPr>
          <w:sz w:val="28"/>
          <w:szCs w:val="28"/>
        </w:rPr>
      </w:pPr>
    </w:p>
    <w:p w14:paraId="1B63A6DB" w14:textId="739247A8" w:rsidR="00BD5406" w:rsidRDefault="00BD5406" w:rsidP="00BD5406">
      <w:pPr>
        <w:pStyle w:val="ListParagraph"/>
        <w:numPr>
          <w:ilvl w:val="0"/>
          <w:numId w:val="22"/>
        </w:numPr>
        <w:spacing w:before="29"/>
        <w:rPr>
          <w:b/>
          <w:bCs/>
          <w:sz w:val="28"/>
          <w:szCs w:val="28"/>
          <w:u w:val="single"/>
        </w:rPr>
      </w:pPr>
      <w:r w:rsidRPr="00BD5406">
        <w:rPr>
          <w:b/>
          <w:bCs/>
          <w:sz w:val="28"/>
          <w:szCs w:val="28"/>
          <w:u w:val="single"/>
        </w:rPr>
        <w:t>Three prototyping perspectives</w:t>
      </w:r>
    </w:p>
    <w:p w14:paraId="4DD3EC9F" w14:textId="77777777" w:rsidR="000C1E33" w:rsidRDefault="000C1E33" w:rsidP="001867E6">
      <w:pPr>
        <w:pStyle w:val="ListParagraph"/>
        <w:spacing w:before="29"/>
        <w:rPr>
          <w:b/>
          <w:bCs/>
          <w:sz w:val="28"/>
          <w:szCs w:val="28"/>
          <w:u w:val="single"/>
        </w:rPr>
      </w:pPr>
    </w:p>
    <w:p w14:paraId="45AFBDC7" w14:textId="2E489501" w:rsidR="00BD5406" w:rsidRDefault="001A650D" w:rsidP="00BD5406">
      <w:pPr>
        <w:spacing w:before="29"/>
        <w:rPr>
          <w:sz w:val="28"/>
          <w:szCs w:val="28"/>
        </w:rPr>
      </w:pPr>
      <w:r>
        <w:rPr>
          <w:sz w:val="28"/>
          <w:szCs w:val="28"/>
        </w:rPr>
        <w:t xml:space="preserve">Iterative development is </w:t>
      </w:r>
      <w:r w:rsidRPr="001A650D">
        <w:rPr>
          <w:sz w:val="28"/>
          <w:szCs w:val="28"/>
        </w:rPr>
        <w:t>an important method for gradually moving from a high-level idea to a finished product.</w:t>
      </w:r>
    </w:p>
    <w:p w14:paraId="31891909" w14:textId="77777777" w:rsidR="000C1E33" w:rsidRDefault="000C1E33" w:rsidP="00BD5406">
      <w:pPr>
        <w:spacing w:before="29"/>
        <w:rPr>
          <w:sz w:val="28"/>
          <w:szCs w:val="28"/>
        </w:rPr>
      </w:pPr>
    </w:p>
    <w:p w14:paraId="54532ECA" w14:textId="690FE70C" w:rsidR="001A650D" w:rsidRPr="001A650D" w:rsidRDefault="001A650D" w:rsidP="001A650D">
      <w:pPr>
        <w:spacing w:before="29"/>
        <w:rPr>
          <w:sz w:val="28"/>
          <w:szCs w:val="28"/>
        </w:rPr>
      </w:pPr>
      <w:r w:rsidRPr="001A650D">
        <w:rPr>
          <w:sz w:val="28"/>
          <w:szCs w:val="28"/>
        </w:rPr>
        <w:t>A prototype is</w:t>
      </w:r>
      <w:r>
        <w:rPr>
          <w:sz w:val="28"/>
          <w:szCs w:val="28"/>
        </w:rPr>
        <w:t>:</w:t>
      </w:r>
    </w:p>
    <w:p w14:paraId="1636CB09" w14:textId="77777777" w:rsidR="001A650D" w:rsidRPr="001A650D" w:rsidRDefault="001A650D" w:rsidP="001A650D">
      <w:pPr>
        <w:spacing w:before="29"/>
        <w:ind w:left="720"/>
        <w:rPr>
          <w:sz w:val="28"/>
          <w:szCs w:val="28"/>
        </w:rPr>
      </w:pPr>
      <w:r w:rsidRPr="001A650D">
        <w:rPr>
          <w:sz w:val="28"/>
          <w:szCs w:val="28"/>
        </w:rPr>
        <w:t>• A portion of the complete solution that is missing;</w:t>
      </w:r>
    </w:p>
    <w:p w14:paraId="4F17CEF7" w14:textId="77777777" w:rsidR="001A650D" w:rsidRPr="001A650D" w:rsidRDefault="001A650D" w:rsidP="001A650D">
      <w:pPr>
        <w:spacing w:before="29"/>
        <w:ind w:left="720"/>
        <w:rPr>
          <w:sz w:val="28"/>
          <w:szCs w:val="28"/>
        </w:rPr>
      </w:pPr>
      <w:r w:rsidRPr="001A650D">
        <w:rPr>
          <w:sz w:val="28"/>
          <w:szCs w:val="28"/>
        </w:rPr>
        <w:t>• Utilized to learn more about the requirements;</w:t>
      </w:r>
    </w:p>
    <w:p w14:paraId="5F6BCA7F" w14:textId="77777777" w:rsidR="001A650D" w:rsidRPr="001A650D" w:rsidRDefault="001A650D" w:rsidP="001A650D">
      <w:pPr>
        <w:spacing w:before="29"/>
        <w:ind w:left="720"/>
        <w:rPr>
          <w:sz w:val="28"/>
          <w:szCs w:val="28"/>
        </w:rPr>
      </w:pPr>
      <w:r w:rsidRPr="001A650D">
        <w:rPr>
          <w:sz w:val="28"/>
          <w:szCs w:val="28"/>
        </w:rPr>
        <w:t>• Disposable or evolutionary (evolving into the final solution);</w:t>
      </w:r>
    </w:p>
    <w:p w14:paraId="1894FF11" w14:textId="4F228019" w:rsidR="001A650D" w:rsidRDefault="001A650D" w:rsidP="001A650D">
      <w:pPr>
        <w:spacing w:before="29"/>
        <w:ind w:left="720"/>
        <w:rPr>
          <w:sz w:val="28"/>
          <w:szCs w:val="28"/>
        </w:rPr>
      </w:pPr>
      <w:r w:rsidRPr="001A650D">
        <w:rPr>
          <w:sz w:val="28"/>
          <w:szCs w:val="28"/>
        </w:rPr>
        <w:t>• Evolutionary prototyping is a method for developing the solution in small steps and practicing what you learn.</w:t>
      </w:r>
    </w:p>
    <w:p w14:paraId="79990BE1" w14:textId="77777777" w:rsidR="000C1E33" w:rsidRDefault="000C1E33" w:rsidP="001A650D">
      <w:pPr>
        <w:spacing w:before="29"/>
        <w:ind w:left="720"/>
        <w:rPr>
          <w:sz w:val="28"/>
          <w:szCs w:val="28"/>
        </w:rPr>
      </w:pPr>
    </w:p>
    <w:p w14:paraId="40E5E0C4" w14:textId="7F69BDE8" w:rsidR="001A650D" w:rsidRDefault="001A650D" w:rsidP="001A650D">
      <w:pPr>
        <w:spacing w:before="29"/>
        <w:rPr>
          <w:sz w:val="28"/>
          <w:szCs w:val="28"/>
        </w:rPr>
      </w:pPr>
      <w:r>
        <w:rPr>
          <w:sz w:val="28"/>
          <w:szCs w:val="28"/>
        </w:rPr>
        <w:t>There are 3 perspectives when it comes to iterative development and prototyping:</w:t>
      </w:r>
    </w:p>
    <w:p w14:paraId="16A76133" w14:textId="77777777" w:rsidR="000C1E33" w:rsidRPr="00BD5406" w:rsidRDefault="000C1E33" w:rsidP="001A650D">
      <w:pPr>
        <w:spacing w:before="29"/>
        <w:rPr>
          <w:sz w:val="28"/>
          <w:szCs w:val="28"/>
        </w:rPr>
      </w:pPr>
    </w:p>
    <w:p w14:paraId="7C7D541F" w14:textId="6F11220B" w:rsidR="00903093" w:rsidRPr="00903093" w:rsidRDefault="000511FC">
      <w:pPr>
        <w:spacing w:before="29"/>
        <w:rPr>
          <w:b/>
          <w:bCs/>
          <w:sz w:val="28"/>
          <w:szCs w:val="28"/>
        </w:rPr>
      </w:pPr>
      <w:r w:rsidRPr="000511FC">
        <w:rPr>
          <w:b/>
          <w:bCs/>
          <w:sz w:val="28"/>
          <w:szCs w:val="28"/>
        </w:rPr>
        <w:t>Functional –</w:t>
      </w:r>
      <w:r>
        <w:rPr>
          <w:b/>
          <w:bCs/>
          <w:sz w:val="28"/>
          <w:szCs w:val="28"/>
        </w:rPr>
        <w:t xml:space="preserve"> </w:t>
      </w:r>
    </w:p>
    <w:p w14:paraId="442BE83C" w14:textId="7F53F8B4" w:rsidR="000511FC" w:rsidRDefault="000511FC" w:rsidP="000511FC">
      <w:pPr>
        <w:pStyle w:val="ListParagraph"/>
        <w:numPr>
          <w:ilvl w:val="0"/>
          <w:numId w:val="23"/>
        </w:numPr>
        <w:spacing w:before="29"/>
        <w:rPr>
          <w:sz w:val="28"/>
          <w:szCs w:val="28"/>
        </w:rPr>
      </w:pPr>
      <w:r w:rsidRPr="000511FC">
        <w:rPr>
          <w:sz w:val="28"/>
          <w:szCs w:val="28"/>
        </w:rPr>
        <w:t>focuses on its usefulness;</w:t>
      </w:r>
    </w:p>
    <w:p w14:paraId="53790335" w14:textId="7B574C66" w:rsidR="00903093" w:rsidRPr="000511FC" w:rsidRDefault="00903093" w:rsidP="000511FC">
      <w:pPr>
        <w:pStyle w:val="ListParagraph"/>
        <w:numPr>
          <w:ilvl w:val="0"/>
          <w:numId w:val="23"/>
        </w:numPr>
        <w:spacing w:before="29"/>
        <w:rPr>
          <w:sz w:val="28"/>
          <w:szCs w:val="28"/>
        </w:rPr>
      </w:pPr>
      <w:r>
        <w:rPr>
          <w:sz w:val="28"/>
          <w:szCs w:val="28"/>
        </w:rPr>
        <w:t>It explains how the functionality of a business has been achieved.</w:t>
      </w:r>
    </w:p>
    <w:p w14:paraId="637925C7" w14:textId="77777777" w:rsidR="000511FC" w:rsidRPr="000511FC" w:rsidRDefault="000511FC" w:rsidP="000511FC">
      <w:pPr>
        <w:pStyle w:val="ListParagraph"/>
        <w:numPr>
          <w:ilvl w:val="0"/>
          <w:numId w:val="23"/>
        </w:numPr>
        <w:spacing w:before="29"/>
        <w:rPr>
          <w:sz w:val="28"/>
          <w:szCs w:val="28"/>
        </w:rPr>
      </w:pPr>
      <w:r w:rsidRPr="000511FC">
        <w:rPr>
          <w:sz w:val="28"/>
          <w:szCs w:val="28"/>
        </w:rPr>
        <w:t>The developer demonstrates that the business needs are met;</w:t>
      </w:r>
    </w:p>
    <w:p w14:paraId="39AB3748" w14:textId="77777777" w:rsidR="000511FC" w:rsidRPr="000511FC" w:rsidRDefault="000511FC" w:rsidP="000511FC">
      <w:pPr>
        <w:pStyle w:val="ListParagraph"/>
        <w:numPr>
          <w:ilvl w:val="0"/>
          <w:numId w:val="23"/>
        </w:numPr>
        <w:spacing w:before="29"/>
        <w:rPr>
          <w:sz w:val="28"/>
          <w:szCs w:val="28"/>
        </w:rPr>
      </w:pPr>
      <w:r w:rsidRPr="000511FC">
        <w:rPr>
          <w:sz w:val="28"/>
          <w:szCs w:val="28"/>
        </w:rPr>
        <w:t>This verifies the developer's comprehension of user requirements;</w:t>
      </w:r>
    </w:p>
    <w:p w14:paraId="4C4D7765" w14:textId="02C45FB0" w:rsidR="000511FC" w:rsidRDefault="000511FC" w:rsidP="000511FC">
      <w:pPr>
        <w:pStyle w:val="ListParagraph"/>
        <w:numPr>
          <w:ilvl w:val="0"/>
          <w:numId w:val="23"/>
        </w:numPr>
        <w:spacing w:before="29"/>
        <w:rPr>
          <w:sz w:val="28"/>
          <w:szCs w:val="28"/>
        </w:rPr>
      </w:pPr>
      <w:r w:rsidRPr="000511FC">
        <w:rPr>
          <w:sz w:val="28"/>
          <w:szCs w:val="28"/>
        </w:rPr>
        <w:t>Proves that "building the right solution" is true</w:t>
      </w:r>
      <w:r>
        <w:rPr>
          <w:sz w:val="28"/>
          <w:szCs w:val="28"/>
        </w:rPr>
        <w:t>.</w:t>
      </w:r>
    </w:p>
    <w:p w14:paraId="4297930B" w14:textId="77777777" w:rsidR="00565C1E" w:rsidRPr="000511FC" w:rsidRDefault="00565C1E" w:rsidP="00565C1E">
      <w:pPr>
        <w:pStyle w:val="ListParagraph"/>
        <w:spacing w:before="29"/>
        <w:rPr>
          <w:sz w:val="28"/>
          <w:szCs w:val="28"/>
        </w:rPr>
      </w:pPr>
    </w:p>
    <w:p w14:paraId="7F4A0399" w14:textId="03BDED03" w:rsidR="000511FC" w:rsidRDefault="00565C1E">
      <w:pPr>
        <w:spacing w:before="29"/>
        <w:rPr>
          <w:sz w:val="28"/>
          <w:szCs w:val="28"/>
        </w:rPr>
      </w:pPr>
      <w:r>
        <w:rPr>
          <w:sz w:val="28"/>
          <w:szCs w:val="28"/>
        </w:rPr>
        <w:t>Focuses on the main problem rather than the other things like design, user interface, security etc.</w:t>
      </w:r>
    </w:p>
    <w:p w14:paraId="79BA7C50" w14:textId="77777777" w:rsidR="00565C1E" w:rsidRPr="000511FC" w:rsidRDefault="00565C1E">
      <w:pPr>
        <w:spacing w:before="29"/>
        <w:rPr>
          <w:sz w:val="28"/>
          <w:szCs w:val="28"/>
        </w:rPr>
      </w:pPr>
    </w:p>
    <w:p w14:paraId="1C0F055F" w14:textId="074DD0F3" w:rsidR="000511FC" w:rsidRDefault="000511FC">
      <w:pPr>
        <w:spacing w:before="29"/>
        <w:rPr>
          <w:b/>
          <w:bCs/>
          <w:sz w:val="28"/>
          <w:szCs w:val="28"/>
        </w:rPr>
      </w:pPr>
      <w:r w:rsidRPr="000511FC">
        <w:rPr>
          <w:b/>
          <w:bCs/>
          <w:sz w:val="28"/>
          <w:szCs w:val="28"/>
        </w:rPr>
        <w:t>Usability –</w:t>
      </w:r>
    </w:p>
    <w:p w14:paraId="18BA21B7" w14:textId="77777777" w:rsidR="000511FC" w:rsidRPr="000511FC" w:rsidRDefault="000511FC" w:rsidP="000511FC">
      <w:pPr>
        <w:pStyle w:val="ListParagraph"/>
        <w:numPr>
          <w:ilvl w:val="0"/>
          <w:numId w:val="24"/>
        </w:numPr>
        <w:spacing w:before="29"/>
        <w:rPr>
          <w:sz w:val="28"/>
          <w:szCs w:val="28"/>
        </w:rPr>
      </w:pPr>
      <w:r w:rsidRPr="000511FC">
        <w:rPr>
          <w:sz w:val="28"/>
          <w:szCs w:val="28"/>
        </w:rPr>
        <w:t xml:space="preserve">emphasizes the user interface; </w:t>
      </w:r>
    </w:p>
    <w:p w14:paraId="37AC196F" w14:textId="77777777" w:rsidR="000511FC" w:rsidRPr="000511FC" w:rsidRDefault="000511FC" w:rsidP="000511FC">
      <w:pPr>
        <w:pStyle w:val="ListParagraph"/>
        <w:numPr>
          <w:ilvl w:val="0"/>
          <w:numId w:val="24"/>
        </w:numPr>
        <w:spacing w:before="29"/>
        <w:rPr>
          <w:sz w:val="28"/>
          <w:szCs w:val="28"/>
        </w:rPr>
      </w:pPr>
      <w:r w:rsidRPr="000511FC">
        <w:rPr>
          <w:sz w:val="28"/>
          <w:szCs w:val="28"/>
        </w:rPr>
        <w:t xml:space="preserve">illustrates the solution's ease of use; </w:t>
      </w:r>
    </w:p>
    <w:p w14:paraId="45C96B86" w14:textId="4BF0D800" w:rsidR="000511FC" w:rsidRDefault="000511FC" w:rsidP="000511FC">
      <w:pPr>
        <w:pStyle w:val="ListParagraph"/>
        <w:numPr>
          <w:ilvl w:val="0"/>
          <w:numId w:val="24"/>
        </w:numPr>
        <w:spacing w:before="29"/>
        <w:rPr>
          <w:sz w:val="28"/>
          <w:szCs w:val="28"/>
        </w:rPr>
      </w:pPr>
      <w:r w:rsidRPr="000511FC">
        <w:rPr>
          <w:sz w:val="28"/>
          <w:szCs w:val="28"/>
        </w:rPr>
        <w:t>user tests the solution's ease of use.</w:t>
      </w:r>
    </w:p>
    <w:p w14:paraId="719B6205" w14:textId="3CB24ED8" w:rsidR="00565C1E" w:rsidRDefault="00565C1E" w:rsidP="00565C1E">
      <w:pPr>
        <w:spacing w:before="29"/>
        <w:rPr>
          <w:sz w:val="28"/>
          <w:szCs w:val="28"/>
        </w:rPr>
      </w:pPr>
    </w:p>
    <w:p w14:paraId="1F877E0D" w14:textId="5E72CCCE" w:rsidR="00565C1E" w:rsidRPr="00565C1E" w:rsidRDefault="00565C1E" w:rsidP="00565C1E">
      <w:pPr>
        <w:spacing w:before="29"/>
        <w:rPr>
          <w:sz w:val="28"/>
          <w:szCs w:val="28"/>
        </w:rPr>
      </w:pPr>
      <w:r>
        <w:rPr>
          <w:sz w:val="28"/>
          <w:szCs w:val="28"/>
        </w:rPr>
        <w:t>Focuses on things that matter from the user’s perspective like the design, the controls on the application, the user interface, etc. while still holding the technical part of it in the background of the prototype.</w:t>
      </w:r>
    </w:p>
    <w:p w14:paraId="2BBD8DF1" w14:textId="21FB1904" w:rsidR="000511FC" w:rsidRPr="000511FC" w:rsidRDefault="000511FC">
      <w:pPr>
        <w:spacing w:before="29"/>
        <w:rPr>
          <w:sz w:val="28"/>
          <w:szCs w:val="28"/>
        </w:rPr>
      </w:pPr>
    </w:p>
    <w:p w14:paraId="38FB665A" w14:textId="6969F5C7" w:rsidR="000511FC" w:rsidRDefault="000511FC">
      <w:pPr>
        <w:spacing w:before="29"/>
        <w:rPr>
          <w:b/>
          <w:bCs/>
          <w:sz w:val="28"/>
          <w:szCs w:val="28"/>
        </w:rPr>
      </w:pPr>
      <w:r w:rsidRPr="000511FC">
        <w:rPr>
          <w:b/>
          <w:bCs/>
          <w:sz w:val="28"/>
          <w:szCs w:val="28"/>
        </w:rPr>
        <w:t>Non-Functional –</w:t>
      </w:r>
    </w:p>
    <w:p w14:paraId="38A8A7EA" w14:textId="39CA69FF" w:rsidR="000511FC" w:rsidRDefault="001A650D" w:rsidP="000511FC">
      <w:pPr>
        <w:pStyle w:val="ListParagraph"/>
        <w:numPr>
          <w:ilvl w:val="0"/>
          <w:numId w:val="25"/>
        </w:numPr>
        <w:spacing w:before="29"/>
        <w:rPr>
          <w:sz w:val="28"/>
          <w:szCs w:val="28"/>
        </w:rPr>
      </w:pPr>
      <w:r w:rsidRPr="001A650D">
        <w:rPr>
          <w:sz w:val="28"/>
          <w:szCs w:val="28"/>
        </w:rPr>
        <w:t>It focuses on things that are nonfunctional (like response time, security, etc.). The non-functional requirements of a solution are examined by a solution developer.</w:t>
      </w:r>
    </w:p>
    <w:p w14:paraId="25512DE9" w14:textId="6B9C59DE" w:rsidR="001A650D" w:rsidRDefault="001A650D" w:rsidP="001A650D">
      <w:pPr>
        <w:spacing w:before="29"/>
        <w:rPr>
          <w:sz w:val="28"/>
          <w:szCs w:val="28"/>
        </w:rPr>
      </w:pPr>
    </w:p>
    <w:p w14:paraId="6830840B" w14:textId="27A8F786" w:rsidR="000C1E33" w:rsidRDefault="00565C1E" w:rsidP="001A650D">
      <w:pPr>
        <w:spacing w:before="29"/>
        <w:rPr>
          <w:sz w:val="28"/>
          <w:szCs w:val="28"/>
        </w:rPr>
      </w:pPr>
      <w:r>
        <w:rPr>
          <w:sz w:val="28"/>
          <w:szCs w:val="28"/>
        </w:rPr>
        <w:t>Focuses on things that are non-essential, but still needed to make the system reliable like the security of the system, how performant it is. How much response time it is taking to load up, and if it is having bugs or not?</w:t>
      </w:r>
    </w:p>
    <w:p w14:paraId="372EECDB" w14:textId="1E4161DB" w:rsidR="000C1E33" w:rsidRDefault="000C1E33" w:rsidP="001A650D">
      <w:pPr>
        <w:spacing w:before="29"/>
        <w:rPr>
          <w:sz w:val="28"/>
          <w:szCs w:val="28"/>
        </w:rPr>
      </w:pPr>
    </w:p>
    <w:p w14:paraId="4D53CF4C" w14:textId="23446E0E" w:rsidR="000C1E33" w:rsidRDefault="000C1E33" w:rsidP="001A650D">
      <w:pPr>
        <w:spacing w:before="29"/>
        <w:rPr>
          <w:sz w:val="28"/>
          <w:szCs w:val="28"/>
        </w:rPr>
      </w:pPr>
    </w:p>
    <w:p w14:paraId="219AEA7D" w14:textId="77777777" w:rsidR="000C1E33" w:rsidRDefault="000C1E33" w:rsidP="001A650D">
      <w:pPr>
        <w:spacing w:before="29"/>
        <w:rPr>
          <w:sz w:val="28"/>
          <w:szCs w:val="28"/>
        </w:rPr>
      </w:pPr>
    </w:p>
    <w:p w14:paraId="24A4225D" w14:textId="20FFF8A5" w:rsidR="001A650D" w:rsidRDefault="001A650D" w:rsidP="001A650D">
      <w:pPr>
        <w:pStyle w:val="ListParagraph"/>
        <w:numPr>
          <w:ilvl w:val="0"/>
          <w:numId w:val="22"/>
        </w:numPr>
        <w:spacing w:before="29"/>
        <w:rPr>
          <w:b/>
          <w:bCs/>
          <w:sz w:val="28"/>
          <w:szCs w:val="28"/>
          <w:u w:val="single"/>
        </w:rPr>
      </w:pPr>
      <w:r w:rsidRPr="001A650D">
        <w:rPr>
          <w:b/>
          <w:bCs/>
          <w:sz w:val="28"/>
          <w:szCs w:val="28"/>
          <w:u w:val="single"/>
        </w:rPr>
        <w:lastRenderedPageBreak/>
        <w:t>2 development strategies, the type of project they are most suitable for and how they impact the structure or focus of timeboxes</w:t>
      </w:r>
    </w:p>
    <w:p w14:paraId="16F294C8" w14:textId="20B67FC4" w:rsidR="001A650D" w:rsidRDefault="001A650D" w:rsidP="001A650D">
      <w:pPr>
        <w:spacing w:before="29"/>
        <w:rPr>
          <w:b/>
          <w:bCs/>
          <w:sz w:val="28"/>
          <w:szCs w:val="28"/>
          <w:u w:val="single"/>
        </w:rPr>
      </w:pPr>
    </w:p>
    <w:p w14:paraId="14504C29" w14:textId="018C0D48" w:rsidR="001A650D" w:rsidRPr="00903093" w:rsidRDefault="00AD4760" w:rsidP="001A650D">
      <w:pPr>
        <w:spacing w:before="29"/>
        <w:rPr>
          <w:b/>
          <w:bCs/>
          <w:sz w:val="28"/>
          <w:szCs w:val="28"/>
          <w:u w:val="single"/>
        </w:rPr>
      </w:pPr>
      <w:r>
        <w:rPr>
          <w:b/>
          <w:bCs/>
          <w:sz w:val="28"/>
          <w:szCs w:val="28"/>
          <w:u w:val="single"/>
        </w:rPr>
        <w:t xml:space="preserve">The </w:t>
      </w:r>
      <w:r w:rsidR="001A650D" w:rsidRPr="00903093">
        <w:rPr>
          <w:b/>
          <w:bCs/>
          <w:sz w:val="28"/>
          <w:szCs w:val="28"/>
          <w:u w:val="single"/>
        </w:rPr>
        <w:t>Horizontal approach –</w:t>
      </w:r>
    </w:p>
    <w:p w14:paraId="75B2D911" w14:textId="77777777" w:rsidR="001A650D" w:rsidRPr="009422C3" w:rsidRDefault="001A650D" w:rsidP="001A650D">
      <w:pPr>
        <w:spacing w:before="29"/>
        <w:rPr>
          <w:sz w:val="32"/>
          <w:szCs w:val="32"/>
        </w:rPr>
      </w:pPr>
    </w:p>
    <w:p w14:paraId="77F3D6DA" w14:textId="77777777" w:rsidR="009422C3" w:rsidRPr="009422C3" w:rsidRDefault="009422C3" w:rsidP="009422C3">
      <w:pPr>
        <w:spacing w:before="29"/>
        <w:rPr>
          <w:sz w:val="28"/>
          <w:szCs w:val="28"/>
        </w:rPr>
      </w:pPr>
      <w:r w:rsidRPr="009422C3">
        <w:rPr>
          <w:sz w:val="28"/>
          <w:szCs w:val="28"/>
        </w:rPr>
        <w:t>The horizontal approach looks at the solution one layer at a time, with each Timebox gradually adding layers of technology or business process complexity or completeness.</w:t>
      </w:r>
    </w:p>
    <w:p w14:paraId="126DD1B7" w14:textId="6380F6D8" w:rsidR="000C1E33" w:rsidRPr="000C1E33" w:rsidRDefault="009422C3" w:rsidP="000C1E33">
      <w:pPr>
        <w:spacing w:before="29"/>
        <w:rPr>
          <w:sz w:val="28"/>
          <w:szCs w:val="28"/>
        </w:rPr>
      </w:pPr>
      <w:r w:rsidRPr="009422C3">
        <w:rPr>
          <w:sz w:val="28"/>
          <w:szCs w:val="28"/>
        </w:rPr>
        <w:t>The horizontal approach has the advantage of allowing an early glimpse of the solution's full breadth. The disadvantage is that until the final horizontal slice is delivered, nothing functions fully.</w:t>
      </w:r>
      <w:r>
        <w:rPr>
          <w:sz w:val="28"/>
          <w:szCs w:val="28"/>
        </w:rPr>
        <w:t xml:space="preserve"> </w:t>
      </w:r>
      <w:r w:rsidRPr="009422C3">
        <w:rPr>
          <w:sz w:val="28"/>
          <w:szCs w:val="28"/>
        </w:rPr>
        <w:t>As a result, no benefit to the business can accrue prior to that point.</w:t>
      </w:r>
      <w:r w:rsidR="000C1E33">
        <w:rPr>
          <w:sz w:val="28"/>
          <w:szCs w:val="28"/>
        </w:rPr>
        <w:t xml:space="preserve"> </w:t>
      </w:r>
      <w:r w:rsidR="00565C1E" w:rsidRPr="00565C1E">
        <w:rPr>
          <w:sz w:val="28"/>
          <w:szCs w:val="28"/>
        </w:rPr>
        <w:t>Given the same set of functional areas, a technical individual might make the observation that there may be a common domain model that supports all three functional areas: The shipping system would need to connect to the inventory domain or at least share a model with it in order to use the order processing domain. A common (or derivable) definition of what constitutes a ship-able entity would be required by the inventory domain in turn.</w:t>
      </w:r>
    </w:p>
    <w:p w14:paraId="47545890" w14:textId="56295B83" w:rsidR="00E91610" w:rsidRDefault="00E91610">
      <w:pPr>
        <w:spacing w:before="29"/>
        <w:rPr>
          <w:sz w:val="28"/>
          <w:szCs w:val="28"/>
        </w:rPr>
      </w:pPr>
    </w:p>
    <w:p w14:paraId="0BA8A2EF" w14:textId="3552FF1F" w:rsidR="000C1E33" w:rsidRDefault="000C1E33">
      <w:pPr>
        <w:spacing w:before="29"/>
        <w:rPr>
          <w:sz w:val="28"/>
          <w:szCs w:val="28"/>
        </w:rPr>
      </w:pPr>
      <w:r>
        <w:rPr>
          <w:sz w:val="28"/>
          <w:szCs w:val="28"/>
        </w:rPr>
        <w:t>The project that this approach is suitable for is a solution that can be naturally viewed and developed in layers.</w:t>
      </w:r>
    </w:p>
    <w:p w14:paraId="4C122087" w14:textId="6E76B3D5" w:rsidR="000C1E33" w:rsidRDefault="000C1E33">
      <w:pPr>
        <w:spacing w:before="29"/>
        <w:rPr>
          <w:sz w:val="28"/>
          <w:szCs w:val="28"/>
        </w:rPr>
      </w:pPr>
    </w:p>
    <w:p w14:paraId="5ADDD595" w14:textId="06DE8E49" w:rsidR="000C1E33" w:rsidRDefault="0077443D">
      <w:pPr>
        <w:spacing w:before="29"/>
        <w:rPr>
          <w:sz w:val="28"/>
          <w:szCs w:val="28"/>
        </w:rPr>
      </w:pPr>
      <w:r>
        <w:rPr>
          <w:sz w:val="28"/>
          <w:szCs w:val="28"/>
        </w:rPr>
        <w:t>Nothing that is fully functional and usable is finished until the final timebox.</w:t>
      </w:r>
    </w:p>
    <w:p w14:paraId="2305301B" w14:textId="19134E62" w:rsidR="0077443D" w:rsidRDefault="0077443D">
      <w:pPr>
        <w:spacing w:before="29"/>
        <w:rPr>
          <w:sz w:val="28"/>
          <w:szCs w:val="28"/>
        </w:rPr>
      </w:pPr>
    </w:p>
    <w:p w14:paraId="14B2BF86" w14:textId="0F960E12" w:rsidR="0077443D" w:rsidRPr="00903093" w:rsidRDefault="0077443D">
      <w:pPr>
        <w:spacing w:before="29"/>
        <w:rPr>
          <w:b/>
          <w:bCs/>
          <w:sz w:val="28"/>
          <w:szCs w:val="28"/>
          <w:u w:val="single"/>
        </w:rPr>
      </w:pPr>
      <w:r w:rsidRPr="00903093">
        <w:rPr>
          <w:b/>
          <w:bCs/>
          <w:sz w:val="28"/>
          <w:szCs w:val="28"/>
          <w:u w:val="single"/>
        </w:rPr>
        <w:t>Vertical approach –</w:t>
      </w:r>
    </w:p>
    <w:p w14:paraId="174FF748" w14:textId="0AA67A12" w:rsidR="0077443D" w:rsidRDefault="0077443D">
      <w:pPr>
        <w:spacing w:before="29"/>
        <w:rPr>
          <w:sz w:val="28"/>
          <w:szCs w:val="28"/>
        </w:rPr>
      </w:pPr>
    </w:p>
    <w:p w14:paraId="1F54764F" w14:textId="77777777" w:rsidR="001867E6" w:rsidRPr="001867E6" w:rsidRDefault="001867E6" w:rsidP="001867E6">
      <w:pPr>
        <w:spacing w:before="29"/>
        <w:rPr>
          <w:sz w:val="28"/>
          <w:szCs w:val="28"/>
        </w:rPr>
      </w:pPr>
      <w:r w:rsidRPr="001867E6">
        <w:rPr>
          <w:sz w:val="28"/>
          <w:szCs w:val="28"/>
        </w:rPr>
        <w:t>Each Timebox provides one or more fully functional features as part of the vertical approach, which slices through the solution's multiple layers.</w:t>
      </w:r>
    </w:p>
    <w:p w14:paraId="2FA5BA7D" w14:textId="1683910A" w:rsidR="0077443D" w:rsidRDefault="001867E6" w:rsidP="001867E6">
      <w:pPr>
        <w:spacing w:before="29"/>
        <w:rPr>
          <w:sz w:val="28"/>
          <w:szCs w:val="28"/>
        </w:rPr>
      </w:pPr>
      <w:r w:rsidRPr="001867E6">
        <w:rPr>
          <w:sz w:val="28"/>
          <w:szCs w:val="28"/>
        </w:rPr>
        <w:t>The vertical approach has the advantage of allowing Solution Increments to be deployed into live use more quickly and frequently by delivering prioritized features. The disadvantage is that the solution's full scope is only discovered at the end of the project.</w:t>
      </w:r>
    </w:p>
    <w:p w14:paraId="505FE74D" w14:textId="32B4FDCF" w:rsidR="001867E6" w:rsidRDefault="001867E6" w:rsidP="001867E6">
      <w:pPr>
        <w:spacing w:before="29"/>
        <w:rPr>
          <w:sz w:val="28"/>
          <w:szCs w:val="28"/>
        </w:rPr>
      </w:pPr>
      <w:r w:rsidRPr="001867E6">
        <w:rPr>
          <w:sz w:val="28"/>
          <w:szCs w:val="28"/>
        </w:rPr>
        <w:t>Consider a straightforward example. Let's say a company wants to create a typical software product that handles shipping, tracks inventory, and processes orders (</w:t>
      </w:r>
      <w:r w:rsidR="00565C1E">
        <w:rPr>
          <w:sz w:val="28"/>
          <w:szCs w:val="28"/>
        </w:rPr>
        <w:t>which we can</w:t>
      </w:r>
      <w:r w:rsidRPr="001867E6">
        <w:rPr>
          <w:sz w:val="28"/>
          <w:szCs w:val="28"/>
        </w:rPr>
        <w:t xml:space="preserve"> refer to these as "functional areas"). When a product owner and a business analyst discuss the scope of the project, they might decide to start with inventory management, then move on to order processing, shipping, and so on. This</w:t>
      </w:r>
      <w:r w:rsidR="00565C1E">
        <w:rPr>
          <w:sz w:val="28"/>
          <w:szCs w:val="28"/>
        </w:rPr>
        <w:t xml:space="preserve"> would</w:t>
      </w:r>
      <w:r w:rsidRPr="001867E6">
        <w:rPr>
          <w:sz w:val="28"/>
          <w:szCs w:val="28"/>
        </w:rPr>
        <w:t xml:space="preserve"> make sense</w:t>
      </w:r>
      <w:r w:rsidR="00565C1E">
        <w:rPr>
          <w:sz w:val="28"/>
          <w:szCs w:val="28"/>
        </w:rPr>
        <w:t>,</w:t>
      </w:r>
      <w:r w:rsidRPr="001867E6">
        <w:rPr>
          <w:sz w:val="28"/>
          <w:szCs w:val="28"/>
        </w:rPr>
        <w:t xml:space="preserve"> because each functional area has a </w:t>
      </w:r>
      <w:r w:rsidR="00565C1E">
        <w:rPr>
          <w:sz w:val="28"/>
          <w:szCs w:val="28"/>
        </w:rPr>
        <w:t>really</w:t>
      </w:r>
      <w:r w:rsidRPr="001867E6">
        <w:rPr>
          <w:sz w:val="28"/>
          <w:szCs w:val="28"/>
        </w:rPr>
        <w:t xml:space="preserve"> clear conceptual boundary that even a lay</w:t>
      </w:r>
      <w:r w:rsidR="00565C1E">
        <w:rPr>
          <w:sz w:val="28"/>
          <w:szCs w:val="28"/>
        </w:rPr>
        <w:t>man</w:t>
      </w:r>
      <w:r w:rsidRPr="001867E6">
        <w:rPr>
          <w:sz w:val="28"/>
          <w:szCs w:val="28"/>
        </w:rPr>
        <w:t xml:space="preserve"> could draw around.</w:t>
      </w:r>
      <w:r w:rsidR="00565C1E" w:rsidRPr="00565C1E">
        <w:t xml:space="preserve"> </w:t>
      </w:r>
      <w:r w:rsidR="00565C1E" w:rsidRPr="00565C1E">
        <w:rPr>
          <w:sz w:val="28"/>
          <w:szCs w:val="28"/>
        </w:rPr>
        <w:t>Software management and those in the planning field frequently consider this approach to be optimal. This is a very common strategy.</w:t>
      </w:r>
    </w:p>
    <w:p w14:paraId="4F2BF39D" w14:textId="642DC0B5" w:rsidR="001867E6" w:rsidRDefault="001867E6" w:rsidP="001867E6">
      <w:pPr>
        <w:spacing w:before="29"/>
        <w:rPr>
          <w:sz w:val="28"/>
          <w:szCs w:val="28"/>
        </w:rPr>
      </w:pPr>
    </w:p>
    <w:p w14:paraId="4A46DE4F" w14:textId="4C548B67" w:rsidR="001867E6" w:rsidRDefault="001867E6" w:rsidP="001867E6">
      <w:pPr>
        <w:spacing w:before="29"/>
        <w:rPr>
          <w:sz w:val="28"/>
          <w:szCs w:val="28"/>
        </w:rPr>
      </w:pPr>
      <w:r>
        <w:rPr>
          <w:sz w:val="28"/>
          <w:szCs w:val="28"/>
        </w:rPr>
        <w:t>This type of approach is more suitable for projects that have features that are to be shipped into production more frequently and quickly.</w:t>
      </w:r>
    </w:p>
    <w:p w14:paraId="6274D90A" w14:textId="77777777" w:rsidR="001867E6" w:rsidRDefault="001867E6" w:rsidP="001867E6">
      <w:pPr>
        <w:spacing w:before="29"/>
        <w:rPr>
          <w:sz w:val="28"/>
          <w:szCs w:val="28"/>
        </w:rPr>
      </w:pPr>
    </w:p>
    <w:p w14:paraId="7F964CFA" w14:textId="00B6CE23" w:rsidR="001867E6" w:rsidRDefault="001867E6" w:rsidP="001867E6">
      <w:pPr>
        <w:spacing w:before="29"/>
        <w:rPr>
          <w:sz w:val="28"/>
          <w:szCs w:val="28"/>
        </w:rPr>
      </w:pPr>
      <w:r>
        <w:rPr>
          <w:sz w:val="28"/>
          <w:szCs w:val="28"/>
        </w:rPr>
        <w:t>Each timebox will deliver a fully functional, usable or at least close to a fully functional feature.</w:t>
      </w:r>
    </w:p>
    <w:p w14:paraId="6603A80E" w14:textId="77777777" w:rsidR="000C1E33" w:rsidRPr="00582FF0" w:rsidRDefault="000C1E33">
      <w:pPr>
        <w:spacing w:before="29"/>
        <w:rPr>
          <w:sz w:val="28"/>
          <w:szCs w:val="28"/>
        </w:rPr>
      </w:pPr>
    </w:p>
    <w:p w14:paraId="7FD20694" w14:textId="375364F6" w:rsidR="00E91610" w:rsidRDefault="00E91610">
      <w:pPr>
        <w:spacing w:before="29"/>
      </w:pPr>
    </w:p>
    <w:p w14:paraId="1554FB53" w14:textId="57EAAB2E" w:rsidR="00E91610" w:rsidRDefault="00E91610">
      <w:pPr>
        <w:spacing w:before="29"/>
      </w:pPr>
    </w:p>
    <w:p w14:paraId="60B5F3CD" w14:textId="3F56F57C" w:rsidR="00760E45" w:rsidRDefault="00760E45">
      <w:pPr>
        <w:spacing w:before="29"/>
      </w:pPr>
    </w:p>
    <w:p w14:paraId="721BC9AA" w14:textId="2F1470BA" w:rsidR="00E91610" w:rsidRDefault="00E91610">
      <w:pPr>
        <w:spacing w:before="29"/>
      </w:pPr>
    </w:p>
    <w:p w14:paraId="3E354DB0" w14:textId="1DF222AB" w:rsidR="00E91610" w:rsidRDefault="00E91610">
      <w:pPr>
        <w:spacing w:before="29"/>
      </w:pPr>
    </w:p>
    <w:p w14:paraId="6D28C9C4" w14:textId="1A13D498" w:rsidR="00E91610" w:rsidRDefault="00254759">
      <w:pPr>
        <w:spacing w:before="29"/>
        <w:rPr>
          <w:b/>
          <w:bCs/>
          <w:sz w:val="36"/>
          <w:szCs w:val="36"/>
          <w:u w:val="single"/>
        </w:rPr>
      </w:pPr>
      <w:r>
        <w:rPr>
          <w:b/>
          <w:bCs/>
          <w:sz w:val="36"/>
          <w:szCs w:val="36"/>
          <w:u w:val="single"/>
        </w:rPr>
        <w:lastRenderedPageBreak/>
        <w:t>TASK--</w:t>
      </w:r>
      <w:r w:rsidR="00565C1E" w:rsidRPr="00565C1E">
        <w:rPr>
          <w:b/>
          <w:bCs/>
          <w:sz w:val="36"/>
          <w:szCs w:val="36"/>
          <w:u w:val="single"/>
        </w:rPr>
        <w:t>6</w:t>
      </w:r>
    </w:p>
    <w:p w14:paraId="139D3AB8" w14:textId="48C9934D" w:rsidR="009856DE" w:rsidRDefault="009856DE">
      <w:pPr>
        <w:spacing w:before="29"/>
        <w:rPr>
          <w:sz w:val="28"/>
          <w:szCs w:val="28"/>
        </w:rPr>
      </w:pPr>
    </w:p>
    <w:p w14:paraId="1E1C4BE0" w14:textId="12937E22" w:rsidR="00AC26B1" w:rsidRPr="00C82568" w:rsidRDefault="00C82568">
      <w:pPr>
        <w:spacing w:before="29"/>
        <w:rPr>
          <w:b/>
          <w:bCs/>
          <w:sz w:val="28"/>
          <w:szCs w:val="28"/>
        </w:rPr>
      </w:pPr>
      <w:r w:rsidRPr="00C82568">
        <w:rPr>
          <w:b/>
          <w:bCs/>
          <w:sz w:val="28"/>
          <w:szCs w:val="28"/>
        </w:rPr>
        <w:t>Critical Assignment reflection and review:</w:t>
      </w:r>
    </w:p>
    <w:p w14:paraId="251988BB" w14:textId="5F9F42FA" w:rsidR="004D30AF" w:rsidRDefault="004D30AF">
      <w:pPr>
        <w:spacing w:before="29"/>
        <w:rPr>
          <w:sz w:val="28"/>
          <w:szCs w:val="28"/>
        </w:rPr>
      </w:pPr>
    </w:p>
    <w:p w14:paraId="7BD950E0" w14:textId="24525BBF" w:rsidR="004D30AF" w:rsidRPr="004D30AF" w:rsidRDefault="00232A0C">
      <w:pPr>
        <w:spacing w:before="29"/>
        <w:rPr>
          <w:sz w:val="28"/>
          <w:szCs w:val="28"/>
          <w:u w:val="single"/>
        </w:rPr>
      </w:pPr>
      <w:r>
        <w:rPr>
          <w:sz w:val="28"/>
          <w:szCs w:val="28"/>
          <w:u w:val="single"/>
        </w:rPr>
        <w:t xml:space="preserve">Description and </w:t>
      </w:r>
      <w:r w:rsidR="004D30AF" w:rsidRPr="004D30AF">
        <w:rPr>
          <w:sz w:val="28"/>
          <w:szCs w:val="28"/>
          <w:u w:val="single"/>
        </w:rPr>
        <w:t>Analysis</w:t>
      </w:r>
      <w:r>
        <w:rPr>
          <w:sz w:val="28"/>
          <w:szCs w:val="28"/>
          <w:u w:val="single"/>
        </w:rPr>
        <w:t xml:space="preserve"> of what came</w:t>
      </w:r>
      <w:r w:rsidR="00FD0F40">
        <w:rPr>
          <w:sz w:val="28"/>
          <w:szCs w:val="28"/>
          <w:u w:val="single"/>
        </w:rPr>
        <w:t xml:space="preserve"> (the what and so what</w:t>
      </w:r>
      <w:r w:rsidR="007D03C4">
        <w:rPr>
          <w:sz w:val="28"/>
          <w:szCs w:val="28"/>
          <w:u w:val="single"/>
        </w:rPr>
        <w:t>?</w:t>
      </w:r>
      <w:r w:rsidR="00FD0F40">
        <w:rPr>
          <w:sz w:val="28"/>
          <w:szCs w:val="28"/>
          <w:u w:val="single"/>
        </w:rPr>
        <w:t>)</w:t>
      </w:r>
      <w:r w:rsidR="004D30AF" w:rsidRPr="004D30AF">
        <w:rPr>
          <w:sz w:val="28"/>
          <w:szCs w:val="28"/>
          <w:u w:val="single"/>
        </w:rPr>
        <w:t>.</w:t>
      </w:r>
    </w:p>
    <w:p w14:paraId="77799791" w14:textId="5E960CEE" w:rsidR="004D30AF" w:rsidRDefault="004D30AF" w:rsidP="004D30AF">
      <w:pPr>
        <w:spacing w:before="29"/>
        <w:rPr>
          <w:sz w:val="28"/>
          <w:szCs w:val="28"/>
        </w:rPr>
      </w:pPr>
      <w:r>
        <w:rPr>
          <w:sz w:val="28"/>
          <w:szCs w:val="28"/>
        </w:rPr>
        <w:t xml:space="preserve">The assignment brought upon a scenario that forced me to research and reflect upon the learning I did for Agile development. It brought upon a plethora of new concepts, ideas and motives that were introduced to me through the use of scenario-based questions. Questions encouraged me to research on things like risk logs which I had no idea about before starting this assignment. The activity diagram model also related to logic diagrams that I learnt for prototyping programming which made me reflect back to that topic. There were many new terms and concepts that were introduced to me like the Planning poker, the PAC (Project Approach Questionnaire) etc. I learnt quite a lot from this assignment and from the way it was structured. However, one thing I do sort of hold a tinge of controversy for, is the fact that not all of these things may or will be used in the </w:t>
      </w:r>
      <w:r w:rsidR="00232A0C">
        <w:rPr>
          <w:sz w:val="28"/>
          <w:szCs w:val="28"/>
        </w:rPr>
        <w:t>real-world</w:t>
      </w:r>
      <w:r>
        <w:rPr>
          <w:sz w:val="28"/>
          <w:szCs w:val="28"/>
        </w:rPr>
        <w:t xml:space="preserve"> development scenario</w:t>
      </w:r>
      <w:r w:rsidR="00CA5750">
        <w:rPr>
          <w:sz w:val="28"/>
          <w:szCs w:val="28"/>
        </w:rPr>
        <w:t>s</w:t>
      </w:r>
      <w:r>
        <w:rPr>
          <w:sz w:val="28"/>
          <w:szCs w:val="28"/>
        </w:rPr>
        <w:t xml:space="preserve"> and that even </w:t>
      </w:r>
      <w:r w:rsidR="00232A0C">
        <w:rPr>
          <w:sz w:val="28"/>
          <w:szCs w:val="28"/>
        </w:rPr>
        <w:t>executing</w:t>
      </w:r>
      <w:r>
        <w:rPr>
          <w:sz w:val="28"/>
          <w:szCs w:val="28"/>
        </w:rPr>
        <w:t xml:space="preserve"> such methodologies like the planning poker and so </w:t>
      </w:r>
      <w:r w:rsidR="00232A0C">
        <w:rPr>
          <w:sz w:val="28"/>
          <w:szCs w:val="28"/>
        </w:rPr>
        <w:t>on,</w:t>
      </w:r>
      <w:r>
        <w:rPr>
          <w:sz w:val="28"/>
          <w:szCs w:val="28"/>
        </w:rPr>
        <w:t xml:space="preserve"> only will increase the complexity of the project </w:t>
      </w:r>
      <w:r w:rsidR="00232A0C">
        <w:rPr>
          <w:sz w:val="28"/>
          <w:szCs w:val="28"/>
        </w:rPr>
        <w:t>at hand.</w:t>
      </w:r>
    </w:p>
    <w:p w14:paraId="5DFB41EA" w14:textId="0B1C9F3A" w:rsidR="00232A0C" w:rsidRDefault="00232A0C" w:rsidP="004D30AF">
      <w:pPr>
        <w:spacing w:before="29"/>
        <w:rPr>
          <w:sz w:val="28"/>
          <w:szCs w:val="28"/>
        </w:rPr>
      </w:pPr>
    </w:p>
    <w:p w14:paraId="64153927" w14:textId="06966949" w:rsidR="00232A0C" w:rsidRPr="00232A0C" w:rsidRDefault="00232A0C" w:rsidP="004D30AF">
      <w:pPr>
        <w:spacing w:before="29"/>
        <w:rPr>
          <w:sz w:val="28"/>
          <w:szCs w:val="28"/>
          <w:u w:val="single"/>
        </w:rPr>
      </w:pPr>
      <w:r w:rsidRPr="00232A0C">
        <w:rPr>
          <w:sz w:val="28"/>
          <w:szCs w:val="28"/>
          <w:u w:val="single"/>
        </w:rPr>
        <w:t>Future Plan</w:t>
      </w:r>
      <w:r w:rsidR="00FD0F40">
        <w:rPr>
          <w:sz w:val="28"/>
          <w:szCs w:val="28"/>
          <w:u w:val="single"/>
        </w:rPr>
        <w:t xml:space="preserve"> (now what</w:t>
      </w:r>
      <w:r w:rsidR="007D03C4">
        <w:rPr>
          <w:sz w:val="28"/>
          <w:szCs w:val="28"/>
          <w:u w:val="single"/>
        </w:rPr>
        <w:t>?</w:t>
      </w:r>
      <w:r w:rsidR="00FD0F40">
        <w:rPr>
          <w:sz w:val="28"/>
          <w:szCs w:val="28"/>
          <w:u w:val="single"/>
        </w:rPr>
        <w:t>)</w:t>
      </w:r>
      <w:r w:rsidRPr="00232A0C">
        <w:rPr>
          <w:sz w:val="28"/>
          <w:szCs w:val="28"/>
          <w:u w:val="single"/>
        </w:rPr>
        <w:t>.</w:t>
      </w:r>
    </w:p>
    <w:p w14:paraId="0E47B635" w14:textId="16D68716" w:rsidR="00232A0C" w:rsidRDefault="00232A0C" w:rsidP="00232A0C">
      <w:pPr>
        <w:spacing w:before="29"/>
        <w:rPr>
          <w:sz w:val="28"/>
          <w:szCs w:val="28"/>
        </w:rPr>
      </w:pPr>
      <w:r>
        <w:rPr>
          <w:sz w:val="28"/>
          <w:szCs w:val="28"/>
        </w:rPr>
        <w:t>I just need to research more on the efficiency and use case of each of these Agile approaches, in order to correctly understand where and when to use Agile methodologies for small. Medium and large-scale projects. I need to gain a deep understanding of how these methodologies positively or negatively affect the time and efficiency and psychology for the people using them when doing a project. I need to make use of the DSDM method when carrying out a small to medium sized project for a SME business to achieve a better understanding about DSDM.</w:t>
      </w:r>
      <w:r w:rsidRPr="00232A0C">
        <w:rPr>
          <w:sz w:val="28"/>
          <w:szCs w:val="28"/>
        </w:rPr>
        <w:t xml:space="preserve"> </w:t>
      </w:r>
      <w:r w:rsidRPr="00AD4760">
        <w:rPr>
          <w:sz w:val="28"/>
          <w:szCs w:val="28"/>
        </w:rPr>
        <w:t>Additionally,</w:t>
      </w:r>
      <w:r>
        <w:rPr>
          <w:sz w:val="28"/>
          <w:szCs w:val="28"/>
        </w:rPr>
        <w:t xml:space="preserve"> I need to understand why </w:t>
      </w:r>
      <w:r w:rsidRPr="00AD4760">
        <w:rPr>
          <w:sz w:val="28"/>
          <w:szCs w:val="28"/>
        </w:rPr>
        <w:t>DSDM is compatible with the majority of corporate environments without sacrificing agility</w:t>
      </w:r>
      <w:r>
        <w:rPr>
          <w:sz w:val="28"/>
          <w:szCs w:val="28"/>
        </w:rPr>
        <w:t>.</w:t>
      </w:r>
    </w:p>
    <w:p w14:paraId="29136C23" w14:textId="77777777" w:rsidR="00C82568" w:rsidRDefault="00C82568">
      <w:pPr>
        <w:spacing w:before="29"/>
        <w:rPr>
          <w:sz w:val="28"/>
          <w:szCs w:val="28"/>
        </w:rPr>
      </w:pPr>
    </w:p>
    <w:p w14:paraId="56DAC628" w14:textId="3C3B71CD" w:rsidR="00AC26B1" w:rsidRDefault="00AC26B1">
      <w:pPr>
        <w:spacing w:before="29"/>
        <w:rPr>
          <w:b/>
          <w:bCs/>
          <w:sz w:val="40"/>
          <w:szCs w:val="40"/>
          <w:u w:val="single"/>
        </w:rPr>
      </w:pPr>
      <w:r w:rsidRPr="00AC26B1">
        <w:rPr>
          <w:b/>
          <w:bCs/>
          <w:sz w:val="40"/>
          <w:szCs w:val="40"/>
          <w:u w:val="single"/>
        </w:rPr>
        <w:t>Conclusion:</w:t>
      </w:r>
    </w:p>
    <w:p w14:paraId="4F8995B8" w14:textId="6C41A249" w:rsidR="00AC26B1" w:rsidRDefault="00AC26B1">
      <w:pPr>
        <w:spacing w:before="29"/>
        <w:rPr>
          <w:sz w:val="28"/>
          <w:szCs w:val="28"/>
        </w:rPr>
      </w:pPr>
    </w:p>
    <w:p w14:paraId="1BD0DAD0" w14:textId="0F8C3EF0" w:rsidR="00232A0C" w:rsidRDefault="00AD4760" w:rsidP="00AC26B1">
      <w:pPr>
        <w:spacing w:before="29"/>
        <w:rPr>
          <w:sz w:val="28"/>
          <w:szCs w:val="28"/>
        </w:rPr>
      </w:pPr>
      <w:r w:rsidRPr="00AD4760">
        <w:rPr>
          <w:sz w:val="28"/>
          <w:szCs w:val="28"/>
        </w:rPr>
        <w:t>Because it takes advantage of a deeper understanding and ensures that the Deployed Solution fulfills the genuine business need, DSDM was appropriate for this project. DSDM makes change possible through iterative development and regular reviews to ensure that what is being developed meets the actual needs of the business. In addition to addressing many of the issues that are inherent in a conventional approach, DSDM addresses many of the general concerns regarding Agile development. In particular, DSDM requires early consensus on the project's fundamental foundations. Before the proposed solution is developed, businesses are able to comprehend its scope, fundamental characteristics, and production method. By clarifying and agreeing on the project's foundations from the combined perspectives of business, solution, and management, DSDM projects reduce the likelihood of unpleasant surprises. For larger corporations or organizations with intricate architecture and/or governance standards, finishing the foundations early in the project is especially crucial.</w:t>
      </w:r>
    </w:p>
    <w:p w14:paraId="12572C19" w14:textId="35436352" w:rsidR="00232A0C" w:rsidRDefault="00232A0C" w:rsidP="00AC26B1">
      <w:pPr>
        <w:spacing w:before="29"/>
        <w:rPr>
          <w:sz w:val="28"/>
          <w:szCs w:val="28"/>
        </w:rPr>
      </w:pPr>
    </w:p>
    <w:p w14:paraId="585DDC6B" w14:textId="477BFB63" w:rsidR="00E91610" w:rsidRPr="00B01E14" w:rsidRDefault="00AC26B1" w:rsidP="00B01E14">
      <w:pPr>
        <w:spacing w:before="29"/>
        <w:ind w:left="5040" w:firstLine="720"/>
        <w:rPr>
          <w:sz w:val="28"/>
          <w:szCs w:val="28"/>
        </w:rPr>
      </w:pPr>
      <w:r w:rsidRPr="00196BB5">
        <w:rPr>
          <w:b/>
          <w:bCs/>
          <w:sz w:val="28"/>
          <w:szCs w:val="28"/>
          <w:u w:val="single"/>
        </w:rPr>
        <w:t xml:space="preserve">WORD </w:t>
      </w:r>
      <w:r w:rsidR="00196BB5" w:rsidRPr="00196BB5">
        <w:rPr>
          <w:b/>
          <w:bCs/>
          <w:sz w:val="28"/>
          <w:szCs w:val="28"/>
          <w:u w:val="single"/>
        </w:rPr>
        <w:t>COUNT:</w:t>
      </w:r>
      <w:r w:rsidRPr="00196BB5">
        <w:rPr>
          <w:b/>
          <w:bCs/>
          <w:sz w:val="28"/>
          <w:szCs w:val="28"/>
          <w:u w:val="single"/>
        </w:rPr>
        <w:t xml:space="preserve"> Approx. 4100</w:t>
      </w:r>
    </w:p>
    <w:p w14:paraId="103023B4" w14:textId="21D67B3F" w:rsidR="00E91610" w:rsidRDefault="00E91610">
      <w:pPr>
        <w:spacing w:before="29"/>
      </w:pPr>
    </w:p>
    <w:p w14:paraId="7FE39F19" w14:textId="77777777" w:rsidR="00B01E14" w:rsidRDefault="00B01E14">
      <w:pPr>
        <w:spacing w:before="29"/>
        <w:rPr>
          <w:b/>
          <w:bCs/>
          <w:sz w:val="28"/>
          <w:szCs w:val="28"/>
          <w:u w:val="single"/>
        </w:rPr>
      </w:pPr>
    </w:p>
    <w:p w14:paraId="3C42E4F9" w14:textId="7A67EC5D" w:rsidR="00E91610" w:rsidRDefault="00196BB5">
      <w:pPr>
        <w:spacing w:before="29"/>
        <w:rPr>
          <w:b/>
          <w:bCs/>
          <w:sz w:val="28"/>
          <w:szCs w:val="28"/>
          <w:u w:val="single"/>
        </w:rPr>
      </w:pPr>
      <w:r w:rsidRPr="00196BB5">
        <w:rPr>
          <w:b/>
          <w:bCs/>
          <w:sz w:val="28"/>
          <w:szCs w:val="28"/>
          <w:u w:val="single"/>
        </w:rPr>
        <w:t xml:space="preserve">REFERENCES: </w:t>
      </w:r>
    </w:p>
    <w:p w14:paraId="75637DC9" w14:textId="77777777" w:rsidR="001D1E7C" w:rsidRDefault="001D1E7C">
      <w:pPr>
        <w:spacing w:before="29"/>
        <w:rPr>
          <w:b/>
          <w:bCs/>
          <w:sz w:val="28"/>
          <w:szCs w:val="28"/>
          <w:u w:val="single"/>
        </w:rPr>
      </w:pPr>
    </w:p>
    <w:p w14:paraId="6D53C4BA" w14:textId="77777777" w:rsidR="001D1E7C" w:rsidRDefault="001D1E7C">
      <w:pPr>
        <w:spacing w:before="29"/>
        <w:rPr>
          <w:sz w:val="28"/>
          <w:szCs w:val="28"/>
        </w:rPr>
      </w:pPr>
      <w:r w:rsidRPr="001D1E7C">
        <w:rPr>
          <w:sz w:val="28"/>
          <w:szCs w:val="28"/>
        </w:rPr>
        <w:t>DSDM PROJECT FRAMEWORK</w:t>
      </w:r>
    </w:p>
    <w:p w14:paraId="0FA01815" w14:textId="1199CB68" w:rsidR="001D1E7C" w:rsidRPr="001D1E7C" w:rsidRDefault="001D1E7C">
      <w:pPr>
        <w:spacing w:before="29"/>
        <w:rPr>
          <w:sz w:val="28"/>
          <w:szCs w:val="28"/>
        </w:rPr>
      </w:pPr>
      <w:r>
        <w:rPr>
          <w:b/>
          <w:bCs/>
          <w:sz w:val="28"/>
          <w:szCs w:val="28"/>
          <w:u w:val="single"/>
        </w:rPr>
        <w:t xml:space="preserve"> </w:t>
      </w:r>
      <w:hyperlink r:id="rId9" w:anchor=":~:text=DSDM%20capitalises%20on%20the%20greater,what%20the%20business%20really%20needs" w:history="1">
        <w:r w:rsidRPr="002A474D">
          <w:rPr>
            <w:rStyle w:val="Hyperlink"/>
            <w:sz w:val="28"/>
            <w:szCs w:val="28"/>
          </w:rPr>
          <w:t>https://www.agilebusiness.org/dsdm-project-framework/choosing-dsdm.html#:~:text=DSDM%20capitalises%20on%20the%20greater,what%20the%20business%20really%20needs</w:t>
        </w:r>
      </w:hyperlink>
      <w:r w:rsidR="0089488E" w:rsidRPr="0089488E">
        <w:rPr>
          <w:sz w:val="28"/>
          <w:szCs w:val="28"/>
        </w:rPr>
        <w:t>.</w:t>
      </w:r>
      <w:r w:rsidR="0089488E">
        <w:rPr>
          <w:sz w:val="28"/>
          <w:szCs w:val="28"/>
        </w:rPr>
        <w:t xml:space="preserve">  </w:t>
      </w:r>
      <w:r>
        <w:rPr>
          <w:sz w:val="28"/>
          <w:szCs w:val="28"/>
        </w:rPr>
        <w:t xml:space="preserve">     </w:t>
      </w:r>
      <w:r w:rsidR="00F526CD">
        <w:rPr>
          <w:i/>
          <w:iCs/>
          <w:sz w:val="28"/>
          <w:szCs w:val="28"/>
        </w:rPr>
        <w:t>Accessed on</w:t>
      </w:r>
      <w:r w:rsidRPr="001D1E7C">
        <w:rPr>
          <w:i/>
          <w:iCs/>
          <w:sz w:val="28"/>
          <w:szCs w:val="28"/>
        </w:rPr>
        <w:t>: 04/10/2022</w:t>
      </w:r>
    </w:p>
    <w:p w14:paraId="0F1A5696" w14:textId="77777777" w:rsidR="001807B0" w:rsidRDefault="001807B0" w:rsidP="001807B0">
      <w:pPr>
        <w:spacing w:before="29"/>
        <w:rPr>
          <w:sz w:val="28"/>
          <w:szCs w:val="28"/>
        </w:rPr>
      </w:pPr>
    </w:p>
    <w:p w14:paraId="671A00DA" w14:textId="77777777" w:rsidR="001D1E7C" w:rsidRDefault="001D1E7C" w:rsidP="001807B0">
      <w:pPr>
        <w:spacing w:before="29"/>
        <w:rPr>
          <w:sz w:val="28"/>
          <w:szCs w:val="28"/>
        </w:rPr>
      </w:pPr>
      <w:r>
        <w:rPr>
          <w:sz w:val="28"/>
          <w:szCs w:val="28"/>
        </w:rPr>
        <w:t xml:space="preserve">Planning Poker </w:t>
      </w:r>
    </w:p>
    <w:p w14:paraId="00786CA6" w14:textId="09426CED" w:rsidR="001807B0" w:rsidRDefault="00662C33" w:rsidP="001807B0">
      <w:pPr>
        <w:spacing w:before="29"/>
        <w:rPr>
          <w:sz w:val="28"/>
          <w:szCs w:val="28"/>
        </w:rPr>
      </w:pPr>
      <w:hyperlink r:id="rId10" w:history="1">
        <w:r w:rsidR="001D1E7C" w:rsidRPr="002A474D">
          <w:rPr>
            <w:rStyle w:val="Hyperlink"/>
            <w:sz w:val="28"/>
            <w:szCs w:val="28"/>
          </w:rPr>
          <w:t>https://www.atlassian.com/blog/platform/a-brief-overview-of-planning-poker</w:t>
        </w:r>
      </w:hyperlink>
    </w:p>
    <w:p w14:paraId="480EA3C9" w14:textId="7AA448B2" w:rsidR="001D1E7C" w:rsidRPr="001D1E7C" w:rsidRDefault="00F526CD" w:rsidP="001807B0">
      <w:pPr>
        <w:spacing w:before="29"/>
        <w:rPr>
          <w:i/>
          <w:iCs/>
          <w:sz w:val="28"/>
          <w:szCs w:val="28"/>
        </w:rPr>
      </w:pPr>
      <w:r>
        <w:rPr>
          <w:i/>
          <w:iCs/>
          <w:sz w:val="28"/>
          <w:szCs w:val="28"/>
        </w:rPr>
        <w:t>Accessed on</w:t>
      </w:r>
      <w:r w:rsidR="001D1E7C" w:rsidRPr="001D1E7C">
        <w:rPr>
          <w:i/>
          <w:iCs/>
          <w:sz w:val="28"/>
          <w:szCs w:val="28"/>
        </w:rPr>
        <w:t>: 04/10/2022</w:t>
      </w:r>
    </w:p>
    <w:p w14:paraId="26ECB99A" w14:textId="77777777" w:rsidR="001807B0" w:rsidRDefault="001807B0" w:rsidP="001807B0">
      <w:pPr>
        <w:spacing w:before="29"/>
        <w:rPr>
          <w:sz w:val="28"/>
          <w:szCs w:val="28"/>
        </w:rPr>
      </w:pPr>
    </w:p>
    <w:p w14:paraId="73A20FBE" w14:textId="77777777" w:rsidR="001D1E7C" w:rsidRDefault="001D1E7C" w:rsidP="001807B0">
      <w:pPr>
        <w:spacing w:before="29"/>
        <w:rPr>
          <w:sz w:val="28"/>
          <w:szCs w:val="28"/>
        </w:rPr>
      </w:pPr>
      <w:r>
        <w:rPr>
          <w:sz w:val="28"/>
          <w:szCs w:val="28"/>
        </w:rPr>
        <w:t xml:space="preserve">Risk Logs </w:t>
      </w:r>
    </w:p>
    <w:p w14:paraId="039280DF" w14:textId="25E2B5D0" w:rsidR="001D1E7C" w:rsidRPr="001D1E7C" w:rsidRDefault="00662C33" w:rsidP="001807B0">
      <w:pPr>
        <w:spacing w:before="29"/>
        <w:rPr>
          <w:sz w:val="28"/>
          <w:szCs w:val="28"/>
        </w:rPr>
      </w:pPr>
      <w:hyperlink r:id="rId11" w:history="1">
        <w:r w:rsidR="001D1E7C" w:rsidRPr="002A474D">
          <w:rPr>
            <w:rStyle w:val="Hyperlink"/>
            <w:sz w:val="28"/>
            <w:szCs w:val="28"/>
          </w:rPr>
          <w:t>https://sitemate.com/resources/articles/safety/risk-log/</w:t>
        </w:r>
      </w:hyperlink>
      <w:r w:rsidR="001D1E7C">
        <w:rPr>
          <w:sz w:val="28"/>
          <w:szCs w:val="28"/>
        </w:rPr>
        <w:t xml:space="preserve">   </w:t>
      </w:r>
      <w:r w:rsidR="00F526CD">
        <w:rPr>
          <w:i/>
          <w:iCs/>
          <w:sz w:val="28"/>
          <w:szCs w:val="28"/>
        </w:rPr>
        <w:t>Accessed on</w:t>
      </w:r>
      <w:r w:rsidR="001D1E7C" w:rsidRPr="001D1E7C">
        <w:rPr>
          <w:i/>
          <w:iCs/>
          <w:sz w:val="28"/>
          <w:szCs w:val="28"/>
        </w:rPr>
        <w:t>: 04/10/202</w:t>
      </w:r>
      <w:r w:rsidR="001D1E7C">
        <w:rPr>
          <w:i/>
          <w:iCs/>
          <w:sz w:val="28"/>
          <w:szCs w:val="28"/>
        </w:rPr>
        <w:t>2</w:t>
      </w:r>
    </w:p>
    <w:p w14:paraId="6E760AAC" w14:textId="77777777" w:rsidR="001807B0" w:rsidRDefault="001807B0">
      <w:pPr>
        <w:spacing w:before="29"/>
        <w:rPr>
          <w:sz w:val="28"/>
          <w:szCs w:val="28"/>
        </w:rPr>
      </w:pPr>
    </w:p>
    <w:p w14:paraId="7F49CC78" w14:textId="77777777" w:rsidR="001D1E7C" w:rsidRDefault="001D1E7C">
      <w:pPr>
        <w:spacing w:before="29"/>
        <w:rPr>
          <w:sz w:val="28"/>
          <w:szCs w:val="28"/>
        </w:rPr>
      </w:pPr>
      <w:r>
        <w:rPr>
          <w:sz w:val="28"/>
          <w:szCs w:val="28"/>
        </w:rPr>
        <w:t>DSDM Lifecycle</w:t>
      </w:r>
    </w:p>
    <w:p w14:paraId="7372910E" w14:textId="6404028E" w:rsidR="0089488E" w:rsidRDefault="001D1E7C">
      <w:pPr>
        <w:spacing w:before="29"/>
        <w:rPr>
          <w:sz w:val="28"/>
          <w:szCs w:val="28"/>
        </w:rPr>
      </w:pPr>
      <w:r>
        <w:rPr>
          <w:sz w:val="28"/>
          <w:szCs w:val="28"/>
        </w:rPr>
        <w:t xml:space="preserve"> </w:t>
      </w:r>
      <w:hyperlink r:id="rId12" w:anchor=":~:text=DSDM%20is%20intended%20to%20be,entire%20project%2C%20including%20the%20releases" w:history="1">
        <w:r w:rsidRPr="002A474D">
          <w:rPr>
            <w:rStyle w:val="Hyperlink"/>
            <w:sz w:val="28"/>
            <w:szCs w:val="28"/>
          </w:rPr>
          <w:t>https://agile-mercurial.com/2018/07/09/a-full-lifecycle-agile-approach-dynamic-systems-development-methodology-dsdm/#:~:text=DSDM%20is%20intended%20to%20be,entire%20project%2C%20including%20the%20releases</w:t>
        </w:r>
      </w:hyperlink>
      <w:r w:rsidR="0089488E" w:rsidRPr="0089488E">
        <w:rPr>
          <w:sz w:val="28"/>
          <w:szCs w:val="28"/>
        </w:rPr>
        <w:t>.</w:t>
      </w:r>
    </w:p>
    <w:p w14:paraId="026E1BF5" w14:textId="77777777" w:rsidR="001D1E7C" w:rsidRDefault="001D1E7C">
      <w:pPr>
        <w:spacing w:before="29"/>
        <w:rPr>
          <w:sz w:val="28"/>
          <w:szCs w:val="28"/>
        </w:rPr>
      </w:pPr>
    </w:p>
    <w:p w14:paraId="1C87BEAB" w14:textId="2C25D2D7" w:rsidR="001D1E7C" w:rsidRPr="001D1E7C" w:rsidRDefault="00F526CD">
      <w:pPr>
        <w:spacing w:before="29"/>
        <w:rPr>
          <w:i/>
          <w:iCs/>
          <w:sz w:val="28"/>
          <w:szCs w:val="28"/>
        </w:rPr>
      </w:pPr>
      <w:r>
        <w:rPr>
          <w:i/>
          <w:iCs/>
          <w:sz w:val="28"/>
          <w:szCs w:val="28"/>
        </w:rPr>
        <w:t>Accessed on</w:t>
      </w:r>
      <w:r w:rsidR="001D1E7C" w:rsidRPr="001D1E7C">
        <w:rPr>
          <w:i/>
          <w:iCs/>
          <w:sz w:val="28"/>
          <w:szCs w:val="28"/>
        </w:rPr>
        <w:t>: 04/10/2022</w:t>
      </w:r>
    </w:p>
    <w:p w14:paraId="5A394E24" w14:textId="1A39A75E" w:rsidR="0089488E" w:rsidRDefault="0089488E">
      <w:pPr>
        <w:spacing w:before="29"/>
        <w:rPr>
          <w:sz w:val="28"/>
          <w:szCs w:val="28"/>
        </w:rPr>
      </w:pPr>
    </w:p>
    <w:p w14:paraId="4F757B46" w14:textId="77777777" w:rsidR="001D1E7C" w:rsidRDefault="001D1E7C">
      <w:pPr>
        <w:spacing w:before="29"/>
        <w:rPr>
          <w:sz w:val="28"/>
          <w:szCs w:val="28"/>
        </w:rPr>
      </w:pPr>
      <w:r>
        <w:rPr>
          <w:sz w:val="28"/>
          <w:szCs w:val="28"/>
        </w:rPr>
        <w:t xml:space="preserve">Agile development cheat sheet </w:t>
      </w:r>
    </w:p>
    <w:p w14:paraId="30D684CF" w14:textId="31826FDB" w:rsidR="0089488E" w:rsidRDefault="00662C33">
      <w:pPr>
        <w:spacing w:before="29"/>
        <w:rPr>
          <w:sz w:val="28"/>
          <w:szCs w:val="28"/>
        </w:rPr>
      </w:pPr>
      <w:hyperlink r:id="rId13" w:anchor=":~:text=Agile%20development%20is%20an%20iterative,show%20Agile%20development%20in%20action" w:history="1">
        <w:r w:rsidR="001D1E7C" w:rsidRPr="002A474D">
          <w:rPr>
            <w:rStyle w:val="Hyperlink"/>
            <w:sz w:val="28"/>
            <w:szCs w:val="28"/>
          </w:rPr>
          <w:t>https://www.interaction-design.org/literature/topics/agile-development#:~:text=Agile%20development%20is%20an%20iterative,show%20Agile%20development%20in%20action</w:t>
        </w:r>
      </w:hyperlink>
      <w:r w:rsidR="0089488E" w:rsidRPr="0089488E">
        <w:rPr>
          <w:sz w:val="28"/>
          <w:szCs w:val="28"/>
        </w:rPr>
        <w:t>.</w:t>
      </w:r>
    </w:p>
    <w:p w14:paraId="7409F687" w14:textId="3D438E4E" w:rsidR="001D1E7C" w:rsidRDefault="001D1E7C">
      <w:pPr>
        <w:spacing w:before="29"/>
        <w:rPr>
          <w:sz w:val="28"/>
          <w:szCs w:val="28"/>
        </w:rPr>
      </w:pPr>
    </w:p>
    <w:p w14:paraId="63B72A83" w14:textId="6F6A7DBB" w:rsidR="001D1E7C" w:rsidRPr="001D1E7C" w:rsidRDefault="00F526CD">
      <w:pPr>
        <w:spacing w:before="29"/>
        <w:rPr>
          <w:i/>
          <w:iCs/>
          <w:sz w:val="28"/>
          <w:szCs w:val="28"/>
        </w:rPr>
      </w:pPr>
      <w:r>
        <w:rPr>
          <w:i/>
          <w:iCs/>
          <w:sz w:val="28"/>
          <w:szCs w:val="28"/>
        </w:rPr>
        <w:t>Accessed on</w:t>
      </w:r>
      <w:r w:rsidR="001D1E7C" w:rsidRPr="001D1E7C">
        <w:rPr>
          <w:i/>
          <w:iCs/>
          <w:sz w:val="28"/>
          <w:szCs w:val="28"/>
        </w:rPr>
        <w:t>: 04/10/2022</w:t>
      </w:r>
    </w:p>
    <w:p w14:paraId="55A65158" w14:textId="688B754F" w:rsidR="001D1E7C" w:rsidRDefault="001D1E7C">
      <w:pPr>
        <w:spacing w:before="29"/>
        <w:rPr>
          <w:sz w:val="28"/>
          <w:szCs w:val="28"/>
        </w:rPr>
      </w:pPr>
    </w:p>
    <w:p w14:paraId="26D8E2C8" w14:textId="77777777" w:rsidR="001D1E7C" w:rsidRDefault="001D1E7C">
      <w:pPr>
        <w:spacing w:before="29"/>
        <w:rPr>
          <w:sz w:val="28"/>
          <w:szCs w:val="28"/>
        </w:rPr>
      </w:pPr>
      <w:r>
        <w:rPr>
          <w:sz w:val="28"/>
          <w:szCs w:val="28"/>
        </w:rPr>
        <w:t xml:space="preserve">Iterative development </w:t>
      </w:r>
    </w:p>
    <w:p w14:paraId="72C31EA3" w14:textId="105F4DBB" w:rsidR="001D1E7C" w:rsidRDefault="00662C33">
      <w:pPr>
        <w:spacing w:before="29"/>
        <w:rPr>
          <w:sz w:val="28"/>
          <w:szCs w:val="28"/>
        </w:rPr>
      </w:pPr>
      <w:hyperlink r:id="rId14" w:history="1">
        <w:r w:rsidR="001D1E7C" w:rsidRPr="002A474D">
          <w:rPr>
            <w:rStyle w:val="Hyperlink"/>
            <w:sz w:val="28"/>
            <w:szCs w:val="28"/>
          </w:rPr>
          <w:t>https://www.zstream.io/blog/what-is-the-agile-iterative-approach-and-where-is-it-used</w:t>
        </w:r>
      </w:hyperlink>
    </w:p>
    <w:p w14:paraId="3335C990" w14:textId="77777777" w:rsidR="001D1E7C" w:rsidRDefault="001D1E7C">
      <w:pPr>
        <w:spacing w:before="29"/>
        <w:rPr>
          <w:sz w:val="28"/>
          <w:szCs w:val="28"/>
        </w:rPr>
      </w:pPr>
    </w:p>
    <w:p w14:paraId="2A63EF34" w14:textId="67B4B239" w:rsidR="001D1E7C" w:rsidRPr="001D1E7C" w:rsidRDefault="00F526CD" w:rsidP="001D1E7C">
      <w:pPr>
        <w:spacing w:before="29"/>
        <w:rPr>
          <w:i/>
          <w:iCs/>
          <w:sz w:val="28"/>
          <w:szCs w:val="28"/>
        </w:rPr>
      </w:pPr>
      <w:r>
        <w:rPr>
          <w:i/>
          <w:iCs/>
          <w:sz w:val="28"/>
          <w:szCs w:val="28"/>
        </w:rPr>
        <w:t>Accessed on</w:t>
      </w:r>
      <w:r w:rsidR="001D1E7C" w:rsidRPr="001D1E7C">
        <w:rPr>
          <w:i/>
          <w:iCs/>
          <w:sz w:val="28"/>
          <w:szCs w:val="28"/>
        </w:rPr>
        <w:t>: 04/10/2022</w:t>
      </w:r>
    </w:p>
    <w:p w14:paraId="53F24574" w14:textId="77777777" w:rsidR="001D1E7C" w:rsidRDefault="001D1E7C">
      <w:pPr>
        <w:spacing w:before="29"/>
        <w:rPr>
          <w:sz w:val="28"/>
          <w:szCs w:val="28"/>
        </w:rPr>
      </w:pPr>
    </w:p>
    <w:p w14:paraId="0A168519" w14:textId="77777777" w:rsidR="001D1E7C" w:rsidRDefault="001D1E7C">
      <w:pPr>
        <w:spacing w:before="29"/>
        <w:rPr>
          <w:sz w:val="28"/>
          <w:szCs w:val="28"/>
        </w:rPr>
      </w:pPr>
      <w:r>
        <w:rPr>
          <w:sz w:val="28"/>
          <w:szCs w:val="28"/>
        </w:rPr>
        <w:t>Activity diagrams</w:t>
      </w:r>
    </w:p>
    <w:p w14:paraId="398FC517" w14:textId="41C979DE" w:rsidR="001D1E7C" w:rsidRPr="001D1E7C" w:rsidRDefault="001D1E7C">
      <w:pPr>
        <w:spacing w:before="29"/>
        <w:rPr>
          <w:sz w:val="28"/>
          <w:szCs w:val="28"/>
        </w:rPr>
      </w:pPr>
      <w:r>
        <w:rPr>
          <w:sz w:val="28"/>
          <w:szCs w:val="28"/>
        </w:rPr>
        <w:t xml:space="preserve"> </w:t>
      </w:r>
      <w:hyperlink r:id="rId15" w:history="1">
        <w:r w:rsidRPr="002A474D">
          <w:rPr>
            <w:rStyle w:val="Hyperlink"/>
            <w:sz w:val="28"/>
            <w:szCs w:val="28"/>
          </w:rPr>
          <w:t>https://www.visual-paradigm.com/guide/uml-unified-modeling-language/what-is-activity-diagram/</w:t>
        </w:r>
      </w:hyperlink>
      <w:r>
        <w:rPr>
          <w:sz w:val="28"/>
          <w:szCs w:val="28"/>
        </w:rPr>
        <w:t xml:space="preserve">       </w:t>
      </w:r>
      <w:r w:rsidR="00F526CD">
        <w:rPr>
          <w:i/>
          <w:iCs/>
          <w:sz w:val="28"/>
          <w:szCs w:val="28"/>
        </w:rPr>
        <w:t>Accessed on</w:t>
      </w:r>
      <w:r w:rsidRPr="001D1E7C">
        <w:rPr>
          <w:i/>
          <w:iCs/>
          <w:sz w:val="28"/>
          <w:szCs w:val="28"/>
        </w:rPr>
        <w:t>: 04/10/2022</w:t>
      </w:r>
    </w:p>
    <w:p w14:paraId="343ABBC9" w14:textId="77777777" w:rsidR="001D1E7C" w:rsidRDefault="001D1E7C">
      <w:pPr>
        <w:spacing w:before="29"/>
        <w:rPr>
          <w:sz w:val="28"/>
          <w:szCs w:val="28"/>
        </w:rPr>
      </w:pPr>
    </w:p>
    <w:p w14:paraId="6A4A51F7" w14:textId="77777777" w:rsidR="001D1E7C" w:rsidRDefault="001D1E7C">
      <w:pPr>
        <w:spacing w:before="29"/>
        <w:rPr>
          <w:sz w:val="28"/>
          <w:szCs w:val="28"/>
        </w:rPr>
      </w:pPr>
      <w:r>
        <w:rPr>
          <w:sz w:val="28"/>
          <w:szCs w:val="28"/>
        </w:rPr>
        <w:t>Instrumental success factors</w:t>
      </w:r>
    </w:p>
    <w:p w14:paraId="7C0071A4" w14:textId="0C8535D4" w:rsidR="001D1E7C" w:rsidRDefault="00662C33">
      <w:pPr>
        <w:spacing w:before="29"/>
        <w:rPr>
          <w:sz w:val="28"/>
          <w:szCs w:val="28"/>
        </w:rPr>
      </w:pPr>
      <w:hyperlink r:id="rId16" w:history="1">
        <w:r w:rsidR="001D1E7C" w:rsidRPr="002A474D">
          <w:rPr>
            <w:rStyle w:val="Hyperlink"/>
            <w:sz w:val="28"/>
            <w:szCs w:val="28"/>
          </w:rPr>
          <w:t>https://www.coursehero.com/file/p24d3gmt/Instrumental-Success-Factors-ISFs-Reducing-the-risk-1-Acceptance-of-the-DSDM/</w:t>
        </w:r>
      </w:hyperlink>
    </w:p>
    <w:p w14:paraId="09A7F3EB" w14:textId="77777777" w:rsidR="001D1E7C" w:rsidRDefault="001D1E7C">
      <w:pPr>
        <w:spacing w:before="29"/>
        <w:rPr>
          <w:sz w:val="28"/>
          <w:szCs w:val="28"/>
        </w:rPr>
      </w:pPr>
    </w:p>
    <w:p w14:paraId="24F4F18C" w14:textId="7EA5E1EB" w:rsidR="001D1E7C" w:rsidRPr="001D1E7C" w:rsidRDefault="00F526CD" w:rsidP="001D1E7C">
      <w:pPr>
        <w:spacing w:before="29"/>
        <w:rPr>
          <w:i/>
          <w:iCs/>
          <w:sz w:val="28"/>
          <w:szCs w:val="28"/>
        </w:rPr>
      </w:pPr>
      <w:r>
        <w:rPr>
          <w:i/>
          <w:iCs/>
          <w:sz w:val="28"/>
          <w:szCs w:val="28"/>
        </w:rPr>
        <w:t>Accessed on</w:t>
      </w:r>
      <w:r w:rsidR="001D1E7C" w:rsidRPr="001D1E7C">
        <w:rPr>
          <w:i/>
          <w:iCs/>
          <w:sz w:val="28"/>
          <w:szCs w:val="28"/>
        </w:rPr>
        <w:t>: 04/10/2022</w:t>
      </w:r>
    </w:p>
    <w:p w14:paraId="75D92669" w14:textId="77777777" w:rsidR="001807B0" w:rsidRPr="0089488E" w:rsidRDefault="001807B0">
      <w:pPr>
        <w:spacing w:before="29"/>
        <w:rPr>
          <w:sz w:val="28"/>
          <w:szCs w:val="28"/>
        </w:rPr>
      </w:pPr>
    </w:p>
    <w:p w14:paraId="0DA88756" w14:textId="6C8A2001" w:rsidR="0031381B" w:rsidRDefault="0031381B">
      <w:pPr>
        <w:spacing w:before="29"/>
        <w:rPr>
          <w:rFonts w:ascii="Arial" w:eastAsia="Arial" w:hAnsi="Arial" w:cs="Arial"/>
          <w:sz w:val="24"/>
          <w:szCs w:val="24"/>
        </w:rPr>
      </w:pPr>
    </w:p>
    <w:sectPr w:rsidR="0031381B" w:rsidSect="004E1BB9">
      <w:type w:val="continuous"/>
      <w:pgSz w:w="11900" w:h="16840"/>
      <w:pgMar w:top="640" w:right="880" w:bottom="280" w:left="920" w:header="720" w:footer="720" w:gutter="0"/>
      <w:cols w:space="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2DC30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E937F0"/>
    <w:multiLevelType w:val="hybridMultilevel"/>
    <w:tmpl w:val="4CF246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1B1963"/>
    <w:multiLevelType w:val="hybridMultilevel"/>
    <w:tmpl w:val="2EA6E79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C17127"/>
    <w:multiLevelType w:val="hybridMultilevel"/>
    <w:tmpl w:val="6E7A9D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F2041CC"/>
    <w:multiLevelType w:val="hybridMultilevel"/>
    <w:tmpl w:val="FF54DDAA"/>
    <w:lvl w:ilvl="0" w:tplc="20000001">
      <w:start w:val="1"/>
      <w:numFmt w:val="bullet"/>
      <w:lvlText w:val=""/>
      <w:lvlJc w:val="left"/>
      <w:pPr>
        <w:ind w:left="777" w:hanging="360"/>
      </w:pPr>
      <w:rPr>
        <w:rFonts w:ascii="Symbol" w:hAnsi="Symbol" w:hint="default"/>
      </w:rPr>
    </w:lvl>
    <w:lvl w:ilvl="1" w:tplc="20000003" w:tentative="1">
      <w:start w:val="1"/>
      <w:numFmt w:val="bullet"/>
      <w:lvlText w:val="o"/>
      <w:lvlJc w:val="left"/>
      <w:pPr>
        <w:ind w:left="1497" w:hanging="360"/>
      </w:pPr>
      <w:rPr>
        <w:rFonts w:ascii="Courier New" w:hAnsi="Courier New" w:cs="Courier New" w:hint="default"/>
      </w:rPr>
    </w:lvl>
    <w:lvl w:ilvl="2" w:tplc="20000005" w:tentative="1">
      <w:start w:val="1"/>
      <w:numFmt w:val="bullet"/>
      <w:lvlText w:val=""/>
      <w:lvlJc w:val="left"/>
      <w:pPr>
        <w:ind w:left="2217" w:hanging="360"/>
      </w:pPr>
      <w:rPr>
        <w:rFonts w:ascii="Wingdings" w:hAnsi="Wingdings" w:hint="default"/>
      </w:rPr>
    </w:lvl>
    <w:lvl w:ilvl="3" w:tplc="20000001" w:tentative="1">
      <w:start w:val="1"/>
      <w:numFmt w:val="bullet"/>
      <w:lvlText w:val=""/>
      <w:lvlJc w:val="left"/>
      <w:pPr>
        <w:ind w:left="2937" w:hanging="360"/>
      </w:pPr>
      <w:rPr>
        <w:rFonts w:ascii="Symbol" w:hAnsi="Symbol" w:hint="default"/>
      </w:rPr>
    </w:lvl>
    <w:lvl w:ilvl="4" w:tplc="20000003" w:tentative="1">
      <w:start w:val="1"/>
      <w:numFmt w:val="bullet"/>
      <w:lvlText w:val="o"/>
      <w:lvlJc w:val="left"/>
      <w:pPr>
        <w:ind w:left="3657" w:hanging="360"/>
      </w:pPr>
      <w:rPr>
        <w:rFonts w:ascii="Courier New" w:hAnsi="Courier New" w:cs="Courier New" w:hint="default"/>
      </w:rPr>
    </w:lvl>
    <w:lvl w:ilvl="5" w:tplc="20000005" w:tentative="1">
      <w:start w:val="1"/>
      <w:numFmt w:val="bullet"/>
      <w:lvlText w:val=""/>
      <w:lvlJc w:val="left"/>
      <w:pPr>
        <w:ind w:left="4377" w:hanging="360"/>
      </w:pPr>
      <w:rPr>
        <w:rFonts w:ascii="Wingdings" w:hAnsi="Wingdings" w:hint="default"/>
      </w:rPr>
    </w:lvl>
    <w:lvl w:ilvl="6" w:tplc="20000001" w:tentative="1">
      <w:start w:val="1"/>
      <w:numFmt w:val="bullet"/>
      <w:lvlText w:val=""/>
      <w:lvlJc w:val="left"/>
      <w:pPr>
        <w:ind w:left="5097" w:hanging="360"/>
      </w:pPr>
      <w:rPr>
        <w:rFonts w:ascii="Symbol" w:hAnsi="Symbol" w:hint="default"/>
      </w:rPr>
    </w:lvl>
    <w:lvl w:ilvl="7" w:tplc="20000003" w:tentative="1">
      <w:start w:val="1"/>
      <w:numFmt w:val="bullet"/>
      <w:lvlText w:val="o"/>
      <w:lvlJc w:val="left"/>
      <w:pPr>
        <w:ind w:left="5817" w:hanging="360"/>
      </w:pPr>
      <w:rPr>
        <w:rFonts w:ascii="Courier New" w:hAnsi="Courier New" w:cs="Courier New" w:hint="default"/>
      </w:rPr>
    </w:lvl>
    <w:lvl w:ilvl="8" w:tplc="20000005" w:tentative="1">
      <w:start w:val="1"/>
      <w:numFmt w:val="bullet"/>
      <w:lvlText w:val=""/>
      <w:lvlJc w:val="left"/>
      <w:pPr>
        <w:ind w:left="6537" w:hanging="360"/>
      </w:pPr>
      <w:rPr>
        <w:rFonts w:ascii="Wingdings" w:hAnsi="Wingdings" w:hint="default"/>
      </w:rPr>
    </w:lvl>
  </w:abstractNum>
  <w:abstractNum w:abstractNumId="5" w15:restartNumberingAfterBreak="0">
    <w:nsid w:val="2D890F8D"/>
    <w:multiLevelType w:val="hybridMultilevel"/>
    <w:tmpl w:val="EE9C643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58332FA"/>
    <w:multiLevelType w:val="hybridMultilevel"/>
    <w:tmpl w:val="A7EA62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5E713AE"/>
    <w:multiLevelType w:val="hybridMultilevel"/>
    <w:tmpl w:val="80C2F2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8A4197B"/>
    <w:multiLevelType w:val="hybridMultilevel"/>
    <w:tmpl w:val="72441F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2E46C31"/>
    <w:multiLevelType w:val="hybridMultilevel"/>
    <w:tmpl w:val="BE44CC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4D43211"/>
    <w:multiLevelType w:val="hybridMultilevel"/>
    <w:tmpl w:val="DC680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DC94B19"/>
    <w:multiLevelType w:val="multilevel"/>
    <w:tmpl w:val="665C3B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2" w15:restartNumberingAfterBreak="0">
    <w:nsid w:val="4F621E2A"/>
    <w:multiLevelType w:val="hybridMultilevel"/>
    <w:tmpl w:val="6B087AE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C1F612B"/>
    <w:multiLevelType w:val="hybridMultilevel"/>
    <w:tmpl w:val="EE909FC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5DB772D4"/>
    <w:multiLevelType w:val="hybridMultilevel"/>
    <w:tmpl w:val="5ECC44A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1A00811"/>
    <w:multiLevelType w:val="hybridMultilevel"/>
    <w:tmpl w:val="54EEC8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5EB41EE"/>
    <w:multiLevelType w:val="hybridMultilevel"/>
    <w:tmpl w:val="5CF6E0E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9AD5139"/>
    <w:multiLevelType w:val="hybridMultilevel"/>
    <w:tmpl w:val="631C9E5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EB96F3E"/>
    <w:multiLevelType w:val="hybridMultilevel"/>
    <w:tmpl w:val="C3BA457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EFB6149"/>
    <w:multiLevelType w:val="hybridMultilevel"/>
    <w:tmpl w:val="6E507BD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5A4650B"/>
    <w:multiLevelType w:val="hybridMultilevel"/>
    <w:tmpl w:val="24AAF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76E08C3"/>
    <w:multiLevelType w:val="hybridMultilevel"/>
    <w:tmpl w:val="B05EB83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AE74128"/>
    <w:multiLevelType w:val="hybridMultilevel"/>
    <w:tmpl w:val="955A147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C910B1C"/>
    <w:multiLevelType w:val="hybridMultilevel"/>
    <w:tmpl w:val="50E6F74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FFC466F"/>
    <w:multiLevelType w:val="hybridMultilevel"/>
    <w:tmpl w:val="CB9808A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4"/>
  </w:num>
  <w:num w:numId="4">
    <w:abstractNumId w:val="5"/>
  </w:num>
  <w:num w:numId="5">
    <w:abstractNumId w:val="22"/>
  </w:num>
  <w:num w:numId="6">
    <w:abstractNumId w:val="12"/>
  </w:num>
  <w:num w:numId="7">
    <w:abstractNumId w:val="2"/>
  </w:num>
  <w:num w:numId="8">
    <w:abstractNumId w:val="24"/>
  </w:num>
  <w:num w:numId="9">
    <w:abstractNumId w:val="18"/>
  </w:num>
  <w:num w:numId="10">
    <w:abstractNumId w:val="17"/>
  </w:num>
  <w:num w:numId="11">
    <w:abstractNumId w:val="3"/>
  </w:num>
  <w:num w:numId="12">
    <w:abstractNumId w:val="13"/>
  </w:num>
  <w:num w:numId="13">
    <w:abstractNumId w:val="8"/>
  </w:num>
  <w:num w:numId="14">
    <w:abstractNumId w:val="20"/>
  </w:num>
  <w:num w:numId="15">
    <w:abstractNumId w:val="16"/>
  </w:num>
  <w:num w:numId="16">
    <w:abstractNumId w:val="4"/>
  </w:num>
  <w:num w:numId="17">
    <w:abstractNumId w:val="9"/>
  </w:num>
  <w:num w:numId="18">
    <w:abstractNumId w:val="0"/>
  </w:num>
  <w:num w:numId="19">
    <w:abstractNumId w:val="23"/>
  </w:num>
  <w:num w:numId="20">
    <w:abstractNumId w:val="21"/>
  </w:num>
  <w:num w:numId="21">
    <w:abstractNumId w:val="1"/>
  </w:num>
  <w:num w:numId="22">
    <w:abstractNumId w:val="19"/>
  </w:num>
  <w:num w:numId="23">
    <w:abstractNumId w:val="10"/>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81B"/>
    <w:rsid w:val="000178ED"/>
    <w:rsid w:val="00045C57"/>
    <w:rsid w:val="000511FC"/>
    <w:rsid w:val="000C1E33"/>
    <w:rsid w:val="001807B0"/>
    <w:rsid w:val="001867E6"/>
    <w:rsid w:val="00196BB5"/>
    <w:rsid w:val="001A650D"/>
    <w:rsid w:val="001B2C2E"/>
    <w:rsid w:val="001C5C7E"/>
    <w:rsid w:val="001D1E7C"/>
    <w:rsid w:val="00232A0C"/>
    <w:rsid w:val="00254759"/>
    <w:rsid w:val="002667E9"/>
    <w:rsid w:val="002835E7"/>
    <w:rsid w:val="002C45F4"/>
    <w:rsid w:val="002D2C5D"/>
    <w:rsid w:val="0031381B"/>
    <w:rsid w:val="00325C04"/>
    <w:rsid w:val="00334D13"/>
    <w:rsid w:val="003427FA"/>
    <w:rsid w:val="003A3469"/>
    <w:rsid w:val="004C4082"/>
    <w:rsid w:val="004D30AF"/>
    <w:rsid w:val="004E1BB9"/>
    <w:rsid w:val="004E6DE9"/>
    <w:rsid w:val="00535990"/>
    <w:rsid w:val="00542652"/>
    <w:rsid w:val="005542A8"/>
    <w:rsid w:val="00565C1E"/>
    <w:rsid w:val="00572A8A"/>
    <w:rsid w:val="00582FF0"/>
    <w:rsid w:val="005838A4"/>
    <w:rsid w:val="005F5488"/>
    <w:rsid w:val="00635428"/>
    <w:rsid w:val="00642C12"/>
    <w:rsid w:val="00662C33"/>
    <w:rsid w:val="00664D68"/>
    <w:rsid w:val="00706C2D"/>
    <w:rsid w:val="00711182"/>
    <w:rsid w:val="0071408A"/>
    <w:rsid w:val="00760E45"/>
    <w:rsid w:val="00764784"/>
    <w:rsid w:val="0077443D"/>
    <w:rsid w:val="00782C1B"/>
    <w:rsid w:val="007D03C4"/>
    <w:rsid w:val="007D6A40"/>
    <w:rsid w:val="00807DD1"/>
    <w:rsid w:val="0088100B"/>
    <w:rsid w:val="008837AB"/>
    <w:rsid w:val="0089488E"/>
    <w:rsid w:val="008A0471"/>
    <w:rsid w:val="008A7898"/>
    <w:rsid w:val="008B337B"/>
    <w:rsid w:val="00903093"/>
    <w:rsid w:val="009422C3"/>
    <w:rsid w:val="009856DE"/>
    <w:rsid w:val="009F6BA0"/>
    <w:rsid w:val="00A33E4E"/>
    <w:rsid w:val="00A37A95"/>
    <w:rsid w:val="00A5660B"/>
    <w:rsid w:val="00A56659"/>
    <w:rsid w:val="00A654AC"/>
    <w:rsid w:val="00AA4BFD"/>
    <w:rsid w:val="00AC26B1"/>
    <w:rsid w:val="00AD07B9"/>
    <w:rsid w:val="00AD4760"/>
    <w:rsid w:val="00B01E14"/>
    <w:rsid w:val="00B11411"/>
    <w:rsid w:val="00B125CB"/>
    <w:rsid w:val="00B85ADC"/>
    <w:rsid w:val="00BB6B49"/>
    <w:rsid w:val="00BB7FED"/>
    <w:rsid w:val="00BD5406"/>
    <w:rsid w:val="00BE1781"/>
    <w:rsid w:val="00C13729"/>
    <w:rsid w:val="00C216C7"/>
    <w:rsid w:val="00C56C9A"/>
    <w:rsid w:val="00C82568"/>
    <w:rsid w:val="00C86DEA"/>
    <w:rsid w:val="00CA5750"/>
    <w:rsid w:val="00CB3D75"/>
    <w:rsid w:val="00CD33B1"/>
    <w:rsid w:val="00CF5649"/>
    <w:rsid w:val="00DB7F22"/>
    <w:rsid w:val="00DF33C3"/>
    <w:rsid w:val="00E00F9D"/>
    <w:rsid w:val="00E16042"/>
    <w:rsid w:val="00E54AE3"/>
    <w:rsid w:val="00E91610"/>
    <w:rsid w:val="00F12B9B"/>
    <w:rsid w:val="00F4304C"/>
    <w:rsid w:val="00F4570A"/>
    <w:rsid w:val="00F526CD"/>
    <w:rsid w:val="00F70961"/>
    <w:rsid w:val="00F77614"/>
    <w:rsid w:val="00FD0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1C0719E"/>
  <w15:docId w15:val="{37B38567-6615-4DC4-918F-558E9AF1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E7C"/>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71408A"/>
    <w:pPr>
      <w:ind w:left="720"/>
      <w:contextualSpacing/>
    </w:pPr>
  </w:style>
  <w:style w:type="character" w:styleId="Strong">
    <w:name w:val="Strong"/>
    <w:basedOn w:val="DefaultParagraphFont"/>
    <w:uiPriority w:val="22"/>
    <w:qFormat/>
    <w:rsid w:val="005838A4"/>
    <w:rPr>
      <w:b/>
      <w:bCs/>
    </w:rPr>
  </w:style>
  <w:style w:type="paragraph" w:styleId="ListBullet">
    <w:name w:val="List Bullet"/>
    <w:basedOn w:val="Normal"/>
    <w:uiPriority w:val="99"/>
    <w:unhideWhenUsed/>
    <w:rsid w:val="00BB7FED"/>
    <w:pPr>
      <w:numPr>
        <w:numId w:val="18"/>
      </w:numPr>
      <w:contextualSpacing/>
    </w:pPr>
  </w:style>
  <w:style w:type="table" w:styleId="TableGrid">
    <w:name w:val="Table Grid"/>
    <w:basedOn w:val="TableNormal"/>
    <w:uiPriority w:val="59"/>
    <w:rsid w:val="007647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488E"/>
    <w:rPr>
      <w:color w:val="0000FF" w:themeColor="hyperlink"/>
      <w:u w:val="single"/>
    </w:rPr>
  </w:style>
  <w:style w:type="character" w:styleId="UnresolvedMention">
    <w:name w:val="Unresolved Mention"/>
    <w:basedOn w:val="DefaultParagraphFont"/>
    <w:uiPriority w:val="99"/>
    <w:semiHidden/>
    <w:unhideWhenUsed/>
    <w:rsid w:val="00894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2987">
      <w:bodyDiv w:val="1"/>
      <w:marLeft w:val="0"/>
      <w:marRight w:val="0"/>
      <w:marTop w:val="0"/>
      <w:marBottom w:val="0"/>
      <w:divBdr>
        <w:top w:val="none" w:sz="0" w:space="0" w:color="auto"/>
        <w:left w:val="none" w:sz="0" w:space="0" w:color="auto"/>
        <w:bottom w:val="none" w:sz="0" w:space="0" w:color="auto"/>
        <w:right w:val="none" w:sz="0" w:space="0" w:color="auto"/>
      </w:divBdr>
    </w:div>
    <w:div w:id="293877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nteraction-design.org/literature/topics/agile-develop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agile-mercurial.com/2018/07/09/a-full-lifecycle-agile-approach-dynamic-systems-development-methodology-dsd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ursehero.com/file/p24d3gmt/Instrumental-Success-Factors-ISFs-Reducing-the-risk-1-Acceptance-of-the-DSD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itemate.com/resources/articles/safety/risk-log/" TargetMode="External"/><Relationship Id="rId5" Type="http://schemas.openxmlformats.org/officeDocument/2006/relationships/webSettings" Target="webSettings.xml"/><Relationship Id="rId15" Type="http://schemas.openxmlformats.org/officeDocument/2006/relationships/hyperlink" Target="https://www.visual-paradigm.com/guide/uml-unified-modeling-language/what-is-activity-diagram/" TargetMode="External"/><Relationship Id="rId10" Type="http://schemas.openxmlformats.org/officeDocument/2006/relationships/hyperlink" Target="https://www.atlassian.com/blog/platform/a-brief-overview-of-planning-poker" TargetMode="External"/><Relationship Id="rId4" Type="http://schemas.openxmlformats.org/officeDocument/2006/relationships/settings" Target="settings.xml"/><Relationship Id="rId9" Type="http://schemas.openxmlformats.org/officeDocument/2006/relationships/hyperlink" Target="https://www.agilebusiness.org/dsdm-project-framework/choosing-dsdm.html" TargetMode="External"/><Relationship Id="rId14" Type="http://schemas.openxmlformats.org/officeDocument/2006/relationships/hyperlink" Target="https://www.zstream.io/blog/what-is-the-agile-iterative-approach-and-where-is-it-u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39E68-8FFD-4EAC-B834-93FE1033E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13</Pages>
  <Words>4240</Words>
  <Characters>24172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Kathryn Woodhead</dc:creator>
  <cp:lastModifiedBy>Shiaab .</cp:lastModifiedBy>
  <cp:revision>60</cp:revision>
  <cp:lastPrinted>2022-09-26T12:19:00Z</cp:lastPrinted>
  <dcterms:created xsi:type="dcterms:W3CDTF">2020-03-03T09:24:00Z</dcterms:created>
  <dcterms:modified xsi:type="dcterms:W3CDTF">2022-10-11T07:18:00Z</dcterms:modified>
</cp:coreProperties>
</file>