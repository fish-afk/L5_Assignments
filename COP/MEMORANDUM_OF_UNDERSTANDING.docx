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1C189" w14:textId="77777777" w:rsidR="0031381B" w:rsidRDefault="003427FA">
      <w:pPr>
        <w:spacing w:before="45" w:line="400" w:lineRule="exact"/>
        <w:ind w:left="1207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color w:val="FFFFFF"/>
          <w:position w:val="-1"/>
          <w:sz w:val="36"/>
          <w:szCs w:val="36"/>
        </w:rPr>
        <w:t>Statem</w:t>
      </w:r>
      <w:r>
        <w:rPr>
          <w:rFonts w:ascii="Arial" w:eastAsia="Arial" w:hAnsi="Arial" w:cs="Arial"/>
          <w:color w:val="FFFFFF"/>
          <w:spacing w:val="-1"/>
          <w:position w:val="-1"/>
          <w:sz w:val="36"/>
          <w:szCs w:val="36"/>
        </w:rPr>
        <w:t>e</w:t>
      </w:r>
      <w:r>
        <w:rPr>
          <w:rFonts w:ascii="Arial" w:eastAsia="Arial" w:hAnsi="Arial" w:cs="Arial"/>
          <w:color w:val="FFFFFF"/>
          <w:position w:val="-1"/>
          <w:sz w:val="36"/>
          <w:szCs w:val="36"/>
        </w:rPr>
        <w:t>nt and Co</w:t>
      </w:r>
      <w:r>
        <w:rPr>
          <w:rFonts w:ascii="Arial" w:eastAsia="Arial" w:hAnsi="Arial" w:cs="Arial"/>
          <w:color w:val="FFFFFF"/>
          <w:spacing w:val="-2"/>
          <w:position w:val="-1"/>
          <w:sz w:val="36"/>
          <w:szCs w:val="36"/>
        </w:rPr>
        <w:t>n</w:t>
      </w:r>
      <w:r>
        <w:rPr>
          <w:rFonts w:ascii="Arial" w:eastAsia="Arial" w:hAnsi="Arial" w:cs="Arial"/>
          <w:color w:val="FFFFFF"/>
          <w:position w:val="-1"/>
          <w:sz w:val="36"/>
          <w:szCs w:val="36"/>
        </w:rPr>
        <w:t>fir</w:t>
      </w:r>
      <w:r>
        <w:rPr>
          <w:rFonts w:ascii="Arial" w:eastAsia="Arial" w:hAnsi="Arial" w:cs="Arial"/>
          <w:color w:val="FFFFFF"/>
          <w:spacing w:val="2"/>
          <w:position w:val="-1"/>
          <w:sz w:val="36"/>
          <w:szCs w:val="36"/>
        </w:rPr>
        <w:t>m</w:t>
      </w:r>
      <w:r>
        <w:rPr>
          <w:rFonts w:ascii="Arial" w:eastAsia="Arial" w:hAnsi="Arial" w:cs="Arial"/>
          <w:color w:val="FFFFFF"/>
          <w:position w:val="-1"/>
          <w:sz w:val="36"/>
          <w:szCs w:val="36"/>
        </w:rPr>
        <w:t>ati</w:t>
      </w:r>
      <w:r>
        <w:rPr>
          <w:rFonts w:ascii="Arial" w:eastAsia="Arial" w:hAnsi="Arial" w:cs="Arial"/>
          <w:color w:val="FFFFFF"/>
          <w:spacing w:val="-2"/>
          <w:position w:val="-1"/>
          <w:sz w:val="36"/>
          <w:szCs w:val="36"/>
        </w:rPr>
        <w:t>o</w:t>
      </w:r>
      <w:r>
        <w:rPr>
          <w:rFonts w:ascii="Arial" w:eastAsia="Arial" w:hAnsi="Arial" w:cs="Arial"/>
          <w:color w:val="FFFFFF"/>
          <w:position w:val="-1"/>
          <w:sz w:val="36"/>
          <w:szCs w:val="36"/>
        </w:rPr>
        <w:t>n</w:t>
      </w:r>
      <w:r>
        <w:rPr>
          <w:rFonts w:ascii="Arial" w:eastAsia="Arial" w:hAnsi="Arial" w:cs="Arial"/>
          <w:color w:val="FFFFFF"/>
          <w:spacing w:val="2"/>
          <w:position w:val="-1"/>
          <w:sz w:val="36"/>
          <w:szCs w:val="36"/>
        </w:rPr>
        <w:t xml:space="preserve"> </w:t>
      </w:r>
      <w:r>
        <w:rPr>
          <w:rFonts w:ascii="Arial" w:eastAsia="Arial" w:hAnsi="Arial" w:cs="Arial"/>
          <w:color w:val="FFFFFF"/>
          <w:position w:val="-1"/>
          <w:sz w:val="36"/>
          <w:szCs w:val="36"/>
        </w:rPr>
        <w:t xml:space="preserve">of </w:t>
      </w:r>
      <w:r>
        <w:rPr>
          <w:rFonts w:ascii="Arial" w:eastAsia="Arial" w:hAnsi="Arial" w:cs="Arial"/>
          <w:color w:val="FFFFFF"/>
          <w:spacing w:val="3"/>
          <w:position w:val="-1"/>
          <w:sz w:val="36"/>
          <w:szCs w:val="36"/>
        </w:rPr>
        <w:t>O</w:t>
      </w:r>
      <w:r>
        <w:rPr>
          <w:rFonts w:ascii="Arial" w:eastAsia="Arial" w:hAnsi="Arial" w:cs="Arial"/>
          <w:color w:val="FFFFFF"/>
          <w:spacing w:val="-5"/>
          <w:position w:val="-1"/>
          <w:sz w:val="36"/>
          <w:szCs w:val="36"/>
        </w:rPr>
        <w:t>w</w:t>
      </w:r>
      <w:r>
        <w:rPr>
          <w:rFonts w:ascii="Arial" w:eastAsia="Arial" w:hAnsi="Arial" w:cs="Arial"/>
          <w:color w:val="FFFFFF"/>
          <w:position w:val="-1"/>
          <w:sz w:val="36"/>
          <w:szCs w:val="36"/>
        </w:rPr>
        <w:t>n Work</w:t>
      </w:r>
    </w:p>
    <w:p w14:paraId="563A7EE8" w14:textId="77777777" w:rsidR="0031381B" w:rsidRDefault="0031381B">
      <w:pPr>
        <w:spacing w:before="10" w:line="100" w:lineRule="exact"/>
        <w:rPr>
          <w:sz w:val="10"/>
          <w:szCs w:val="10"/>
        </w:rPr>
      </w:pPr>
    </w:p>
    <w:p w14:paraId="1D2377D4" w14:textId="77777777" w:rsidR="0031381B" w:rsidRDefault="0031381B">
      <w:pPr>
        <w:spacing w:line="200" w:lineRule="exact"/>
      </w:pPr>
    </w:p>
    <w:p w14:paraId="74B8C8EB" w14:textId="77777777" w:rsidR="0031381B" w:rsidRDefault="0031381B">
      <w:pPr>
        <w:spacing w:line="200" w:lineRule="exact"/>
      </w:pPr>
    </w:p>
    <w:p w14:paraId="7000D575" w14:textId="77777777" w:rsidR="0031381B" w:rsidRDefault="0031381B">
      <w:pPr>
        <w:spacing w:line="200" w:lineRule="exact"/>
      </w:pPr>
    </w:p>
    <w:p w14:paraId="6B09CD88" w14:textId="77777777" w:rsidR="0031381B" w:rsidRDefault="0031381B">
      <w:pPr>
        <w:spacing w:line="200" w:lineRule="exact"/>
      </w:pPr>
    </w:p>
    <w:p w14:paraId="721EC720" w14:textId="77777777" w:rsidR="0031381B" w:rsidRDefault="0031381B">
      <w:pPr>
        <w:spacing w:line="200" w:lineRule="exact"/>
      </w:pPr>
    </w:p>
    <w:p w14:paraId="21CA060C" w14:textId="77777777" w:rsidR="0031381B" w:rsidRDefault="0031381B">
      <w:pPr>
        <w:spacing w:line="200" w:lineRule="exact"/>
      </w:pPr>
    </w:p>
    <w:p w14:paraId="5E56B1BB" w14:textId="77777777" w:rsidR="0031381B" w:rsidRDefault="003427FA">
      <w:pPr>
        <w:spacing w:before="29"/>
        <w:ind w:left="1044" w:right="1046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 xml:space="preserve">A </w:t>
      </w:r>
      <w:r>
        <w:rPr>
          <w:rFonts w:ascii="Arial" w:eastAsia="Arial" w:hAnsi="Arial" w:cs="Arial"/>
          <w:b/>
          <w:i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i/>
          <w:sz w:val="24"/>
          <w:szCs w:val="24"/>
        </w:rPr>
        <w:t>ign</w:t>
      </w:r>
      <w:r>
        <w:rPr>
          <w:rFonts w:ascii="Arial" w:eastAsia="Arial" w:hAnsi="Arial" w:cs="Arial"/>
          <w:b/>
          <w:i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i/>
          <w:sz w:val="24"/>
          <w:szCs w:val="24"/>
        </w:rPr>
        <w:t xml:space="preserve">d </w:t>
      </w:r>
      <w:r>
        <w:rPr>
          <w:rFonts w:ascii="Arial" w:eastAsia="Arial" w:hAnsi="Arial" w:cs="Arial"/>
          <w:b/>
          <w:i/>
          <w:spacing w:val="1"/>
          <w:sz w:val="24"/>
          <w:szCs w:val="24"/>
        </w:rPr>
        <w:t>c</w:t>
      </w:r>
      <w:r>
        <w:rPr>
          <w:rFonts w:ascii="Arial" w:eastAsia="Arial" w:hAnsi="Arial" w:cs="Arial"/>
          <w:b/>
          <w:i/>
          <w:sz w:val="24"/>
          <w:szCs w:val="24"/>
        </w:rPr>
        <w:t>opy</w:t>
      </w:r>
      <w:r>
        <w:rPr>
          <w:rFonts w:ascii="Arial" w:eastAsia="Arial" w:hAnsi="Arial" w:cs="Arial"/>
          <w:b/>
          <w:i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i/>
          <w:sz w:val="24"/>
          <w:szCs w:val="24"/>
        </w:rPr>
        <w:t>of t</w:t>
      </w:r>
      <w:r>
        <w:rPr>
          <w:rFonts w:ascii="Arial" w:eastAsia="Arial" w:hAnsi="Arial" w:cs="Arial"/>
          <w:b/>
          <w:i/>
          <w:spacing w:val="-1"/>
          <w:sz w:val="24"/>
          <w:szCs w:val="24"/>
        </w:rPr>
        <w:t>h</w:t>
      </w:r>
      <w:r>
        <w:rPr>
          <w:rFonts w:ascii="Arial" w:eastAsia="Arial" w:hAnsi="Arial" w:cs="Arial"/>
          <w:b/>
          <w:i/>
          <w:sz w:val="24"/>
          <w:szCs w:val="24"/>
        </w:rPr>
        <w:t>is</w:t>
      </w:r>
      <w:r>
        <w:rPr>
          <w:rFonts w:ascii="Arial" w:eastAsia="Arial" w:hAnsi="Arial" w:cs="Arial"/>
          <w:b/>
          <w:i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i/>
          <w:sz w:val="24"/>
          <w:szCs w:val="24"/>
        </w:rPr>
        <w:t>form must be</w:t>
      </w:r>
      <w:r>
        <w:rPr>
          <w:rFonts w:ascii="Arial" w:eastAsia="Arial" w:hAnsi="Arial" w:cs="Arial"/>
          <w:b/>
          <w:i/>
          <w:spacing w:val="1"/>
          <w:sz w:val="24"/>
          <w:szCs w:val="24"/>
        </w:rPr>
        <w:t xml:space="preserve"> s</w:t>
      </w:r>
      <w:r>
        <w:rPr>
          <w:rFonts w:ascii="Arial" w:eastAsia="Arial" w:hAnsi="Arial" w:cs="Arial"/>
          <w:b/>
          <w:i/>
          <w:sz w:val="24"/>
          <w:szCs w:val="24"/>
        </w:rPr>
        <w:t>ubmi</w:t>
      </w:r>
      <w:r>
        <w:rPr>
          <w:rFonts w:ascii="Arial" w:eastAsia="Arial" w:hAnsi="Arial" w:cs="Arial"/>
          <w:b/>
          <w:i/>
          <w:spacing w:val="-3"/>
          <w:sz w:val="24"/>
          <w:szCs w:val="24"/>
        </w:rPr>
        <w:t>t</w:t>
      </w:r>
      <w:r>
        <w:rPr>
          <w:rFonts w:ascii="Arial" w:eastAsia="Arial" w:hAnsi="Arial" w:cs="Arial"/>
          <w:b/>
          <w:i/>
          <w:sz w:val="24"/>
          <w:szCs w:val="24"/>
        </w:rPr>
        <w:t xml:space="preserve">ted </w:t>
      </w:r>
      <w:r>
        <w:rPr>
          <w:rFonts w:ascii="Arial" w:eastAsia="Arial" w:hAnsi="Arial" w:cs="Arial"/>
          <w:b/>
          <w:i/>
          <w:spacing w:val="1"/>
          <w:sz w:val="24"/>
          <w:szCs w:val="24"/>
        </w:rPr>
        <w:t>w</w:t>
      </w:r>
      <w:r>
        <w:rPr>
          <w:rFonts w:ascii="Arial" w:eastAsia="Arial" w:hAnsi="Arial" w:cs="Arial"/>
          <w:b/>
          <w:i/>
          <w:sz w:val="24"/>
          <w:szCs w:val="24"/>
        </w:rPr>
        <w:t xml:space="preserve">ith </w:t>
      </w:r>
      <w:r>
        <w:rPr>
          <w:rFonts w:ascii="Arial" w:eastAsia="Arial" w:hAnsi="Arial" w:cs="Arial"/>
          <w:b/>
          <w:i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i/>
          <w:spacing w:val="-1"/>
          <w:sz w:val="24"/>
          <w:szCs w:val="24"/>
        </w:rPr>
        <w:t>v</w:t>
      </w:r>
      <w:r>
        <w:rPr>
          <w:rFonts w:ascii="Arial" w:eastAsia="Arial" w:hAnsi="Arial" w:cs="Arial"/>
          <w:b/>
          <w:i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i/>
          <w:sz w:val="24"/>
          <w:szCs w:val="24"/>
        </w:rPr>
        <w:t>ry</w:t>
      </w:r>
      <w:r>
        <w:rPr>
          <w:rFonts w:ascii="Arial" w:eastAsia="Arial" w:hAnsi="Arial" w:cs="Arial"/>
          <w:b/>
          <w:i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i/>
          <w:spacing w:val="1"/>
          <w:sz w:val="24"/>
          <w:szCs w:val="24"/>
        </w:rPr>
        <w:t>as</w:t>
      </w:r>
      <w:r>
        <w:rPr>
          <w:rFonts w:ascii="Arial" w:eastAsia="Arial" w:hAnsi="Arial" w:cs="Arial"/>
          <w:b/>
          <w:i/>
          <w:spacing w:val="-1"/>
          <w:sz w:val="24"/>
          <w:szCs w:val="24"/>
        </w:rPr>
        <w:t>s</w:t>
      </w:r>
      <w:r>
        <w:rPr>
          <w:rFonts w:ascii="Arial" w:eastAsia="Arial" w:hAnsi="Arial" w:cs="Arial"/>
          <w:b/>
          <w:i/>
          <w:sz w:val="24"/>
          <w:szCs w:val="24"/>
        </w:rPr>
        <w:t>ignm</w:t>
      </w:r>
      <w:r>
        <w:rPr>
          <w:rFonts w:ascii="Arial" w:eastAsia="Arial" w:hAnsi="Arial" w:cs="Arial"/>
          <w:b/>
          <w:i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i/>
          <w:sz w:val="24"/>
          <w:szCs w:val="24"/>
        </w:rPr>
        <w:t>n</w:t>
      </w:r>
      <w:r>
        <w:rPr>
          <w:rFonts w:ascii="Arial" w:eastAsia="Arial" w:hAnsi="Arial" w:cs="Arial"/>
          <w:b/>
          <w:i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i/>
          <w:sz w:val="24"/>
          <w:szCs w:val="24"/>
        </w:rPr>
        <w:t>.</w:t>
      </w:r>
    </w:p>
    <w:p w14:paraId="3EED35B1" w14:textId="77777777" w:rsidR="0031381B" w:rsidRDefault="00000000">
      <w:pPr>
        <w:spacing w:line="260" w:lineRule="exact"/>
        <w:ind w:left="1738" w:right="1734"/>
        <w:jc w:val="center"/>
        <w:rPr>
          <w:rFonts w:ascii="Arial" w:eastAsia="Arial" w:hAnsi="Arial" w:cs="Arial"/>
          <w:sz w:val="24"/>
          <w:szCs w:val="24"/>
        </w:rPr>
      </w:pPr>
      <w:r>
        <w:pict w14:anchorId="155C95E2">
          <v:group id="_x0000_s1028" style="position:absolute;left:0;text-align:left;margin-left:49.75pt;margin-top:-15.9pt;width:497.5pt;height:32.15pt;z-index:-251657728;mso-position-horizontal-relative:page" coordorigin="995,-318" coordsize="9950,643">
            <v:shape id="_x0000_s1040" style="position:absolute;left:1003;top:-310;width:43;height:0" coordorigin="1003,-310" coordsize="43,0" path="m1003,-310r43,e" filled="f" strokeweight=".82pt">
              <v:path arrowok="t"/>
            </v:shape>
            <v:shape id="_x0000_s1039" style="position:absolute;left:1046;top:-310;width:9847;height:0" coordorigin="1046,-310" coordsize="9847,0" path="m1046,-310r9847,e" filled="f" strokeweight=".82pt">
              <v:path arrowok="t"/>
            </v:shape>
            <v:shape id="_x0000_s1038" style="position:absolute;left:1046;top:-281;width:9847;height:0" coordorigin="1046,-281" coordsize="9847,0" path="m1046,-281r9847,e" filled="f" strokeweight=".82pt">
              <v:path arrowok="t"/>
            </v:shape>
            <v:shape id="_x0000_s1037" style="position:absolute;left:10893;top:-310;width:43;height:0" coordorigin="10893,-310" coordsize="43,0" path="m10893,-310r43,e" filled="f" strokeweight=".82pt">
              <v:path arrowok="t"/>
            </v:shape>
            <v:shape id="_x0000_s1036" style="position:absolute;left:1039;top:-288;width:0;height:583" coordorigin="1039,-288" coordsize="0,583" path="m1039,-288r,583e" filled="f" strokeweight=".82pt">
              <v:path arrowok="t"/>
            </v:shape>
            <v:shape id="_x0000_s1035" style="position:absolute;left:1010;top:-302;width:0;height:611" coordorigin="1010,-302" coordsize="0,611" path="m1010,-302r,611e" filled="f" strokeweight=".82pt">
              <v:path arrowok="t"/>
            </v:shape>
            <v:shape id="_x0000_s1034" style="position:absolute;left:1003;top:316;width:43;height:0" coordorigin="1003,316" coordsize="43,0" path="m1003,316r43,e" filled="f" strokeweight=".82pt">
              <v:path arrowok="t"/>
            </v:shape>
            <v:shape id="_x0000_s1033" style="position:absolute;left:1046;top:316;width:9847;height:0" coordorigin="1046,316" coordsize="9847,0" path="m1046,316r9847,e" filled="f" strokeweight=".82pt">
              <v:path arrowok="t"/>
            </v:shape>
            <v:shape id="_x0000_s1032" style="position:absolute;left:1046;top:288;width:9847;height:0" coordorigin="1046,288" coordsize="9847,0" path="m1046,288r9847,e" filled="f" strokeweight=".82pt">
              <v:path arrowok="t"/>
            </v:shape>
            <v:shape id="_x0000_s1031" style="position:absolute;left:10929;top:-302;width:0;height:611" coordorigin="10929,-302" coordsize="0,611" path="m10929,-302r,611e" filled="f" strokeweight=".82pt">
              <v:path arrowok="t"/>
            </v:shape>
            <v:shape id="_x0000_s1030" style="position:absolute;left:10900;top:-288;width:0;height:583" coordorigin="10900,-288" coordsize="0,583" path="m10900,-288r,583e" filled="f" strokeweight=".82pt">
              <v:path arrowok="t"/>
            </v:shape>
            <v:shape id="_x0000_s1029" style="position:absolute;left:10893;top:316;width:43;height:0" coordorigin="10893,316" coordsize="43,0" path="m10893,316r43,e" filled="f" strokeweight=".82pt">
              <v:path arrowok="t"/>
            </v:shape>
            <w10:wrap anchorx="page"/>
          </v:group>
        </w:pict>
      </w:r>
      <w:r w:rsidR="003427FA">
        <w:rPr>
          <w:rFonts w:ascii="Arial" w:eastAsia="Arial" w:hAnsi="Arial" w:cs="Arial"/>
          <w:b/>
          <w:i/>
          <w:position w:val="-1"/>
          <w:sz w:val="24"/>
          <w:szCs w:val="24"/>
        </w:rPr>
        <w:t>If the</w:t>
      </w:r>
      <w:r w:rsidR="003427FA">
        <w:rPr>
          <w:rFonts w:ascii="Arial" w:eastAsia="Arial" w:hAnsi="Arial" w:cs="Arial"/>
          <w:b/>
          <w:i/>
          <w:spacing w:val="1"/>
          <w:position w:val="-1"/>
          <w:sz w:val="24"/>
          <w:szCs w:val="24"/>
        </w:rPr>
        <w:t xml:space="preserve"> s</w:t>
      </w:r>
      <w:r w:rsidR="003427FA">
        <w:rPr>
          <w:rFonts w:ascii="Arial" w:eastAsia="Arial" w:hAnsi="Arial" w:cs="Arial"/>
          <w:b/>
          <w:i/>
          <w:position w:val="-1"/>
          <w:sz w:val="24"/>
          <w:szCs w:val="24"/>
        </w:rPr>
        <w:t>tatem</w:t>
      </w:r>
      <w:r w:rsidR="003427FA">
        <w:rPr>
          <w:rFonts w:ascii="Arial" w:eastAsia="Arial" w:hAnsi="Arial" w:cs="Arial"/>
          <w:b/>
          <w:i/>
          <w:spacing w:val="1"/>
          <w:position w:val="-1"/>
          <w:sz w:val="24"/>
          <w:szCs w:val="24"/>
        </w:rPr>
        <w:t>e</w:t>
      </w:r>
      <w:r w:rsidR="003427FA">
        <w:rPr>
          <w:rFonts w:ascii="Arial" w:eastAsia="Arial" w:hAnsi="Arial" w:cs="Arial"/>
          <w:b/>
          <w:i/>
          <w:position w:val="-1"/>
          <w:sz w:val="24"/>
          <w:szCs w:val="24"/>
        </w:rPr>
        <w:t>nt</w:t>
      </w:r>
      <w:r w:rsidR="003427FA">
        <w:rPr>
          <w:rFonts w:ascii="Arial" w:eastAsia="Arial" w:hAnsi="Arial" w:cs="Arial"/>
          <w:b/>
          <w:i/>
          <w:spacing w:val="-1"/>
          <w:position w:val="-1"/>
          <w:sz w:val="24"/>
          <w:szCs w:val="24"/>
        </w:rPr>
        <w:t xml:space="preserve"> i</w:t>
      </w:r>
      <w:r w:rsidR="003427FA">
        <w:rPr>
          <w:rFonts w:ascii="Arial" w:eastAsia="Arial" w:hAnsi="Arial" w:cs="Arial"/>
          <w:b/>
          <w:i/>
          <w:position w:val="-1"/>
          <w:sz w:val="24"/>
          <w:szCs w:val="24"/>
        </w:rPr>
        <w:t>s</w:t>
      </w:r>
      <w:r w:rsidR="003427FA">
        <w:rPr>
          <w:rFonts w:ascii="Arial" w:eastAsia="Arial" w:hAnsi="Arial" w:cs="Arial"/>
          <w:b/>
          <w:i/>
          <w:spacing w:val="1"/>
          <w:position w:val="-1"/>
          <w:sz w:val="24"/>
          <w:szCs w:val="24"/>
        </w:rPr>
        <w:t xml:space="preserve"> </w:t>
      </w:r>
      <w:r w:rsidR="003427FA">
        <w:rPr>
          <w:rFonts w:ascii="Arial" w:eastAsia="Arial" w:hAnsi="Arial" w:cs="Arial"/>
          <w:b/>
          <w:i/>
          <w:position w:val="-1"/>
          <w:sz w:val="24"/>
          <w:szCs w:val="24"/>
        </w:rPr>
        <w:t>m</w:t>
      </w:r>
      <w:r w:rsidR="003427FA">
        <w:rPr>
          <w:rFonts w:ascii="Arial" w:eastAsia="Arial" w:hAnsi="Arial" w:cs="Arial"/>
          <w:b/>
          <w:i/>
          <w:spacing w:val="-1"/>
          <w:position w:val="-1"/>
          <w:sz w:val="24"/>
          <w:szCs w:val="24"/>
        </w:rPr>
        <w:t>i</w:t>
      </w:r>
      <w:r w:rsidR="003427FA">
        <w:rPr>
          <w:rFonts w:ascii="Arial" w:eastAsia="Arial" w:hAnsi="Arial" w:cs="Arial"/>
          <w:b/>
          <w:i/>
          <w:spacing w:val="1"/>
          <w:position w:val="-1"/>
          <w:sz w:val="24"/>
          <w:szCs w:val="24"/>
        </w:rPr>
        <w:t>ss</w:t>
      </w:r>
      <w:r w:rsidR="003427FA">
        <w:rPr>
          <w:rFonts w:ascii="Arial" w:eastAsia="Arial" w:hAnsi="Arial" w:cs="Arial"/>
          <w:b/>
          <w:i/>
          <w:position w:val="-1"/>
          <w:sz w:val="24"/>
          <w:szCs w:val="24"/>
        </w:rPr>
        <w:t xml:space="preserve">ing </w:t>
      </w:r>
      <w:r w:rsidR="003427FA">
        <w:rPr>
          <w:rFonts w:ascii="Arial" w:eastAsia="Arial" w:hAnsi="Arial" w:cs="Arial"/>
          <w:b/>
          <w:i/>
          <w:spacing w:val="1"/>
          <w:position w:val="-1"/>
          <w:sz w:val="24"/>
          <w:szCs w:val="24"/>
        </w:rPr>
        <w:t>y</w:t>
      </w:r>
      <w:r w:rsidR="003427FA">
        <w:rPr>
          <w:rFonts w:ascii="Arial" w:eastAsia="Arial" w:hAnsi="Arial" w:cs="Arial"/>
          <w:b/>
          <w:i/>
          <w:position w:val="-1"/>
          <w:sz w:val="24"/>
          <w:szCs w:val="24"/>
        </w:rPr>
        <w:t>our</w:t>
      </w:r>
      <w:r w:rsidR="003427FA">
        <w:rPr>
          <w:rFonts w:ascii="Arial" w:eastAsia="Arial" w:hAnsi="Arial" w:cs="Arial"/>
          <w:b/>
          <w:i/>
          <w:spacing w:val="-2"/>
          <w:position w:val="-1"/>
          <w:sz w:val="24"/>
          <w:szCs w:val="24"/>
        </w:rPr>
        <w:t xml:space="preserve"> </w:t>
      </w:r>
      <w:r w:rsidR="003427FA">
        <w:rPr>
          <w:rFonts w:ascii="Arial" w:eastAsia="Arial" w:hAnsi="Arial" w:cs="Arial"/>
          <w:b/>
          <w:i/>
          <w:spacing w:val="1"/>
          <w:position w:val="-1"/>
          <w:sz w:val="24"/>
          <w:szCs w:val="24"/>
        </w:rPr>
        <w:t>w</w:t>
      </w:r>
      <w:r w:rsidR="003427FA">
        <w:rPr>
          <w:rFonts w:ascii="Arial" w:eastAsia="Arial" w:hAnsi="Arial" w:cs="Arial"/>
          <w:b/>
          <w:i/>
          <w:position w:val="-1"/>
          <w:sz w:val="24"/>
          <w:szCs w:val="24"/>
        </w:rPr>
        <w:t>ork</w:t>
      </w:r>
      <w:r w:rsidR="003427FA">
        <w:rPr>
          <w:rFonts w:ascii="Arial" w:eastAsia="Arial" w:hAnsi="Arial" w:cs="Arial"/>
          <w:b/>
          <w:i/>
          <w:spacing w:val="5"/>
          <w:position w:val="-1"/>
          <w:sz w:val="24"/>
          <w:szCs w:val="24"/>
        </w:rPr>
        <w:t xml:space="preserve"> </w:t>
      </w:r>
      <w:r w:rsidR="003427FA">
        <w:rPr>
          <w:rFonts w:ascii="Arial" w:eastAsia="Arial" w:hAnsi="Arial" w:cs="Arial"/>
          <w:b/>
          <w:i/>
          <w:spacing w:val="-2"/>
          <w:position w:val="-1"/>
          <w:sz w:val="24"/>
          <w:szCs w:val="24"/>
        </w:rPr>
        <w:t>m</w:t>
      </w:r>
      <w:r w:rsidR="003427FA">
        <w:rPr>
          <w:rFonts w:ascii="Arial" w:eastAsia="Arial" w:hAnsi="Arial" w:cs="Arial"/>
          <w:b/>
          <w:i/>
          <w:spacing w:val="1"/>
          <w:position w:val="-1"/>
          <w:sz w:val="24"/>
          <w:szCs w:val="24"/>
        </w:rPr>
        <w:t>a</w:t>
      </w:r>
      <w:r w:rsidR="003427FA">
        <w:rPr>
          <w:rFonts w:ascii="Arial" w:eastAsia="Arial" w:hAnsi="Arial" w:cs="Arial"/>
          <w:b/>
          <w:i/>
          <w:position w:val="-1"/>
          <w:sz w:val="24"/>
          <w:szCs w:val="24"/>
        </w:rPr>
        <w:t>y not</w:t>
      </w:r>
      <w:r w:rsidR="003427FA">
        <w:rPr>
          <w:rFonts w:ascii="Arial" w:eastAsia="Arial" w:hAnsi="Arial" w:cs="Arial"/>
          <w:b/>
          <w:i/>
          <w:spacing w:val="-1"/>
          <w:position w:val="-1"/>
          <w:sz w:val="24"/>
          <w:szCs w:val="24"/>
        </w:rPr>
        <w:t xml:space="preserve"> </w:t>
      </w:r>
      <w:r w:rsidR="003427FA">
        <w:rPr>
          <w:rFonts w:ascii="Arial" w:eastAsia="Arial" w:hAnsi="Arial" w:cs="Arial"/>
          <w:b/>
          <w:i/>
          <w:position w:val="-1"/>
          <w:sz w:val="24"/>
          <w:szCs w:val="24"/>
        </w:rPr>
        <w:t>be</w:t>
      </w:r>
      <w:r w:rsidR="003427FA">
        <w:rPr>
          <w:rFonts w:ascii="Arial" w:eastAsia="Arial" w:hAnsi="Arial" w:cs="Arial"/>
          <w:b/>
          <w:i/>
          <w:spacing w:val="1"/>
          <w:position w:val="-1"/>
          <w:sz w:val="24"/>
          <w:szCs w:val="24"/>
        </w:rPr>
        <w:t xml:space="preserve"> </w:t>
      </w:r>
      <w:r w:rsidR="003427FA">
        <w:rPr>
          <w:rFonts w:ascii="Arial" w:eastAsia="Arial" w:hAnsi="Arial" w:cs="Arial"/>
          <w:b/>
          <w:i/>
          <w:position w:val="-1"/>
          <w:sz w:val="24"/>
          <w:szCs w:val="24"/>
        </w:rPr>
        <w:t>m</w:t>
      </w:r>
      <w:r w:rsidR="003427FA">
        <w:rPr>
          <w:rFonts w:ascii="Arial" w:eastAsia="Arial" w:hAnsi="Arial" w:cs="Arial"/>
          <w:b/>
          <w:i/>
          <w:spacing w:val="1"/>
          <w:position w:val="-1"/>
          <w:sz w:val="24"/>
          <w:szCs w:val="24"/>
        </w:rPr>
        <w:t>a</w:t>
      </w:r>
      <w:r w:rsidR="003427FA">
        <w:rPr>
          <w:rFonts w:ascii="Arial" w:eastAsia="Arial" w:hAnsi="Arial" w:cs="Arial"/>
          <w:b/>
          <w:i/>
          <w:position w:val="-1"/>
          <w:sz w:val="24"/>
          <w:szCs w:val="24"/>
        </w:rPr>
        <w:t>r</w:t>
      </w:r>
      <w:r w:rsidR="003427FA">
        <w:rPr>
          <w:rFonts w:ascii="Arial" w:eastAsia="Arial" w:hAnsi="Arial" w:cs="Arial"/>
          <w:b/>
          <w:i/>
          <w:spacing w:val="-1"/>
          <w:position w:val="-1"/>
          <w:sz w:val="24"/>
          <w:szCs w:val="24"/>
        </w:rPr>
        <w:t>k</w:t>
      </w:r>
      <w:r w:rsidR="003427FA">
        <w:rPr>
          <w:rFonts w:ascii="Arial" w:eastAsia="Arial" w:hAnsi="Arial" w:cs="Arial"/>
          <w:b/>
          <w:i/>
          <w:spacing w:val="1"/>
          <w:position w:val="-1"/>
          <w:sz w:val="24"/>
          <w:szCs w:val="24"/>
        </w:rPr>
        <w:t>e</w:t>
      </w:r>
      <w:r w:rsidR="003427FA">
        <w:rPr>
          <w:rFonts w:ascii="Arial" w:eastAsia="Arial" w:hAnsi="Arial" w:cs="Arial"/>
          <w:b/>
          <w:i/>
          <w:position w:val="-1"/>
          <w:sz w:val="24"/>
          <w:szCs w:val="24"/>
        </w:rPr>
        <w:t>d.</w:t>
      </w:r>
    </w:p>
    <w:p w14:paraId="2D318A37" w14:textId="77777777" w:rsidR="0031381B" w:rsidRDefault="0031381B">
      <w:pPr>
        <w:spacing w:before="7" w:line="160" w:lineRule="exact"/>
        <w:rPr>
          <w:sz w:val="17"/>
          <w:szCs w:val="17"/>
        </w:rPr>
      </w:pPr>
    </w:p>
    <w:p w14:paraId="60901B52" w14:textId="77777777" w:rsidR="0031381B" w:rsidRDefault="0031381B">
      <w:pPr>
        <w:spacing w:line="200" w:lineRule="exact"/>
      </w:pPr>
    </w:p>
    <w:p w14:paraId="13751399" w14:textId="77777777" w:rsidR="0031381B" w:rsidRDefault="0031381B">
      <w:pPr>
        <w:spacing w:line="200" w:lineRule="exact"/>
      </w:pPr>
    </w:p>
    <w:p w14:paraId="0D7DA343" w14:textId="77777777" w:rsidR="0031381B" w:rsidRDefault="003427FA">
      <w:pPr>
        <w:spacing w:before="25" w:line="300" w:lineRule="exact"/>
        <w:ind w:left="3739" w:right="3633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position w:val="-1"/>
          <w:sz w:val="28"/>
          <w:szCs w:val="28"/>
          <w:u w:val="thick" w:color="000000"/>
        </w:rPr>
        <w:t>St</w:t>
      </w:r>
      <w:r>
        <w:rPr>
          <w:rFonts w:ascii="Arial" w:eastAsia="Arial" w:hAnsi="Arial" w:cs="Arial"/>
          <w:b/>
          <w:spacing w:val="-1"/>
          <w:position w:val="-1"/>
          <w:sz w:val="28"/>
          <w:szCs w:val="28"/>
          <w:u w:val="thick" w:color="000000"/>
        </w:rPr>
        <w:t>ud</w:t>
      </w:r>
      <w:r>
        <w:rPr>
          <w:rFonts w:ascii="Arial" w:eastAsia="Arial" w:hAnsi="Arial" w:cs="Arial"/>
          <w:b/>
          <w:position w:val="-1"/>
          <w:sz w:val="28"/>
          <w:szCs w:val="28"/>
          <w:u w:val="thick" w:color="000000"/>
        </w:rPr>
        <w:t>e</w:t>
      </w:r>
      <w:r>
        <w:rPr>
          <w:rFonts w:ascii="Arial" w:eastAsia="Arial" w:hAnsi="Arial" w:cs="Arial"/>
          <w:b/>
          <w:spacing w:val="-1"/>
          <w:position w:val="-1"/>
          <w:sz w:val="28"/>
          <w:szCs w:val="28"/>
          <w:u w:val="thick" w:color="000000"/>
        </w:rPr>
        <w:t>n</w:t>
      </w:r>
      <w:r>
        <w:rPr>
          <w:rFonts w:ascii="Arial" w:eastAsia="Arial" w:hAnsi="Arial" w:cs="Arial"/>
          <w:b/>
          <w:position w:val="-1"/>
          <w:sz w:val="28"/>
          <w:szCs w:val="28"/>
          <w:u w:val="thick" w:color="000000"/>
        </w:rPr>
        <w:t>t</w:t>
      </w:r>
      <w:r>
        <w:rPr>
          <w:rFonts w:ascii="Arial" w:eastAsia="Arial" w:hAnsi="Arial" w:cs="Arial"/>
          <w:b/>
          <w:spacing w:val="1"/>
          <w:position w:val="-1"/>
          <w:sz w:val="28"/>
          <w:szCs w:val="28"/>
          <w:u w:val="thick" w:color="000000"/>
        </w:rPr>
        <w:t xml:space="preserve"> </w:t>
      </w:r>
      <w:r>
        <w:rPr>
          <w:rFonts w:ascii="Arial" w:eastAsia="Arial" w:hAnsi="Arial" w:cs="Arial"/>
          <w:b/>
          <w:spacing w:val="-1"/>
          <w:position w:val="-1"/>
          <w:sz w:val="28"/>
          <w:szCs w:val="28"/>
          <w:u w:val="thick" w:color="000000"/>
        </w:rPr>
        <w:t>D</w:t>
      </w:r>
      <w:r>
        <w:rPr>
          <w:rFonts w:ascii="Arial" w:eastAsia="Arial" w:hAnsi="Arial" w:cs="Arial"/>
          <w:b/>
          <w:position w:val="-1"/>
          <w:sz w:val="28"/>
          <w:szCs w:val="28"/>
          <w:u w:val="thick" w:color="000000"/>
        </w:rPr>
        <w:t>ec</w:t>
      </w:r>
      <w:r>
        <w:rPr>
          <w:rFonts w:ascii="Arial" w:eastAsia="Arial" w:hAnsi="Arial" w:cs="Arial"/>
          <w:b/>
          <w:spacing w:val="1"/>
          <w:position w:val="-1"/>
          <w:sz w:val="28"/>
          <w:szCs w:val="28"/>
          <w:u w:val="thick" w:color="000000"/>
        </w:rPr>
        <w:t>l</w:t>
      </w:r>
      <w:r>
        <w:rPr>
          <w:rFonts w:ascii="Arial" w:eastAsia="Arial" w:hAnsi="Arial" w:cs="Arial"/>
          <w:b/>
          <w:spacing w:val="-3"/>
          <w:position w:val="-1"/>
          <w:sz w:val="28"/>
          <w:szCs w:val="28"/>
          <w:u w:val="thick" w:color="000000"/>
        </w:rPr>
        <w:t>a</w:t>
      </w:r>
      <w:r>
        <w:rPr>
          <w:rFonts w:ascii="Arial" w:eastAsia="Arial" w:hAnsi="Arial" w:cs="Arial"/>
          <w:b/>
          <w:spacing w:val="1"/>
          <w:position w:val="-1"/>
          <w:sz w:val="28"/>
          <w:szCs w:val="28"/>
          <w:u w:val="thick" w:color="000000"/>
        </w:rPr>
        <w:t>r</w:t>
      </w:r>
      <w:r>
        <w:rPr>
          <w:rFonts w:ascii="Arial" w:eastAsia="Arial" w:hAnsi="Arial" w:cs="Arial"/>
          <w:b/>
          <w:position w:val="-1"/>
          <w:sz w:val="28"/>
          <w:szCs w:val="28"/>
          <w:u w:val="thick" w:color="000000"/>
        </w:rPr>
        <w:t>at</w:t>
      </w:r>
      <w:r>
        <w:rPr>
          <w:rFonts w:ascii="Arial" w:eastAsia="Arial" w:hAnsi="Arial" w:cs="Arial"/>
          <w:b/>
          <w:spacing w:val="-1"/>
          <w:position w:val="-1"/>
          <w:sz w:val="28"/>
          <w:szCs w:val="28"/>
          <w:u w:val="thick" w:color="000000"/>
        </w:rPr>
        <w:t>io</w:t>
      </w:r>
      <w:r>
        <w:rPr>
          <w:rFonts w:ascii="Arial" w:eastAsia="Arial" w:hAnsi="Arial" w:cs="Arial"/>
          <w:b/>
          <w:position w:val="-1"/>
          <w:sz w:val="28"/>
          <w:szCs w:val="28"/>
          <w:u w:val="thick" w:color="000000"/>
        </w:rPr>
        <w:t>n</w:t>
      </w:r>
    </w:p>
    <w:p w14:paraId="27ECEA2D" w14:textId="77777777" w:rsidR="0031381B" w:rsidRDefault="0031381B">
      <w:pPr>
        <w:spacing w:before="7" w:line="120" w:lineRule="exact"/>
        <w:rPr>
          <w:sz w:val="12"/>
          <w:szCs w:val="12"/>
        </w:rPr>
      </w:pPr>
    </w:p>
    <w:p w14:paraId="46E099F6" w14:textId="77777777" w:rsidR="0031381B" w:rsidRDefault="0031381B">
      <w:pPr>
        <w:spacing w:line="200" w:lineRule="exact"/>
      </w:pPr>
    </w:p>
    <w:p w14:paraId="317F5580" w14:textId="77777777" w:rsidR="0031381B" w:rsidRDefault="0031381B">
      <w:pPr>
        <w:spacing w:line="200" w:lineRule="exact"/>
      </w:pPr>
    </w:p>
    <w:p w14:paraId="7CFFCEE3" w14:textId="77777777" w:rsidR="0031381B" w:rsidRDefault="003427FA">
      <w:pPr>
        <w:spacing w:before="29" w:line="260" w:lineRule="exact"/>
        <w:ind w:left="21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o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n</w:t>
      </w:r>
      <w:r>
        <w:rPr>
          <w:rFonts w:ascii="Arial" w:eastAsia="Arial" w:hAnsi="Arial" w:cs="Arial"/>
          <w:spacing w:val="3"/>
          <w:position w:val="-1"/>
          <w:sz w:val="24"/>
          <w:szCs w:val="24"/>
        </w:rPr>
        <w:t>f</w:t>
      </w:r>
      <w:r>
        <w:rPr>
          <w:rFonts w:ascii="Arial" w:eastAsia="Arial" w:hAnsi="Arial" w:cs="Arial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4"/>
          <w:position w:val="-1"/>
          <w:sz w:val="24"/>
          <w:szCs w:val="24"/>
        </w:rPr>
        <w:t>r</w:t>
      </w:r>
      <w:r>
        <w:rPr>
          <w:rFonts w:ascii="Arial" w:eastAsia="Arial" w:hAnsi="Arial" w:cs="Arial"/>
          <w:position w:val="-1"/>
          <w:sz w:val="24"/>
          <w:szCs w:val="24"/>
        </w:rPr>
        <w:t>m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h</w:t>
      </w:r>
      <w:r>
        <w:rPr>
          <w:rFonts w:ascii="Arial" w:eastAsia="Arial" w:hAnsi="Arial" w:cs="Arial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f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o</w:t>
      </w:r>
      <w:r>
        <w:rPr>
          <w:rFonts w:ascii="Arial" w:eastAsia="Arial" w:hAnsi="Arial" w:cs="Arial"/>
          <w:position w:val="-1"/>
          <w:sz w:val="24"/>
          <w:szCs w:val="24"/>
        </w:rPr>
        <w:t>l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o</w:t>
      </w:r>
      <w:r>
        <w:rPr>
          <w:rFonts w:ascii="Arial" w:eastAsia="Arial" w:hAnsi="Arial" w:cs="Arial"/>
          <w:spacing w:val="-3"/>
          <w:position w:val="-1"/>
          <w:sz w:val="24"/>
          <w:szCs w:val="24"/>
        </w:rPr>
        <w:t>w</w:t>
      </w:r>
      <w:r>
        <w:rPr>
          <w:rFonts w:ascii="Arial" w:eastAsia="Arial" w:hAnsi="Arial" w:cs="Arial"/>
          <w:position w:val="-1"/>
          <w:sz w:val="24"/>
          <w:szCs w:val="24"/>
        </w:rPr>
        <w:t>ing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de</w:t>
      </w:r>
      <w:r>
        <w:rPr>
          <w:rFonts w:ascii="Arial" w:eastAsia="Arial" w:hAnsi="Arial" w:cs="Arial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l</w:t>
      </w:r>
      <w:r>
        <w:rPr>
          <w:rFonts w:ascii="Arial" w:eastAsia="Arial" w:hAnsi="Arial" w:cs="Arial"/>
          <w:position w:val="-1"/>
          <w:sz w:val="24"/>
          <w:szCs w:val="24"/>
        </w:rPr>
        <w:t>s:</w:t>
      </w:r>
    </w:p>
    <w:p w14:paraId="7CB0CDED" w14:textId="77777777" w:rsidR="0031381B" w:rsidRDefault="0031381B">
      <w:pPr>
        <w:spacing w:before="8" w:line="120" w:lineRule="exact"/>
        <w:rPr>
          <w:sz w:val="12"/>
          <w:szCs w:val="12"/>
        </w:rPr>
      </w:pPr>
    </w:p>
    <w:p w14:paraId="25D8F9DB" w14:textId="77777777" w:rsidR="0031381B" w:rsidRDefault="0031381B">
      <w:pPr>
        <w:spacing w:line="200" w:lineRule="exact"/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9"/>
        <w:gridCol w:w="6661"/>
      </w:tblGrid>
      <w:tr w:rsidR="0031381B" w14:paraId="2EEAB2DE" w14:textId="77777777">
        <w:trPr>
          <w:trHeight w:hRule="exact" w:val="766"/>
        </w:trPr>
        <w:tc>
          <w:tcPr>
            <w:tcW w:w="3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F60AAC" w14:textId="77777777" w:rsidR="0031381B" w:rsidRDefault="0031381B">
            <w:pPr>
              <w:spacing w:before="15" w:line="220" w:lineRule="exact"/>
              <w:rPr>
                <w:sz w:val="22"/>
                <w:szCs w:val="22"/>
              </w:rPr>
            </w:pPr>
          </w:p>
          <w:p w14:paraId="6D04203B" w14:textId="77777777" w:rsidR="0031381B" w:rsidRDefault="003427FA">
            <w:pPr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Candid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te N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66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0EA9D6" w14:textId="77777777" w:rsidR="0031381B" w:rsidRPr="00CB70CB" w:rsidRDefault="0031381B">
            <w:pPr>
              <w:rPr>
                <w:sz w:val="24"/>
                <w:szCs w:val="24"/>
              </w:rPr>
            </w:pPr>
          </w:p>
          <w:p w14:paraId="525556AB" w14:textId="3FE37CBF" w:rsidR="004C4082" w:rsidRPr="00CB70CB" w:rsidRDefault="00CB70CB">
            <w:pPr>
              <w:rPr>
                <w:sz w:val="24"/>
                <w:szCs w:val="24"/>
              </w:rPr>
            </w:pPr>
            <w:r w:rsidRPr="00CB70CB">
              <w:rPr>
                <w:sz w:val="24"/>
                <w:szCs w:val="24"/>
              </w:rPr>
              <w:t xml:space="preserve"> SHIHAB SAJID MIRZA</w:t>
            </w:r>
          </w:p>
        </w:tc>
      </w:tr>
      <w:tr w:rsidR="0031381B" w14:paraId="25022351" w14:textId="77777777">
        <w:trPr>
          <w:trHeight w:hRule="exact" w:val="766"/>
        </w:trPr>
        <w:tc>
          <w:tcPr>
            <w:tcW w:w="3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DCB2D4" w14:textId="77777777" w:rsidR="0031381B" w:rsidRDefault="0031381B">
            <w:pPr>
              <w:spacing w:before="15" w:line="220" w:lineRule="exact"/>
              <w:rPr>
                <w:sz w:val="22"/>
                <w:szCs w:val="22"/>
              </w:rPr>
            </w:pPr>
          </w:p>
          <w:p w14:paraId="39C57A75" w14:textId="77777777" w:rsidR="0031381B" w:rsidRDefault="003427FA">
            <w:pPr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Candid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te 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D N</w:t>
            </w:r>
            <w:r>
              <w:rPr>
                <w:rFonts w:ascii="Arial" w:eastAsia="Arial" w:hAnsi="Arial" w:cs="Arial"/>
                <w:b/>
                <w:spacing w:val="-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mb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spacing w:val="-2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66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700D71" w14:textId="77777777" w:rsidR="0031381B" w:rsidRPr="00CB70CB" w:rsidRDefault="0031381B">
            <w:pPr>
              <w:rPr>
                <w:sz w:val="24"/>
                <w:szCs w:val="24"/>
              </w:rPr>
            </w:pPr>
          </w:p>
          <w:p w14:paraId="67F7B5B1" w14:textId="58C5CE96" w:rsidR="00CB70CB" w:rsidRPr="00CB70CB" w:rsidRDefault="00CB70CB">
            <w:pPr>
              <w:rPr>
                <w:sz w:val="24"/>
                <w:szCs w:val="24"/>
              </w:rPr>
            </w:pPr>
            <w:r w:rsidRPr="00CB70CB">
              <w:rPr>
                <w:sz w:val="24"/>
                <w:szCs w:val="24"/>
              </w:rPr>
              <w:t xml:space="preserve"> P00190603</w:t>
            </w:r>
          </w:p>
        </w:tc>
      </w:tr>
      <w:tr w:rsidR="0031381B" w14:paraId="091F3ECB" w14:textId="77777777">
        <w:trPr>
          <w:trHeight w:hRule="exact" w:val="766"/>
        </w:trPr>
        <w:tc>
          <w:tcPr>
            <w:tcW w:w="3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118FFF" w14:textId="77777777" w:rsidR="0031381B" w:rsidRDefault="0031381B">
            <w:pPr>
              <w:spacing w:before="15" w:line="220" w:lineRule="exact"/>
              <w:rPr>
                <w:sz w:val="22"/>
                <w:szCs w:val="22"/>
              </w:rPr>
            </w:pPr>
          </w:p>
          <w:p w14:paraId="62CE24F8" w14:textId="77777777" w:rsidR="0031381B" w:rsidRDefault="003427FA">
            <w:pPr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fi</w:t>
            </w:r>
            <w:r>
              <w:rPr>
                <w:rFonts w:ascii="Arial" w:eastAsia="Arial" w:hAnsi="Arial" w:cs="Arial"/>
                <w:b/>
                <w:spacing w:val="-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tion:</w:t>
            </w:r>
          </w:p>
        </w:tc>
        <w:tc>
          <w:tcPr>
            <w:tcW w:w="66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63FE30" w14:textId="77777777" w:rsidR="0031381B" w:rsidRPr="00CB70CB" w:rsidRDefault="0031381B">
            <w:pPr>
              <w:rPr>
                <w:sz w:val="24"/>
                <w:szCs w:val="24"/>
              </w:rPr>
            </w:pPr>
          </w:p>
          <w:p w14:paraId="196D1730" w14:textId="4DDEBD46" w:rsidR="00CB70CB" w:rsidRPr="00CB70CB" w:rsidRDefault="00CB70CB">
            <w:pPr>
              <w:rPr>
                <w:sz w:val="24"/>
                <w:szCs w:val="24"/>
              </w:rPr>
            </w:pPr>
            <w:r w:rsidRPr="00CB70CB">
              <w:rPr>
                <w:sz w:val="24"/>
                <w:szCs w:val="24"/>
              </w:rPr>
              <w:t xml:space="preserve"> NCC L5DC</w:t>
            </w:r>
          </w:p>
        </w:tc>
      </w:tr>
      <w:tr w:rsidR="0031381B" w14:paraId="24620434" w14:textId="77777777">
        <w:trPr>
          <w:trHeight w:hRule="exact" w:val="766"/>
        </w:trPr>
        <w:tc>
          <w:tcPr>
            <w:tcW w:w="3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B8A79F" w14:textId="77777777" w:rsidR="0031381B" w:rsidRDefault="0031381B">
            <w:pPr>
              <w:spacing w:before="15" w:line="220" w:lineRule="exact"/>
              <w:rPr>
                <w:sz w:val="22"/>
                <w:szCs w:val="22"/>
              </w:rPr>
            </w:pPr>
          </w:p>
          <w:p w14:paraId="5D03493D" w14:textId="77777777" w:rsidR="0031381B" w:rsidRDefault="003427FA">
            <w:pPr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it:</w:t>
            </w:r>
          </w:p>
        </w:tc>
        <w:tc>
          <w:tcPr>
            <w:tcW w:w="66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185D90" w14:textId="77777777" w:rsidR="0031381B" w:rsidRPr="00CB70CB" w:rsidRDefault="0031381B">
            <w:pPr>
              <w:rPr>
                <w:sz w:val="24"/>
                <w:szCs w:val="24"/>
              </w:rPr>
            </w:pPr>
          </w:p>
          <w:p w14:paraId="621D9821" w14:textId="7CFAFAF2" w:rsidR="00CB70CB" w:rsidRPr="00CB70CB" w:rsidRDefault="00CB70CB">
            <w:pPr>
              <w:rPr>
                <w:sz w:val="24"/>
                <w:szCs w:val="24"/>
              </w:rPr>
            </w:pPr>
            <w:r w:rsidRPr="00CB70CB">
              <w:rPr>
                <w:sz w:val="24"/>
                <w:szCs w:val="24"/>
              </w:rPr>
              <w:t xml:space="preserve"> COMPUTING PROJECT </w:t>
            </w:r>
            <w:r w:rsidR="0083204C">
              <w:rPr>
                <w:sz w:val="24"/>
                <w:szCs w:val="24"/>
              </w:rPr>
              <w:t>(</w:t>
            </w:r>
            <w:r w:rsidR="00F07F3B">
              <w:rPr>
                <w:sz w:val="24"/>
                <w:szCs w:val="24"/>
              </w:rPr>
              <w:t>MEMO OF UNDERSTADING</w:t>
            </w:r>
            <w:r w:rsidR="0083204C">
              <w:rPr>
                <w:sz w:val="24"/>
                <w:szCs w:val="24"/>
              </w:rPr>
              <w:t>)</w:t>
            </w:r>
          </w:p>
        </w:tc>
      </w:tr>
      <w:tr w:rsidR="0031381B" w14:paraId="2987EF9F" w14:textId="77777777">
        <w:trPr>
          <w:trHeight w:hRule="exact" w:val="766"/>
        </w:trPr>
        <w:tc>
          <w:tcPr>
            <w:tcW w:w="3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480D0A" w14:textId="77777777" w:rsidR="0031381B" w:rsidRDefault="0031381B">
            <w:pPr>
              <w:spacing w:before="15" w:line="220" w:lineRule="exact"/>
              <w:rPr>
                <w:sz w:val="22"/>
                <w:szCs w:val="22"/>
              </w:rPr>
            </w:pPr>
          </w:p>
          <w:p w14:paraId="6A2923C7" w14:textId="77777777" w:rsidR="0031381B" w:rsidRDefault="003427FA">
            <w:pPr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Centre:</w:t>
            </w:r>
          </w:p>
        </w:tc>
        <w:tc>
          <w:tcPr>
            <w:tcW w:w="66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DA6A32" w14:textId="77777777" w:rsidR="0031381B" w:rsidRPr="00CB70CB" w:rsidRDefault="0031381B">
            <w:pPr>
              <w:rPr>
                <w:sz w:val="24"/>
                <w:szCs w:val="24"/>
              </w:rPr>
            </w:pPr>
          </w:p>
          <w:p w14:paraId="474E7FC1" w14:textId="642F3161" w:rsidR="00CB70CB" w:rsidRPr="00CB70CB" w:rsidRDefault="00CB70CB">
            <w:pPr>
              <w:rPr>
                <w:sz w:val="24"/>
                <w:szCs w:val="24"/>
              </w:rPr>
            </w:pPr>
            <w:r w:rsidRPr="00CB70CB">
              <w:rPr>
                <w:sz w:val="24"/>
                <w:szCs w:val="24"/>
              </w:rPr>
              <w:t xml:space="preserve"> ZCAS UNIVERSITY</w:t>
            </w:r>
          </w:p>
        </w:tc>
      </w:tr>
      <w:tr w:rsidR="0031381B" w14:paraId="6859D5E5" w14:textId="77777777">
        <w:trPr>
          <w:trHeight w:hRule="exact" w:val="2038"/>
        </w:trPr>
        <w:tc>
          <w:tcPr>
            <w:tcW w:w="989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007ECD" w14:textId="77777777" w:rsidR="0031381B" w:rsidRDefault="0031381B">
            <w:pPr>
              <w:spacing w:before="4" w:line="100" w:lineRule="exact"/>
              <w:rPr>
                <w:sz w:val="11"/>
                <w:szCs w:val="11"/>
              </w:rPr>
            </w:pPr>
          </w:p>
          <w:p w14:paraId="310D68B9" w14:textId="77777777" w:rsidR="0031381B" w:rsidRDefault="0031381B">
            <w:pPr>
              <w:spacing w:line="200" w:lineRule="exact"/>
            </w:pPr>
          </w:p>
          <w:p w14:paraId="6A774A69" w14:textId="77777777" w:rsidR="0031381B" w:rsidRDefault="003427FA">
            <w:pPr>
              <w:spacing w:line="276" w:lineRule="auto"/>
              <w:ind w:left="102" w:right="6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ha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re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un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rsto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th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NCC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ti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sz w:val="24"/>
                <w:szCs w:val="24"/>
              </w:rPr>
              <w:t>’s</w:t>
            </w:r>
            <w:r>
              <w:rPr>
                <w:rFonts w:ascii="Arial" w:eastAsia="Arial" w:hAnsi="Arial" w:cs="Arial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i/>
                <w:sz w:val="24"/>
                <w:szCs w:val="24"/>
              </w:rPr>
              <w:t>Ac</w:t>
            </w:r>
            <w:r>
              <w:rPr>
                <w:rFonts w:ascii="Arial" w:eastAsia="Arial" w:hAnsi="Arial" w:cs="Arial"/>
                <w:i/>
                <w:spacing w:val="-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sz w:val="24"/>
                <w:szCs w:val="24"/>
              </w:rPr>
              <w:t>de</w:t>
            </w:r>
            <w:r>
              <w:rPr>
                <w:rFonts w:ascii="Arial" w:eastAsia="Arial" w:hAnsi="Arial" w:cs="Arial"/>
                <w:i/>
                <w:spacing w:val="-3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i/>
                <w:sz w:val="24"/>
                <w:szCs w:val="24"/>
              </w:rPr>
              <w:t xml:space="preserve">ic </w:t>
            </w:r>
            <w:r>
              <w:rPr>
                <w:rFonts w:ascii="Arial" w:eastAsia="Arial" w:hAnsi="Arial" w:cs="Arial"/>
                <w:i/>
                <w:spacing w:val="-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i/>
                <w:sz w:val="24"/>
                <w:szCs w:val="24"/>
              </w:rPr>
              <w:t>isco</w:t>
            </w:r>
            <w:r>
              <w:rPr>
                <w:rFonts w:ascii="Arial" w:eastAsia="Arial" w:hAnsi="Arial" w:cs="Arial"/>
                <w:i/>
                <w:spacing w:val="1"/>
                <w:sz w:val="24"/>
                <w:szCs w:val="24"/>
              </w:rPr>
              <w:t>ndu</w:t>
            </w:r>
            <w:r>
              <w:rPr>
                <w:rFonts w:ascii="Arial" w:eastAsia="Arial" w:hAnsi="Arial" w:cs="Arial"/>
                <w:i/>
                <w:sz w:val="24"/>
                <w:szCs w:val="24"/>
              </w:rPr>
              <w:t>ct</w:t>
            </w:r>
            <w:r>
              <w:rPr>
                <w:rFonts w:ascii="Arial" w:eastAsia="Arial" w:hAnsi="Arial" w:cs="Arial"/>
                <w:i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4"/>
                <w:szCs w:val="24"/>
              </w:rPr>
              <w:t>Po</w:t>
            </w:r>
            <w:r>
              <w:rPr>
                <w:rFonts w:ascii="Arial" w:eastAsia="Arial" w:hAnsi="Arial" w:cs="Arial"/>
                <w:i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i/>
                <w:spacing w:val="-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i/>
                <w:sz w:val="24"/>
                <w:szCs w:val="24"/>
              </w:rPr>
              <w:t>cy</w:t>
            </w:r>
            <w:r>
              <w:rPr>
                <w:rFonts w:ascii="Arial" w:eastAsia="Arial" w:hAnsi="Arial" w:cs="Arial"/>
                <w:i/>
                <w:spacing w:val="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e </w:t>
            </w:r>
            <w:r>
              <w:rPr>
                <w:rFonts w:ascii="Arial" w:eastAsia="Arial" w:hAnsi="Arial" w:cs="Arial"/>
                <w:i/>
                <w:sz w:val="24"/>
                <w:szCs w:val="24"/>
              </w:rPr>
              <w:t>Re</w:t>
            </w:r>
            <w:r>
              <w:rPr>
                <w:rFonts w:ascii="Arial" w:eastAsia="Arial" w:hAnsi="Arial" w:cs="Arial"/>
                <w:i/>
                <w:spacing w:val="1"/>
                <w:sz w:val="24"/>
                <w:szCs w:val="24"/>
              </w:rPr>
              <w:t>fe</w:t>
            </w:r>
            <w:r>
              <w:rPr>
                <w:rFonts w:ascii="Arial" w:eastAsia="Arial" w:hAnsi="Arial" w:cs="Arial"/>
                <w:i/>
                <w:sz w:val="24"/>
                <w:szCs w:val="24"/>
              </w:rPr>
              <w:t>re</w:t>
            </w:r>
            <w:r>
              <w:rPr>
                <w:rFonts w:ascii="Arial" w:eastAsia="Arial" w:hAnsi="Arial" w:cs="Arial"/>
                <w:i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i/>
                <w:sz w:val="24"/>
                <w:szCs w:val="24"/>
              </w:rPr>
              <w:t>ci</w:t>
            </w:r>
            <w:r>
              <w:rPr>
                <w:rFonts w:ascii="Arial" w:eastAsia="Arial" w:hAnsi="Arial" w:cs="Arial"/>
                <w:i/>
                <w:spacing w:val="-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i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i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i/>
                <w:sz w:val="24"/>
                <w:szCs w:val="24"/>
              </w:rPr>
              <w:t>Bibli</w:t>
            </w:r>
            <w:r>
              <w:rPr>
                <w:rFonts w:ascii="Arial" w:eastAsia="Arial" w:hAnsi="Arial" w:cs="Arial"/>
                <w:i/>
                <w:spacing w:val="-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i/>
                <w:sz w:val="24"/>
                <w:szCs w:val="24"/>
              </w:rPr>
              <w:t>ra</w:t>
            </w:r>
            <w:r>
              <w:rPr>
                <w:rFonts w:ascii="Arial" w:eastAsia="Arial" w:hAnsi="Arial" w:cs="Arial"/>
                <w:i/>
                <w:spacing w:val="1"/>
                <w:sz w:val="24"/>
                <w:szCs w:val="24"/>
              </w:rPr>
              <w:t>ph</w:t>
            </w:r>
            <w:r>
              <w:rPr>
                <w:rFonts w:ascii="Arial" w:eastAsia="Arial" w:hAnsi="Arial" w:cs="Arial"/>
                <w:i/>
                <w:sz w:val="24"/>
                <w:szCs w:val="24"/>
              </w:rPr>
              <w:t>ies</w:t>
            </w:r>
            <w:r>
              <w:rPr>
                <w:rFonts w:ascii="Arial" w:eastAsia="Arial" w:hAnsi="Arial" w:cs="Arial"/>
                <w:i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do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en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th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be</w:t>
            </w:r>
            <w:r>
              <w:rPr>
                <w:rFonts w:ascii="Arial" w:eastAsia="Arial" w:hAnsi="Arial" w:cs="Arial"/>
                <w:sz w:val="24"/>
                <w:szCs w:val="24"/>
              </w:rPr>
              <w:t>st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m</w:t>
            </w:r>
            <w:r>
              <w:rPr>
                <w:rFonts w:ascii="Arial" w:eastAsia="Arial" w:hAnsi="Arial" w:cs="Arial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no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sz w:val="24"/>
                <w:szCs w:val="24"/>
              </w:rPr>
              <w:t>le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w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rk h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s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be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n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cc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z w:val="24"/>
                <w:szCs w:val="24"/>
              </w:rPr>
              <w:t>rat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ly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an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ll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ou</w:t>
            </w:r>
            <w:r>
              <w:rPr>
                <w:rFonts w:ascii="Arial" w:eastAsia="Arial" w:hAnsi="Arial" w:cs="Arial"/>
                <w:sz w:val="24"/>
                <w:szCs w:val="24"/>
              </w:rPr>
              <w:t>rces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cit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ctl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7D6E89BD" w14:textId="77777777" w:rsidR="0031381B" w:rsidRDefault="0031381B">
            <w:pPr>
              <w:spacing w:line="240" w:lineRule="exact"/>
              <w:rPr>
                <w:sz w:val="24"/>
                <w:szCs w:val="24"/>
              </w:rPr>
            </w:pPr>
          </w:p>
          <w:p w14:paraId="14A71192" w14:textId="77777777" w:rsidR="0031381B" w:rsidRDefault="003427FA">
            <w:pPr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is is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rk a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th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h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no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ud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o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iar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an</w:t>
            </w:r>
            <w:r>
              <w:rPr>
                <w:rFonts w:ascii="Arial" w:eastAsia="Arial" w:hAnsi="Arial" w:cs="Arial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pa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rt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it.</w:t>
            </w:r>
          </w:p>
        </w:tc>
      </w:tr>
      <w:tr w:rsidR="0031381B" w14:paraId="4BDC3BD4" w14:textId="77777777">
        <w:trPr>
          <w:trHeight w:hRule="exact" w:val="766"/>
        </w:trPr>
        <w:tc>
          <w:tcPr>
            <w:tcW w:w="3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6F9372" w14:textId="77777777" w:rsidR="0031381B" w:rsidRDefault="0031381B">
            <w:pPr>
              <w:spacing w:before="15" w:line="220" w:lineRule="exact"/>
              <w:rPr>
                <w:sz w:val="22"/>
                <w:szCs w:val="22"/>
              </w:rPr>
            </w:pPr>
          </w:p>
          <w:p w14:paraId="287873C7" w14:textId="77777777" w:rsidR="0031381B" w:rsidRDefault="003427FA">
            <w:pPr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Candid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te 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ign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b/>
                <w:spacing w:val="-2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66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33F11E" w14:textId="77777777" w:rsidR="0031381B" w:rsidRDefault="0031381B"/>
          <w:p w14:paraId="2FFE5A55" w14:textId="55B5BD80" w:rsidR="00CB70CB" w:rsidRDefault="00CB70CB">
            <w:r>
              <w:t xml:space="preserve"> </w:t>
            </w:r>
          </w:p>
        </w:tc>
      </w:tr>
      <w:tr w:rsidR="0031381B" w14:paraId="6F5D0172" w14:textId="77777777">
        <w:trPr>
          <w:trHeight w:hRule="exact" w:val="766"/>
        </w:trPr>
        <w:tc>
          <w:tcPr>
            <w:tcW w:w="3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F022C2" w14:textId="77777777" w:rsidR="0031381B" w:rsidRDefault="0031381B">
            <w:pPr>
              <w:spacing w:before="15" w:line="220" w:lineRule="exact"/>
              <w:rPr>
                <w:sz w:val="22"/>
                <w:szCs w:val="22"/>
              </w:rPr>
            </w:pPr>
          </w:p>
          <w:p w14:paraId="49725826" w14:textId="77777777" w:rsidR="0031381B" w:rsidRDefault="003427FA">
            <w:pPr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Date:</w:t>
            </w:r>
          </w:p>
        </w:tc>
        <w:tc>
          <w:tcPr>
            <w:tcW w:w="66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8100CB" w14:textId="77777777" w:rsidR="0031381B" w:rsidRDefault="0031381B"/>
          <w:p w14:paraId="42AC8451" w14:textId="0CE54478" w:rsidR="00CB70CB" w:rsidRDefault="001E76D1">
            <w:r>
              <w:rPr>
                <w:sz w:val="24"/>
                <w:szCs w:val="24"/>
              </w:rPr>
              <w:t>03</w:t>
            </w:r>
            <w:r w:rsidR="00CB70CB" w:rsidRPr="00CB70CB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4</w:t>
            </w:r>
            <w:r w:rsidR="00CB70CB" w:rsidRPr="00CB70CB">
              <w:rPr>
                <w:sz w:val="24"/>
                <w:szCs w:val="24"/>
              </w:rPr>
              <w:t>/2023</w:t>
            </w:r>
          </w:p>
        </w:tc>
      </w:tr>
    </w:tbl>
    <w:p w14:paraId="5E0D7370" w14:textId="77777777" w:rsidR="0031381B" w:rsidRDefault="0031381B">
      <w:pPr>
        <w:spacing w:line="200" w:lineRule="exact"/>
      </w:pPr>
    </w:p>
    <w:p w14:paraId="451287CC" w14:textId="77777777" w:rsidR="0031381B" w:rsidRDefault="0031381B">
      <w:pPr>
        <w:spacing w:line="200" w:lineRule="exact"/>
      </w:pPr>
    </w:p>
    <w:p w14:paraId="72F07D77" w14:textId="77777777" w:rsidR="0031381B" w:rsidRDefault="0031381B">
      <w:pPr>
        <w:spacing w:line="200" w:lineRule="exact"/>
      </w:pPr>
    </w:p>
    <w:p w14:paraId="0F0A2EB3" w14:textId="77777777" w:rsidR="0031381B" w:rsidRDefault="0031381B">
      <w:pPr>
        <w:spacing w:line="200" w:lineRule="exact"/>
      </w:pPr>
    </w:p>
    <w:p w14:paraId="14AE553B" w14:textId="77777777" w:rsidR="0031381B" w:rsidRDefault="0031381B">
      <w:pPr>
        <w:spacing w:line="200" w:lineRule="exact"/>
      </w:pPr>
    </w:p>
    <w:p w14:paraId="7F0887DB" w14:textId="77777777" w:rsidR="0031381B" w:rsidRDefault="0031381B">
      <w:pPr>
        <w:spacing w:line="200" w:lineRule="exact"/>
      </w:pPr>
    </w:p>
    <w:p w14:paraId="0550CB15" w14:textId="77777777" w:rsidR="0031381B" w:rsidRDefault="0031381B">
      <w:pPr>
        <w:spacing w:line="200" w:lineRule="exact"/>
      </w:pPr>
    </w:p>
    <w:p w14:paraId="078B951C" w14:textId="77777777" w:rsidR="0031381B" w:rsidRDefault="0031381B">
      <w:pPr>
        <w:spacing w:line="200" w:lineRule="exact"/>
      </w:pPr>
    </w:p>
    <w:p w14:paraId="10E41AA8" w14:textId="1226CEAB" w:rsidR="0031381B" w:rsidRDefault="0031381B">
      <w:pPr>
        <w:spacing w:line="200" w:lineRule="exact"/>
      </w:pPr>
    </w:p>
    <w:p w14:paraId="55D969CA" w14:textId="77777777" w:rsidR="00CB70CB" w:rsidRDefault="00CB70CB">
      <w:pPr>
        <w:spacing w:line="200" w:lineRule="exact"/>
      </w:pPr>
    </w:p>
    <w:p w14:paraId="19DF5D73" w14:textId="77777777" w:rsidR="0031381B" w:rsidRDefault="0031381B">
      <w:pPr>
        <w:spacing w:line="200" w:lineRule="exact"/>
      </w:pPr>
    </w:p>
    <w:p w14:paraId="2910C405" w14:textId="77777777" w:rsidR="0031381B" w:rsidRDefault="0031381B">
      <w:pPr>
        <w:spacing w:line="200" w:lineRule="exact"/>
      </w:pPr>
    </w:p>
    <w:p w14:paraId="033CB2FC" w14:textId="77777777" w:rsidR="0031381B" w:rsidRDefault="0031381B">
      <w:pPr>
        <w:spacing w:line="200" w:lineRule="exact"/>
      </w:pPr>
    </w:p>
    <w:p w14:paraId="4AAB25BE" w14:textId="335F9D34" w:rsidR="0031381B" w:rsidRDefault="0031381B">
      <w:pPr>
        <w:spacing w:line="200" w:lineRule="exact"/>
      </w:pPr>
    </w:p>
    <w:p w14:paraId="22D3CCB5" w14:textId="761EAEDA" w:rsidR="0031381B" w:rsidRDefault="00000000">
      <w:pPr>
        <w:spacing w:line="200" w:lineRule="exact"/>
      </w:pPr>
      <w:r>
        <w:pict w14:anchorId="1BEEB5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772.6pt;width:594.95pt;height:66pt;z-index:-251658752;mso-position-horizontal-relative:page;mso-position-vertical-relative:page">
            <v:imagedata r:id="rId8" o:title=""/>
            <w10:wrap anchorx="page" anchory="page"/>
          </v:shape>
        </w:pict>
      </w:r>
    </w:p>
    <w:p w14:paraId="32610EB3" w14:textId="77777777" w:rsidR="0031381B" w:rsidRDefault="0031381B">
      <w:pPr>
        <w:spacing w:line="200" w:lineRule="exact"/>
      </w:pPr>
    </w:p>
    <w:p w14:paraId="507DC5CA" w14:textId="77777777" w:rsidR="0031381B" w:rsidRDefault="0031381B">
      <w:pPr>
        <w:spacing w:before="3" w:line="220" w:lineRule="exact"/>
        <w:rPr>
          <w:sz w:val="22"/>
          <w:szCs w:val="22"/>
        </w:rPr>
        <w:sectPr w:rsidR="0031381B">
          <w:type w:val="continuous"/>
          <w:pgSz w:w="11900" w:h="16840"/>
          <w:pgMar w:top="640" w:right="880" w:bottom="280" w:left="920" w:header="720" w:footer="720" w:gutter="0"/>
          <w:cols w:space="720"/>
        </w:sectPr>
      </w:pPr>
    </w:p>
    <w:p w14:paraId="0419AB48" w14:textId="2BDCF0C9" w:rsidR="0031381B" w:rsidRDefault="00000000">
      <w:pPr>
        <w:spacing w:before="4" w:line="100" w:lineRule="exact"/>
        <w:rPr>
          <w:sz w:val="10"/>
          <w:szCs w:val="10"/>
        </w:rPr>
      </w:pPr>
      <w:r>
        <w:pict w14:anchorId="2FC7039E">
          <v:shape id="_x0000_s1026" type="#_x0000_t75" style="position:absolute;margin-left:0;margin-top:0;width:594.95pt;height:117.3pt;z-index:-251659776;mso-position-horizontal-relative:page;mso-position-vertical-relative:page">
            <v:imagedata r:id="rId9" o:title=""/>
            <w10:wrap anchorx="page" anchory="page"/>
          </v:shape>
        </w:pict>
      </w:r>
    </w:p>
    <w:p w14:paraId="67CC94EA" w14:textId="77777777" w:rsidR="0031381B" w:rsidRDefault="0031381B">
      <w:pPr>
        <w:spacing w:line="200" w:lineRule="exact"/>
      </w:pPr>
    </w:p>
    <w:p w14:paraId="6A4F6176" w14:textId="77777777" w:rsidR="00CB70CB" w:rsidRDefault="003427FA" w:rsidP="00CB70CB">
      <w:pPr>
        <w:ind w:left="134" w:right="-5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FFFFFF"/>
          <w:spacing w:val="1"/>
        </w:rPr>
        <w:t>O</w:t>
      </w:r>
      <w:r>
        <w:rPr>
          <w:rFonts w:ascii="Arial" w:eastAsia="Arial" w:hAnsi="Arial" w:cs="Arial"/>
          <w:b/>
          <w:color w:val="FFFFFF"/>
          <w:spacing w:val="-1"/>
        </w:rPr>
        <w:t>PS</w:t>
      </w:r>
      <w:r>
        <w:rPr>
          <w:rFonts w:ascii="Arial" w:eastAsia="Arial" w:hAnsi="Arial" w:cs="Arial"/>
          <w:b/>
          <w:color w:val="FFFFFF"/>
          <w:spacing w:val="2"/>
        </w:rPr>
        <w:t>0</w:t>
      </w:r>
      <w:r>
        <w:rPr>
          <w:rFonts w:ascii="Arial" w:eastAsia="Arial" w:hAnsi="Arial" w:cs="Arial"/>
          <w:b/>
          <w:color w:val="FFFFFF"/>
        </w:rPr>
        <w:t>2</w:t>
      </w:r>
      <w:r>
        <w:rPr>
          <w:rFonts w:ascii="Arial" w:eastAsia="Arial" w:hAnsi="Arial" w:cs="Arial"/>
          <w:b/>
          <w:color w:val="FFFFFF"/>
          <w:spacing w:val="-1"/>
        </w:rPr>
        <w:t>0</w:t>
      </w:r>
      <w:r>
        <w:rPr>
          <w:rFonts w:ascii="Arial" w:eastAsia="Arial" w:hAnsi="Arial" w:cs="Arial"/>
          <w:b/>
          <w:color w:val="FFFFFF"/>
          <w:spacing w:val="2"/>
        </w:rPr>
        <w:t>_</w:t>
      </w:r>
      <w:r>
        <w:rPr>
          <w:rFonts w:ascii="Arial" w:eastAsia="Arial" w:hAnsi="Arial" w:cs="Arial"/>
          <w:b/>
          <w:color w:val="FFFFFF"/>
        </w:rPr>
        <w:t>Can</w:t>
      </w:r>
      <w:r>
        <w:rPr>
          <w:rFonts w:ascii="Arial" w:eastAsia="Arial" w:hAnsi="Arial" w:cs="Arial"/>
          <w:b/>
          <w:color w:val="FFFFFF"/>
          <w:spacing w:val="1"/>
        </w:rPr>
        <w:t>d</w:t>
      </w:r>
      <w:r>
        <w:rPr>
          <w:rFonts w:ascii="Arial" w:eastAsia="Arial" w:hAnsi="Arial" w:cs="Arial"/>
          <w:b/>
          <w:color w:val="FFFFFF"/>
        </w:rPr>
        <w:t>ida</w:t>
      </w:r>
      <w:r>
        <w:rPr>
          <w:rFonts w:ascii="Arial" w:eastAsia="Arial" w:hAnsi="Arial" w:cs="Arial"/>
          <w:b/>
          <w:color w:val="FFFFFF"/>
          <w:spacing w:val="1"/>
        </w:rPr>
        <w:t>t</w:t>
      </w:r>
      <w:r>
        <w:rPr>
          <w:rFonts w:ascii="Arial" w:eastAsia="Arial" w:hAnsi="Arial" w:cs="Arial"/>
          <w:b/>
          <w:color w:val="FFFFFF"/>
        </w:rPr>
        <w:t>e</w:t>
      </w:r>
      <w:r>
        <w:rPr>
          <w:rFonts w:ascii="Arial" w:eastAsia="Arial" w:hAnsi="Arial" w:cs="Arial"/>
          <w:b/>
          <w:color w:val="FFFFFF"/>
          <w:spacing w:val="-16"/>
        </w:rPr>
        <w:t xml:space="preserve"> </w:t>
      </w:r>
      <w:r>
        <w:rPr>
          <w:rFonts w:ascii="Arial" w:eastAsia="Arial" w:hAnsi="Arial" w:cs="Arial"/>
          <w:b/>
          <w:color w:val="FFFFFF"/>
          <w:spacing w:val="-1"/>
        </w:rPr>
        <w:t>S</w:t>
      </w:r>
      <w:r>
        <w:rPr>
          <w:rFonts w:ascii="Arial" w:eastAsia="Arial" w:hAnsi="Arial" w:cs="Arial"/>
          <w:b/>
          <w:color w:val="FFFFFF"/>
          <w:spacing w:val="1"/>
        </w:rPr>
        <w:t>t</w:t>
      </w:r>
      <w:r>
        <w:rPr>
          <w:rFonts w:ascii="Arial" w:eastAsia="Arial" w:hAnsi="Arial" w:cs="Arial"/>
          <w:b/>
          <w:color w:val="FFFFFF"/>
        </w:rPr>
        <w:t>at</w:t>
      </w:r>
      <w:r>
        <w:rPr>
          <w:rFonts w:ascii="Arial" w:eastAsia="Arial" w:hAnsi="Arial" w:cs="Arial"/>
          <w:b/>
          <w:color w:val="FFFFFF"/>
          <w:spacing w:val="2"/>
        </w:rPr>
        <w:t>e</w:t>
      </w:r>
      <w:r>
        <w:rPr>
          <w:rFonts w:ascii="Arial" w:eastAsia="Arial" w:hAnsi="Arial" w:cs="Arial"/>
          <w:b/>
          <w:color w:val="FFFFFF"/>
        </w:rPr>
        <w:t>me</w:t>
      </w:r>
      <w:r>
        <w:rPr>
          <w:rFonts w:ascii="Arial" w:eastAsia="Arial" w:hAnsi="Arial" w:cs="Arial"/>
          <w:b/>
          <w:color w:val="FFFFFF"/>
          <w:spacing w:val="1"/>
        </w:rPr>
        <w:t>n</w:t>
      </w:r>
      <w:r>
        <w:rPr>
          <w:rFonts w:ascii="Arial" w:eastAsia="Arial" w:hAnsi="Arial" w:cs="Arial"/>
          <w:b/>
          <w:color w:val="FFFFFF"/>
        </w:rPr>
        <w:t>t</w:t>
      </w:r>
      <w:r>
        <w:rPr>
          <w:rFonts w:ascii="Arial" w:eastAsia="Arial" w:hAnsi="Arial" w:cs="Arial"/>
          <w:b/>
          <w:color w:val="FFFFFF"/>
          <w:spacing w:val="-9"/>
        </w:rPr>
        <w:t xml:space="preserve"> </w:t>
      </w:r>
      <w:r>
        <w:rPr>
          <w:rFonts w:ascii="Arial" w:eastAsia="Arial" w:hAnsi="Arial" w:cs="Arial"/>
          <w:b/>
          <w:color w:val="FFFFFF"/>
        </w:rPr>
        <w:t>of</w:t>
      </w:r>
      <w:r>
        <w:rPr>
          <w:rFonts w:ascii="Arial" w:eastAsia="Arial" w:hAnsi="Arial" w:cs="Arial"/>
          <w:b/>
          <w:color w:val="FFFFFF"/>
          <w:spacing w:val="-1"/>
        </w:rPr>
        <w:t xml:space="preserve"> </w:t>
      </w:r>
      <w:r>
        <w:rPr>
          <w:rFonts w:ascii="Arial" w:eastAsia="Arial" w:hAnsi="Arial" w:cs="Arial"/>
          <w:b/>
          <w:color w:val="FFFFFF"/>
          <w:spacing w:val="1"/>
        </w:rPr>
        <w:t>O</w:t>
      </w:r>
      <w:r>
        <w:rPr>
          <w:rFonts w:ascii="Arial" w:eastAsia="Arial" w:hAnsi="Arial" w:cs="Arial"/>
          <w:b/>
          <w:color w:val="FFFFFF"/>
          <w:spacing w:val="3"/>
        </w:rPr>
        <w:t>w</w:t>
      </w:r>
      <w:r>
        <w:rPr>
          <w:rFonts w:ascii="Arial" w:eastAsia="Arial" w:hAnsi="Arial" w:cs="Arial"/>
          <w:b/>
          <w:color w:val="FFFFFF"/>
        </w:rPr>
        <w:t>n</w:t>
      </w:r>
      <w:r>
        <w:rPr>
          <w:rFonts w:ascii="Arial" w:eastAsia="Arial" w:hAnsi="Arial" w:cs="Arial"/>
          <w:b/>
          <w:color w:val="FFFFFF"/>
          <w:spacing w:val="-6"/>
        </w:rPr>
        <w:t xml:space="preserve"> </w:t>
      </w:r>
      <w:r>
        <w:rPr>
          <w:rFonts w:ascii="Arial" w:eastAsia="Arial" w:hAnsi="Arial" w:cs="Arial"/>
          <w:b/>
          <w:color w:val="FFFFFF"/>
          <w:spacing w:val="1"/>
        </w:rPr>
        <w:t>W</w:t>
      </w:r>
      <w:r>
        <w:rPr>
          <w:rFonts w:ascii="Arial" w:eastAsia="Arial" w:hAnsi="Arial" w:cs="Arial"/>
          <w:b/>
          <w:color w:val="FFFFFF"/>
        </w:rPr>
        <w:t>o</w:t>
      </w:r>
      <w:r>
        <w:rPr>
          <w:rFonts w:ascii="Arial" w:eastAsia="Arial" w:hAnsi="Arial" w:cs="Arial"/>
          <w:b/>
          <w:color w:val="FFFFFF"/>
          <w:spacing w:val="-1"/>
        </w:rPr>
        <w:t>r</w:t>
      </w:r>
      <w:r>
        <w:rPr>
          <w:rFonts w:ascii="Arial" w:eastAsia="Arial" w:hAnsi="Arial" w:cs="Arial"/>
          <w:b/>
          <w:color w:val="FFFFFF"/>
        </w:rPr>
        <w:t>k</w:t>
      </w:r>
    </w:p>
    <w:p w14:paraId="0A632487" w14:textId="3EEB806B" w:rsidR="00BB751A" w:rsidRDefault="00BB751A" w:rsidP="00EE5C02">
      <w:pPr>
        <w:ind w:right="-51"/>
        <w:rPr>
          <w:rFonts w:ascii="Arial" w:hAnsi="Arial" w:cs="Arial"/>
          <w:sz w:val="24"/>
          <w:szCs w:val="24"/>
        </w:rPr>
      </w:pPr>
    </w:p>
    <w:p w14:paraId="6BAA7045" w14:textId="77777777" w:rsidR="00F07F3B" w:rsidRPr="00EE5C02" w:rsidRDefault="00F07F3B" w:rsidP="00EE5C02">
      <w:pPr>
        <w:ind w:right="-51"/>
        <w:rPr>
          <w:rFonts w:ascii="Arial" w:hAnsi="Arial" w:cs="Arial"/>
          <w:sz w:val="24"/>
          <w:szCs w:val="24"/>
        </w:rPr>
      </w:pPr>
    </w:p>
    <w:sectPr w:rsidR="00F07F3B" w:rsidRPr="00EE5C02" w:rsidSect="00CB70CB">
      <w:type w:val="continuous"/>
      <w:pgSz w:w="11900" w:h="16840"/>
      <w:pgMar w:top="640" w:right="880" w:bottom="280" w:left="920" w:header="720" w:footer="720" w:gutter="0"/>
      <w:cols w:space="14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0648E" w14:textId="77777777" w:rsidR="00716973" w:rsidRDefault="00716973" w:rsidP="00CB70CB">
      <w:r>
        <w:separator/>
      </w:r>
    </w:p>
  </w:endnote>
  <w:endnote w:type="continuationSeparator" w:id="0">
    <w:p w14:paraId="042BA21F" w14:textId="77777777" w:rsidR="00716973" w:rsidRDefault="00716973" w:rsidP="00CB7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E9609" w14:textId="77777777" w:rsidR="00716973" w:rsidRDefault="00716973" w:rsidP="00CB70CB">
      <w:r>
        <w:separator/>
      </w:r>
    </w:p>
  </w:footnote>
  <w:footnote w:type="continuationSeparator" w:id="0">
    <w:p w14:paraId="64880314" w14:textId="77777777" w:rsidR="00716973" w:rsidRDefault="00716973" w:rsidP="00CB70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E7AFC"/>
    <w:multiLevelType w:val="hybridMultilevel"/>
    <w:tmpl w:val="E9E6CD5E"/>
    <w:lvl w:ilvl="0" w:tplc="20000001">
      <w:start w:val="1"/>
      <w:numFmt w:val="bullet"/>
      <w:lvlText w:val=""/>
      <w:lvlJc w:val="left"/>
      <w:pPr>
        <w:ind w:left="85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1" w15:restartNumberingAfterBreak="0">
    <w:nsid w:val="4DC94B19"/>
    <w:multiLevelType w:val="multilevel"/>
    <w:tmpl w:val="665C3B1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20C1614"/>
    <w:multiLevelType w:val="hybridMultilevel"/>
    <w:tmpl w:val="6DB669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8165001">
    <w:abstractNumId w:val="1"/>
  </w:num>
  <w:num w:numId="2" w16cid:durableId="606617343">
    <w:abstractNumId w:val="0"/>
  </w:num>
  <w:num w:numId="3" w16cid:durableId="21128193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381B"/>
    <w:rsid w:val="0002544A"/>
    <w:rsid w:val="00115A49"/>
    <w:rsid w:val="001504F1"/>
    <w:rsid w:val="001B313F"/>
    <w:rsid w:val="001D7AA8"/>
    <w:rsid w:val="001E76D1"/>
    <w:rsid w:val="00207D4D"/>
    <w:rsid w:val="00293984"/>
    <w:rsid w:val="0031381B"/>
    <w:rsid w:val="003427FA"/>
    <w:rsid w:val="00381FEF"/>
    <w:rsid w:val="00386060"/>
    <w:rsid w:val="003E21DC"/>
    <w:rsid w:val="003F6BFA"/>
    <w:rsid w:val="00416BFD"/>
    <w:rsid w:val="0043253A"/>
    <w:rsid w:val="00460900"/>
    <w:rsid w:val="004C4082"/>
    <w:rsid w:val="004F1710"/>
    <w:rsid w:val="004F48D1"/>
    <w:rsid w:val="00513521"/>
    <w:rsid w:val="00530261"/>
    <w:rsid w:val="00534D85"/>
    <w:rsid w:val="005623FC"/>
    <w:rsid w:val="005F4CE8"/>
    <w:rsid w:val="006613BF"/>
    <w:rsid w:val="006B2FD8"/>
    <w:rsid w:val="006B626A"/>
    <w:rsid w:val="007134BC"/>
    <w:rsid w:val="00716973"/>
    <w:rsid w:val="007466FA"/>
    <w:rsid w:val="00746B2C"/>
    <w:rsid w:val="007765A2"/>
    <w:rsid w:val="00797BAD"/>
    <w:rsid w:val="007C72FC"/>
    <w:rsid w:val="007F7F81"/>
    <w:rsid w:val="0083204C"/>
    <w:rsid w:val="00840E48"/>
    <w:rsid w:val="008C616C"/>
    <w:rsid w:val="008D4352"/>
    <w:rsid w:val="008E6C55"/>
    <w:rsid w:val="009260CA"/>
    <w:rsid w:val="00934E1B"/>
    <w:rsid w:val="009A3C62"/>
    <w:rsid w:val="009F7027"/>
    <w:rsid w:val="00A84318"/>
    <w:rsid w:val="00AD0D40"/>
    <w:rsid w:val="00AD57AC"/>
    <w:rsid w:val="00AD6AF0"/>
    <w:rsid w:val="00B16B8E"/>
    <w:rsid w:val="00BB751A"/>
    <w:rsid w:val="00CB70CB"/>
    <w:rsid w:val="00CD21FB"/>
    <w:rsid w:val="00CF2BE1"/>
    <w:rsid w:val="00D16119"/>
    <w:rsid w:val="00D5266E"/>
    <w:rsid w:val="00D80247"/>
    <w:rsid w:val="00DA319A"/>
    <w:rsid w:val="00DD409C"/>
    <w:rsid w:val="00E80882"/>
    <w:rsid w:val="00EE5C02"/>
    <w:rsid w:val="00F07F3B"/>
    <w:rsid w:val="00F25A7D"/>
    <w:rsid w:val="00F365E2"/>
    <w:rsid w:val="00F627F6"/>
    <w:rsid w:val="00F7650D"/>
    <w:rsid w:val="00FF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11C0719E"/>
  <w15:docId w15:val="{1B2F9C5A-9355-4FCC-9C6F-C4DDED742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B70C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70CB"/>
  </w:style>
  <w:style w:type="paragraph" w:styleId="Footer">
    <w:name w:val="footer"/>
    <w:basedOn w:val="Normal"/>
    <w:link w:val="FooterChar"/>
    <w:uiPriority w:val="99"/>
    <w:unhideWhenUsed/>
    <w:rsid w:val="00CB70C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70CB"/>
  </w:style>
  <w:style w:type="character" w:styleId="Hyperlink">
    <w:name w:val="Hyperlink"/>
    <w:basedOn w:val="DefaultParagraphFont"/>
    <w:uiPriority w:val="99"/>
    <w:unhideWhenUsed/>
    <w:rsid w:val="00CB70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70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70C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30261"/>
    <w:pPr>
      <w:ind w:left="720"/>
      <w:contextualSpacing/>
    </w:pPr>
  </w:style>
  <w:style w:type="table" w:styleId="TableGrid">
    <w:name w:val="Table Grid"/>
    <w:basedOn w:val="TableNormal"/>
    <w:uiPriority w:val="59"/>
    <w:rsid w:val="00CF2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8F1F20-8F93-4025-B23B-A2B25C90F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Kathryn Woodhead</dc:creator>
  <cp:lastModifiedBy>Shiaab .</cp:lastModifiedBy>
  <cp:revision>40</cp:revision>
  <dcterms:created xsi:type="dcterms:W3CDTF">2020-03-03T09:24:00Z</dcterms:created>
  <dcterms:modified xsi:type="dcterms:W3CDTF">2023-03-27T12:14:00Z</dcterms:modified>
</cp:coreProperties>
</file>