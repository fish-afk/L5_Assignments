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1C189" w14:textId="77777777" w:rsidR="0031381B" w:rsidRDefault="003427FA">
      <w:pPr>
        <w:spacing w:before="45" w:line="400" w:lineRule="exact"/>
        <w:ind w:left="1207"/>
        <w:rPr>
          <w:rFonts w:ascii="Arial" w:eastAsia="Arial" w:hAnsi="Arial" w:cs="Arial"/>
          <w:sz w:val="36"/>
          <w:szCs w:val="36"/>
        </w:rPr>
      </w:pPr>
      <w:r>
        <w:rPr>
          <w:rFonts w:ascii="Arial" w:eastAsia="Arial" w:hAnsi="Arial" w:cs="Arial"/>
          <w:color w:val="FFFFFF"/>
          <w:position w:val="-1"/>
          <w:sz w:val="36"/>
          <w:szCs w:val="36"/>
        </w:rPr>
        <w:t>Statem</w:t>
      </w:r>
      <w:r>
        <w:rPr>
          <w:rFonts w:ascii="Arial" w:eastAsia="Arial" w:hAnsi="Arial" w:cs="Arial"/>
          <w:color w:val="FFFFFF"/>
          <w:spacing w:val="-1"/>
          <w:position w:val="-1"/>
          <w:sz w:val="36"/>
          <w:szCs w:val="36"/>
        </w:rPr>
        <w:t>e</w:t>
      </w:r>
      <w:r>
        <w:rPr>
          <w:rFonts w:ascii="Arial" w:eastAsia="Arial" w:hAnsi="Arial" w:cs="Arial"/>
          <w:color w:val="FFFFFF"/>
          <w:position w:val="-1"/>
          <w:sz w:val="36"/>
          <w:szCs w:val="36"/>
        </w:rPr>
        <w:t>nt and Co</w:t>
      </w:r>
      <w:r>
        <w:rPr>
          <w:rFonts w:ascii="Arial" w:eastAsia="Arial" w:hAnsi="Arial" w:cs="Arial"/>
          <w:color w:val="FFFFFF"/>
          <w:spacing w:val="-2"/>
          <w:position w:val="-1"/>
          <w:sz w:val="36"/>
          <w:szCs w:val="36"/>
        </w:rPr>
        <w:t>n</w:t>
      </w:r>
      <w:r>
        <w:rPr>
          <w:rFonts w:ascii="Arial" w:eastAsia="Arial" w:hAnsi="Arial" w:cs="Arial"/>
          <w:color w:val="FFFFFF"/>
          <w:position w:val="-1"/>
          <w:sz w:val="36"/>
          <w:szCs w:val="36"/>
        </w:rPr>
        <w:t>fir</w:t>
      </w:r>
      <w:r>
        <w:rPr>
          <w:rFonts w:ascii="Arial" w:eastAsia="Arial" w:hAnsi="Arial" w:cs="Arial"/>
          <w:color w:val="FFFFFF"/>
          <w:spacing w:val="2"/>
          <w:position w:val="-1"/>
          <w:sz w:val="36"/>
          <w:szCs w:val="36"/>
        </w:rPr>
        <w:t>m</w:t>
      </w:r>
      <w:r>
        <w:rPr>
          <w:rFonts w:ascii="Arial" w:eastAsia="Arial" w:hAnsi="Arial" w:cs="Arial"/>
          <w:color w:val="FFFFFF"/>
          <w:position w:val="-1"/>
          <w:sz w:val="36"/>
          <w:szCs w:val="36"/>
        </w:rPr>
        <w:t>ati</w:t>
      </w:r>
      <w:r>
        <w:rPr>
          <w:rFonts w:ascii="Arial" w:eastAsia="Arial" w:hAnsi="Arial" w:cs="Arial"/>
          <w:color w:val="FFFFFF"/>
          <w:spacing w:val="-2"/>
          <w:position w:val="-1"/>
          <w:sz w:val="36"/>
          <w:szCs w:val="36"/>
        </w:rPr>
        <w:t>o</w:t>
      </w:r>
      <w:r>
        <w:rPr>
          <w:rFonts w:ascii="Arial" w:eastAsia="Arial" w:hAnsi="Arial" w:cs="Arial"/>
          <w:color w:val="FFFFFF"/>
          <w:position w:val="-1"/>
          <w:sz w:val="36"/>
          <w:szCs w:val="36"/>
        </w:rPr>
        <w:t>n</w:t>
      </w:r>
      <w:r>
        <w:rPr>
          <w:rFonts w:ascii="Arial" w:eastAsia="Arial" w:hAnsi="Arial" w:cs="Arial"/>
          <w:color w:val="FFFFFF"/>
          <w:spacing w:val="2"/>
          <w:position w:val="-1"/>
          <w:sz w:val="36"/>
          <w:szCs w:val="36"/>
        </w:rPr>
        <w:t xml:space="preserve"> </w:t>
      </w:r>
      <w:r>
        <w:rPr>
          <w:rFonts w:ascii="Arial" w:eastAsia="Arial" w:hAnsi="Arial" w:cs="Arial"/>
          <w:color w:val="FFFFFF"/>
          <w:position w:val="-1"/>
          <w:sz w:val="36"/>
          <w:szCs w:val="36"/>
        </w:rPr>
        <w:t xml:space="preserve">of </w:t>
      </w:r>
      <w:r>
        <w:rPr>
          <w:rFonts w:ascii="Arial" w:eastAsia="Arial" w:hAnsi="Arial" w:cs="Arial"/>
          <w:color w:val="FFFFFF"/>
          <w:spacing w:val="3"/>
          <w:position w:val="-1"/>
          <w:sz w:val="36"/>
          <w:szCs w:val="36"/>
        </w:rPr>
        <w:t>O</w:t>
      </w:r>
      <w:r>
        <w:rPr>
          <w:rFonts w:ascii="Arial" w:eastAsia="Arial" w:hAnsi="Arial" w:cs="Arial"/>
          <w:color w:val="FFFFFF"/>
          <w:spacing w:val="-5"/>
          <w:position w:val="-1"/>
          <w:sz w:val="36"/>
          <w:szCs w:val="36"/>
        </w:rPr>
        <w:t>w</w:t>
      </w:r>
      <w:r>
        <w:rPr>
          <w:rFonts w:ascii="Arial" w:eastAsia="Arial" w:hAnsi="Arial" w:cs="Arial"/>
          <w:color w:val="FFFFFF"/>
          <w:position w:val="-1"/>
          <w:sz w:val="36"/>
          <w:szCs w:val="36"/>
        </w:rPr>
        <w:t>n Work</w:t>
      </w:r>
    </w:p>
    <w:p w14:paraId="563A7EE8" w14:textId="77777777" w:rsidR="0031381B" w:rsidRDefault="0031381B">
      <w:pPr>
        <w:spacing w:before="10" w:line="100" w:lineRule="exact"/>
        <w:rPr>
          <w:sz w:val="10"/>
          <w:szCs w:val="10"/>
        </w:rPr>
      </w:pPr>
    </w:p>
    <w:p w14:paraId="1D2377D4" w14:textId="77777777" w:rsidR="0031381B" w:rsidRDefault="0031381B">
      <w:pPr>
        <w:spacing w:line="200" w:lineRule="exact"/>
      </w:pPr>
    </w:p>
    <w:p w14:paraId="74B8C8EB" w14:textId="77777777" w:rsidR="0031381B" w:rsidRDefault="0031381B">
      <w:pPr>
        <w:spacing w:line="200" w:lineRule="exact"/>
      </w:pPr>
    </w:p>
    <w:p w14:paraId="7000D575" w14:textId="77777777" w:rsidR="0031381B" w:rsidRDefault="0031381B">
      <w:pPr>
        <w:spacing w:line="200" w:lineRule="exact"/>
      </w:pPr>
    </w:p>
    <w:p w14:paraId="6B09CD88" w14:textId="77777777" w:rsidR="0031381B" w:rsidRDefault="0031381B">
      <w:pPr>
        <w:spacing w:line="200" w:lineRule="exact"/>
      </w:pPr>
    </w:p>
    <w:p w14:paraId="721EC720" w14:textId="77777777" w:rsidR="0031381B" w:rsidRDefault="0031381B">
      <w:pPr>
        <w:spacing w:line="200" w:lineRule="exact"/>
      </w:pPr>
    </w:p>
    <w:p w14:paraId="21CA060C" w14:textId="77777777" w:rsidR="0031381B" w:rsidRDefault="0031381B">
      <w:pPr>
        <w:spacing w:line="200" w:lineRule="exact"/>
      </w:pPr>
    </w:p>
    <w:p w14:paraId="5E56B1BB" w14:textId="77777777" w:rsidR="0031381B" w:rsidRDefault="003427FA">
      <w:pPr>
        <w:spacing w:before="29"/>
        <w:ind w:left="1044" w:right="1046"/>
        <w:jc w:val="center"/>
        <w:rPr>
          <w:rFonts w:ascii="Arial" w:eastAsia="Arial" w:hAnsi="Arial" w:cs="Arial"/>
          <w:sz w:val="24"/>
          <w:szCs w:val="24"/>
        </w:rPr>
      </w:pPr>
      <w:r>
        <w:rPr>
          <w:rFonts w:ascii="Arial" w:eastAsia="Arial" w:hAnsi="Arial" w:cs="Arial"/>
          <w:b/>
          <w:i/>
          <w:sz w:val="24"/>
          <w:szCs w:val="24"/>
        </w:rPr>
        <w:t xml:space="preserve">A </w:t>
      </w:r>
      <w:r>
        <w:rPr>
          <w:rFonts w:ascii="Arial" w:eastAsia="Arial" w:hAnsi="Arial" w:cs="Arial"/>
          <w:b/>
          <w:i/>
          <w:spacing w:val="1"/>
          <w:sz w:val="24"/>
          <w:szCs w:val="24"/>
        </w:rPr>
        <w:t>s</w:t>
      </w:r>
      <w:r>
        <w:rPr>
          <w:rFonts w:ascii="Arial" w:eastAsia="Arial" w:hAnsi="Arial" w:cs="Arial"/>
          <w:b/>
          <w:i/>
          <w:sz w:val="24"/>
          <w:szCs w:val="24"/>
        </w:rPr>
        <w:t>ign</w:t>
      </w:r>
      <w:r>
        <w:rPr>
          <w:rFonts w:ascii="Arial" w:eastAsia="Arial" w:hAnsi="Arial" w:cs="Arial"/>
          <w:b/>
          <w:i/>
          <w:spacing w:val="1"/>
          <w:sz w:val="24"/>
          <w:szCs w:val="24"/>
        </w:rPr>
        <w:t>e</w:t>
      </w:r>
      <w:r>
        <w:rPr>
          <w:rFonts w:ascii="Arial" w:eastAsia="Arial" w:hAnsi="Arial" w:cs="Arial"/>
          <w:b/>
          <w:i/>
          <w:sz w:val="24"/>
          <w:szCs w:val="24"/>
        </w:rPr>
        <w:t xml:space="preserve">d </w:t>
      </w:r>
      <w:r>
        <w:rPr>
          <w:rFonts w:ascii="Arial" w:eastAsia="Arial" w:hAnsi="Arial" w:cs="Arial"/>
          <w:b/>
          <w:i/>
          <w:spacing w:val="1"/>
          <w:sz w:val="24"/>
          <w:szCs w:val="24"/>
        </w:rPr>
        <w:t>c</w:t>
      </w:r>
      <w:r>
        <w:rPr>
          <w:rFonts w:ascii="Arial" w:eastAsia="Arial" w:hAnsi="Arial" w:cs="Arial"/>
          <w:b/>
          <w:i/>
          <w:sz w:val="24"/>
          <w:szCs w:val="24"/>
        </w:rPr>
        <w:t>opy</w:t>
      </w:r>
      <w:r>
        <w:rPr>
          <w:rFonts w:ascii="Arial" w:eastAsia="Arial" w:hAnsi="Arial" w:cs="Arial"/>
          <w:b/>
          <w:i/>
          <w:spacing w:val="-2"/>
          <w:sz w:val="24"/>
          <w:szCs w:val="24"/>
        </w:rPr>
        <w:t xml:space="preserve"> </w:t>
      </w:r>
      <w:r>
        <w:rPr>
          <w:rFonts w:ascii="Arial" w:eastAsia="Arial" w:hAnsi="Arial" w:cs="Arial"/>
          <w:b/>
          <w:i/>
          <w:sz w:val="24"/>
          <w:szCs w:val="24"/>
        </w:rPr>
        <w:t>of t</w:t>
      </w:r>
      <w:r>
        <w:rPr>
          <w:rFonts w:ascii="Arial" w:eastAsia="Arial" w:hAnsi="Arial" w:cs="Arial"/>
          <w:b/>
          <w:i/>
          <w:spacing w:val="-1"/>
          <w:sz w:val="24"/>
          <w:szCs w:val="24"/>
        </w:rPr>
        <w:t>h</w:t>
      </w:r>
      <w:r>
        <w:rPr>
          <w:rFonts w:ascii="Arial" w:eastAsia="Arial" w:hAnsi="Arial" w:cs="Arial"/>
          <w:b/>
          <w:i/>
          <w:sz w:val="24"/>
          <w:szCs w:val="24"/>
        </w:rPr>
        <w:t>is</w:t>
      </w:r>
      <w:r>
        <w:rPr>
          <w:rFonts w:ascii="Arial" w:eastAsia="Arial" w:hAnsi="Arial" w:cs="Arial"/>
          <w:b/>
          <w:i/>
          <w:spacing w:val="-1"/>
          <w:sz w:val="24"/>
          <w:szCs w:val="24"/>
        </w:rPr>
        <w:t xml:space="preserve"> </w:t>
      </w:r>
      <w:r>
        <w:rPr>
          <w:rFonts w:ascii="Arial" w:eastAsia="Arial" w:hAnsi="Arial" w:cs="Arial"/>
          <w:b/>
          <w:i/>
          <w:sz w:val="24"/>
          <w:szCs w:val="24"/>
        </w:rPr>
        <w:t>form must be</w:t>
      </w:r>
      <w:r>
        <w:rPr>
          <w:rFonts w:ascii="Arial" w:eastAsia="Arial" w:hAnsi="Arial" w:cs="Arial"/>
          <w:b/>
          <w:i/>
          <w:spacing w:val="1"/>
          <w:sz w:val="24"/>
          <w:szCs w:val="24"/>
        </w:rPr>
        <w:t xml:space="preserve"> s</w:t>
      </w:r>
      <w:r>
        <w:rPr>
          <w:rFonts w:ascii="Arial" w:eastAsia="Arial" w:hAnsi="Arial" w:cs="Arial"/>
          <w:b/>
          <w:i/>
          <w:sz w:val="24"/>
          <w:szCs w:val="24"/>
        </w:rPr>
        <w:t>ubmi</w:t>
      </w:r>
      <w:r>
        <w:rPr>
          <w:rFonts w:ascii="Arial" w:eastAsia="Arial" w:hAnsi="Arial" w:cs="Arial"/>
          <w:b/>
          <w:i/>
          <w:spacing w:val="-3"/>
          <w:sz w:val="24"/>
          <w:szCs w:val="24"/>
        </w:rPr>
        <w:t>t</w:t>
      </w:r>
      <w:r>
        <w:rPr>
          <w:rFonts w:ascii="Arial" w:eastAsia="Arial" w:hAnsi="Arial" w:cs="Arial"/>
          <w:b/>
          <w:i/>
          <w:sz w:val="24"/>
          <w:szCs w:val="24"/>
        </w:rPr>
        <w:t xml:space="preserve">ted </w:t>
      </w:r>
      <w:r>
        <w:rPr>
          <w:rFonts w:ascii="Arial" w:eastAsia="Arial" w:hAnsi="Arial" w:cs="Arial"/>
          <w:b/>
          <w:i/>
          <w:spacing w:val="1"/>
          <w:sz w:val="24"/>
          <w:szCs w:val="24"/>
        </w:rPr>
        <w:t>w</w:t>
      </w:r>
      <w:r>
        <w:rPr>
          <w:rFonts w:ascii="Arial" w:eastAsia="Arial" w:hAnsi="Arial" w:cs="Arial"/>
          <w:b/>
          <w:i/>
          <w:sz w:val="24"/>
          <w:szCs w:val="24"/>
        </w:rPr>
        <w:t xml:space="preserve">ith </w:t>
      </w:r>
      <w:r>
        <w:rPr>
          <w:rFonts w:ascii="Arial" w:eastAsia="Arial" w:hAnsi="Arial" w:cs="Arial"/>
          <w:b/>
          <w:i/>
          <w:spacing w:val="1"/>
          <w:sz w:val="24"/>
          <w:szCs w:val="24"/>
        </w:rPr>
        <w:t>e</w:t>
      </w:r>
      <w:r>
        <w:rPr>
          <w:rFonts w:ascii="Arial" w:eastAsia="Arial" w:hAnsi="Arial" w:cs="Arial"/>
          <w:b/>
          <w:i/>
          <w:spacing w:val="-1"/>
          <w:sz w:val="24"/>
          <w:szCs w:val="24"/>
        </w:rPr>
        <w:t>v</w:t>
      </w:r>
      <w:r>
        <w:rPr>
          <w:rFonts w:ascii="Arial" w:eastAsia="Arial" w:hAnsi="Arial" w:cs="Arial"/>
          <w:b/>
          <w:i/>
          <w:spacing w:val="1"/>
          <w:sz w:val="24"/>
          <w:szCs w:val="24"/>
        </w:rPr>
        <w:t>e</w:t>
      </w:r>
      <w:r>
        <w:rPr>
          <w:rFonts w:ascii="Arial" w:eastAsia="Arial" w:hAnsi="Arial" w:cs="Arial"/>
          <w:b/>
          <w:i/>
          <w:sz w:val="24"/>
          <w:szCs w:val="24"/>
        </w:rPr>
        <w:t>ry</w:t>
      </w:r>
      <w:r>
        <w:rPr>
          <w:rFonts w:ascii="Arial" w:eastAsia="Arial" w:hAnsi="Arial" w:cs="Arial"/>
          <w:b/>
          <w:i/>
          <w:spacing w:val="-1"/>
          <w:sz w:val="24"/>
          <w:szCs w:val="24"/>
        </w:rPr>
        <w:t xml:space="preserve"> </w:t>
      </w:r>
      <w:r>
        <w:rPr>
          <w:rFonts w:ascii="Arial" w:eastAsia="Arial" w:hAnsi="Arial" w:cs="Arial"/>
          <w:b/>
          <w:i/>
          <w:spacing w:val="1"/>
          <w:sz w:val="24"/>
          <w:szCs w:val="24"/>
        </w:rPr>
        <w:t>as</w:t>
      </w:r>
      <w:r>
        <w:rPr>
          <w:rFonts w:ascii="Arial" w:eastAsia="Arial" w:hAnsi="Arial" w:cs="Arial"/>
          <w:b/>
          <w:i/>
          <w:spacing w:val="-1"/>
          <w:sz w:val="24"/>
          <w:szCs w:val="24"/>
        </w:rPr>
        <w:t>s</w:t>
      </w:r>
      <w:r>
        <w:rPr>
          <w:rFonts w:ascii="Arial" w:eastAsia="Arial" w:hAnsi="Arial" w:cs="Arial"/>
          <w:b/>
          <w:i/>
          <w:sz w:val="24"/>
          <w:szCs w:val="24"/>
        </w:rPr>
        <w:t>ignm</w:t>
      </w:r>
      <w:r>
        <w:rPr>
          <w:rFonts w:ascii="Arial" w:eastAsia="Arial" w:hAnsi="Arial" w:cs="Arial"/>
          <w:b/>
          <w:i/>
          <w:spacing w:val="1"/>
          <w:sz w:val="24"/>
          <w:szCs w:val="24"/>
        </w:rPr>
        <w:t>e</w:t>
      </w:r>
      <w:r>
        <w:rPr>
          <w:rFonts w:ascii="Arial" w:eastAsia="Arial" w:hAnsi="Arial" w:cs="Arial"/>
          <w:b/>
          <w:i/>
          <w:sz w:val="24"/>
          <w:szCs w:val="24"/>
        </w:rPr>
        <w:t>n</w:t>
      </w:r>
      <w:r>
        <w:rPr>
          <w:rFonts w:ascii="Arial" w:eastAsia="Arial" w:hAnsi="Arial" w:cs="Arial"/>
          <w:b/>
          <w:i/>
          <w:spacing w:val="-1"/>
          <w:sz w:val="24"/>
          <w:szCs w:val="24"/>
        </w:rPr>
        <w:t>t</w:t>
      </w:r>
      <w:r>
        <w:rPr>
          <w:rFonts w:ascii="Arial" w:eastAsia="Arial" w:hAnsi="Arial" w:cs="Arial"/>
          <w:b/>
          <w:i/>
          <w:sz w:val="24"/>
          <w:szCs w:val="24"/>
        </w:rPr>
        <w:t>.</w:t>
      </w:r>
    </w:p>
    <w:p w14:paraId="3EED35B1" w14:textId="77777777" w:rsidR="0031381B" w:rsidRDefault="00000000">
      <w:pPr>
        <w:spacing w:line="260" w:lineRule="exact"/>
        <w:ind w:left="1738" w:right="1734"/>
        <w:jc w:val="center"/>
        <w:rPr>
          <w:rFonts w:ascii="Arial" w:eastAsia="Arial" w:hAnsi="Arial" w:cs="Arial"/>
          <w:sz w:val="24"/>
          <w:szCs w:val="24"/>
        </w:rPr>
      </w:pPr>
      <w:r>
        <w:pict w14:anchorId="155C95E2">
          <v:group id="_x0000_s1028" style="position:absolute;left:0;text-align:left;margin-left:49.75pt;margin-top:-15.9pt;width:497.5pt;height:32.15pt;z-index:-251657728;mso-position-horizontal-relative:page" coordorigin="995,-318" coordsize="9950,643">
            <v:shape id="_x0000_s1040" style="position:absolute;left:1003;top:-310;width:43;height:0" coordorigin="1003,-310" coordsize="43,0" path="m1003,-310r43,e" filled="f" strokeweight=".82pt">
              <v:path arrowok="t"/>
            </v:shape>
            <v:shape id="_x0000_s1039" style="position:absolute;left:1046;top:-310;width:9847;height:0" coordorigin="1046,-310" coordsize="9847,0" path="m1046,-310r9847,e" filled="f" strokeweight=".82pt">
              <v:path arrowok="t"/>
            </v:shape>
            <v:shape id="_x0000_s1038" style="position:absolute;left:1046;top:-281;width:9847;height:0" coordorigin="1046,-281" coordsize="9847,0" path="m1046,-281r9847,e" filled="f" strokeweight=".82pt">
              <v:path arrowok="t"/>
            </v:shape>
            <v:shape id="_x0000_s1037" style="position:absolute;left:10893;top:-310;width:43;height:0" coordorigin="10893,-310" coordsize="43,0" path="m10893,-310r43,e" filled="f" strokeweight=".82pt">
              <v:path arrowok="t"/>
            </v:shape>
            <v:shape id="_x0000_s1036" style="position:absolute;left:1039;top:-288;width:0;height:583" coordorigin="1039,-288" coordsize="0,583" path="m1039,-288r,583e" filled="f" strokeweight=".82pt">
              <v:path arrowok="t"/>
            </v:shape>
            <v:shape id="_x0000_s1035" style="position:absolute;left:1010;top:-302;width:0;height:611" coordorigin="1010,-302" coordsize="0,611" path="m1010,-302r,611e" filled="f" strokeweight=".82pt">
              <v:path arrowok="t"/>
            </v:shape>
            <v:shape id="_x0000_s1034" style="position:absolute;left:1003;top:316;width:43;height:0" coordorigin="1003,316" coordsize="43,0" path="m1003,316r43,e" filled="f" strokeweight=".82pt">
              <v:path arrowok="t"/>
            </v:shape>
            <v:shape id="_x0000_s1033" style="position:absolute;left:1046;top:316;width:9847;height:0" coordorigin="1046,316" coordsize="9847,0" path="m1046,316r9847,e" filled="f" strokeweight=".82pt">
              <v:path arrowok="t"/>
            </v:shape>
            <v:shape id="_x0000_s1032" style="position:absolute;left:1046;top:288;width:9847;height:0" coordorigin="1046,288" coordsize="9847,0" path="m1046,288r9847,e" filled="f" strokeweight=".82pt">
              <v:path arrowok="t"/>
            </v:shape>
            <v:shape id="_x0000_s1031" style="position:absolute;left:10929;top:-302;width:0;height:611" coordorigin="10929,-302" coordsize="0,611" path="m10929,-302r,611e" filled="f" strokeweight=".82pt">
              <v:path arrowok="t"/>
            </v:shape>
            <v:shape id="_x0000_s1030" style="position:absolute;left:10900;top:-288;width:0;height:583" coordorigin="10900,-288" coordsize="0,583" path="m10900,-288r,583e" filled="f" strokeweight=".82pt">
              <v:path arrowok="t"/>
            </v:shape>
            <v:shape id="_x0000_s1029" style="position:absolute;left:10893;top:316;width:43;height:0" coordorigin="10893,316" coordsize="43,0" path="m10893,316r43,e" filled="f" strokeweight=".82pt">
              <v:path arrowok="t"/>
            </v:shape>
            <w10:wrap anchorx="page"/>
          </v:group>
        </w:pict>
      </w:r>
      <w:r w:rsidR="003427FA">
        <w:rPr>
          <w:rFonts w:ascii="Arial" w:eastAsia="Arial" w:hAnsi="Arial" w:cs="Arial"/>
          <w:b/>
          <w:i/>
          <w:position w:val="-1"/>
          <w:sz w:val="24"/>
          <w:szCs w:val="24"/>
        </w:rPr>
        <w:t>If the</w:t>
      </w:r>
      <w:r w:rsidR="003427FA">
        <w:rPr>
          <w:rFonts w:ascii="Arial" w:eastAsia="Arial" w:hAnsi="Arial" w:cs="Arial"/>
          <w:b/>
          <w:i/>
          <w:spacing w:val="1"/>
          <w:position w:val="-1"/>
          <w:sz w:val="24"/>
          <w:szCs w:val="24"/>
        </w:rPr>
        <w:t xml:space="preserve"> s</w:t>
      </w:r>
      <w:r w:rsidR="003427FA">
        <w:rPr>
          <w:rFonts w:ascii="Arial" w:eastAsia="Arial" w:hAnsi="Arial" w:cs="Arial"/>
          <w:b/>
          <w:i/>
          <w:position w:val="-1"/>
          <w:sz w:val="24"/>
          <w:szCs w:val="24"/>
        </w:rPr>
        <w:t>tatem</w:t>
      </w:r>
      <w:r w:rsidR="003427FA">
        <w:rPr>
          <w:rFonts w:ascii="Arial" w:eastAsia="Arial" w:hAnsi="Arial" w:cs="Arial"/>
          <w:b/>
          <w:i/>
          <w:spacing w:val="1"/>
          <w:position w:val="-1"/>
          <w:sz w:val="24"/>
          <w:szCs w:val="24"/>
        </w:rPr>
        <w:t>e</w:t>
      </w:r>
      <w:r w:rsidR="003427FA">
        <w:rPr>
          <w:rFonts w:ascii="Arial" w:eastAsia="Arial" w:hAnsi="Arial" w:cs="Arial"/>
          <w:b/>
          <w:i/>
          <w:position w:val="-1"/>
          <w:sz w:val="24"/>
          <w:szCs w:val="24"/>
        </w:rPr>
        <w:t>nt</w:t>
      </w:r>
      <w:r w:rsidR="003427FA">
        <w:rPr>
          <w:rFonts w:ascii="Arial" w:eastAsia="Arial" w:hAnsi="Arial" w:cs="Arial"/>
          <w:b/>
          <w:i/>
          <w:spacing w:val="-1"/>
          <w:position w:val="-1"/>
          <w:sz w:val="24"/>
          <w:szCs w:val="24"/>
        </w:rPr>
        <w:t xml:space="preserve"> i</w:t>
      </w:r>
      <w:r w:rsidR="003427FA">
        <w:rPr>
          <w:rFonts w:ascii="Arial" w:eastAsia="Arial" w:hAnsi="Arial" w:cs="Arial"/>
          <w:b/>
          <w:i/>
          <w:position w:val="-1"/>
          <w:sz w:val="24"/>
          <w:szCs w:val="24"/>
        </w:rPr>
        <w:t>s</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m</w:t>
      </w:r>
      <w:r w:rsidR="003427FA">
        <w:rPr>
          <w:rFonts w:ascii="Arial" w:eastAsia="Arial" w:hAnsi="Arial" w:cs="Arial"/>
          <w:b/>
          <w:i/>
          <w:spacing w:val="-1"/>
          <w:position w:val="-1"/>
          <w:sz w:val="24"/>
          <w:szCs w:val="24"/>
        </w:rPr>
        <w:t>i</w:t>
      </w:r>
      <w:r w:rsidR="003427FA">
        <w:rPr>
          <w:rFonts w:ascii="Arial" w:eastAsia="Arial" w:hAnsi="Arial" w:cs="Arial"/>
          <w:b/>
          <w:i/>
          <w:spacing w:val="1"/>
          <w:position w:val="-1"/>
          <w:sz w:val="24"/>
          <w:szCs w:val="24"/>
        </w:rPr>
        <w:t>ss</w:t>
      </w:r>
      <w:r w:rsidR="003427FA">
        <w:rPr>
          <w:rFonts w:ascii="Arial" w:eastAsia="Arial" w:hAnsi="Arial" w:cs="Arial"/>
          <w:b/>
          <w:i/>
          <w:position w:val="-1"/>
          <w:sz w:val="24"/>
          <w:szCs w:val="24"/>
        </w:rPr>
        <w:t xml:space="preserve">ing </w:t>
      </w:r>
      <w:r w:rsidR="003427FA">
        <w:rPr>
          <w:rFonts w:ascii="Arial" w:eastAsia="Arial" w:hAnsi="Arial" w:cs="Arial"/>
          <w:b/>
          <w:i/>
          <w:spacing w:val="1"/>
          <w:position w:val="-1"/>
          <w:sz w:val="24"/>
          <w:szCs w:val="24"/>
        </w:rPr>
        <w:t>y</w:t>
      </w:r>
      <w:r w:rsidR="003427FA">
        <w:rPr>
          <w:rFonts w:ascii="Arial" w:eastAsia="Arial" w:hAnsi="Arial" w:cs="Arial"/>
          <w:b/>
          <w:i/>
          <w:position w:val="-1"/>
          <w:sz w:val="24"/>
          <w:szCs w:val="24"/>
        </w:rPr>
        <w:t>our</w:t>
      </w:r>
      <w:r w:rsidR="003427FA">
        <w:rPr>
          <w:rFonts w:ascii="Arial" w:eastAsia="Arial" w:hAnsi="Arial" w:cs="Arial"/>
          <w:b/>
          <w:i/>
          <w:spacing w:val="-2"/>
          <w:position w:val="-1"/>
          <w:sz w:val="24"/>
          <w:szCs w:val="24"/>
        </w:rPr>
        <w:t xml:space="preserve"> </w:t>
      </w:r>
      <w:r w:rsidR="003427FA">
        <w:rPr>
          <w:rFonts w:ascii="Arial" w:eastAsia="Arial" w:hAnsi="Arial" w:cs="Arial"/>
          <w:b/>
          <w:i/>
          <w:spacing w:val="1"/>
          <w:position w:val="-1"/>
          <w:sz w:val="24"/>
          <w:szCs w:val="24"/>
        </w:rPr>
        <w:t>w</w:t>
      </w:r>
      <w:r w:rsidR="003427FA">
        <w:rPr>
          <w:rFonts w:ascii="Arial" w:eastAsia="Arial" w:hAnsi="Arial" w:cs="Arial"/>
          <w:b/>
          <w:i/>
          <w:position w:val="-1"/>
          <w:sz w:val="24"/>
          <w:szCs w:val="24"/>
        </w:rPr>
        <w:t>ork</w:t>
      </w:r>
      <w:r w:rsidR="003427FA">
        <w:rPr>
          <w:rFonts w:ascii="Arial" w:eastAsia="Arial" w:hAnsi="Arial" w:cs="Arial"/>
          <w:b/>
          <w:i/>
          <w:spacing w:val="5"/>
          <w:position w:val="-1"/>
          <w:sz w:val="24"/>
          <w:szCs w:val="24"/>
        </w:rPr>
        <w:t xml:space="preserve"> </w:t>
      </w:r>
      <w:r w:rsidR="003427FA">
        <w:rPr>
          <w:rFonts w:ascii="Arial" w:eastAsia="Arial" w:hAnsi="Arial" w:cs="Arial"/>
          <w:b/>
          <w:i/>
          <w:spacing w:val="-2"/>
          <w:position w:val="-1"/>
          <w:sz w:val="24"/>
          <w:szCs w:val="24"/>
        </w:rPr>
        <w:t>m</w:t>
      </w:r>
      <w:r w:rsidR="003427FA">
        <w:rPr>
          <w:rFonts w:ascii="Arial" w:eastAsia="Arial" w:hAnsi="Arial" w:cs="Arial"/>
          <w:b/>
          <w:i/>
          <w:spacing w:val="1"/>
          <w:position w:val="-1"/>
          <w:sz w:val="24"/>
          <w:szCs w:val="24"/>
        </w:rPr>
        <w:t>a</w:t>
      </w:r>
      <w:r w:rsidR="003427FA">
        <w:rPr>
          <w:rFonts w:ascii="Arial" w:eastAsia="Arial" w:hAnsi="Arial" w:cs="Arial"/>
          <w:b/>
          <w:i/>
          <w:position w:val="-1"/>
          <w:sz w:val="24"/>
          <w:szCs w:val="24"/>
        </w:rPr>
        <w:t>y not</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be</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m</w:t>
      </w:r>
      <w:r w:rsidR="003427FA">
        <w:rPr>
          <w:rFonts w:ascii="Arial" w:eastAsia="Arial" w:hAnsi="Arial" w:cs="Arial"/>
          <w:b/>
          <w:i/>
          <w:spacing w:val="1"/>
          <w:position w:val="-1"/>
          <w:sz w:val="24"/>
          <w:szCs w:val="24"/>
        </w:rPr>
        <w:t>a</w:t>
      </w:r>
      <w:r w:rsidR="003427FA">
        <w:rPr>
          <w:rFonts w:ascii="Arial" w:eastAsia="Arial" w:hAnsi="Arial" w:cs="Arial"/>
          <w:b/>
          <w:i/>
          <w:position w:val="-1"/>
          <w:sz w:val="24"/>
          <w:szCs w:val="24"/>
        </w:rPr>
        <w:t>r</w:t>
      </w:r>
      <w:r w:rsidR="003427FA">
        <w:rPr>
          <w:rFonts w:ascii="Arial" w:eastAsia="Arial" w:hAnsi="Arial" w:cs="Arial"/>
          <w:b/>
          <w:i/>
          <w:spacing w:val="-1"/>
          <w:position w:val="-1"/>
          <w:sz w:val="24"/>
          <w:szCs w:val="24"/>
        </w:rPr>
        <w:t>k</w:t>
      </w:r>
      <w:r w:rsidR="003427FA">
        <w:rPr>
          <w:rFonts w:ascii="Arial" w:eastAsia="Arial" w:hAnsi="Arial" w:cs="Arial"/>
          <w:b/>
          <w:i/>
          <w:spacing w:val="1"/>
          <w:position w:val="-1"/>
          <w:sz w:val="24"/>
          <w:szCs w:val="24"/>
        </w:rPr>
        <w:t>e</w:t>
      </w:r>
      <w:r w:rsidR="003427FA">
        <w:rPr>
          <w:rFonts w:ascii="Arial" w:eastAsia="Arial" w:hAnsi="Arial" w:cs="Arial"/>
          <w:b/>
          <w:i/>
          <w:position w:val="-1"/>
          <w:sz w:val="24"/>
          <w:szCs w:val="24"/>
        </w:rPr>
        <w:t>d.</w:t>
      </w:r>
    </w:p>
    <w:p w14:paraId="2D318A37" w14:textId="77777777" w:rsidR="0031381B" w:rsidRDefault="0031381B">
      <w:pPr>
        <w:spacing w:before="7" w:line="160" w:lineRule="exact"/>
        <w:rPr>
          <w:sz w:val="17"/>
          <w:szCs w:val="17"/>
        </w:rPr>
      </w:pPr>
    </w:p>
    <w:p w14:paraId="60901B52" w14:textId="77777777" w:rsidR="0031381B" w:rsidRDefault="0031381B">
      <w:pPr>
        <w:spacing w:line="200" w:lineRule="exact"/>
      </w:pPr>
    </w:p>
    <w:p w14:paraId="13751399" w14:textId="77777777" w:rsidR="0031381B" w:rsidRDefault="0031381B">
      <w:pPr>
        <w:spacing w:line="200" w:lineRule="exact"/>
      </w:pPr>
    </w:p>
    <w:p w14:paraId="0D7DA343" w14:textId="77777777" w:rsidR="0031381B" w:rsidRDefault="003427FA">
      <w:pPr>
        <w:spacing w:before="25" w:line="300" w:lineRule="exact"/>
        <w:ind w:left="3739" w:right="3633"/>
        <w:jc w:val="center"/>
        <w:rPr>
          <w:rFonts w:ascii="Arial" w:eastAsia="Arial" w:hAnsi="Arial" w:cs="Arial"/>
          <w:sz w:val="28"/>
          <w:szCs w:val="28"/>
        </w:rPr>
      </w:pPr>
      <w:r>
        <w:rPr>
          <w:rFonts w:ascii="Arial" w:eastAsia="Arial" w:hAnsi="Arial" w:cs="Arial"/>
          <w:b/>
          <w:position w:val="-1"/>
          <w:sz w:val="28"/>
          <w:szCs w:val="28"/>
          <w:u w:val="thick" w:color="000000"/>
        </w:rPr>
        <w:t>St</w:t>
      </w:r>
      <w:r>
        <w:rPr>
          <w:rFonts w:ascii="Arial" w:eastAsia="Arial" w:hAnsi="Arial" w:cs="Arial"/>
          <w:b/>
          <w:spacing w:val="-1"/>
          <w:position w:val="-1"/>
          <w:sz w:val="28"/>
          <w:szCs w:val="28"/>
          <w:u w:val="thick" w:color="000000"/>
        </w:rPr>
        <w:t>ud</w:t>
      </w:r>
      <w:r>
        <w:rPr>
          <w:rFonts w:ascii="Arial" w:eastAsia="Arial" w:hAnsi="Arial" w:cs="Arial"/>
          <w:b/>
          <w:position w:val="-1"/>
          <w:sz w:val="28"/>
          <w:szCs w:val="28"/>
          <w:u w:val="thick" w:color="000000"/>
        </w:rPr>
        <w:t>e</w:t>
      </w:r>
      <w:r>
        <w:rPr>
          <w:rFonts w:ascii="Arial" w:eastAsia="Arial" w:hAnsi="Arial" w:cs="Arial"/>
          <w:b/>
          <w:spacing w:val="-1"/>
          <w:position w:val="-1"/>
          <w:sz w:val="28"/>
          <w:szCs w:val="28"/>
          <w:u w:val="thick" w:color="000000"/>
        </w:rPr>
        <w:t>n</w:t>
      </w:r>
      <w:r>
        <w:rPr>
          <w:rFonts w:ascii="Arial" w:eastAsia="Arial" w:hAnsi="Arial" w:cs="Arial"/>
          <w:b/>
          <w:position w:val="-1"/>
          <w:sz w:val="28"/>
          <w:szCs w:val="28"/>
          <w:u w:val="thick" w:color="000000"/>
        </w:rPr>
        <w:t>t</w:t>
      </w:r>
      <w:r>
        <w:rPr>
          <w:rFonts w:ascii="Arial" w:eastAsia="Arial" w:hAnsi="Arial" w:cs="Arial"/>
          <w:b/>
          <w:spacing w:val="1"/>
          <w:position w:val="-1"/>
          <w:sz w:val="28"/>
          <w:szCs w:val="28"/>
          <w:u w:val="thick" w:color="000000"/>
        </w:rPr>
        <w:t xml:space="preserve"> </w:t>
      </w:r>
      <w:r>
        <w:rPr>
          <w:rFonts w:ascii="Arial" w:eastAsia="Arial" w:hAnsi="Arial" w:cs="Arial"/>
          <w:b/>
          <w:spacing w:val="-1"/>
          <w:position w:val="-1"/>
          <w:sz w:val="28"/>
          <w:szCs w:val="28"/>
          <w:u w:val="thick" w:color="000000"/>
        </w:rPr>
        <w:t>D</w:t>
      </w:r>
      <w:r>
        <w:rPr>
          <w:rFonts w:ascii="Arial" w:eastAsia="Arial" w:hAnsi="Arial" w:cs="Arial"/>
          <w:b/>
          <w:position w:val="-1"/>
          <w:sz w:val="28"/>
          <w:szCs w:val="28"/>
          <w:u w:val="thick" w:color="000000"/>
        </w:rPr>
        <w:t>ec</w:t>
      </w:r>
      <w:r>
        <w:rPr>
          <w:rFonts w:ascii="Arial" w:eastAsia="Arial" w:hAnsi="Arial" w:cs="Arial"/>
          <w:b/>
          <w:spacing w:val="1"/>
          <w:position w:val="-1"/>
          <w:sz w:val="28"/>
          <w:szCs w:val="28"/>
          <w:u w:val="thick" w:color="000000"/>
        </w:rPr>
        <w:t>l</w:t>
      </w:r>
      <w:r>
        <w:rPr>
          <w:rFonts w:ascii="Arial" w:eastAsia="Arial" w:hAnsi="Arial" w:cs="Arial"/>
          <w:b/>
          <w:spacing w:val="-3"/>
          <w:position w:val="-1"/>
          <w:sz w:val="28"/>
          <w:szCs w:val="28"/>
          <w:u w:val="thick" w:color="000000"/>
        </w:rPr>
        <w:t>a</w:t>
      </w:r>
      <w:r>
        <w:rPr>
          <w:rFonts w:ascii="Arial" w:eastAsia="Arial" w:hAnsi="Arial" w:cs="Arial"/>
          <w:b/>
          <w:spacing w:val="1"/>
          <w:position w:val="-1"/>
          <w:sz w:val="28"/>
          <w:szCs w:val="28"/>
          <w:u w:val="thick" w:color="000000"/>
        </w:rPr>
        <w:t>r</w:t>
      </w:r>
      <w:r>
        <w:rPr>
          <w:rFonts w:ascii="Arial" w:eastAsia="Arial" w:hAnsi="Arial" w:cs="Arial"/>
          <w:b/>
          <w:position w:val="-1"/>
          <w:sz w:val="28"/>
          <w:szCs w:val="28"/>
          <w:u w:val="thick" w:color="000000"/>
        </w:rPr>
        <w:t>at</w:t>
      </w:r>
      <w:r>
        <w:rPr>
          <w:rFonts w:ascii="Arial" w:eastAsia="Arial" w:hAnsi="Arial" w:cs="Arial"/>
          <w:b/>
          <w:spacing w:val="-1"/>
          <w:position w:val="-1"/>
          <w:sz w:val="28"/>
          <w:szCs w:val="28"/>
          <w:u w:val="thick" w:color="000000"/>
        </w:rPr>
        <w:t>io</w:t>
      </w:r>
      <w:r>
        <w:rPr>
          <w:rFonts w:ascii="Arial" w:eastAsia="Arial" w:hAnsi="Arial" w:cs="Arial"/>
          <w:b/>
          <w:position w:val="-1"/>
          <w:sz w:val="28"/>
          <w:szCs w:val="28"/>
          <w:u w:val="thick" w:color="000000"/>
        </w:rPr>
        <w:t>n</w:t>
      </w:r>
    </w:p>
    <w:p w14:paraId="27ECEA2D" w14:textId="77777777" w:rsidR="0031381B" w:rsidRDefault="0031381B">
      <w:pPr>
        <w:spacing w:before="7" w:line="120" w:lineRule="exact"/>
        <w:rPr>
          <w:sz w:val="12"/>
          <w:szCs w:val="12"/>
        </w:rPr>
      </w:pPr>
    </w:p>
    <w:p w14:paraId="46E099F6" w14:textId="77777777" w:rsidR="0031381B" w:rsidRDefault="0031381B">
      <w:pPr>
        <w:spacing w:line="200" w:lineRule="exact"/>
      </w:pPr>
    </w:p>
    <w:p w14:paraId="317F5580" w14:textId="77777777" w:rsidR="0031381B" w:rsidRDefault="0031381B">
      <w:pPr>
        <w:spacing w:line="200" w:lineRule="exact"/>
      </w:pPr>
    </w:p>
    <w:p w14:paraId="7CFFCEE3" w14:textId="77777777" w:rsidR="0031381B" w:rsidRDefault="003427FA">
      <w:pPr>
        <w:spacing w:before="29" w:line="260" w:lineRule="exact"/>
        <w:ind w:left="213"/>
        <w:rPr>
          <w:rFonts w:ascii="Arial" w:eastAsia="Arial" w:hAnsi="Arial" w:cs="Arial"/>
          <w:sz w:val="24"/>
          <w:szCs w:val="24"/>
        </w:rPr>
      </w:pPr>
      <w:r>
        <w:rPr>
          <w:rFonts w:ascii="Arial" w:eastAsia="Arial" w:hAnsi="Arial" w:cs="Arial"/>
          <w:position w:val="-1"/>
          <w:sz w:val="24"/>
          <w:szCs w:val="24"/>
        </w:rPr>
        <w:t>I</w:t>
      </w:r>
      <w:r>
        <w:rPr>
          <w:rFonts w:ascii="Arial" w:eastAsia="Arial" w:hAnsi="Arial" w:cs="Arial"/>
          <w:spacing w:val="1"/>
          <w:position w:val="-1"/>
          <w:sz w:val="24"/>
          <w:szCs w:val="24"/>
        </w:rPr>
        <w:t xml:space="preserve"> </w:t>
      </w:r>
      <w:r>
        <w:rPr>
          <w:rFonts w:ascii="Arial" w:eastAsia="Arial" w:hAnsi="Arial" w:cs="Arial"/>
          <w:position w:val="-1"/>
          <w:sz w:val="24"/>
          <w:szCs w:val="24"/>
        </w:rPr>
        <w:t>c</w:t>
      </w:r>
      <w:r>
        <w:rPr>
          <w:rFonts w:ascii="Arial" w:eastAsia="Arial" w:hAnsi="Arial" w:cs="Arial"/>
          <w:spacing w:val="1"/>
          <w:position w:val="-1"/>
          <w:sz w:val="24"/>
          <w:szCs w:val="24"/>
        </w:rPr>
        <w:t>o</w:t>
      </w:r>
      <w:r>
        <w:rPr>
          <w:rFonts w:ascii="Arial" w:eastAsia="Arial" w:hAnsi="Arial" w:cs="Arial"/>
          <w:spacing w:val="-1"/>
          <w:position w:val="-1"/>
          <w:sz w:val="24"/>
          <w:szCs w:val="24"/>
        </w:rPr>
        <w:t>n</w:t>
      </w:r>
      <w:r>
        <w:rPr>
          <w:rFonts w:ascii="Arial" w:eastAsia="Arial" w:hAnsi="Arial" w:cs="Arial"/>
          <w:spacing w:val="3"/>
          <w:position w:val="-1"/>
          <w:sz w:val="24"/>
          <w:szCs w:val="24"/>
        </w:rPr>
        <w:t>f</w:t>
      </w:r>
      <w:r>
        <w:rPr>
          <w:rFonts w:ascii="Arial" w:eastAsia="Arial" w:hAnsi="Arial" w:cs="Arial"/>
          <w:position w:val="-1"/>
          <w:sz w:val="24"/>
          <w:szCs w:val="24"/>
        </w:rPr>
        <w:t>i</w:t>
      </w:r>
      <w:r>
        <w:rPr>
          <w:rFonts w:ascii="Arial" w:eastAsia="Arial" w:hAnsi="Arial" w:cs="Arial"/>
          <w:spacing w:val="-4"/>
          <w:position w:val="-1"/>
          <w:sz w:val="24"/>
          <w:szCs w:val="24"/>
        </w:rPr>
        <w:t>r</w:t>
      </w:r>
      <w:r>
        <w:rPr>
          <w:rFonts w:ascii="Arial" w:eastAsia="Arial" w:hAnsi="Arial" w:cs="Arial"/>
          <w:position w:val="-1"/>
          <w:sz w:val="24"/>
          <w:szCs w:val="24"/>
        </w:rPr>
        <w:t>m</w:t>
      </w:r>
      <w:r>
        <w:rPr>
          <w:rFonts w:ascii="Arial" w:eastAsia="Arial" w:hAnsi="Arial" w:cs="Arial"/>
          <w:spacing w:val="2"/>
          <w:position w:val="-1"/>
          <w:sz w:val="24"/>
          <w:szCs w:val="24"/>
        </w:rPr>
        <w:t xml:space="preserve"> </w:t>
      </w:r>
      <w:r>
        <w:rPr>
          <w:rFonts w:ascii="Arial" w:eastAsia="Arial" w:hAnsi="Arial" w:cs="Arial"/>
          <w:spacing w:val="1"/>
          <w:position w:val="-1"/>
          <w:sz w:val="24"/>
          <w:szCs w:val="24"/>
        </w:rPr>
        <w:t>t</w:t>
      </w:r>
      <w:r>
        <w:rPr>
          <w:rFonts w:ascii="Arial" w:eastAsia="Arial" w:hAnsi="Arial" w:cs="Arial"/>
          <w:spacing w:val="-1"/>
          <w:position w:val="-1"/>
          <w:sz w:val="24"/>
          <w:szCs w:val="24"/>
        </w:rPr>
        <w:t>h</w:t>
      </w:r>
      <w:r>
        <w:rPr>
          <w:rFonts w:ascii="Arial" w:eastAsia="Arial" w:hAnsi="Arial" w:cs="Arial"/>
          <w:position w:val="-1"/>
          <w:sz w:val="24"/>
          <w:szCs w:val="24"/>
        </w:rPr>
        <w:t>e</w:t>
      </w:r>
      <w:r>
        <w:rPr>
          <w:rFonts w:ascii="Arial" w:eastAsia="Arial" w:hAnsi="Arial" w:cs="Arial"/>
          <w:spacing w:val="-1"/>
          <w:position w:val="-1"/>
          <w:sz w:val="24"/>
          <w:szCs w:val="24"/>
        </w:rPr>
        <w:t xml:space="preserve"> </w:t>
      </w:r>
      <w:r>
        <w:rPr>
          <w:rFonts w:ascii="Arial" w:eastAsia="Arial" w:hAnsi="Arial" w:cs="Arial"/>
          <w:position w:val="-1"/>
          <w:sz w:val="24"/>
          <w:szCs w:val="24"/>
        </w:rPr>
        <w:t>f</w:t>
      </w:r>
      <w:r>
        <w:rPr>
          <w:rFonts w:ascii="Arial" w:eastAsia="Arial" w:hAnsi="Arial" w:cs="Arial"/>
          <w:spacing w:val="1"/>
          <w:position w:val="-1"/>
          <w:sz w:val="24"/>
          <w:szCs w:val="24"/>
        </w:rPr>
        <w:t>o</w:t>
      </w:r>
      <w:r>
        <w:rPr>
          <w:rFonts w:ascii="Arial" w:eastAsia="Arial" w:hAnsi="Arial" w:cs="Arial"/>
          <w:position w:val="-1"/>
          <w:sz w:val="24"/>
          <w:szCs w:val="24"/>
        </w:rPr>
        <w:t>l</w:t>
      </w:r>
      <w:r>
        <w:rPr>
          <w:rFonts w:ascii="Arial" w:eastAsia="Arial" w:hAnsi="Arial" w:cs="Arial"/>
          <w:spacing w:val="-1"/>
          <w:position w:val="-1"/>
          <w:sz w:val="24"/>
          <w:szCs w:val="24"/>
        </w:rPr>
        <w:t>l</w:t>
      </w:r>
      <w:r>
        <w:rPr>
          <w:rFonts w:ascii="Arial" w:eastAsia="Arial" w:hAnsi="Arial" w:cs="Arial"/>
          <w:spacing w:val="1"/>
          <w:position w:val="-1"/>
          <w:sz w:val="24"/>
          <w:szCs w:val="24"/>
        </w:rPr>
        <w:t>o</w:t>
      </w:r>
      <w:r>
        <w:rPr>
          <w:rFonts w:ascii="Arial" w:eastAsia="Arial" w:hAnsi="Arial" w:cs="Arial"/>
          <w:spacing w:val="-3"/>
          <w:position w:val="-1"/>
          <w:sz w:val="24"/>
          <w:szCs w:val="24"/>
        </w:rPr>
        <w:t>w</w:t>
      </w:r>
      <w:r>
        <w:rPr>
          <w:rFonts w:ascii="Arial" w:eastAsia="Arial" w:hAnsi="Arial" w:cs="Arial"/>
          <w:position w:val="-1"/>
          <w:sz w:val="24"/>
          <w:szCs w:val="24"/>
        </w:rPr>
        <w:t>ing</w:t>
      </w:r>
      <w:r>
        <w:rPr>
          <w:rFonts w:ascii="Arial" w:eastAsia="Arial" w:hAnsi="Arial" w:cs="Arial"/>
          <w:spacing w:val="2"/>
          <w:position w:val="-1"/>
          <w:sz w:val="24"/>
          <w:szCs w:val="24"/>
        </w:rPr>
        <w:t xml:space="preserve"> </w:t>
      </w:r>
      <w:r>
        <w:rPr>
          <w:rFonts w:ascii="Arial" w:eastAsia="Arial" w:hAnsi="Arial" w:cs="Arial"/>
          <w:spacing w:val="1"/>
          <w:position w:val="-1"/>
          <w:sz w:val="24"/>
          <w:szCs w:val="24"/>
        </w:rPr>
        <w:t>de</w:t>
      </w:r>
      <w:r>
        <w:rPr>
          <w:rFonts w:ascii="Arial" w:eastAsia="Arial" w:hAnsi="Arial" w:cs="Arial"/>
          <w:position w:val="-1"/>
          <w:sz w:val="24"/>
          <w:szCs w:val="24"/>
        </w:rPr>
        <w:t>t</w:t>
      </w:r>
      <w:r>
        <w:rPr>
          <w:rFonts w:ascii="Arial" w:eastAsia="Arial" w:hAnsi="Arial" w:cs="Arial"/>
          <w:spacing w:val="1"/>
          <w:position w:val="-1"/>
          <w:sz w:val="24"/>
          <w:szCs w:val="24"/>
        </w:rPr>
        <w:t>a</w:t>
      </w:r>
      <w:r>
        <w:rPr>
          <w:rFonts w:ascii="Arial" w:eastAsia="Arial" w:hAnsi="Arial" w:cs="Arial"/>
          <w:position w:val="-1"/>
          <w:sz w:val="24"/>
          <w:szCs w:val="24"/>
        </w:rPr>
        <w:t>i</w:t>
      </w:r>
      <w:r>
        <w:rPr>
          <w:rFonts w:ascii="Arial" w:eastAsia="Arial" w:hAnsi="Arial" w:cs="Arial"/>
          <w:spacing w:val="-1"/>
          <w:position w:val="-1"/>
          <w:sz w:val="24"/>
          <w:szCs w:val="24"/>
        </w:rPr>
        <w:t>l</w:t>
      </w:r>
      <w:r>
        <w:rPr>
          <w:rFonts w:ascii="Arial" w:eastAsia="Arial" w:hAnsi="Arial" w:cs="Arial"/>
          <w:position w:val="-1"/>
          <w:sz w:val="24"/>
          <w:szCs w:val="24"/>
        </w:rPr>
        <w:t>s:</w:t>
      </w:r>
    </w:p>
    <w:p w14:paraId="7CB0CDED" w14:textId="77777777" w:rsidR="0031381B" w:rsidRDefault="0031381B">
      <w:pPr>
        <w:spacing w:before="8" w:line="120" w:lineRule="exact"/>
        <w:rPr>
          <w:sz w:val="12"/>
          <w:szCs w:val="12"/>
        </w:rPr>
      </w:pPr>
    </w:p>
    <w:p w14:paraId="25D8F9DB" w14:textId="77777777" w:rsidR="0031381B" w:rsidRDefault="0031381B">
      <w:pPr>
        <w:spacing w:line="200" w:lineRule="exact"/>
      </w:pPr>
    </w:p>
    <w:tbl>
      <w:tblPr>
        <w:tblW w:w="0" w:type="auto"/>
        <w:tblInd w:w="98" w:type="dxa"/>
        <w:tblLayout w:type="fixed"/>
        <w:tblCellMar>
          <w:left w:w="0" w:type="dxa"/>
          <w:right w:w="0" w:type="dxa"/>
        </w:tblCellMar>
        <w:tblLook w:val="01E0" w:firstRow="1" w:lastRow="1" w:firstColumn="1" w:lastColumn="1" w:noHBand="0" w:noVBand="0"/>
      </w:tblPr>
      <w:tblGrid>
        <w:gridCol w:w="3229"/>
        <w:gridCol w:w="6661"/>
      </w:tblGrid>
      <w:tr w:rsidR="0031381B" w14:paraId="2EEAB2DE"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0FF60AAC" w14:textId="77777777" w:rsidR="0031381B" w:rsidRDefault="0031381B">
            <w:pPr>
              <w:spacing w:before="15" w:line="220" w:lineRule="exact"/>
              <w:rPr>
                <w:sz w:val="22"/>
                <w:szCs w:val="22"/>
              </w:rPr>
            </w:pPr>
          </w:p>
          <w:p w14:paraId="6D04203B"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te N</w:t>
            </w:r>
            <w:r>
              <w:rPr>
                <w:rFonts w:ascii="Arial" w:eastAsia="Arial" w:hAnsi="Arial" w:cs="Arial"/>
                <w:b/>
                <w:spacing w:val="1"/>
                <w:sz w:val="24"/>
                <w:szCs w:val="24"/>
              </w:rPr>
              <w:t>a</w:t>
            </w:r>
            <w:r>
              <w:rPr>
                <w:rFonts w:ascii="Arial" w:eastAsia="Arial" w:hAnsi="Arial" w:cs="Arial"/>
                <w:b/>
                <w:sz w:val="24"/>
                <w:szCs w:val="24"/>
              </w:rPr>
              <w:t>m</w:t>
            </w:r>
            <w:r>
              <w:rPr>
                <w:rFonts w:ascii="Arial" w:eastAsia="Arial" w:hAnsi="Arial" w:cs="Arial"/>
                <w:b/>
                <w:spacing w:val="-1"/>
                <w:sz w:val="24"/>
                <w:szCs w:val="24"/>
              </w:rPr>
              <w:t>e</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440EA9D6" w14:textId="77777777" w:rsidR="0031381B" w:rsidRPr="00CB70CB" w:rsidRDefault="0031381B">
            <w:pPr>
              <w:rPr>
                <w:sz w:val="24"/>
                <w:szCs w:val="24"/>
              </w:rPr>
            </w:pPr>
          </w:p>
          <w:p w14:paraId="525556AB" w14:textId="3FE37CBF" w:rsidR="004C4082" w:rsidRPr="00CB70CB" w:rsidRDefault="00CB70CB">
            <w:pPr>
              <w:rPr>
                <w:sz w:val="24"/>
                <w:szCs w:val="24"/>
              </w:rPr>
            </w:pPr>
            <w:r w:rsidRPr="00CB70CB">
              <w:rPr>
                <w:sz w:val="24"/>
                <w:szCs w:val="24"/>
              </w:rPr>
              <w:t xml:space="preserve"> SHIHAB SAJID MIRZA</w:t>
            </w:r>
          </w:p>
        </w:tc>
      </w:tr>
      <w:tr w:rsidR="0031381B" w14:paraId="25022351"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7CDCB2D4" w14:textId="77777777" w:rsidR="0031381B" w:rsidRDefault="0031381B">
            <w:pPr>
              <w:spacing w:before="15" w:line="220" w:lineRule="exact"/>
              <w:rPr>
                <w:sz w:val="22"/>
                <w:szCs w:val="22"/>
              </w:rPr>
            </w:pPr>
          </w:p>
          <w:p w14:paraId="39C57A75"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 xml:space="preserve">te </w:t>
            </w:r>
            <w:r>
              <w:rPr>
                <w:rFonts w:ascii="Arial" w:eastAsia="Arial" w:hAnsi="Arial" w:cs="Arial"/>
                <w:b/>
                <w:spacing w:val="1"/>
                <w:sz w:val="24"/>
                <w:szCs w:val="24"/>
              </w:rPr>
              <w:t>I</w:t>
            </w:r>
            <w:r>
              <w:rPr>
                <w:rFonts w:ascii="Arial" w:eastAsia="Arial" w:hAnsi="Arial" w:cs="Arial"/>
                <w:b/>
                <w:sz w:val="24"/>
                <w:szCs w:val="24"/>
              </w:rPr>
              <w:t>D N</w:t>
            </w:r>
            <w:r>
              <w:rPr>
                <w:rFonts w:ascii="Arial" w:eastAsia="Arial" w:hAnsi="Arial" w:cs="Arial"/>
                <w:b/>
                <w:spacing w:val="-1"/>
                <w:sz w:val="24"/>
                <w:szCs w:val="24"/>
              </w:rPr>
              <w:t>u</w:t>
            </w:r>
            <w:r>
              <w:rPr>
                <w:rFonts w:ascii="Arial" w:eastAsia="Arial" w:hAnsi="Arial" w:cs="Arial"/>
                <w:b/>
                <w:sz w:val="24"/>
                <w:szCs w:val="24"/>
              </w:rPr>
              <w:t>mb</w:t>
            </w:r>
            <w:r>
              <w:rPr>
                <w:rFonts w:ascii="Arial" w:eastAsia="Arial" w:hAnsi="Arial" w:cs="Arial"/>
                <w:b/>
                <w:spacing w:val="1"/>
                <w:sz w:val="24"/>
                <w:szCs w:val="24"/>
              </w:rPr>
              <w:t>e</w:t>
            </w:r>
            <w:r>
              <w:rPr>
                <w:rFonts w:ascii="Arial" w:eastAsia="Arial" w:hAnsi="Arial" w:cs="Arial"/>
                <w:b/>
                <w:spacing w:val="-2"/>
                <w:sz w:val="24"/>
                <w:szCs w:val="24"/>
              </w:rPr>
              <w:t>r</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14700D71" w14:textId="77777777" w:rsidR="0031381B" w:rsidRPr="00CB70CB" w:rsidRDefault="0031381B">
            <w:pPr>
              <w:rPr>
                <w:sz w:val="24"/>
                <w:szCs w:val="24"/>
              </w:rPr>
            </w:pPr>
          </w:p>
          <w:p w14:paraId="67F7B5B1" w14:textId="58C5CE96" w:rsidR="00CB70CB" w:rsidRPr="00CB70CB" w:rsidRDefault="00CB70CB">
            <w:pPr>
              <w:rPr>
                <w:sz w:val="24"/>
                <w:szCs w:val="24"/>
              </w:rPr>
            </w:pPr>
            <w:r w:rsidRPr="00CB70CB">
              <w:rPr>
                <w:sz w:val="24"/>
                <w:szCs w:val="24"/>
              </w:rPr>
              <w:t xml:space="preserve"> P00190603</w:t>
            </w:r>
          </w:p>
        </w:tc>
      </w:tr>
      <w:tr w:rsidR="0031381B" w14:paraId="091F3ECB"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E118FFF" w14:textId="77777777" w:rsidR="0031381B" w:rsidRDefault="0031381B">
            <w:pPr>
              <w:spacing w:before="15" w:line="220" w:lineRule="exact"/>
              <w:rPr>
                <w:sz w:val="22"/>
                <w:szCs w:val="22"/>
              </w:rPr>
            </w:pPr>
          </w:p>
          <w:p w14:paraId="62CE24F8" w14:textId="77777777" w:rsidR="0031381B" w:rsidRDefault="003427FA">
            <w:pPr>
              <w:ind w:left="102"/>
              <w:rPr>
                <w:rFonts w:ascii="Arial" w:eastAsia="Arial" w:hAnsi="Arial" w:cs="Arial"/>
                <w:sz w:val="24"/>
                <w:szCs w:val="24"/>
              </w:rPr>
            </w:pPr>
            <w:r>
              <w:rPr>
                <w:rFonts w:ascii="Arial" w:eastAsia="Arial" w:hAnsi="Arial" w:cs="Arial"/>
                <w:b/>
                <w:sz w:val="24"/>
                <w:szCs w:val="24"/>
              </w:rPr>
              <w:t>Qu</w:t>
            </w:r>
            <w:r>
              <w:rPr>
                <w:rFonts w:ascii="Arial" w:eastAsia="Arial" w:hAnsi="Arial" w:cs="Arial"/>
                <w:b/>
                <w:spacing w:val="1"/>
                <w:sz w:val="24"/>
                <w:szCs w:val="24"/>
              </w:rPr>
              <w:t>a</w:t>
            </w:r>
            <w:r>
              <w:rPr>
                <w:rFonts w:ascii="Arial" w:eastAsia="Arial" w:hAnsi="Arial" w:cs="Arial"/>
                <w:b/>
                <w:sz w:val="24"/>
                <w:szCs w:val="24"/>
              </w:rPr>
              <w:t>l</w:t>
            </w:r>
            <w:r>
              <w:rPr>
                <w:rFonts w:ascii="Arial" w:eastAsia="Arial" w:hAnsi="Arial" w:cs="Arial"/>
                <w:b/>
                <w:spacing w:val="1"/>
                <w:sz w:val="24"/>
                <w:szCs w:val="24"/>
              </w:rPr>
              <w:t>i</w:t>
            </w:r>
            <w:r>
              <w:rPr>
                <w:rFonts w:ascii="Arial" w:eastAsia="Arial" w:hAnsi="Arial" w:cs="Arial"/>
                <w:b/>
                <w:sz w:val="24"/>
                <w:szCs w:val="24"/>
              </w:rPr>
              <w:t>fi</w:t>
            </w:r>
            <w:r>
              <w:rPr>
                <w:rFonts w:ascii="Arial" w:eastAsia="Arial" w:hAnsi="Arial" w:cs="Arial"/>
                <w:b/>
                <w:spacing w:val="-2"/>
                <w:sz w:val="24"/>
                <w:szCs w:val="24"/>
              </w:rPr>
              <w:t>c</w:t>
            </w:r>
            <w:r>
              <w:rPr>
                <w:rFonts w:ascii="Arial" w:eastAsia="Arial" w:hAnsi="Arial" w:cs="Arial"/>
                <w:b/>
                <w:spacing w:val="1"/>
                <w:sz w:val="24"/>
                <w:szCs w:val="24"/>
              </w:rPr>
              <w:t>a</w:t>
            </w:r>
            <w:r>
              <w:rPr>
                <w:rFonts w:ascii="Arial" w:eastAsia="Arial" w:hAnsi="Arial" w:cs="Arial"/>
                <w:b/>
                <w:sz w:val="24"/>
                <w:szCs w:val="24"/>
              </w:rPr>
              <w:t>tion:</w:t>
            </w:r>
          </w:p>
        </w:tc>
        <w:tc>
          <w:tcPr>
            <w:tcW w:w="6661" w:type="dxa"/>
            <w:tcBorders>
              <w:top w:val="single" w:sz="5" w:space="0" w:color="000000"/>
              <w:left w:val="single" w:sz="5" w:space="0" w:color="000000"/>
              <w:bottom w:val="single" w:sz="5" w:space="0" w:color="000000"/>
              <w:right w:val="single" w:sz="5" w:space="0" w:color="000000"/>
            </w:tcBorders>
          </w:tcPr>
          <w:p w14:paraId="2563FE30" w14:textId="77777777" w:rsidR="0031381B" w:rsidRPr="00CB70CB" w:rsidRDefault="0031381B">
            <w:pPr>
              <w:rPr>
                <w:sz w:val="24"/>
                <w:szCs w:val="24"/>
              </w:rPr>
            </w:pPr>
          </w:p>
          <w:p w14:paraId="196D1730" w14:textId="4DDEBD46" w:rsidR="00CB70CB" w:rsidRPr="00CB70CB" w:rsidRDefault="00CB70CB">
            <w:pPr>
              <w:rPr>
                <w:sz w:val="24"/>
                <w:szCs w:val="24"/>
              </w:rPr>
            </w:pPr>
            <w:r w:rsidRPr="00CB70CB">
              <w:rPr>
                <w:sz w:val="24"/>
                <w:szCs w:val="24"/>
              </w:rPr>
              <w:t xml:space="preserve"> NCC L5DC</w:t>
            </w:r>
          </w:p>
        </w:tc>
      </w:tr>
      <w:tr w:rsidR="0031381B" w14:paraId="24620434"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0EB8A79F" w14:textId="77777777" w:rsidR="0031381B" w:rsidRDefault="0031381B">
            <w:pPr>
              <w:spacing w:before="15" w:line="220" w:lineRule="exact"/>
              <w:rPr>
                <w:sz w:val="22"/>
                <w:szCs w:val="22"/>
              </w:rPr>
            </w:pPr>
          </w:p>
          <w:p w14:paraId="5D03493D" w14:textId="77777777" w:rsidR="0031381B" w:rsidRDefault="003427FA">
            <w:pPr>
              <w:ind w:left="102"/>
              <w:rPr>
                <w:rFonts w:ascii="Arial" w:eastAsia="Arial" w:hAnsi="Arial" w:cs="Arial"/>
                <w:sz w:val="24"/>
                <w:szCs w:val="24"/>
              </w:rPr>
            </w:pPr>
            <w:r>
              <w:rPr>
                <w:rFonts w:ascii="Arial" w:eastAsia="Arial" w:hAnsi="Arial" w:cs="Arial"/>
                <w:b/>
                <w:sz w:val="24"/>
                <w:szCs w:val="24"/>
              </w:rPr>
              <w:t>U</w:t>
            </w:r>
            <w:r>
              <w:rPr>
                <w:rFonts w:ascii="Arial" w:eastAsia="Arial" w:hAnsi="Arial" w:cs="Arial"/>
                <w:b/>
                <w:spacing w:val="-1"/>
                <w:sz w:val="24"/>
                <w:szCs w:val="24"/>
              </w:rPr>
              <w:t>n</w:t>
            </w:r>
            <w:r>
              <w:rPr>
                <w:rFonts w:ascii="Arial" w:eastAsia="Arial" w:hAnsi="Arial" w:cs="Arial"/>
                <w:b/>
                <w:sz w:val="24"/>
                <w:szCs w:val="24"/>
              </w:rPr>
              <w:t>it:</w:t>
            </w:r>
          </w:p>
        </w:tc>
        <w:tc>
          <w:tcPr>
            <w:tcW w:w="6661" w:type="dxa"/>
            <w:tcBorders>
              <w:top w:val="single" w:sz="5" w:space="0" w:color="000000"/>
              <w:left w:val="single" w:sz="5" w:space="0" w:color="000000"/>
              <w:bottom w:val="single" w:sz="5" w:space="0" w:color="000000"/>
              <w:right w:val="single" w:sz="5" w:space="0" w:color="000000"/>
            </w:tcBorders>
          </w:tcPr>
          <w:p w14:paraId="00185D90" w14:textId="77777777" w:rsidR="0031381B" w:rsidRPr="00CB70CB" w:rsidRDefault="0031381B">
            <w:pPr>
              <w:rPr>
                <w:sz w:val="24"/>
                <w:szCs w:val="24"/>
              </w:rPr>
            </w:pPr>
          </w:p>
          <w:p w14:paraId="621D9821" w14:textId="58E05636" w:rsidR="00CB70CB" w:rsidRPr="00CB70CB" w:rsidRDefault="00CB70CB">
            <w:pPr>
              <w:rPr>
                <w:sz w:val="24"/>
                <w:szCs w:val="24"/>
              </w:rPr>
            </w:pPr>
            <w:r w:rsidRPr="00CB70CB">
              <w:rPr>
                <w:sz w:val="24"/>
                <w:szCs w:val="24"/>
              </w:rPr>
              <w:t xml:space="preserve"> COMPUTING PROJECT </w:t>
            </w:r>
            <w:r w:rsidR="0083204C">
              <w:rPr>
                <w:sz w:val="24"/>
                <w:szCs w:val="24"/>
              </w:rPr>
              <w:t>(</w:t>
            </w:r>
            <w:r w:rsidRPr="00CB70CB">
              <w:rPr>
                <w:sz w:val="24"/>
                <w:szCs w:val="24"/>
              </w:rPr>
              <w:t>PRO</w:t>
            </w:r>
            <w:r w:rsidR="0083204C">
              <w:rPr>
                <w:sz w:val="24"/>
                <w:szCs w:val="24"/>
              </w:rPr>
              <w:t>BLEM STATEMENT)</w:t>
            </w:r>
          </w:p>
        </w:tc>
      </w:tr>
      <w:tr w:rsidR="0031381B" w14:paraId="2987EF9F"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F480D0A" w14:textId="77777777" w:rsidR="0031381B" w:rsidRDefault="0031381B">
            <w:pPr>
              <w:spacing w:before="15" w:line="220" w:lineRule="exact"/>
              <w:rPr>
                <w:sz w:val="22"/>
                <w:szCs w:val="22"/>
              </w:rPr>
            </w:pPr>
          </w:p>
          <w:p w14:paraId="6A2923C7" w14:textId="77777777" w:rsidR="0031381B" w:rsidRDefault="003427FA">
            <w:pPr>
              <w:ind w:left="102"/>
              <w:rPr>
                <w:rFonts w:ascii="Arial" w:eastAsia="Arial" w:hAnsi="Arial" w:cs="Arial"/>
                <w:sz w:val="24"/>
                <w:szCs w:val="24"/>
              </w:rPr>
            </w:pPr>
            <w:r>
              <w:rPr>
                <w:rFonts w:ascii="Arial" w:eastAsia="Arial" w:hAnsi="Arial" w:cs="Arial"/>
                <w:b/>
                <w:sz w:val="24"/>
                <w:szCs w:val="24"/>
              </w:rPr>
              <w:t>Centre:</w:t>
            </w:r>
          </w:p>
        </w:tc>
        <w:tc>
          <w:tcPr>
            <w:tcW w:w="6661" w:type="dxa"/>
            <w:tcBorders>
              <w:top w:val="single" w:sz="5" w:space="0" w:color="000000"/>
              <w:left w:val="single" w:sz="5" w:space="0" w:color="000000"/>
              <w:bottom w:val="single" w:sz="5" w:space="0" w:color="000000"/>
              <w:right w:val="single" w:sz="5" w:space="0" w:color="000000"/>
            </w:tcBorders>
          </w:tcPr>
          <w:p w14:paraId="66DA6A32" w14:textId="77777777" w:rsidR="0031381B" w:rsidRPr="00CB70CB" w:rsidRDefault="0031381B">
            <w:pPr>
              <w:rPr>
                <w:sz w:val="24"/>
                <w:szCs w:val="24"/>
              </w:rPr>
            </w:pPr>
          </w:p>
          <w:p w14:paraId="474E7FC1" w14:textId="642F3161" w:rsidR="00CB70CB" w:rsidRPr="00CB70CB" w:rsidRDefault="00CB70CB">
            <w:pPr>
              <w:rPr>
                <w:sz w:val="24"/>
                <w:szCs w:val="24"/>
              </w:rPr>
            </w:pPr>
            <w:r w:rsidRPr="00CB70CB">
              <w:rPr>
                <w:sz w:val="24"/>
                <w:szCs w:val="24"/>
              </w:rPr>
              <w:t xml:space="preserve"> ZCAS UNIVERSITY</w:t>
            </w:r>
          </w:p>
        </w:tc>
      </w:tr>
      <w:tr w:rsidR="0031381B" w14:paraId="6859D5E5" w14:textId="77777777">
        <w:trPr>
          <w:trHeight w:hRule="exact" w:val="2038"/>
        </w:trPr>
        <w:tc>
          <w:tcPr>
            <w:tcW w:w="9890" w:type="dxa"/>
            <w:gridSpan w:val="2"/>
            <w:tcBorders>
              <w:top w:val="single" w:sz="5" w:space="0" w:color="000000"/>
              <w:left w:val="single" w:sz="5" w:space="0" w:color="000000"/>
              <w:bottom w:val="single" w:sz="5" w:space="0" w:color="000000"/>
              <w:right w:val="single" w:sz="5" w:space="0" w:color="000000"/>
            </w:tcBorders>
          </w:tcPr>
          <w:p w14:paraId="5F007ECD" w14:textId="77777777" w:rsidR="0031381B" w:rsidRDefault="0031381B">
            <w:pPr>
              <w:spacing w:before="4" w:line="100" w:lineRule="exact"/>
              <w:rPr>
                <w:sz w:val="11"/>
                <w:szCs w:val="11"/>
              </w:rPr>
            </w:pPr>
          </w:p>
          <w:p w14:paraId="310D68B9" w14:textId="77777777" w:rsidR="0031381B" w:rsidRDefault="0031381B">
            <w:pPr>
              <w:spacing w:line="200" w:lineRule="exact"/>
            </w:pPr>
          </w:p>
          <w:p w14:paraId="6A774A69" w14:textId="77777777" w:rsidR="0031381B" w:rsidRDefault="003427FA">
            <w:pPr>
              <w:spacing w:line="276" w:lineRule="auto"/>
              <w:ind w:left="102" w:right="66"/>
              <w:rPr>
                <w:rFonts w:ascii="Arial" w:eastAsia="Arial" w:hAnsi="Arial" w:cs="Arial"/>
                <w:sz w:val="24"/>
                <w:szCs w:val="24"/>
              </w:rPr>
            </w:pPr>
            <w:r>
              <w:rPr>
                <w:rFonts w:ascii="Arial" w:eastAsia="Arial" w:hAnsi="Arial" w:cs="Arial"/>
                <w:sz w:val="24"/>
                <w:szCs w:val="24"/>
              </w:rPr>
              <w:t>I</w:t>
            </w:r>
            <w:r>
              <w:rPr>
                <w:rFonts w:ascii="Arial" w:eastAsia="Arial" w:hAnsi="Arial" w:cs="Arial"/>
                <w:spacing w:val="1"/>
                <w:sz w:val="24"/>
                <w:szCs w:val="24"/>
              </w:rPr>
              <w:t xml:space="preserve"> ha</w:t>
            </w:r>
            <w:r>
              <w:rPr>
                <w:rFonts w:ascii="Arial" w:eastAsia="Arial" w:hAnsi="Arial" w:cs="Arial"/>
                <w:spacing w:val="-2"/>
                <w:sz w:val="24"/>
                <w:szCs w:val="24"/>
              </w:rPr>
              <w:t>v</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re</w:t>
            </w:r>
            <w:r>
              <w:rPr>
                <w:rFonts w:ascii="Arial" w:eastAsia="Arial" w:hAnsi="Arial" w:cs="Arial"/>
                <w:spacing w:val="-1"/>
                <w:sz w:val="24"/>
                <w:szCs w:val="24"/>
              </w:rPr>
              <w:t>a</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un</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z w:val="24"/>
                <w:szCs w:val="24"/>
              </w:rPr>
              <w:t>rsto</w:t>
            </w:r>
            <w:r>
              <w:rPr>
                <w:rFonts w:ascii="Arial" w:eastAsia="Arial" w:hAnsi="Arial" w:cs="Arial"/>
                <w:spacing w:val="1"/>
                <w:sz w:val="24"/>
                <w:szCs w:val="24"/>
              </w:rPr>
              <w:t>o</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b</w:t>
            </w:r>
            <w:r>
              <w:rPr>
                <w:rFonts w:ascii="Arial" w:eastAsia="Arial" w:hAnsi="Arial" w:cs="Arial"/>
                <w:spacing w:val="-1"/>
                <w:sz w:val="24"/>
                <w:szCs w:val="24"/>
              </w:rPr>
              <w:t>o</w:t>
            </w:r>
            <w:r>
              <w:rPr>
                <w:rFonts w:ascii="Arial" w:eastAsia="Arial" w:hAnsi="Arial" w:cs="Arial"/>
                <w:sz w:val="24"/>
                <w:szCs w:val="24"/>
              </w:rPr>
              <w:t>th</w:t>
            </w:r>
            <w:r>
              <w:rPr>
                <w:rFonts w:ascii="Arial" w:eastAsia="Arial" w:hAnsi="Arial" w:cs="Arial"/>
                <w:spacing w:val="1"/>
                <w:sz w:val="24"/>
                <w:szCs w:val="24"/>
              </w:rPr>
              <w:t xml:space="preserve"> </w:t>
            </w:r>
            <w:r>
              <w:rPr>
                <w:rFonts w:ascii="Arial" w:eastAsia="Arial" w:hAnsi="Arial" w:cs="Arial"/>
                <w:sz w:val="24"/>
                <w:szCs w:val="24"/>
              </w:rPr>
              <w:t>NCC</w:t>
            </w:r>
            <w:r>
              <w:rPr>
                <w:rFonts w:ascii="Arial" w:eastAsia="Arial" w:hAnsi="Arial" w:cs="Arial"/>
                <w:spacing w:val="-1"/>
                <w:sz w:val="24"/>
                <w:szCs w:val="24"/>
              </w:rPr>
              <w:t xml:space="preserve"> </w:t>
            </w:r>
            <w:r>
              <w:rPr>
                <w:rFonts w:ascii="Arial" w:eastAsia="Arial" w:hAnsi="Arial" w:cs="Arial"/>
                <w:spacing w:val="1"/>
                <w:sz w:val="24"/>
                <w:szCs w:val="24"/>
              </w:rPr>
              <w:t>E</w:t>
            </w:r>
            <w:r>
              <w:rPr>
                <w:rFonts w:ascii="Arial" w:eastAsia="Arial" w:hAnsi="Arial" w:cs="Arial"/>
                <w:spacing w:val="-1"/>
                <w:sz w:val="24"/>
                <w:szCs w:val="24"/>
              </w:rPr>
              <w:t>d</w:t>
            </w:r>
            <w:r>
              <w:rPr>
                <w:rFonts w:ascii="Arial" w:eastAsia="Arial" w:hAnsi="Arial" w:cs="Arial"/>
                <w:spacing w:val="1"/>
                <w:sz w:val="24"/>
                <w:szCs w:val="24"/>
              </w:rPr>
              <w:t>u</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ti</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6"/>
                <w:sz w:val="24"/>
                <w:szCs w:val="24"/>
              </w:rPr>
              <w:t xml:space="preserve"> </w:t>
            </w:r>
            <w:r>
              <w:rPr>
                <w:rFonts w:ascii="Arial" w:eastAsia="Arial" w:hAnsi="Arial" w:cs="Arial"/>
                <w:i/>
                <w:sz w:val="24"/>
                <w:szCs w:val="24"/>
              </w:rPr>
              <w:t>Ac</w:t>
            </w:r>
            <w:r>
              <w:rPr>
                <w:rFonts w:ascii="Arial" w:eastAsia="Arial" w:hAnsi="Arial" w:cs="Arial"/>
                <w:i/>
                <w:spacing w:val="-1"/>
                <w:sz w:val="24"/>
                <w:szCs w:val="24"/>
              </w:rPr>
              <w:t>a</w:t>
            </w:r>
            <w:r>
              <w:rPr>
                <w:rFonts w:ascii="Arial" w:eastAsia="Arial" w:hAnsi="Arial" w:cs="Arial"/>
                <w:i/>
                <w:spacing w:val="1"/>
                <w:sz w:val="24"/>
                <w:szCs w:val="24"/>
              </w:rPr>
              <w:t>de</w:t>
            </w:r>
            <w:r>
              <w:rPr>
                <w:rFonts w:ascii="Arial" w:eastAsia="Arial" w:hAnsi="Arial" w:cs="Arial"/>
                <w:i/>
                <w:spacing w:val="-3"/>
                <w:sz w:val="24"/>
                <w:szCs w:val="24"/>
              </w:rPr>
              <w:t>m</w:t>
            </w:r>
            <w:r>
              <w:rPr>
                <w:rFonts w:ascii="Arial" w:eastAsia="Arial" w:hAnsi="Arial" w:cs="Arial"/>
                <w:i/>
                <w:sz w:val="24"/>
                <w:szCs w:val="24"/>
              </w:rPr>
              <w:t xml:space="preserve">ic </w:t>
            </w:r>
            <w:r>
              <w:rPr>
                <w:rFonts w:ascii="Arial" w:eastAsia="Arial" w:hAnsi="Arial" w:cs="Arial"/>
                <w:i/>
                <w:spacing w:val="-1"/>
                <w:sz w:val="24"/>
                <w:szCs w:val="24"/>
              </w:rPr>
              <w:t>M</w:t>
            </w:r>
            <w:r>
              <w:rPr>
                <w:rFonts w:ascii="Arial" w:eastAsia="Arial" w:hAnsi="Arial" w:cs="Arial"/>
                <w:i/>
                <w:sz w:val="24"/>
                <w:szCs w:val="24"/>
              </w:rPr>
              <w:t>isco</w:t>
            </w:r>
            <w:r>
              <w:rPr>
                <w:rFonts w:ascii="Arial" w:eastAsia="Arial" w:hAnsi="Arial" w:cs="Arial"/>
                <w:i/>
                <w:spacing w:val="1"/>
                <w:sz w:val="24"/>
                <w:szCs w:val="24"/>
              </w:rPr>
              <w:t>ndu</w:t>
            </w:r>
            <w:r>
              <w:rPr>
                <w:rFonts w:ascii="Arial" w:eastAsia="Arial" w:hAnsi="Arial" w:cs="Arial"/>
                <w:i/>
                <w:sz w:val="24"/>
                <w:szCs w:val="24"/>
              </w:rPr>
              <w:t>ct</w:t>
            </w:r>
            <w:r>
              <w:rPr>
                <w:rFonts w:ascii="Arial" w:eastAsia="Arial" w:hAnsi="Arial" w:cs="Arial"/>
                <w:i/>
                <w:spacing w:val="-2"/>
                <w:sz w:val="24"/>
                <w:szCs w:val="24"/>
              </w:rPr>
              <w:t xml:space="preserve"> </w:t>
            </w:r>
            <w:r>
              <w:rPr>
                <w:rFonts w:ascii="Arial" w:eastAsia="Arial" w:hAnsi="Arial" w:cs="Arial"/>
                <w:i/>
                <w:spacing w:val="1"/>
                <w:sz w:val="24"/>
                <w:szCs w:val="24"/>
              </w:rPr>
              <w:t>Po</w:t>
            </w:r>
            <w:r>
              <w:rPr>
                <w:rFonts w:ascii="Arial" w:eastAsia="Arial" w:hAnsi="Arial" w:cs="Arial"/>
                <w:i/>
                <w:sz w:val="24"/>
                <w:szCs w:val="24"/>
              </w:rPr>
              <w:t>l</w:t>
            </w:r>
            <w:r>
              <w:rPr>
                <w:rFonts w:ascii="Arial" w:eastAsia="Arial" w:hAnsi="Arial" w:cs="Arial"/>
                <w:i/>
                <w:spacing w:val="-1"/>
                <w:sz w:val="24"/>
                <w:szCs w:val="24"/>
              </w:rPr>
              <w:t>i</w:t>
            </w:r>
            <w:r>
              <w:rPr>
                <w:rFonts w:ascii="Arial" w:eastAsia="Arial" w:hAnsi="Arial" w:cs="Arial"/>
                <w:i/>
                <w:sz w:val="24"/>
                <w:szCs w:val="24"/>
              </w:rPr>
              <w:t>cy</w:t>
            </w:r>
            <w:r>
              <w:rPr>
                <w:rFonts w:ascii="Arial" w:eastAsia="Arial" w:hAnsi="Arial" w:cs="Arial"/>
                <w:i/>
                <w:spacing w:val="3"/>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i/>
                <w:sz w:val="24"/>
                <w:szCs w:val="24"/>
              </w:rPr>
              <w:t>Re</w:t>
            </w:r>
            <w:r>
              <w:rPr>
                <w:rFonts w:ascii="Arial" w:eastAsia="Arial" w:hAnsi="Arial" w:cs="Arial"/>
                <w:i/>
                <w:spacing w:val="1"/>
                <w:sz w:val="24"/>
                <w:szCs w:val="24"/>
              </w:rPr>
              <w:t>fe</w:t>
            </w:r>
            <w:r>
              <w:rPr>
                <w:rFonts w:ascii="Arial" w:eastAsia="Arial" w:hAnsi="Arial" w:cs="Arial"/>
                <w:i/>
                <w:sz w:val="24"/>
                <w:szCs w:val="24"/>
              </w:rPr>
              <w:t>re</w:t>
            </w:r>
            <w:r>
              <w:rPr>
                <w:rFonts w:ascii="Arial" w:eastAsia="Arial" w:hAnsi="Arial" w:cs="Arial"/>
                <w:i/>
                <w:spacing w:val="1"/>
                <w:sz w:val="24"/>
                <w:szCs w:val="24"/>
              </w:rPr>
              <w:t>n</w:t>
            </w:r>
            <w:r>
              <w:rPr>
                <w:rFonts w:ascii="Arial" w:eastAsia="Arial" w:hAnsi="Arial" w:cs="Arial"/>
                <w:i/>
                <w:sz w:val="24"/>
                <w:szCs w:val="24"/>
              </w:rPr>
              <w:t>ci</w:t>
            </w:r>
            <w:r>
              <w:rPr>
                <w:rFonts w:ascii="Arial" w:eastAsia="Arial" w:hAnsi="Arial" w:cs="Arial"/>
                <w:i/>
                <w:spacing w:val="-2"/>
                <w:sz w:val="24"/>
                <w:szCs w:val="24"/>
              </w:rPr>
              <w:t>n</w:t>
            </w:r>
            <w:r>
              <w:rPr>
                <w:rFonts w:ascii="Arial" w:eastAsia="Arial" w:hAnsi="Arial" w:cs="Arial"/>
                <w:i/>
                <w:sz w:val="24"/>
                <w:szCs w:val="24"/>
              </w:rPr>
              <w:t>g</w:t>
            </w:r>
            <w:r>
              <w:rPr>
                <w:rFonts w:ascii="Arial" w:eastAsia="Arial" w:hAnsi="Arial" w:cs="Arial"/>
                <w:i/>
                <w:spacing w:val="1"/>
                <w:sz w:val="24"/>
                <w:szCs w:val="24"/>
              </w:rPr>
              <w:t xml:space="preserve"> </w:t>
            </w:r>
            <w:r>
              <w:rPr>
                <w:rFonts w:ascii="Arial" w:eastAsia="Arial" w:hAnsi="Arial" w:cs="Arial"/>
                <w:i/>
                <w:spacing w:val="-1"/>
                <w:sz w:val="24"/>
                <w:szCs w:val="24"/>
              </w:rPr>
              <w:t>a</w:t>
            </w:r>
            <w:r>
              <w:rPr>
                <w:rFonts w:ascii="Arial" w:eastAsia="Arial" w:hAnsi="Arial" w:cs="Arial"/>
                <w:i/>
                <w:spacing w:val="1"/>
                <w:sz w:val="24"/>
                <w:szCs w:val="24"/>
              </w:rPr>
              <w:t>n</w:t>
            </w:r>
            <w:r>
              <w:rPr>
                <w:rFonts w:ascii="Arial" w:eastAsia="Arial" w:hAnsi="Arial" w:cs="Arial"/>
                <w:i/>
                <w:sz w:val="24"/>
                <w:szCs w:val="24"/>
              </w:rPr>
              <w:t>d</w:t>
            </w:r>
            <w:r>
              <w:rPr>
                <w:rFonts w:ascii="Arial" w:eastAsia="Arial" w:hAnsi="Arial" w:cs="Arial"/>
                <w:i/>
                <w:spacing w:val="-1"/>
                <w:sz w:val="24"/>
                <w:szCs w:val="24"/>
              </w:rPr>
              <w:t xml:space="preserve"> </w:t>
            </w:r>
            <w:r>
              <w:rPr>
                <w:rFonts w:ascii="Arial" w:eastAsia="Arial" w:hAnsi="Arial" w:cs="Arial"/>
                <w:i/>
                <w:sz w:val="24"/>
                <w:szCs w:val="24"/>
              </w:rPr>
              <w:t>Bibli</w:t>
            </w:r>
            <w:r>
              <w:rPr>
                <w:rFonts w:ascii="Arial" w:eastAsia="Arial" w:hAnsi="Arial" w:cs="Arial"/>
                <w:i/>
                <w:spacing w:val="-2"/>
                <w:sz w:val="24"/>
                <w:szCs w:val="24"/>
              </w:rPr>
              <w:t>o</w:t>
            </w:r>
            <w:r>
              <w:rPr>
                <w:rFonts w:ascii="Arial" w:eastAsia="Arial" w:hAnsi="Arial" w:cs="Arial"/>
                <w:i/>
                <w:spacing w:val="1"/>
                <w:sz w:val="24"/>
                <w:szCs w:val="24"/>
              </w:rPr>
              <w:t>g</w:t>
            </w:r>
            <w:r>
              <w:rPr>
                <w:rFonts w:ascii="Arial" w:eastAsia="Arial" w:hAnsi="Arial" w:cs="Arial"/>
                <w:i/>
                <w:sz w:val="24"/>
                <w:szCs w:val="24"/>
              </w:rPr>
              <w:t>ra</w:t>
            </w:r>
            <w:r>
              <w:rPr>
                <w:rFonts w:ascii="Arial" w:eastAsia="Arial" w:hAnsi="Arial" w:cs="Arial"/>
                <w:i/>
                <w:spacing w:val="1"/>
                <w:sz w:val="24"/>
                <w:szCs w:val="24"/>
              </w:rPr>
              <w:t>ph</w:t>
            </w:r>
            <w:r>
              <w:rPr>
                <w:rFonts w:ascii="Arial" w:eastAsia="Arial" w:hAnsi="Arial" w:cs="Arial"/>
                <w:i/>
                <w:sz w:val="24"/>
                <w:szCs w:val="24"/>
              </w:rPr>
              <w:t>ies</w:t>
            </w:r>
            <w:r>
              <w:rPr>
                <w:rFonts w:ascii="Arial" w:eastAsia="Arial" w:hAnsi="Arial" w:cs="Arial"/>
                <w:i/>
                <w:spacing w:val="2"/>
                <w:sz w:val="24"/>
                <w:szCs w:val="24"/>
              </w:rPr>
              <w:t xml:space="preserve"> </w:t>
            </w:r>
            <w:r>
              <w:rPr>
                <w:rFonts w:ascii="Arial" w:eastAsia="Arial" w:hAnsi="Arial" w:cs="Arial"/>
                <w:spacing w:val="1"/>
                <w:sz w:val="24"/>
                <w:szCs w:val="24"/>
              </w:rPr>
              <w:t>do</w:t>
            </w:r>
            <w:r>
              <w:rPr>
                <w:rFonts w:ascii="Arial" w:eastAsia="Arial" w:hAnsi="Arial" w:cs="Arial"/>
                <w:spacing w:val="-2"/>
                <w:sz w:val="24"/>
                <w:szCs w:val="24"/>
              </w:rPr>
              <w:t>c</w:t>
            </w:r>
            <w:r>
              <w:rPr>
                <w:rFonts w:ascii="Arial" w:eastAsia="Arial" w:hAnsi="Arial" w:cs="Arial"/>
                <w:spacing w:val="1"/>
                <w:sz w:val="24"/>
                <w:szCs w:val="24"/>
              </w:rPr>
              <w:t>u</w:t>
            </w:r>
            <w:r>
              <w:rPr>
                <w:rFonts w:ascii="Arial" w:eastAsia="Arial" w:hAnsi="Arial" w:cs="Arial"/>
                <w:spacing w:val="-1"/>
                <w:sz w:val="24"/>
                <w:szCs w:val="24"/>
              </w:rPr>
              <w:t>m</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pacing w:val="1"/>
                <w:sz w:val="24"/>
                <w:szCs w:val="24"/>
              </w:rPr>
              <w:t>th</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be</w:t>
            </w:r>
            <w:r>
              <w:rPr>
                <w:rFonts w:ascii="Arial" w:eastAsia="Arial" w:hAnsi="Arial" w:cs="Arial"/>
                <w:sz w:val="24"/>
                <w:szCs w:val="24"/>
              </w:rPr>
              <w:t>st</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 xml:space="preserve"> m</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z w:val="24"/>
                <w:szCs w:val="24"/>
              </w:rPr>
              <w:t>k</w:t>
            </w:r>
            <w:r>
              <w:rPr>
                <w:rFonts w:ascii="Arial" w:eastAsia="Arial" w:hAnsi="Arial" w:cs="Arial"/>
                <w:spacing w:val="1"/>
                <w:sz w:val="24"/>
                <w:szCs w:val="24"/>
              </w:rPr>
              <w:t>no</w:t>
            </w:r>
            <w:r>
              <w:rPr>
                <w:rFonts w:ascii="Arial" w:eastAsia="Arial" w:hAnsi="Arial" w:cs="Arial"/>
                <w:spacing w:val="-3"/>
                <w:sz w:val="24"/>
                <w:szCs w:val="24"/>
              </w:rPr>
              <w:t>w</w:t>
            </w:r>
            <w:r>
              <w:rPr>
                <w:rFonts w:ascii="Arial" w:eastAsia="Arial" w:hAnsi="Arial" w:cs="Arial"/>
                <w:sz w:val="24"/>
                <w:szCs w:val="24"/>
              </w:rPr>
              <w:t>le</w:t>
            </w:r>
            <w:r>
              <w:rPr>
                <w:rFonts w:ascii="Arial" w:eastAsia="Arial" w:hAnsi="Arial" w:cs="Arial"/>
                <w:spacing w:val="1"/>
                <w:sz w:val="24"/>
                <w:szCs w:val="24"/>
              </w:rPr>
              <w:t>d</w:t>
            </w:r>
            <w:r>
              <w:rPr>
                <w:rFonts w:ascii="Arial" w:eastAsia="Arial" w:hAnsi="Arial" w:cs="Arial"/>
                <w:spacing w:val="-1"/>
                <w:sz w:val="24"/>
                <w:szCs w:val="24"/>
              </w:rPr>
              <w:t>g</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2"/>
                <w:sz w:val="24"/>
                <w:szCs w:val="24"/>
              </w:rPr>
              <w:t>m</w:t>
            </w:r>
            <w:r>
              <w:rPr>
                <w:rFonts w:ascii="Arial" w:eastAsia="Arial" w:hAnsi="Arial" w:cs="Arial"/>
                <w:sz w:val="24"/>
                <w:szCs w:val="24"/>
              </w:rPr>
              <w:t>y</w:t>
            </w:r>
            <w:r>
              <w:rPr>
                <w:rFonts w:ascii="Arial" w:eastAsia="Arial" w:hAnsi="Arial" w:cs="Arial"/>
                <w:spacing w:val="-2"/>
                <w:sz w:val="24"/>
                <w:szCs w:val="24"/>
              </w:rPr>
              <w:t xml:space="preserve"> w</w:t>
            </w:r>
            <w:r>
              <w:rPr>
                <w:rFonts w:ascii="Arial" w:eastAsia="Arial" w:hAnsi="Arial" w:cs="Arial"/>
                <w:spacing w:val="1"/>
                <w:sz w:val="24"/>
                <w:szCs w:val="24"/>
              </w:rPr>
              <w:t>o</w:t>
            </w:r>
            <w:r>
              <w:rPr>
                <w:rFonts w:ascii="Arial" w:eastAsia="Arial" w:hAnsi="Arial" w:cs="Arial"/>
                <w:sz w:val="24"/>
                <w:szCs w:val="24"/>
              </w:rPr>
              <w:t>rk h</w:t>
            </w:r>
            <w:r>
              <w:rPr>
                <w:rFonts w:ascii="Arial" w:eastAsia="Arial" w:hAnsi="Arial" w:cs="Arial"/>
                <w:spacing w:val="1"/>
                <w:sz w:val="24"/>
                <w:szCs w:val="24"/>
              </w:rPr>
              <w:t>a</w:t>
            </w:r>
            <w:r>
              <w:rPr>
                <w:rFonts w:ascii="Arial" w:eastAsia="Arial" w:hAnsi="Arial" w:cs="Arial"/>
                <w:sz w:val="24"/>
                <w:szCs w:val="24"/>
              </w:rPr>
              <w:t xml:space="preserve">s </w:t>
            </w:r>
            <w:r>
              <w:rPr>
                <w:rFonts w:ascii="Arial" w:eastAsia="Arial" w:hAnsi="Arial" w:cs="Arial"/>
                <w:spacing w:val="1"/>
                <w:sz w:val="24"/>
                <w:szCs w:val="24"/>
              </w:rPr>
              <w:t>be</w:t>
            </w:r>
            <w:r>
              <w:rPr>
                <w:rFonts w:ascii="Arial" w:eastAsia="Arial" w:hAnsi="Arial" w:cs="Arial"/>
                <w:spacing w:val="-1"/>
                <w:sz w:val="24"/>
                <w:szCs w:val="24"/>
              </w:rPr>
              <w:t>e</w:t>
            </w:r>
            <w:r>
              <w:rPr>
                <w:rFonts w:ascii="Arial" w:eastAsia="Arial" w:hAnsi="Arial" w:cs="Arial"/>
                <w:sz w:val="24"/>
                <w:szCs w:val="24"/>
              </w:rPr>
              <w:t xml:space="preserve">n </w:t>
            </w:r>
            <w:r>
              <w:rPr>
                <w:rFonts w:ascii="Arial" w:eastAsia="Arial" w:hAnsi="Arial" w:cs="Arial"/>
                <w:spacing w:val="1"/>
                <w:sz w:val="24"/>
                <w:szCs w:val="24"/>
              </w:rPr>
              <w:t>a</w:t>
            </w:r>
            <w:r>
              <w:rPr>
                <w:rFonts w:ascii="Arial" w:eastAsia="Arial" w:hAnsi="Arial" w:cs="Arial"/>
                <w:sz w:val="24"/>
                <w:szCs w:val="24"/>
              </w:rPr>
              <w:t>cc</w:t>
            </w:r>
            <w:r>
              <w:rPr>
                <w:rFonts w:ascii="Arial" w:eastAsia="Arial" w:hAnsi="Arial" w:cs="Arial"/>
                <w:spacing w:val="1"/>
                <w:sz w:val="24"/>
                <w:szCs w:val="24"/>
              </w:rPr>
              <w:t>u</w:t>
            </w:r>
            <w:r>
              <w:rPr>
                <w:rFonts w:ascii="Arial" w:eastAsia="Arial" w:hAnsi="Arial" w:cs="Arial"/>
                <w:sz w:val="24"/>
                <w:szCs w:val="24"/>
              </w:rPr>
              <w:t>rat</w:t>
            </w:r>
            <w:r>
              <w:rPr>
                <w:rFonts w:ascii="Arial" w:eastAsia="Arial" w:hAnsi="Arial" w:cs="Arial"/>
                <w:spacing w:val="1"/>
                <w:sz w:val="24"/>
                <w:szCs w:val="24"/>
              </w:rPr>
              <w:t>e</w:t>
            </w:r>
            <w:r>
              <w:rPr>
                <w:rFonts w:ascii="Arial" w:eastAsia="Arial" w:hAnsi="Arial" w:cs="Arial"/>
                <w:sz w:val="24"/>
                <w:szCs w:val="24"/>
              </w:rPr>
              <w:t>ly</w:t>
            </w:r>
            <w:r>
              <w:rPr>
                <w:rFonts w:ascii="Arial" w:eastAsia="Arial" w:hAnsi="Arial" w:cs="Arial"/>
                <w:spacing w:val="-3"/>
                <w:sz w:val="24"/>
                <w:szCs w:val="24"/>
              </w:rPr>
              <w:t xml:space="preserve"> </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3"/>
                <w:sz w:val="24"/>
                <w:szCs w:val="24"/>
              </w:rPr>
              <w:t>f</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1"/>
                <w:sz w:val="24"/>
                <w:szCs w:val="24"/>
              </w:rPr>
              <w:t>n</w:t>
            </w:r>
            <w:r>
              <w:rPr>
                <w:rFonts w:ascii="Arial" w:eastAsia="Arial" w:hAnsi="Arial" w:cs="Arial"/>
                <w:sz w:val="24"/>
                <w:szCs w:val="24"/>
              </w:rPr>
              <w:t>c</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3"/>
                <w:sz w:val="24"/>
                <w:szCs w:val="24"/>
              </w:rPr>
              <w:t xml:space="preserve"> </w:t>
            </w:r>
            <w:r>
              <w:rPr>
                <w:rFonts w:ascii="Arial" w:eastAsia="Arial" w:hAnsi="Arial" w:cs="Arial"/>
                <w:spacing w:val="1"/>
                <w:sz w:val="24"/>
                <w:szCs w:val="24"/>
              </w:rPr>
              <w:t>an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z w:val="24"/>
                <w:szCs w:val="24"/>
              </w:rPr>
              <w:t>ll</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ou</w:t>
            </w:r>
            <w:r>
              <w:rPr>
                <w:rFonts w:ascii="Arial" w:eastAsia="Arial" w:hAnsi="Arial" w:cs="Arial"/>
                <w:sz w:val="24"/>
                <w:szCs w:val="24"/>
              </w:rPr>
              <w:t>rces</w:t>
            </w:r>
            <w:r>
              <w:rPr>
                <w:rFonts w:ascii="Arial" w:eastAsia="Arial" w:hAnsi="Arial" w:cs="Arial"/>
                <w:spacing w:val="-2"/>
                <w:sz w:val="24"/>
                <w:szCs w:val="24"/>
              </w:rPr>
              <w:t xml:space="preserve"> </w:t>
            </w:r>
            <w:r>
              <w:rPr>
                <w:rFonts w:ascii="Arial" w:eastAsia="Arial" w:hAnsi="Arial" w:cs="Arial"/>
                <w:sz w:val="24"/>
                <w:szCs w:val="24"/>
              </w:rPr>
              <w:t>cit</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r</w:t>
            </w:r>
            <w:r>
              <w:rPr>
                <w:rFonts w:ascii="Arial" w:eastAsia="Arial" w:hAnsi="Arial" w:cs="Arial"/>
                <w:spacing w:val="1"/>
                <w:sz w:val="24"/>
                <w:szCs w:val="24"/>
              </w:rPr>
              <w:t>e</w:t>
            </w:r>
            <w:r>
              <w:rPr>
                <w:rFonts w:ascii="Arial" w:eastAsia="Arial" w:hAnsi="Arial" w:cs="Arial"/>
                <w:sz w:val="24"/>
                <w:szCs w:val="24"/>
              </w:rPr>
              <w:t>ctl</w:t>
            </w:r>
            <w:r>
              <w:rPr>
                <w:rFonts w:ascii="Arial" w:eastAsia="Arial" w:hAnsi="Arial" w:cs="Arial"/>
                <w:spacing w:val="-2"/>
                <w:sz w:val="24"/>
                <w:szCs w:val="24"/>
              </w:rPr>
              <w:t>y</w:t>
            </w:r>
            <w:r>
              <w:rPr>
                <w:rFonts w:ascii="Arial" w:eastAsia="Arial" w:hAnsi="Arial" w:cs="Arial"/>
                <w:sz w:val="24"/>
                <w:szCs w:val="24"/>
              </w:rPr>
              <w:t>.</w:t>
            </w:r>
          </w:p>
          <w:p w14:paraId="7D6E89BD" w14:textId="77777777" w:rsidR="0031381B" w:rsidRDefault="0031381B">
            <w:pPr>
              <w:spacing w:line="240" w:lineRule="exact"/>
              <w:rPr>
                <w:sz w:val="24"/>
                <w:szCs w:val="24"/>
              </w:rPr>
            </w:pPr>
          </w:p>
          <w:p w14:paraId="14A71192" w14:textId="77777777" w:rsidR="0031381B" w:rsidRDefault="003427FA">
            <w:pPr>
              <w:ind w:left="102"/>
              <w:rPr>
                <w:rFonts w:ascii="Arial" w:eastAsia="Arial" w:hAnsi="Arial" w:cs="Arial"/>
                <w:sz w:val="24"/>
                <w:szCs w:val="24"/>
              </w:rPr>
            </w:pPr>
            <w:r>
              <w:rPr>
                <w:rFonts w:ascii="Arial" w:eastAsia="Arial" w:hAnsi="Arial" w:cs="Arial"/>
                <w:sz w:val="24"/>
                <w:szCs w:val="24"/>
              </w:rPr>
              <w:t>I</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pacing w:val="-1"/>
                <w:sz w:val="24"/>
                <w:szCs w:val="24"/>
              </w:rPr>
              <w:t>n</w:t>
            </w:r>
            <w:r>
              <w:rPr>
                <w:rFonts w:ascii="Arial" w:eastAsia="Arial" w:hAnsi="Arial" w:cs="Arial"/>
                <w:spacing w:val="3"/>
                <w:sz w:val="24"/>
                <w:szCs w:val="24"/>
              </w:rPr>
              <w:t>f</w:t>
            </w:r>
            <w:r>
              <w:rPr>
                <w:rFonts w:ascii="Arial" w:eastAsia="Arial" w:hAnsi="Arial" w:cs="Arial"/>
                <w:sz w:val="24"/>
                <w:szCs w:val="24"/>
              </w:rPr>
              <w:t>i</w:t>
            </w:r>
            <w:r>
              <w:rPr>
                <w:rFonts w:ascii="Arial" w:eastAsia="Arial" w:hAnsi="Arial" w:cs="Arial"/>
                <w:spacing w:val="-4"/>
                <w:sz w:val="24"/>
                <w:szCs w:val="24"/>
              </w:rPr>
              <w:t>r</w:t>
            </w:r>
            <w:r>
              <w:rPr>
                <w:rFonts w:ascii="Arial" w:eastAsia="Arial" w:hAnsi="Arial" w:cs="Arial"/>
                <w:sz w:val="24"/>
                <w:szCs w:val="24"/>
              </w:rPr>
              <w:t>m</w:t>
            </w:r>
            <w:r>
              <w:rPr>
                <w:rFonts w:ascii="Arial" w:eastAsia="Arial" w:hAnsi="Arial" w:cs="Arial"/>
                <w:spacing w:val="2"/>
                <w:sz w:val="24"/>
                <w:szCs w:val="24"/>
              </w:rPr>
              <w:t xml:space="preserve"> </w:t>
            </w:r>
            <w:r>
              <w:rPr>
                <w:rFonts w:ascii="Arial" w:eastAsia="Arial" w:hAnsi="Arial" w:cs="Arial"/>
                <w:spacing w:val="1"/>
                <w:sz w:val="24"/>
                <w:szCs w:val="24"/>
              </w:rPr>
              <w:t>t</w:t>
            </w:r>
            <w:r>
              <w:rPr>
                <w:rFonts w:ascii="Arial" w:eastAsia="Arial" w:hAnsi="Arial" w:cs="Arial"/>
                <w:spacing w:val="-1"/>
                <w:sz w:val="24"/>
                <w:szCs w:val="24"/>
              </w:rPr>
              <w:t>h</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 xml:space="preserve">is is </w:t>
            </w:r>
            <w:r>
              <w:rPr>
                <w:rFonts w:ascii="Arial" w:eastAsia="Arial" w:hAnsi="Arial" w:cs="Arial"/>
                <w:spacing w:val="1"/>
                <w:sz w:val="24"/>
                <w:szCs w:val="24"/>
              </w:rPr>
              <w:t>m</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pacing w:val="-3"/>
                <w:sz w:val="24"/>
                <w:szCs w:val="24"/>
              </w:rPr>
              <w:t>w</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2"/>
                <w:sz w:val="24"/>
                <w:szCs w:val="24"/>
              </w:rPr>
              <w:t>w</w:t>
            </w:r>
            <w:r>
              <w:rPr>
                <w:rFonts w:ascii="Arial" w:eastAsia="Arial" w:hAnsi="Arial" w:cs="Arial"/>
                <w:spacing w:val="1"/>
                <w:sz w:val="24"/>
                <w:szCs w:val="24"/>
              </w:rPr>
              <w:t>o</w:t>
            </w:r>
            <w:r>
              <w:rPr>
                <w:rFonts w:ascii="Arial" w:eastAsia="Arial" w:hAnsi="Arial" w:cs="Arial"/>
                <w:sz w:val="24"/>
                <w:szCs w:val="24"/>
              </w:rPr>
              <w:t>rk 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th</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z w:val="24"/>
                <w:szCs w:val="24"/>
              </w:rPr>
              <w:t>I</w:t>
            </w:r>
            <w:r>
              <w:rPr>
                <w:rFonts w:ascii="Arial" w:eastAsia="Arial" w:hAnsi="Arial" w:cs="Arial"/>
                <w:spacing w:val="-1"/>
                <w:sz w:val="24"/>
                <w:szCs w:val="24"/>
              </w:rPr>
              <w:t xml:space="preserve"> h</w:t>
            </w:r>
            <w:r>
              <w:rPr>
                <w:rFonts w:ascii="Arial" w:eastAsia="Arial" w:hAnsi="Arial" w:cs="Arial"/>
                <w:spacing w:val="1"/>
                <w:sz w:val="24"/>
                <w:szCs w:val="24"/>
              </w:rPr>
              <w:t>a</w:t>
            </w:r>
            <w:r>
              <w:rPr>
                <w:rFonts w:ascii="Arial" w:eastAsia="Arial" w:hAnsi="Arial" w:cs="Arial"/>
                <w:spacing w:val="-2"/>
                <w:sz w:val="24"/>
                <w:szCs w:val="24"/>
              </w:rPr>
              <w:t>v</w:t>
            </w:r>
            <w:r>
              <w:rPr>
                <w:rFonts w:ascii="Arial" w:eastAsia="Arial" w:hAnsi="Arial" w:cs="Arial"/>
                <w:sz w:val="24"/>
                <w:szCs w:val="24"/>
              </w:rPr>
              <w:t>e</w:t>
            </w:r>
            <w:r>
              <w:rPr>
                <w:rFonts w:ascii="Arial" w:eastAsia="Arial" w:hAnsi="Arial" w:cs="Arial"/>
                <w:spacing w:val="1"/>
                <w:sz w:val="24"/>
                <w:szCs w:val="24"/>
              </w:rPr>
              <w:t xml:space="preserve"> no</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z w:val="24"/>
                <w:szCs w:val="24"/>
              </w:rPr>
              <w:t>l</w:t>
            </w:r>
            <w:r>
              <w:rPr>
                <w:rFonts w:ascii="Arial" w:eastAsia="Arial" w:hAnsi="Arial" w:cs="Arial"/>
                <w:spacing w:val="-1"/>
                <w:sz w:val="24"/>
                <w:szCs w:val="24"/>
              </w:rPr>
              <w:t>l</w:t>
            </w:r>
            <w:r>
              <w:rPr>
                <w:rFonts w:ascii="Arial" w:eastAsia="Arial" w:hAnsi="Arial" w:cs="Arial"/>
                <w:spacing w:val="1"/>
                <w:sz w:val="24"/>
                <w:szCs w:val="24"/>
              </w:rPr>
              <w:t>ud</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o</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l</w:t>
            </w:r>
            <w:r>
              <w:rPr>
                <w:rFonts w:ascii="Arial" w:eastAsia="Arial" w:hAnsi="Arial" w:cs="Arial"/>
                <w:spacing w:val="-2"/>
                <w:sz w:val="24"/>
                <w:szCs w:val="24"/>
              </w:rPr>
              <w:t>a</w:t>
            </w:r>
            <w:r>
              <w:rPr>
                <w:rFonts w:ascii="Arial" w:eastAsia="Arial" w:hAnsi="Arial" w:cs="Arial"/>
                <w:spacing w:val="-1"/>
                <w:sz w:val="24"/>
                <w:szCs w:val="24"/>
              </w:rPr>
              <w:t>g</w:t>
            </w:r>
            <w:r>
              <w:rPr>
                <w:rFonts w:ascii="Arial" w:eastAsia="Arial" w:hAnsi="Arial" w:cs="Arial"/>
                <w:sz w:val="24"/>
                <w:szCs w:val="24"/>
              </w:rPr>
              <w:t>iar</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an</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pacing w:val="1"/>
                <w:sz w:val="24"/>
                <w:szCs w:val="24"/>
              </w:rPr>
              <w:t>pa</w:t>
            </w:r>
            <w:r>
              <w:rPr>
                <w:rFonts w:ascii="Arial" w:eastAsia="Arial" w:hAnsi="Arial" w:cs="Arial"/>
                <w:sz w:val="24"/>
                <w:szCs w:val="24"/>
              </w:rPr>
              <w:t xml:space="preserve">rt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 xml:space="preserve"> </w:t>
            </w:r>
            <w:r>
              <w:rPr>
                <w:rFonts w:ascii="Arial" w:eastAsia="Arial" w:hAnsi="Arial" w:cs="Arial"/>
                <w:sz w:val="24"/>
                <w:szCs w:val="24"/>
              </w:rPr>
              <w:t>it.</w:t>
            </w:r>
          </w:p>
        </w:tc>
      </w:tr>
      <w:tr w:rsidR="0031381B" w14:paraId="4BDC3BD4"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96F9372" w14:textId="77777777" w:rsidR="0031381B" w:rsidRDefault="0031381B">
            <w:pPr>
              <w:spacing w:before="15" w:line="220" w:lineRule="exact"/>
              <w:rPr>
                <w:sz w:val="22"/>
                <w:szCs w:val="22"/>
              </w:rPr>
            </w:pPr>
          </w:p>
          <w:p w14:paraId="287873C7"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 xml:space="preserve">te </w:t>
            </w:r>
            <w:r>
              <w:rPr>
                <w:rFonts w:ascii="Arial" w:eastAsia="Arial" w:hAnsi="Arial" w:cs="Arial"/>
                <w:b/>
                <w:spacing w:val="1"/>
                <w:sz w:val="24"/>
                <w:szCs w:val="24"/>
              </w:rPr>
              <w:t>S</w:t>
            </w:r>
            <w:r>
              <w:rPr>
                <w:rFonts w:ascii="Arial" w:eastAsia="Arial" w:hAnsi="Arial" w:cs="Arial"/>
                <w:b/>
                <w:sz w:val="24"/>
                <w:szCs w:val="24"/>
              </w:rPr>
              <w:t>ign</w:t>
            </w:r>
            <w:r>
              <w:rPr>
                <w:rFonts w:ascii="Arial" w:eastAsia="Arial" w:hAnsi="Arial" w:cs="Arial"/>
                <w:b/>
                <w:spacing w:val="1"/>
                <w:sz w:val="24"/>
                <w:szCs w:val="24"/>
              </w:rPr>
              <w:t>a</w:t>
            </w:r>
            <w:r>
              <w:rPr>
                <w:rFonts w:ascii="Arial" w:eastAsia="Arial" w:hAnsi="Arial" w:cs="Arial"/>
                <w:b/>
                <w:sz w:val="24"/>
                <w:szCs w:val="24"/>
              </w:rPr>
              <w:t>t</w:t>
            </w:r>
            <w:r>
              <w:rPr>
                <w:rFonts w:ascii="Arial" w:eastAsia="Arial" w:hAnsi="Arial" w:cs="Arial"/>
                <w:b/>
                <w:spacing w:val="-1"/>
                <w:sz w:val="24"/>
                <w:szCs w:val="24"/>
              </w:rPr>
              <w:t>u</w:t>
            </w:r>
            <w:r>
              <w:rPr>
                <w:rFonts w:ascii="Arial" w:eastAsia="Arial" w:hAnsi="Arial" w:cs="Arial"/>
                <w:b/>
                <w:spacing w:val="-2"/>
                <w:sz w:val="24"/>
                <w:szCs w:val="24"/>
              </w:rPr>
              <w:t>r</w:t>
            </w:r>
            <w:r>
              <w:rPr>
                <w:rFonts w:ascii="Arial" w:eastAsia="Arial" w:hAnsi="Arial" w:cs="Arial"/>
                <w:b/>
                <w:spacing w:val="1"/>
                <w:sz w:val="24"/>
                <w:szCs w:val="24"/>
              </w:rPr>
              <w:t>e</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1A33F11E" w14:textId="77777777" w:rsidR="0031381B" w:rsidRDefault="0031381B"/>
          <w:p w14:paraId="2FFE5A55" w14:textId="55B5BD80" w:rsidR="00CB70CB" w:rsidRDefault="00CB70CB">
            <w:r>
              <w:t xml:space="preserve"> </w:t>
            </w:r>
          </w:p>
        </w:tc>
      </w:tr>
      <w:tr w:rsidR="0031381B" w14:paraId="6F5D0172"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AF022C2" w14:textId="77777777" w:rsidR="0031381B" w:rsidRDefault="0031381B">
            <w:pPr>
              <w:spacing w:before="15" w:line="220" w:lineRule="exact"/>
              <w:rPr>
                <w:sz w:val="22"/>
                <w:szCs w:val="22"/>
              </w:rPr>
            </w:pPr>
          </w:p>
          <w:p w14:paraId="49725826" w14:textId="77777777" w:rsidR="0031381B" w:rsidRDefault="003427FA">
            <w:pPr>
              <w:ind w:left="102"/>
              <w:rPr>
                <w:rFonts w:ascii="Arial" w:eastAsia="Arial" w:hAnsi="Arial" w:cs="Arial"/>
                <w:sz w:val="24"/>
                <w:szCs w:val="24"/>
              </w:rPr>
            </w:pPr>
            <w:r>
              <w:rPr>
                <w:rFonts w:ascii="Arial" w:eastAsia="Arial" w:hAnsi="Arial" w:cs="Arial"/>
                <w:b/>
                <w:sz w:val="24"/>
                <w:szCs w:val="24"/>
              </w:rPr>
              <w:t>Date:</w:t>
            </w:r>
          </w:p>
        </w:tc>
        <w:tc>
          <w:tcPr>
            <w:tcW w:w="6661" w:type="dxa"/>
            <w:tcBorders>
              <w:top w:val="single" w:sz="5" w:space="0" w:color="000000"/>
              <w:left w:val="single" w:sz="5" w:space="0" w:color="000000"/>
              <w:bottom w:val="single" w:sz="5" w:space="0" w:color="000000"/>
              <w:right w:val="single" w:sz="5" w:space="0" w:color="000000"/>
            </w:tcBorders>
          </w:tcPr>
          <w:p w14:paraId="198100CB" w14:textId="77777777" w:rsidR="0031381B" w:rsidRDefault="0031381B"/>
          <w:p w14:paraId="42AC8451" w14:textId="0F15B194" w:rsidR="00CB70CB" w:rsidRDefault="00513521">
            <w:r>
              <w:rPr>
                <w:sz w:val="24"/>
                <w:szCs w:val="24"/>
              </w:rPr>
              <w:t>27</w:t>
            </w:r>
            <w:r w:rsidR="00CB70CB" w:rsidRPr="00CB70CB">
              <w:rPr>
                <w:sz w:val="24"/>
                <w:szCs w:val="24"/>
              </w:rPr>
              <w:t>/03/2023</w:t>
            </w:r>
          </w:p>
        </w:tc>
      </w:tr>
    </w:tbl>
    <w:p w14:paraId="5E0D7370" w14:textId="77777777" w:rsidR="0031381B" w:rsidRDefault="0031381B">
      <w:pPr>
        <w:spacing w:line="200" w:lineRule="exact"/>
      </w:pPr>
    </w:p>
    <w:p w14:paraId="451287CC" w14:textId="77777777" w:rsidR="0031381B" w:rsidRDefault="0031381B">
      <w:pPr>
        <w:spacing w:line="200" w:lineRule="exact"/>
      </w:pPr>
    </w:p>
    <w:p w14:paraId="72F07D77" w14:textId="77777777" w:rsidR="0031381B" w:rsidRDefault="0031381B">
      <w:pPr>
        <w:spacing w:line="200" w:lineRule="exact"/>
      </w:pPr>
    </w:p>
    <w:p w14:paraId="0F0A2EB3" w14:textId="77777777" w:rsidR="0031381B" w:rsidRDefault="0031381B">
      <w:pPr>
        <w:spacing w:line="200" w:lineRule="exact"/>
      </w:pPr>
    </w:p>
    <w:p w14:paraId="14AE553B" w14:textId="77777777" w:rsidR="0031381B" w:rsidRDefault="0031381B">
      <w:pPr>
        <w:spacing w:line="200" w:lineRule="exact"/>
      </w:pPr>
    </w:p>
    <w:p w14:paraId="7F0887DB" w14:textId="77777777" w:rsidR="0031381B" w:rsidRDefault="0031381B">
      <w:pPr>
        <w:spacing w:line="200" w:lineRule="exact"/>
      </w:pPr>
    </w:p>
    <w:p w14:paraId="0550CB15" w14:textId="77777777" w:rsidR="0031381B" w:rsidRDefault="0031381B">
      <w:pPr>
        <w:spacing w:line="200" w:lineRule="exact"/>
      </w:pPr>
    </w:p>
    <w:p w14:paraId="078B951C" w14:textId="77777777" w:rsidR="0031381B" w:rsidRDefault="0031381B">
      <w:pPr>
        <w:spacing w:line="200" w:lineRule="exact"/>
      </w:pPr>
    </w:p>
    <w:p w14:paraId="10E41AA8" w14:textId="1226CEAB" w:rsidR="0031381B" w:rsidRDefault="0031381B">
      <w:pPr>
        <w:spacing w:line="200" w:lineRule="exact"/>
      </w:pPr>
    </w:p>
    <w:p w14:paraId="55D969CA" w14:textId="77777777" w:rsidR="00CB70CB" w:rsidRDefault="00CB70CB">
      <w:pPr>
        <w:spacing w:line="200" w:lineRule="exact"/>
      </w:pPr>
    </w:p>
    <w:p w14:paraId="19DF5D73" w14:textId="77777777" w:rsidR="0031381B" w:rsidRDefault="0031381B">
      <w:pPr>
        <w:spacing w:line="200" w:lineRule="exact"/>
      </w:pPr>
    </w:p>
    <w:p w14:paraId="2910C405" w14:textId="77777777" w:rsidR="0031381B" w:rsidRDefault="0031381B">
      <w:pPr>
        <w:spacing w:line="200" w:lineRule="exact"/>
      </w:pPr>
    </w:p>
    <w:p w14:paraId="033CB2FC" w14:textId="77777777" w:rsidR="0031381B" w:rsidRDefault="0031381B">
      <w:pPr>
        <w:spacing w:line="200" w:lineRule="exact"/>
      </w:pPr>
    </w:p>
    <w:p w14:paraId="4AAB25BE" w14:textId="335F9D34" w:rsidR="0031381B" w:rsidRDefault="0031381B">
      <w:pPr>
        <w:spacing w:line="200" w:lineRule="exact"/>
      </w:pPr>
    </w:p>
    <w:p w14:paraId="22D3CCB5" w14:textId="761EAEDA" w:rsidR="0031381B" w:rsidRDefault="00000000">
      <w:pPr>
        <w:spacing w:line="200" w:lineRule="exact"/>
      </w:pPr>
      <w:r>
        <w:pict w14:anchorId="1BEEB5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772.6pt;width:594.95pt;height:66pt;z-index:-251658752;mso-position-horizontal-relative:page;mso-position-vertical-relative:page">
            <v:imagedata r:id="rId8" o:title=""/>
            <w10:wrap anchorx="page" anchory="page"/>
          </v:shape>
        </w:pict>
      </w:r>
    </w:p>
    <w:p w14:paraId="32610EB3" w14:textId="77777777" w:rsidR="0031381B" w:rsidRDefault="0031381B">
      <w:pPr>
        <w:spacing w:line="200" w:lineRule="exact"/>
      </w:pPr>
    </w:p>
    <w:p w14:paraId="507DC5CA" w14:textId="77777777" w:rsidR="0031381B" w:rsidRDefault="0031381B">
      <w:pPr>
        <w:spacing w:before="3" w:line="220" w:lineRule="exact"/>
        <w:rPr>
          <w:sz w:val="22"/>
          <w:szCs w:val="22"/>
        </w:rPr>
        <w:sectPr w:rsidR="0031381B">
          <w:type w:val="continuous"/>
          <w:pgSz w:w="11900" w:h="16840"/>
          <w:pgMar w:top="640" w:right="880" w:bottom="280" w:left="920" w:header="720" w:footer="720" w:gutter="0"/>
          <w:cols w:space="720"/>
        </w:sectPr>
      </w:pPr>
    </w:p>
    <w:p w14:paraId="0419AB48" w14:textId="2BDCF0C9" w:rsidR="0031381B" w:rsidRDefault="00000000">
      <w:pPr>
        <w:spacing w:before="4" w:line="100" w:lineRule="exact"/>
        <w:rPr>
          <w:sz w:val="10"/>
          <w:szCs w:val="10"/>
        </w:rPr>
      </w:pPr>
      <w:r>
        <w:pict w14:anchorId="2FC7039E">
          <v:shape id="_x0000_s1026" type="#_x0000_t75" style="position:absolute;margin-left:0;margin-top:0;width:594.95pt;height:117.3pt;z-index:-251659776;mso-position-horizontal-relative:page;mso-position-vertical-relative:page">
            <v:imagedata r:id="rId9" o:title=""/>
            <w10:wrap anchorx="page" anchory="page"/>
          </v:shape>
        </w:pict>
      </w:r>
    </w:p>
    <w:p w14:paraId="67CC94EA" w14:textId="77777777" w:rsidR="0031381B" w:rsidRDefault="0031381B">
      <w:pPr>
        <w:spacing w:line="200" w:lineRule="exact"/>
      </w:pPr>
    </w:p>
    <w:p w14:paraId="6A4F6176" w14:textId="77777777" w:rsidR="00CB70CB" w:rsidRDefault="003427FA" w:rsidP="00CB70CB">
      <w:pPr>
        <w:ind w:left="134" w:right="-50"/>
        <w:rPr>
          <w:rFonts w:ascii="Arial" w:eastAsia="Arial" w:hAnsi="Arial" w:cs="Arial"/>
        </w:rPr>
      </w:pPr>
      <w:r>
        <w:rPr>
          <w:rFonts w:ascii="Arial" w:eastAsia="Arial" w:hAnsi="Arial" w:cs="Arial"/>
          <w:b/>
          <w:color w:val="FFFFFF"/>
          <w:spacing w:val="1"/>
        </w:rPr>
        <w:t>O</w:t>
      </w:r>
      <w:r>
        <w:rPr>
          <w:rFonts w:ascii="Arial" w:eastAsia="Arial" w:hAnsi="Arial" w:cs="Arial"/>
          <w:b/>
          <w:color w:val="FFFFFF"/>
          <w:spacing w:val="-1"/>
        </w:rPr>
        <w:t>PS</w:t>
      </w:r>
      <w:r>
        <w:rPr>
          <w:rFonts w:ascii="Arial" w:eastAsia="Arial" w:hAnsi="Arial" w:cs="Arial"/>
          <w:b/>
          <w:color w:val="FFFFFF"/>
          <w:spacing w:val="2"/>
        </w:rPr>
        <w:t>0</w:t>
      </w:r>
      <w:r>
        <w:rPr>
          <w:rFonts w:ascii="Arial" w:eastAsia="Arial" w:hAnsi="Arial" w:cs="Arial"/>
          <w:b/>
          <w:color w:val="FFFFFF"/>
        </w:rPr>
        <w:t>2</w:t>
      </w:r>
      <w:r>
        <w:rPr>
          <w:rFonts w:ascii="Arial" w:eastAsia="Arial" w:hAnsi="Arial" w:cs="Arial"/>
          <w:b/>
          <w:color w:val="FFFFFF"/>
          <w:spacing w:val="-1"/>
        </w:rPr>
        <w:t>0</w:t>
      </w:r>
      <w:r>
        <w:rPr>
          <w:rFonts w:ascii="Arial" w:eastAsia="Arial" w:hAnsi="Arial" w:cs="Arial"/>
          <w:b/>
          <w:color w:val="FFFFFF"/>
          <w:spacing w:val="2"/>
        </w:rPr>
        <w:t>_</w:t>
      </w:r>
      <w:r>
        <w:rPr>
          <w:rFonts w:ascii="Arial" w:eastAsia="Arial" w:hAnsi="Arial" w:cs="Arial"/>
          <w:b/>
          <w:color w:val="FFFFFF"/>
        </w:rPr>
        <w:t>Can</w:t>
      </w:r>
      <w:r>
        <w:rPr>
          <w:rFonts w:ascii="Arial" w:eastAsia="Arial" w:hAnsi="Arial" w:cs="Arial"/>
          <w:b/>
          <w:color w:val="FFFFFF"/>
          <w:spacing w:val="1"/>
        </w:rPr>
        <w:t>d</w:t>
      </w:r>
      <w:r>
        <w:rPr>
          <w:rFonts w:ascii="Arial" w:eastAsia="Arial" w:hAnsi="Arial" w:cs="Arial"/>
          <w:b/>
          <w:color w:val="FFFFFF"/>
        </w:rPr>
        <w:t>ida</w:t>
      </w:r>
      <w:r>
        <w:rPr>
          <w:rFonts w:ascii="Arial" w:eastAsia="Arial" w:hAnsi="Arial" w:cs="Arial"/>
          <w:b/>
          <w:color w:val="FFFFFF"/>
          <w:spacing w:val="1"/>
        </w:rPr>
        <w:t>t</w:t>
      </w:r>
      <w:r>
        <w:rPr>
          <w:rFonts w:ascii="Arial" w:eastAsia="Arial" w:hAnsi="Arial" w:cs="Arial"/>
          <w:b/>
          <w:color w:val="FFFFFF"/>
        </w:rPr>
        <w:t>e</w:t>
      </w:r>
      <w:r>
        <w:rPr>
          <w:rFonts w:ascii="Arial" w:eastAsia="Arial" w:hAnsi="Arial" w:cs="Arial"/>
          <w:b/>
          <w:color w:val="FFFFFF"/>
          <w:spacing w:val="-16"/>
        </w:rPr>
        <w:t xml:space="preserve"> </w:t>
      </w:r>
      <w:r>
        <w:rPr>
          <w:rFonts w:ascii="Arial" w:eastAsia="Arial" w:hAnsi="Arial" w:cs="Arial"/>
          <w:b/>
          <w:color w:val="FFFFFF"/>
          <w:spacing w:val="-1"/>
        </w:rPr>
        <w:t>S</w:t>
      </w:r>
      <w:r>
        <w:rPr>
          <w:rFonts w:ascii="Arial" w:eastAsia="Arial" w:hAnsi="Arial" w:cs="Arial"/>
          <w:b/>
          <w:color w:val="FFFFFF"/>
          <w:spacing w:val="1"/>
        </w:rPr>
        <w:t>t</w:t>
      </w:r>
      <w:r>
        <w:rPr>
          <w:rFonts w:ascii="Arial" w:eastAsia="Arial" w:hAnsi="Arial" w:cs="Arial"/>
          <w:b/>
          <w:color w:val="FFFFFF"/>
        </w:rPr>
        <w:t>at</w:t>
      </w:r>
      <w:r>
        <w:rPr>
          <w:rFonts w:ascii="Arial" w:eastAsia="Arial" w:hAnsi="Arial" w:cs="Arial"/>
          <w:b/>
          <w:color w:val="FFFFFF"/>
          <w:spacing w:val="2"/>
        </w:rPr>
        <w:t>e</w:t>
      </w:r>
      <w:r>
        <w:rPr>
          <w:rFonts w:ascii="Arial" w:eastAsia="Arial" w:hAnsi="Arial" w:cs="Arial"/>
          <w:b/>
          <w:color w:val="FFFFFF"/>
        </w:rPr>
        <w:t>me</w:t>
      </w:r>
      <w:r>
        <w:rPr>
          <w:rFonts w:ascii="Arial" w:eastAsia="Arial" w:hAnsi="Arial" w:cs="Arial"/>
          <w:b/>
          <w:color w:val="FFFFFF"/>
          <w:spacing w:val="1"/>
        </w:rPr>
        <w:t>n</w:t>
      </w:r>
      <w:r>
        <w:rPr>
          <w:rFonts w:ascii="Arial" w:eastAsia="Arial" w:hAnsi="Arial" w:cs="Arial"/>
          <w:b/>
          <w:color w:val="FFFFFF"/>
        </w:rPr>
        <w:t>t</w:t>
      </w:r>
      <w:r>
        <w:rPr>
          <w:rFonts w:ascii="Arial" w:eastAsia="Arial" w:hAnsi="Arial" w:cs="Arial"/>
          <w:b/>
          <w:color w:val="FFFFFF"/>
          <w:spacing w:val="-9"/>
        </w:rPr>
        <w:t xml:space="preserve"> </w:t>
      </w:r>
      <w:r>
        <w:rPr>
          <w:rFonts w:ascii="Arial" w:eastAsia="Arial" w:hAnsi="Arial" w:cs="Arial"/>
          <w:b/>
          <w:color w:val="FFFFFF"/>
        </w:rPr>
        <w:t>of</w:t>
      </w:r>
      <w:r>
        <w:rPr>
          <w:rFonts w:ascii="Arial" w:eastAsia="Arial" w:hAnsi="Arial" w:cs="Arial"/>
          <w:b/>
          <w:color w:val="FFFFFF"/>
          <w:spacing w:val="-1"/>
        </w:rPr>
        <w:t xml:space="preserve"> </w:t>
      </w:r>
      <w:r>
        <w:rPr>
          <w:rFonts w:ascii="Arial" w:eastAsia="Arial" w:hAnsi="Arial" w:cs="Arial"/>
          <w:b/>
          <w:color w:val="FFFFFF"/>
          <w:spacing w:val="1"/>
        </w:rPr>
        <w:t>O</w:t>
      </w:r>
      <w:r>
        <w:rPr>
          <w:rFonts w:ascii="Arial" w:eastAsia="Arial" w:hAnsi="Arial" w:cs="Arial"/>
          <w:b/>
          <w:color w:val="FFFFFF"/>
          <w:spacing w:val="3"/>
        </w:rPr>
        <w:t>w</w:t>
      </w:r>
      <w:r>
        <w:rPr>
          <w:rFonts w:ascii="Arial" w:eastAsia="Arial" w:hAnsi="Arial" w:cs="Arial"/>
          <w:b/>
          <w:color w:val="FFFFFF"/>
        </w:rPr>
        <w:t>n</w:t>
      </w:r>
      <w:r>
        <w:rPr>
          <w:rFonts w:ascii="Arial" w:eastAsia="Arial" w:hAnsi="Arial" w:cs="Arial"/>
          <w:b/>
          <w:color w:val="FFFFFF"/>
          <w:spacing w:val="-6"/>
        </w:rPr>
        <w:t xml:space="preserve"> </w:t>
      </w:r>
      <w:r>
        <w:rPr>
          <w:rFonts w:ascii="Arial" w:eastAsia="Arial" w:hAnsi="Arial" w:cs="Arial"/>
          <w:b/>
          <w:color w:val="FFFFFF"/>
          <w:spacing w:val="1"/>
        </w:rPr>
        <w:t>W</w:t>
      </w:r>
      <w:r>
        <w:rPr>
          <w:rFonts w:ascii="Arial" w:eastAsia="Arial" w:hAnsi="Arial" w:cs="Arial"/>
          <w:b/>
          <w:color w:val="FFFFFF"/>
        </w:rPr>
        <w:t>o</w:t>
      </w:r>
      <w:r>
        <w:rPr>
          <w:rFonts w:ascii="Arial" w:eastAsia="Arial" w:hAnsi="Arial" w:cs="Arial"/>
          <w:b/>
          <w:color w:val="FFFFFF"/>
          <w:spacing w:val="-1"/>
        </w:rPr>
        <w:t>r</w:t>
      </w:r>
      <w:r>
        <w:rPr>
          <w:rFonts w:ascii="Arial" w:eastAsia="Arial" w:hAnsi="Arial" w:cs="Arial"/>
          <w:b/>
          <w:color w:val="FFFFFF"/>
        </w:rPr>
        <w:t>k</w:t>
      </w:r>
    </w:p>
    <w:p w14:paraId="320C9D07" w14:textId="77777777" w:rsidR="00CB70CB" w:rsidRDefault="00CB70CB" w:rsidP="00CB70CB">
      <w:pPr>
        <w:ind w:left="134" w:right="-50"/>
        <w:rPr>
          <w:rFonts w:ascii="Arial" w:eastAsia="Arial" w:hAnsi="Arial" w:cs="Arial"/>
        </w:rPr>
      </w:pPr>
    </w:p>
    <w:p w14:paraId="4311C7B1" w14:textId="463B662A" w:rsidR="00EE5C02" w:rsidRPr="00BB751A" w:rsidRDefault="0083204C" w:rsidP="00EE5C02">
      <w:pPr>
        <w:ind w:right="-51"/>
        <w:rPr>
          <w:rFonts w:ascii="Arial" w:hAnsi="Arial" w:cs="Arial"/>
          <w:b/>
          <w:bCs/>
          <w:sz w:val="24"/>
          <w:szCs w:val="24"/>
        </w:rPr>
      </w:pPr>
      <w:r w:rsidRPr="00BB751A">
        <w:rPr>
          <w:rFonts w:ascii="Arial" w:hAnsi="Arial" w:cs="Arial"/>
          <w:b/>
          <w:bCs/>
          <w:sz w:val="24"/>
          <w:szCs w:val="24"/>
        </w:rPr>
        <w:lastRenderedPageBreak/>
        <w:t>The current system:</w:t>
      </w:r>
    </w:p>
    <w:p w14:paraId="6FCB3677" w14:textId="61F571EF" w:rsidR="0083204C" w:rsidRDefault="0083204C" w:rsidP="00EE5C02">
      <w:pPr>
        <w:ind w:right="-51"/>
        <w:rPr>
          <w:rFonts w:ascii="Arial" w:hAnsi="Arial" w:cs="Arial"/>
          <w:sz w:val="24"/>
          <w:szCs w:val="24"/>
        </w:rPr>
      </w:pPr>
    </w:p>
    <w:p w14:paraId="78C22F17" w14:textId="201732CE" w:rsidR="0083204C" w:rsidRDefault="0083204C" w:rsidP="00EE5C02">
      <w:pPr>
        <w:ind w:right="-51"/>
        <w:rPr>
          <w:rFonts w:ascii="Arial" w:hAnsi="Arial" w:cs="Arial"/>
          <w:sz w:val="24"/>
          <w:szCs w:val="24"/>
        </w:rPr>
      </w:pPr>
      <w:r>
        <w:rPr>
          <w:rFonts w:ascii="Arial" w:hAnsi="Arial" w:cs="Arial"/>
          <w:sz w:val="24"/>
          <w:szCs w:val="24"/>
        </w:rPr>
        <w:t xml:space="preserve">Visionary technologies enterprise (VTE) is a technology products and services company register with PACRA. It builds products for various clients that are in need of a technology services or product.  </w:t>
      </w:r>
      <w:r w:rsidRPr="0083204C">
        <w:rPr>
          <w:rFonts w:ascii="Arial" w:hAnsi="Arial" w:cs="Arial"/>
          <w:sz w:val="24"/>
          <w:szCs w:val="24"/>
        </w:rPr>
        <w:t>VTE's approach is to hire freelancers who are interested in working on projects that offer a significant payout. The company assesses the skills of these freelancers to ensure that the quality of VTE's products is maintained. After being hired or partnered with VTE, freelancers are assigned projects to work on. Depending on the project's complexity, it may be completed by a single freelancer or split among multiple freelancers, each with a specific skill set required for building specific parts of the project. For example, a graphic designer may design graphics and UI/UX, while a front-end developer may focus on the front end, and a backend developer may work on the back end. Upon project completion and payment from the client, VTE takes its cut and then distributes the remaining funds to the freelancers based on the amount of work they contributed to the project.</w:t>
      </w:r>
    </w:p>
    <w:p w14:paraId="0488C90D" w14:textId="0E95983F" w:rsidR="0083204C" w:rsidRDefault="0083204C" w:rsidP="00EE5C02">
      <w:pPr>
        <w:ind w:right="-51"/>
        <w:rPr>
          <w:rFonts w:ascii="Arial" w:hAnsi="Arial" w:cs="Arial"/>
          <w:sz w:val="24"/>
          <w:szCs w:val="24"/>
        </w:rPr>
      </w:pPr>
    </w:p>
    <w:p w14:paraId="1BFE55EC" w14:textId="0E81B248" w:rsidR="0083204C" w:rsidRPr="00BB751A" w:rsidRDefault="0083204C" w:rsidP="00EE5C02">
      <w:pPr>
        <w:ind w:right="-51"/>
        <w:rPr>
          <w:rFonts w:ascii="Arial" w:hAnsi="Arial" w:cs="Arial"/>
          <w:b/>
          <w:bCs/>
          <w:sz w:val="24"/>
          <w:szCs w:val="24"/>
        </w:rPr>
      </w:pPr>
      <w:r w:rsidRPr="00BB751A">
        <w:rPr>
          <w:rFonts w:ascii="Arial" w:hAnsi="Arial" w:cs="Arial"/>
          <w:b/>
          <w:bCs/>
          <w:sz w:val="24"/>
          <w:szCs w:val="24"/>
        </w:rPr>
        <w:t>The current</w:t>
      </w:r>
      <w:r w:rsidR="00BB751A" w:rsidRPr="00BB751A">
        <w:rPr>
          <w:rFonts w:ascii="Arial" w:hAnsi="Arial" w:cs="Arial"/>
          <w:b/>
          <w:bCs/>
          <w:sz w:val="24"/>
          <w:szCs w:val="24"/>
        </w:rPr>
        <w:t xml:space="preserve"> system operation</w:t>
      </w:r>
      <w:r w:rsidRPr="00BB751A">
        <w:rPr>
          <w:rFonts w:ascii="Arial" w:hAnsi="Arial" w:cs="Arial"/>
          <w:b/>
          <w:bCs/>
          <w:sz w:val="24"/>
          <w:szCs w:val="24"/>
        </w:rPr>
        <w:t>:</w:t>
      </w:r>
    </w:p>
    <w:p w14:paraId="474791DC" w14:textId="1FB36DC1" w:rsidR="0083204C" w:rsidRDefault="0083204C" w:rsidP="00EE5C02">
      <w:pPr>
        <w:ind w:right="-51"/>
        <w:rPr>
          <w:rFonts w:ascii="Arial" w:hAnsi="Arial" w:cs="Arial"/>
          <w:sz w:val="24"/>
          <w:szCs w:val="24"/>
        </w:rPr>
      </w:pPr>
    </w:p>
    <w:p w14:paraId="72827E11" w14:textId="03ECD211" w:rsidR="0083204C" w:rsidRDefault="0083204C" w:rsidP="00EE5C02">
      <w:pPr>
        <w:ind w:right="-51"/>
        <w:rPr>
          <w:rFonts w:ascii="Arial" w:hAnsi="Arial" w:cs="Arial"/>
          <w:sz w:val="24"/>
          <w:szCs w:val="24"/>
        </w:rPr>
      </w:pPr>
      <w:r>
        <w:rPr>
          <w:rFonts w:ascii="Arial" w:hAnsi="Arial" w:cs="Arial"/>
          <w:sz w:val="24"/>
          <w:szCs w:val="24"/>
        </w:rPr>
        <w:t>Currently, it keeps record of its hired freelancers and the projects they are assigned to do, on paper.</w:t>
      </w:r>
      <w:r w:rsidR="001504F1">
        <w:rPr>
          <w:rFonts w:ascii="Arial" w:hAnsi="Arial" w:cs="Arial"/>
          <w:sz w:val="24"/>
          <w:szCs w:val="24"/>
        </w:rPr>
        <w:t xml:space="preserve"> </w:t>
      </w:r>
      <w:r>
        <w:rPr>
          <w:rFonts w:ascii="Arial" w:hAnsi="Arial" w:cs="Arial"/>
          <w:sz w:val="24"/>
          <w:szCs w:val="24"/>
        </w:rPr>
        <w:t>It also communicates to freelancers about the project specifications via WhatsApp, or other social media applications.</w:t>
      </w:r>
    </w:p>
    <w:p w14:paraId="3418EE41" w14:textId="20A13BCA" w:rsidR="0083204C" w:rsidRDefault="0083204C" w:rsidP="00EE5C02">
      <w:pPr>
        <w:ind w:right="-51"/>
        <w:rPr>
          <w:rFonts w:ascii="Arial" w:hAnsi="Arial" w:cs="Arial"/>
          <w:sz w:val="24"/>
          <w:szCs w:val="24"/>
        </w:rPr>
      </w:pPr>
    </w:p>
    <w:p w14:paraId="19FFD850" w14:textId="3FA42EB6" w:rsidR="00BB751A" w:rsidRPr="00BB751A" w:rsidRDefault="00BB751A" w:rsidP="00EE5C02">
      <w:pPr>
        <w:ind w:right="-51"/>
        <w:rPr>
          <w:rFonts w:ascii="Arial" w:hAnsi="Arial" w:cs="Arial"/>
          <w:b/>
          <w:bCs/>
          <w:sz w:val="24"/>
          <w:szCs w:val="24"/>
        </w:rPr>
      </w:pPr>
      <w:r w:rsidRPr="00BB751A">
        <w:rPr>
          <w:rFonts w:ascii="Arial" w:hAnsi="Arial" w:cs="Arial"/>
          <w:b/>
          <w:bCs/>
          <w:sz w:val="24"/>
          <w:szCs w:val="24"/>
        </w:rPr>
        <w:t>Business operation:</w:t>
      </w:r>
    </w:p>
    <w:p w14:paraId="18A0D536" w14:textId="6D202AF7" w:rsidR="00BB751A" w:rsidRDefault="00BB751A" w:rsidP="00EE5C02">
      <w:pPr>
        <w:ind w:right="-51"/>
        <w:rPr>
          <w:rFonts w:ascii="Arial" w:hAnsi="Arial" w:cs="Arial"/>
          <w:sz w:val="24"/>
          <w:szCs w:val="24"/>
        </w:rPr>
      </w:pPr>
    </w:p>
    <w:p w14:paraId="230125DA" w14:textId="6AAE21B3" w:rsidR="00BB751A" w:rsidRDefault="00BB751A" w:rsidP="00EE5C02">
      <w:pPr>
        <w:ind w:right="-51"/>
        <w:rPr>
          <w:rFonts w:ascii="Arial" w:hAnsi="Arial" w:cs="Arial"/>
          <w:sz w:val="24"/>
          <w:szCs w:val="24"/>
        </w:rPr>
      </w:pPr>
      <w:r>
        <w:rPr>
          <w:rFonts w:ascii="Arial" w:hAnsi="Arial" w:cs="Arial"/>
          <w:sz w:val="24"/>
          <w:szCs w:val="24"/>
        </w:rPr>
        <w:t>VTE looks for clients or a client sends VTE a message to do build a website, app or design an advert etc. sends a quotation, if client agrees on the price:</w:t>
      </w:r>
    </w:p>
    <w:p w14:paraId="585A99AC" w14:textId="354FBD0D" w:rsidR="00BB751A" w:rsidRDefault="00BB751A" w:rsidP="00EE5C02">
      <w:pPr>
        <w:ind w:right="-51"/>
        <w:rPr>
          <w:rFonts w:ascii="Arial" w:hAnsi="Arial" w:cs="Arial"/>
          <w:sz w:val="24"/>
          <w:szCs w:val="24"/>
        </w:rPr>
      </w:pPr>
      <w:r>
        <w:rPr>
          <w:rFonts w:ascii="Arial" w:hAnsi="Arial" w:cs="Arial"/>
          <w:sz w:val="24"/>
          <w:szCs w:val="24"/>
        </w:rPr>
        <w:t>VTE sends a message in the WhatsApp group to notify freelancers about the project.</w:t>
      </w:r>
    </w:p>
    <w:p w14:paraId="42F168AB" w14:textId="4F145A36" w:rsidR="00BB751A" w:rsidRDefault="00BB751A" w:rsidP="00EE5C02">
      <w:pPr>
        <w:ind w:right="-51"/>
        <w:rPr>
          <w:rFonts w:ascii="Arial" w:hAnsi="Arial" w:cs="Arial"/>
          <w:sz w:val="24"/>
          <w:szCs w:val="24"/>
        </w:rPr>
      </w:pPr>
      <w:r>
        <w:rPr>
          <w:rFonts w:ascii="Arial" w:hAnsi="Arial" w:cs="Arial"/>
          <w:sz w:val="24"/>
          <w:szCs w:val="24"/>
        </w:rPr>
        <w:t>Interested freelancers will communicate with VTE.</w:t>
      </w:r>
    </w:p>
    <w:p w14:paraId="5F4FDCE3" w14:textId="798E9527" w:rsidR="00BB751A" w:rsidRDefault="00BB751A" w:rsidP="00EE5C02">
      <w:pPr>
        <w:ind w:right="-51"/>
        <w:rPr>
          <w:rFonts w:ascii="Arial" w:hAnsi="Arial" w:cs="Arial"/>
          <w:sz w:val="24"/>
          <w:szCs w:val="24"/>
        </w:rPr>
      </w:pPr>
      <w:r>
        <w:rPr>
          <w:rFonts w:ascii="Arial" w:hAnsi="Arial" w:cs="Arial"/>
          <w:sz w:val="24"/>
          <w:szCs w:val="24"/>
        </w:rPr>
        <w:t xml:space="preserve">VTE chooses the best freelancers among them, if the they are occupied/busy on another project, it then shifts priority to the next best freelancers </w:t>
      </w:r>
      <w:r w:rsidR="00207D4D">
        <w:rPr>
          <w:rFonts w:ascii="Arial" w:hAnsi="Arial" w:cs="Arial"/>
          <w:sz w:val="24"/>
          <w:szCs w:val="24"/>
        </w:rPr>
        <w:t>and so on</w:t>
      </w:r>
      <w:r>
        <w:rPr>
          <w:rFonts w:ascii="Arial" w:hAnsi="Arial" w:cs="Arial"/>
          <w:sz w:val="24"/>
          <w:szCs w:val="24"/>
        </w:rPr>
        <w:t>.</w:t>
      </w:r>
    </w:p>
    <w:p w14:paraId="47B1A3BE" w14:textId="6DFCF9AB" w:rsidR="00BB751A" w:rsidRDefault="00BB751A" w:rsidP="00EE5C02">
      <w:pPr>
        <w:ind w:right="-51"/>
        <w:rPr>
          <w:rFonts w:ascii="Arial" w:hAnsi="Arial" w:cs="Arial"/>
          <w:sz w:val="24"/>
          <w:szCs w:val="24"/>
        </w:rPr>
      </w:pPr>
      <w:r>
        <w:rPr>
          <w:rFonts w:ascii="Arial" w:hAnsi="Arial" w:cs="Arial"/>
          <w:sz w:val="24"/>
          <w:szCs w:val="24"/>
        </w:rPr>
        <w:t>Depending on the complexity of the project, VTE may split it up amongst 2 or more freelancers.</w:t>
      </w:r>
    </w:p>
    <w:p w14:paraId="2B181355" w14:textId="6D232AF7" w:rsidR="00BB751A" w:rsidRDefault="00BB751A" w:rsidP="00EE5C02">
      <w:pPr>
        <w:ind w:right="-51"/>
        <w:rPr>
          <w:rFonts w:ascii="Arial" w:hAnsi="Arial" w:cs="Arial"/>
          <w:sz w:val="24"/>
          <w:szCs w:val="24"/>
        </w:rPr>
      </w:pPr>
      <w:r>
        <w:rPr>
          <w:rFonts w:ascii="Arial" w:hAnsi="Arial" w:cs="Arial"/>
          <w:sz w:val="24"/>
          <w:szCs w:val="24"/>
        </w:rPr>
        <w:t xml:space="preserve">Once project is completed, client will pay and VTE will take its cut which is x % of the </w:t>
      </w:r>
      <w:r w:rsidR="00207D4D">
        <w:rPr>
          <w:rFonts w:ascii="Arial" w:hAnsi="Arial" w:cs="Arial"/>
          <w:sz w:val="24"/>
          <w:szCs w:val="24"/>
        </w:rPr>
        <w:t>initial amount</w:t>
      </w:r>
      <w:r>
        <w:rPr>
          <w:rFonts w:ascii="Arial" w:hAnsi="Arial" w:cs="Arial"/>
          <w:sz w:val="24"/>
          <w:szCs w:val="24"/>
        </w:rPr>
        <w:t>. The rest of the funds are transferred to the freelancer’s bank account</w:t>
      </w:r>
      <w:r w:rsidR="00207D4D">
        <w:rPr>
          <w:rFonts w:ascii="Arial" w:hAnsi="Arial" w:cs="Arial"/>
          <w:sz w:val="24"/>
          <w:szCs w:val="24"/>
        </w:rPr>
        <w:t>s</w:t>
      </w:r>
      <w:r>
        <w:rPr>
          <w:rFonts w:ascii="Arial" w:hAnsi="Arial" w:cs="Arial"/>
          <w:sz w:val="24"/>
          <w:szCs w:val="24"/>
        </w:rPr>
        <w:t>.</w:t>
      </w:r>
    </w:p>
    <w:p w14:paraId="11F53362" w14:textId="47B5901A" w:rsidR="00BB751A" w:rsidRPr="00BB751A" w:rsidRDefault="00BB751A" w:rsidP="00EE5C02">
      <w:pPr>
        <w:ind w:right="-51"/>
        <w:rPr>
          <w:rFonts w:ascii="Arial" w:hAnsi="Arial" w:cs="Arial"/>
          <w:i/>
          <w:iCs/>
          <w:sz w:val="24"/>
          <w:szCs w:val="24"/>
        </w:rPr>
      </w:pPr>
    </w:p>
    <w:p w14:paraId="1B660C84" w14:textId="01F407F2" w:rsidR="00BB751A" w:rsidRPr="00BB751A" w:rsidRDefault="00BB751A" w:rsidP="00EE5C02">
      <w:pPr>
        <w:ind w:right="-51"/>
        <w:rPr>
          <w:rFonts w:ascii="Arial" w:hAnsi="Arial" w:cs="Arial"/>
          <w:i/>
          <w:iCs/>
          <w:sz w:val="24"/>
          <w:szCs w:val="24"/>
        </w:rPr>
      </w:pPr>
      <w:r w:rsidRPr="00BB751A">
        <w:rPr>
          <w:rFonts w:ascii="Arial" w:hAnsi="Arial" w:cs="Arial"/>
          <w:i/>
          <w:iCs/>
          <w:sz w:val="24"/>
          <w:szCs w:val="24"/>
        </w:rPr>
        <w:t>Note: VTE interviews freelancers before hiring, to maintain the integrity and quality of their products.</w:t>
      </w:r>
    </w:p>
    <w:p w14:paraId="3BE41347" w14:textId="09E17941" w:rsidR="00BB751A" w:rsidRPr="00386060" w:rsidRDefault="00BB751A" w:rsidP="00EE5C02">
      <w:pPr>
        <w:ind w:right="-51"/>
        <w:rPr>
          <w:rFonts w:ascii="Arial" w:hAnsi="Arial" w:cs="Arial"/>
          <w:b/>
          <w:bCs/>
          <w:sz w:val="24"/>
          <w:szCs w:val="24"/>
        </w:rPr>
      </w:pPr>
    </w:p>
    <w:p w14:paraId="54013A85" w14:textId="7E540293" w:rsidR="00BB751A" w:rsidRDefault="00386060" w:rsidP="00EE5C02">
      <w:pPr>
        <w:ind w:right="-51"/>
        <w:rPr>
          <w:rFonts w:ascii="Arial" w:hAnsi="Arial" w:cs="Arial"/>
          <w:b/>
          <w:bCs/>
          <w:sz w:val="24"/>
          <w:szCs w:val="24"/>
        </w:rPr>
      </w:pPr>
      <w:r w:rsidRPr="00386060">
        <w:rPr>
          <w:rFonts w:ascii="Arial" w:hAnsi="Arial" w:cs="Arial"/>
          <w:b/>
          <w:bCs/>
          <w:sz w:val="24"/>
          <w:szCs w:val="24"/>
        </w:rPr>
        <w:t>Proposed system</w:t>
      </w:r>
      <w:r>
        <w:rPr>
          <w:rFonts w:ascii="Arial" w:hAnsi="Arial" w:cs="Arial"/>
          <w:b/>
          <w:bCs/>
          <w:sz w:val="24"/>
          <w:szCs w:val="24"/>
        </w:rPr>
        <w:t>:</w:t>
      </w:r>
    </w:p>
    <w:p w14:paraId="0C473ABC" w14:textId="1D0302BE" w:rsidR="00BB751A" w:rsidRDefault="00BB751A" w:rsidP="00EE5C02">
      <w:pPr>
        <w:ind w:right="-51"/>
        <w:rPr>
          <w:rFonts w:ascii="Arial" w:hAnsi="Arial" w:cs="Arial"/>
          <w:sz w:val="24"/>
          <w:szCs w:val="24"/>
        </w:rPr>
      </w:pPr>
    </w:p>
    <w:p w14:paraId="02C1ED67" w14:textId="77777777" w:rsidR="001504F1" w:rsidRPr="001504F1" w:rsidRDefault="001504F1" w:rsidP="001504F1">
      <w:pPr>
        <w:ind w:right="-51"/>
        <w:rPr>
          <w:rFonts w:ascii="Arial" w:hAnsi="Arial" w:cs="Arial"/>
          <w:sz w:val="24"/>
          <w:szCs w:val="24"/>
        </w:rPr>
      </w:pPr>
      <w:r w:rsidRPr="001504F1">
        <w:rPr>
          <w:rFonts w:ascii="Arial" w:hAnsi="Arial" w:cs="Arial"/>
          <w:sz w:val="24"/>
          <w:szCs w:val="24"/>
        </w:rPr>
        <w:t>The proposed system is a web-based application designed in an admin dashboard style. Freelancers and admins will have their own separate dashboards, accessible via the index route and /admins route respectively. Users will need to log in to access their respective dashboards.</w:t>
      </w:r>
    </w:p>
    <w:p w14:paraId="64BD390B" w14:textId="77777777" w:rsidR="001504F1" w:rsidRPr="001504F1" w:rsidRDefault="001504F1" w:rsidP="001504F1">
      <w:pPr>
        <w:ind w:right="-51"/>
        <w:rPr>
          <w:rFonts w:ascii="Arial" w:hAnsi="Arial" w:cs="Arial"/>
          <w:sz w:val="24"/>
          <w:szCs w:val="24"/>
        </w:rPr>
      </w:pPr>
    </w:p>
    <w:p w14:paraId="4A4256C8" w14:textId="77777777" w:rsidR="001504F1" w:rsidRPr="001504F1" w:rsidRDefault="001504F1" w:rsidP="001504F1">
      <w:pPr>
        <w:ind w:right="-51"/>
        <w:rPr>
          <w:rFonts w:ascii="Arial" w:hAnsi="Arial" w:cs="Arial"/>
          <w:sz w:val="24"/>
          <w:szCs w:val="24"/>
        </w:rPr>
      </w:pPr>
      <w:r w:rsidRPr="001504F1">
        <w:rPr>
          <w:rFonts w:ascii="Arial" w:hAnsi="Arial" w:cs="Arial"/>
          <w:sz w:val="24"/>
          <w:szCs w:val="24"/>
        </w:rPr>
        <w:t>Once logged in, freelancers will be able to view a page showing the current projects they are assigned to. Clicking on a project will provide further details such as the due date, specific components of the project they are responsible for, the compensation they will receive, and information about the other freelancers working on the same project. Freelancers will have the ability to mark a task as complete or choose to unlink themselves from a project if they are unable to complete the given task.</w:t>
      </w:r>
    </w:p>
    <w:p w14:paraId="6E0803D4" w14:textId="77777777" w:rsidR="001504F1" w:rsidRPr="001504F1" w:rsidRDefault="001504F1" w:rsidP="001504F1">
      <w:pPr>
        <w:ind w:right="-51"/>
        <w:rPr>
          <w:rFonts w:ascii="Arial" w:hAnsi="Arial" w:cs="Arial"/>
          <w:sz w:val="24"/>
          <w:szCs w:val="24"/>
        </w:rPr>
      </w:pPr>
    </w:p>
    <w:p w14:paraId="4487DFAA" w14:textId="77777777" w:rsidR="001504F1" w:rsidRPr="001504F1" w:rsidRDefault="001504F1" w:rsidP="001504F1">
      <w:pPr>
        <w:ind w:right="-51"/>
        <w:rPr>
          <w:rFonts w:ascii="Arial" w:hAnsi="Arial" w:cs="Arial"/>
          <w:sz w:val="24"/>
          <w:szCs w:val="24"/>
        </w:rPr>
      </w:pPr>
      <w:r w:rsidRPr="001504F1">
        <w:rPr>
          <w:rFonts w:ascii="Arial" w:hAnsi="Arial" w:cs="Arial"/>
          <w:sz w:val="24"/>
          <w:szCs w:val="24"/>
        </w:rPr>
        <w:t>Admins, on the other hand, will have a page to add new freelancers and view a list of all current freelancers, with options to remove, block, or ban a freelancer as needed. There will also be a page where admins can update a freelancer's details.</w:t>
      </w:r>
    </w:p>
    <w:p w14:paraId="2B9C5C25" w14:textId="77777777" w:rsidR="001504F1" w:rsidRPr="001504F1" w:rsidRDefault="001504F1" w:rsidP="001504F1">
      <w:pPr>
        <w:ind w:right="-51"/>
        <w:rPr>
          <w:rFonts w:ascii="Arial" w:hAnsi="Arial" w:cs="Arial"/>
          <w:sz w:val="24"/>
          <w:szCs w:val="24"/>
        </w:rPr>
      </w:pPr>
    </w:p>
    <w:p w14:paraId="0A632487" w14:textId="331D1BAC" w:rsidR="00BB751A" w:rsidRPr="00EE5C02" w:rsidRDefault="001504F1" w:rsidP="00EE5C02">
      <w:pPr>
        <w:ind w:right="-51"/>
        <w:rPr>
          <w:rFonts w:ascii="Arial" w:hAnsi="Arial" w:cs="Arial"/>
          <w:sz w:val="24"/>
          <w:szCs w:val="24"/>
        </w:rPr>
      </w:pPr>
      <w:r w:rsidRPr="001504F1">
        <w:rPr>
          <w:rFonts w:ascii="Arial" w:hAnsi="Arial" w:cs="Arial"/>
          <w:sz w:val="24"/>
          <w:szCs w:val="24"/>
        </w:rPr>
        <w:t xml:space="preserve">Finally, admins will be able to assign projects to freelancers and mark projects or tasks as </w:t>
      </w:r>
      <w:r w:rsidRPr="001504F1">
        <w:rPr>
          <w:rFonts w:ascii="Arial" w:hAnsi="Arial" w:cs="Arial"/>
          <w:sz w:val="24"/>
          <w:szCs w:val="24"/>
        </w:rPr>
        <w:t>complete,</w:t>
      </w:r>
      <w:r w:rsidRPr="001504F1">
        <w:rPr>
          <w:rFonts w:ascii="Arial" w:hAnsi="Arial" w:cs="Arial"/>
          <w:sz w:val="24"/>
          <w:szCs w:val="24"/>
        </w:rPr>
        <w:t xml:space="preserve"> when necessary, all within their dashboard.</w:t>
      </w:r>
    </w:p>
    <w:sectPr w:rsidR="00BB751A" w:rsidRPr="00EE5C02" w:rsidSect="00CB70CB">
      <w:type w:val="continuous"/>
      <w:pgSz w:w="11900" w:h="16840"/>
      <w:pgMar w:top="640" w:right="880" w:bottom="280" w:left="920" w:header="720" w:footer="720" w:gutter="0"/>
      <w:cols w:space="1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65A78" w14:textId="77777777" w:rsidR="00D80247" w:rsidRDefault="00D80247" w:rsidP="00CB70CB">
      <w:r>
        <w:separator/>
      </w:r>
    </w:p>
  </w:endnote>
  <w:endnote w:type="continuationSeparator" w:id="0">
    <w:p w14:paraId="25834924" w14:textId="77777777" w:rsidR="00D80247" w:rsidRDefault="00D80247" w:rsidP="00CB7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3F242" w14:textId="77777777" w:rsidR="00D80247" w:rsidRDefault="00D80247" w:rsidP="00CB70CB">
      <w:r>
        <w:separator/>
      </w:r>
    </w:p>
  </w:footnote>
  <w:footnote w:type="continuationSeparator" w:id="0">
    <w:p w14:paraId="1DC1567D" w14:textId="77777777" w:rsidR="00D80247" w:rsidRDefault="00D80247" w:rsidP="00CB70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7AFC"/>
    <w:multiLevelType w:val="hybridMultilevel"/>
    <w:tmpl w:val="E9E6CD5E"/>
    <w:lvl w:ilvl="0" w:tplc="20000001">
      <w:start w:val="1"/>
      <w:numFmt w:val="bullet"/>
      <w:lvlText w:val=""/>
      <w:lvlJc w:val="left"/>
      <w:pPr>
        <w:ind w:left="854" w:hanging="360"/>
      </w:pPr>
      <w:rPr>
        <w:rFonts w:ascii="Symbol" w:hAnsi="Symbol" w:hint="default"/>
      </w:rPr>
    </w:lvl>
    <w:lvl w:ilvl="1" w:tplc="20000003" w:tentative="1">
      <w:start w:val="1"/>
      <w:numFmt w:val="bullet"/>
      <w:lvlText w:val="o"/>
      <w:lvlJc w:val="left"/>
      <w:pPr>
        <w:ind w:left="1574" w:hanging="360"/>
      </w:pPr>
      <w:rPr>
        <w:rFonts w:ascii="Courier New" w:hAnsi="Courier New" w:cs="Courier New" w:hint="default"/>
      </w:rPr>
    </w:lvl>
    <w:lvl w:ilvl="2" w:tplc="20000005" w:tentative="1">
      <w:start w:val="1"/>
      <w:numFmt w:val="bullet"/>
      <w:lvlText w:val=""/>
      <w:lvlJc w:val="left"/>
      <w:pPr>
        <w:ind w:left="2294" w:hanging="360"/>
      </w:pPr>
      <w:rPr>
        <w:rFonts w:ascii="Wingdings" w:hAnsi="Wingdings" w:hint="default"/>
      </w:rPr>
    </w:lvl>
    <w:lvl w:ilvl="3" w:tplc="20000001" w:tentative="1">
      <w:start w:val="1"/>
      <w:numFmt w:val="bullet"/>
      <w:lvlText w:val=""/>
      <w:lvlJc w:val="left"/>
      <w:pPr>
        <w:ind w:left="3014" w:hanging="360"/>
      </w:pPr>
      <w:rPr>
        <w:rFonts w:ascii="Symbol" w:hAnsi="Symbol" w:hint="default"/>
      </w:rPr>
    </w:lvl>
    <w:lvl w:ilvl="4" w:tplc="20000003" w:tentative="1">
      <w:start w:val="1"/>
      <w:numFmt w:val="bullet"/>
      <w:lvlText w:val="o"/>
      <w:lvlJc w:val="left"/>
      <w:pPr>
        <w:ind w:left="3734" w:hanging="360"/>
      </w:pPr>
      <w:rPr>
        <w:rFonts w:ascii="Courier New" w:hAnsi="Courier New" w:cs="Courier New" w:hint="default"/>
      </w:rPr>
    </w:lvl>
    <w:lvl w:ilvl="5" w:tplc="20000005" w:tentative="1">
      <w:start w:val="1"/>
      <w:numFmt w:val="bullet"/>
      <w:lvlText w:val=""/>
      <w:lvlJc w:val="left"/>
      <w:pPr>
        <w:ind w:left="4454" w:hanging="360"/>
      </w:pPr>
      <w:rPr>
        <w:rFonts w:ascii="Wingdings" w:hAnsi="Wingdings" w:hint="default"/>
      </w:rPr>
    </w:lvl>
    <w:lvl w:ilvl="6" w:tplc="20000001" w:tentative="1">
      <w:start w:val="1"/>
      <w:numFmt w:val="bullet"/>
      <w:lvlText w:val=""/>
      <w:lvlJc w:val="left"/>
      <w:pPr>
        <w:ind w:left="5174" w:hanging="360"/>
      </w:pPr>
      <w:rPr>
        <w:rFonts w:ascii="Symbol" w:hAnsi="Symbol" w:hint="default"/>
      </w:rPr>
    </w:lvl>
    <w:lvl w:ilvl="7" w:tplc="20000003" w:tentative="1">
      <w:start w:val="1"/>
      <w:numFmt w:val="bullet"/>
      <w:lvlText w:val="o"/>
      <w:lvlJc w:val="left"/>
      <w:pPr>
        <w:ind w:left="5894" w:hanging="360"/>
      </w:pPr>
      <w:rPr>
        <w:rFonts w:ascii="Courier New" w:hAnsi="Courier New" w:cs="Courier New" w:hint="default"/>
      </w:rPr>
    </w:lvl>
    <w:lvl w:ilvl="8" w:tplc="20000005" w:tentative="1">
      <w:start w:val="1"/>
      <w:numFmt w:val="bullet"/>
      <w:lvlText w:val=""/>
      <w:lvlJc w:val="left"/>
      <w:pPr>
        <w:ind w:left="6614" w:hanging="360"/>
      </w:pPr>
      <w:rPr>
        <w:rFonts w:ascii="Wingdings" w:hAnsi="Wingdings" w:hint="default"/>
      </w:rPr>
    </w:lvl>
  </w:abstractNum>
  <w:abstractNum w:abstractNumId="1" w15:restartNumberingAfterBreak="0">
    <w:nsid w:val="4DC94B19"/>
    <w:multiLevelType w:val="multilevel"/>
    <w:tmpl w:val="665C3B1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720C1614"/>
    <w:multiLevelType w:val="hybridMultilevel"/>
    <w:tmpl w:val="6DB669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98165001">
    <w:abstractNumId w:val="1"/>
  </w:num>
  <w:num w:numId="2" w16cid:durableId="606617343">
    <w:abstractNumId w:val="0"/>
  </w:num>
  <w:num w:numId="3" w16cid:durableId="2112819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381B"/>
    <w:rsid w:val="0002544A"/>
    <w:rsid w:val="00115A49"/>
    <w:rsid w:val="001504F1"/>
    <w:rsid w:val="001B313F"/>
    <w:rsid w:val="001D7AA8"/>
    <w:rsid w:val="00207D4D"/>
    <w:rsid w:val="00293984"/>
    <w:rsid w:val="0031381B"/>
    <w:rsid w:val="003427FA"/>
    <w:rsid w:val="00381FEF"/>
    <w:rsid w:val="00386060"/>
    <w:rsid w:val="003E21DC"/>
    <w:rsid w:val="003F6BFA"/>
    <w:rsid w:val="00416BFD"/>
    <w:rsid w:val="0043253A"/>
    <w:rsid w:val="00460900"/>
    <w:rsid w:val="004C4082"/>
    <w:rsid w:val="004F1710"/>
    <w:rsid w:val="004F48D1"/>
    <w:rsid w:val="00513521"/>
    <w:rsid w:val="00530261"/>
    <w:rsid w:val="00534D85"/>
    <w:rsid w:val="005623FC"/>
    <w:rsid w:val="005F4CE8"/>
    <w:rsid w:val="006613BF"/>
    <w:rsid w:val="006B2FD8"/>
    <w:rsid w:val="006B626A"/>
    <w:rsid w:val="007134BC"/>
    <w:rsid w:val="007466FA"/>
    <w:rsid w:val="00746B2C"/>
    <w:rsid w:val="007765A2"/>
    <w:rsid w:val="00797BAD"/>
    <w:rsid w:val="007C72FC"/>
    <w:rsid w:val="007F7F81"/>
    <w:rsid w:val="0083204C"/>
    <w:rsid w:val="00840E48"/>
    <w:rsid w:val="008C616C"/>
    <w:rsid w:val="008D4352"/>
    <w:rsid w:val="008E6C55"/>
    <w:rsid w:val="009260CA"/>
    <w:rsid w:val="00934E1B"/>
    <w:rsid w:val="009A3C62"/>
    <w:rsid w:val="009F7027"/>
    <w:rsid w:val="00A84318"/>
    <w:rsid w:val="00AD0D40"/>
    <w:rsid w:val="00AD57AC"/>
    <w:rsid w:val="00AD6AF0"/>
    <w:rsid w:val="00B16B8E"/>
    <w:rsid w:val="00BB751A"/>
    <w:rsid w:val="00CB70CB"/>
    <w:rsid w:val="00CD21FB"/>
    <w:rsid w:val="00CF2BE1"/>
    <w:rsid w:val="00D16119"/>
    <w:rsid w:val="00D5266E"/>
    <w:rsid w:val="00D80247"/>
    <w:rsid w:val="00DA319A"/>
    <w:rsid w:val="00DD409C"/>
    <w:rsid w:val="00EE5C02"/>
    <w:rsid w:val="00F25A7D"/>
    <w:rsid w:val="00F365E2"/>
    <w:rsid w:val="00F627F6"/>
    <w:rsid w:val="00F7650D"/>
    <w:rsid w:val="00FF19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11C0719E"/>
  <w15:docId w15:val="{1B2F9C5A-9355-4FCC-9C6F-C4DDED742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CB70CB"/>
    <w:pPr>
      <w:tabs>
        <w:tab w:val="center" w:pos="4513"/>
        <w:tab w:val="right" w:pos="9026"/>
      </w:tabs>
    </w:pPr>
  </w:style>
  <w:style w:type="character" w:customStyle="1" w:styleId="HeaderChar">
    <w:name w:val="Header Char"/>
    <w:basedOn w:val="DefaultParagraphFont"/>
    <w:link w:val="Header"/>
    <w:uiPriority w:val="99"/>
    <w:rsid w:val="00CB70CB"/>
  </w:style>
  <w:style w:type="paragraph" w:styleId="Footer">
    <w:name w:val="footer"/>
    <w:basedOn w:val="Normal"/>
    <w:link w:val="FooterChar"/>
    <w:uiPriority w:val="99"/>
    <w:unhideWhenUsed/>
    <w:rsid w:val="00CB70CB"/>
    <w:pPr>
      <w:tabs>
        <w:tab w:val="center" w:pos="4513"/>
        <w:tab w:val="right" w:pos="9026"/>
      </w:tabs>
    </w:pPr>
  </w:style>
  <w:style w:type="character" w:customStyle="1" w:styleId="FooterChar">
    <w:name w:val="Footer Char"/>
    <w:basedOn w:val="DefaultParagraphFont"/>
    <w:link w:val="Footer"/>
    <w:uiPriority w:val="99"/>
    <w:rsid w:val="00CB70CB"/>
  </w:style>
  <w:style w:type="character" w:styleId="Hyperlink">
    <w:name w:val="Hyperlink"/>
    <w:basedOn w:val="DefaultParagraphFont"/>
    <w:uiPriority w:val="99"/>
    <w:unhideWhenUsed/>
    <w:rsid w:val="00CB70CB"/>
    <w:rPr>
      <w:color w:val="0000FF" w:themeColor="hyperlink"/>
      <w:u w:val="single"/>
    </w:rPr>
  </w:style>
  <w:style w:type="character" w:styleId="UnresolvedMention">
    <w:name w:val="Unresolved Mention"/>
    <w:basedOn w:val="DefaultParagraphFont"/>
    <w:uiPriority w:val="99"/>
    <w:semiHidden/>
    <w:unhideWhenUsed/>
    <w:rsid w:val="00CB70CB"/>
    <w:rPr>
      <w:color w:val="605E5C"/>
      <w:shd w:val="clear" w:color="auto" w:fill="E1DFDD"/>
    </w:rPr>
  </w:style>
  <w:style w:type="character" w:styleId="FollowedHyperlink">
    <w:name w:val="FollowedHyperlink"/>
    <w:basedOn w:val="DefaultParagraphFont"/>
    <w:uiPriority w:val="99"/>
    <w:semiHidden/>
    <w:unhideWhenUsed/>
    <w:rsid w:val="00CB70CB"/>
    <w:rPr>
      <w:color w:val="800080" w:themeColor="followedHyperlink"/>
      <w:u w:val="single"/>
    </w:rPr>
  </w:style>
  <w:style w:type="paragraph" w:styleId="ListParagraph">
    <w:name w:val="List Paragraph"/>
    <w:basedOn w:val="Normal"/>
    <w:uiPriority w:val="34"/>
    <w:qFormat/>
    <w:rsid w:val="00530261"/>
    <w:pPr>
      <w:ind w:left="720"/>
      <w:contextualSpacing/>
    </w:pPr>
  </w:style>
  <w:style w:type="table" w:styleId="TableGrid">
    <w:name w:val="Table Grid"/>
    <w:basedOn w:val="TableNormal"/>
    <w:uiPriority w:val="59"/>
    <w:rsid w:val="00CF2B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914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F1F20-8F93-4025-B23B-A2B25C90F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2</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Kathryn Woodhead</dc:creator>
  <cp:lastModifiedBy>Shiaab .</cp:lastModifiedBy>
  <cp:revision>36</cp:revision>
  <dcterms:created xsi:type="dcterms:W3CDTF">2020-03-03T09:24:00Z</dcterms:created>
  <dcterms:modified xsi:type="dcterms:W3CDTF">2023-03-27T12:11:00Z</dcterms:modified>
</cp:coreProperties>
</file>