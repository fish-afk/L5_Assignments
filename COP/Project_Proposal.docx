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1C189" w14:textId="77777777" w:rsidR="0031381B" w:rsidRDefault="003427FA">
      <w:pPr>
        <w:spacing w:before="45" w:line="400" w:lineRule="exact"/>
        <w:ind w:left="1207"/>
        <w:rPr>
          <w:rFonts w:ascii="Arial" w:eastAsia="Arial" w:hAnsi="Arial" w:cs="Arial"/>
          <w:sz w:val="36"/>
          <w:szCs w:val="36"/>
        </w:rPr>
      </w:pPr>
      <w:r>
        <w:rPr>
          <w:rFonts w:ascii="Arial" w:eastAsia="Arial" w:hAnsi="Arial" w:cs="Arial"/>
          <w:color w:val="FFFFFF"/>
          <w:position w:val="-1"/>
          <w:sz w:val="36"/>
          <w:szCs w:val="36"/>
        </w:rPr>
        <w:t>Statem</w:t>
      </w:r>
      <w:r>
        <w:rPr>
          <w:rFonts w:ascii="Arial" w:eastAsia="Arial" w:hAnsi="Arial" w:cs="Arial"/>
          <w:color w:val="FFFFFF"/>
          <w:spacing w:val="-1"/>
          <w:position w:val="-1"/>
          <w:sz w:val="36"/>
          <w:szCs w:val="36"/>
        </w:rPr>
        <w:t>e</w:t>
      </w:r>
      <w:r>
        <w:rPr>
          <w:rFonts w:ascii="Arial" w:eastAsia="Arial" w:hAnsi="Arial" w:cs="Arial"/>
          <w:color w:val="FFFFFF"/>
          <w:position w:val="-1"/>
          <w:sz w:val="36"/>
          <w:szCs w:val="36"/>
        </w:rPr>
        <w:t>nt and Co</w:t>
      </w:r>
      <w:r>
        <w:rPr>
          <w:rFonts w:ascii="Arial" w:eastAsia="Arial" w:hAnsi="Arial" w:cs="Arial"/>
          <w:color w:val="FFFFFF"/>
          <w:spacing w:val="-2"/>
          <w:position w:val="-1"/>
          <w:sz w:val="36"/>
          <w:szCs w:val="36"/>
        </w:rPr>
        <w:t>n</w:t>
      </w:r>
      <w:r>
        <w:rPr>
          <w:rFonts w:ascii="Arial" w:eastAsia="Arial" w:hAnsi="Arial" w:cs="Arial"/>
          <w:color w:val="FFFFFF"/>
          <w:position w:val="-1"/>
          <w:sz w:val="36"/>
          <w:szCs w:val="36"/>
        </w:rPr>
        <w:t>fir</w:t>
      </w:r>
      <w:r>
        <w:rPr>
          <w:rFonts w:ascii="Arial" w:eastAsia="Arial" w:hAnsi="Arial" w:cs="Arial"/>
          <w:color w:val="FFFFFF"/>
          <w:spacing w:val="2"/>
          <w:position w:val="-1"/>
          <w:sz w:val="36"/>
          <w:szCs w:val="36"/>
        </w:rPr>
        <w:t>m</w:t>
      </w:r>
      <w:r>
        <w:rPr>
          <w:rFonts w:ascii="Arial" w:eastAsia="Arial" w:hAnsi="Arial" w:cs="Arial"/>
          <w:color w:val="FFFFFF"/>
          <w:position w:val="-1"/>
          <w:sz w:val="36"/>
          <w:szCs w:val="36"/>
        </w:rPr>
        <w:t>ati</w:t>
      </w:r>
      <w:r>
        <w:rPr>
          <w:rFonts w:ascii="Arial" w:eastAsia="Arial" w:hAnsi="Arial" w:cs="Arial"/>
          <w:color w:val="FFFFFF"/>
          <w:spacing w:val="-2"/>
          <w:position w:val="-1"/>
          <w:sz w:val="36"/>
          <w:szCs w:val="36"/>
        </w:rPr>
        <w:t>o</w:t>
      </w:r>
      <w:r>
        <w:rPr>
          <w:rFonts w:ascii="Arial" w:eastAsia="Arial" w:hAnsi="Arial" w:cs="Arial"/>
          <w:color w:val="FFFFFF"/>
          <w:position w:val="-1"/>
          <w:sz w:val="36"/>
          <w:szCs w:val="36"/>
        </w:rPr>
        <w:t>n</w:t>
      </w:r>
      <w:r>
        <w:rPr>
          <w:rFonts w:ascii="Arial" w:eastAsia="Arial" w:hAnsi="Arial" w:cs="Arial"/>
          <w:color w:val="FFFFFF"/>
          <w:spacing w:val="2"/>
          <w:position w:val="-1"/>
          <w:sz w:val="36"/>
          <w:szCs w:val="36"/>
        </w:rPr>
        <w:t xml:space="preserve"> </w:t>
      </w:r>
      <w:r>
        <w:rPr>
          <w:rFonts w:ascii="Arial" w:eastAsia="Arial" w:hAnsi="Arial" w:cs="Arial"/>
          <w:color w:val="FFFFFF"/>
          <w:position w:val="-1"/>
          <w:sz w:val="36"/>
          <w:szCs w:val="36"/>
        </w:rPr>
        <w:t xml:space="preserve">of </w:t>
      </w:r>
      <w:r>
        <w:rPr>
          <w:rFonts w:ascii="Arial" w:eastAsia="Arial" w:hAnsi="Arial" w:cs="Arial"/>
          <w:color w:val="FFFFFF"/>
          <w:spacing w:val="3"/>
          <w:position w:val="-1"/>
          <w:sz w:val="36"/>
          <w:szCs w:val="36"/>
        </w:rPr>
        <w:t>O</w:t>
      </w:r>
      <w:r>
        <w:rPr>
          <w:rFonts w:ascii="Arial" w:eastAsia="Arial" w:hAnsi="Arial" w:cs="Arial"/>
          <w:color w:val="FFFFFF"/>
          <w:spacing w:val="-5"/>
          <w:position w:val="-1"/>
          <w:sz w:val="36"/>
          <w:szCs w:val="36"/>
        </w:rPr>
        <w:t>w</w:t>
      </w:r>
      <w:r>
        <w:rPr>
          <w:rFonts w:ascii="Arial" w:eastAsia="Arial" w:hAnsi="Arial" w:cs="Arial"/>
          <w:color w:val="FFFFFF"/>
          <w:position w:val="-1"/>
          <w:sz w:val="36"/>
          <w:szCs w:val="36"/>
        </w:rPr>
        <w:t>n Work</w:t>
      </w:r>
    </w:p>
    <w:p w14:paraId="563A7EE8" w14:textId="77777777" w:rsidR="0031381B" w:rsidRDefault="0031381B">
      <w:pPr>
        <w:spacing w:before="10" w:line="100" w:lineRule="exact"/>
        <w:rPr>
          <w:sz w:val="10"/>
          <w:szCs w:val="10"/>
        </w:rPr>
      </w:pPr>
    </w:p>
    <w:p w14:paraId="1D2377D4" w14:textId="77777777" w:rsidR="0031381B" w:rsidRDefault="0031381B">
      <w:pPr>
        <w:spacing w:line="200" w:lineRule="exact"/>
      </w:pPr>
    </w:p>
    <w:p w14:paraId="74B8C8EB" w14:textId="77777777" w:rsidR="0031381B" w:rsidRDefault="0031381B">
      <w:pPr>
        <w:spacing w:line="200" w:lineRule="exact"/>
      </w:pPr>
    </w:p>
    <w:p w14:paraId="7000D575" w14:textId="77777777" w:rsidR="0031381B" w:rsidRDefault="0031381B">
      <w:pPr>
        <w:spacing w:line="200" w:lineRule="exact"/>
      </w:pPr>
    </w:p>
    <w:p w14:paraId="6B09CD88" w14:textId="77777777" w:rsidR="0031381B" w:rsidRDefault="0031381B">
      <w:pPr>
        <w:spacing w:line="200" w:lineRule="exact"/>
      </w:pPr>
    </w:p>
    <w:p w14:paraId="721EC720" w14:textId="77777777" w:rsidR="0031381B" w:rsidRDefault="0031381B">
      <w:pPr>
        <w:spacing w:line="200" w:lineRule="exact"/>
      </w:pPr>
    </w:p>
    <w:p w14:paraId="21CA060C" w14:textId="77777777" w:rsidR="0031381B" w:rsidRDefault="0031381B">
      <w:pPr>
        <w:spacing w:line="200" w:lineRule="exact"/>
      </w:pPr>
    </w:p>
    <w:p w14:paraId="5E56B1BB" w14:textId="77777777" w:rsidR="0031381B" w:rsidRDefault="003427FA">
      <w:pPr>
        <w:spacing w:before="29"/>
        <w:ind w:left="1044" w:right="1046"/>
        <w:jc w:val="center"/>
        <w:rPr>
          <w:rFonts w:ascii="Arial" w:eastAsia="Arial" w:hAnsi="Arial" w:cs="Arial"/>
          <w:sz w:val="24"/>
          <w:szCs w:val="24"/>
        </w:rPr>
      </w:pPr>
      <w:r>
        <w:rPr>
          <w:rFonts w:ascii="Arial" w:eastAsia="Arial" w:hAnsi="Arial" w:cs="Arial"/>
          <w:b/>
          <w:i/>
          <w:sz w:val="24"/>
          <w:szCs w:val="24"/>
        </w:rPr>
        <w:t xml:space="preserve">A </w:t>
      </w:r>
      <w:r>
        <w:rPr>
          <w:rFonts w:ascii="Arial" w:eastAsia="Arial" w:hAnsi="Arial" w:cs="Arial"/>
          <w:b/>
          <w:i/>
          <w:spacing w:val="1"/>
          <w:sz w:val="24"/>
          <w:szCs w:val="24"/>
        </w:rPr>
        <w:t>s</w:t>
      </w:r>
      <w:r>
        <w:rPr>
          <w:rFonts w:ascii="Arial" w:eastAsia="Arial" w:hAnsi="Arial" w:cs="Arial"/>
          <w:b/>
          <w:i/>
          <w:sz w:val="24"/>
          <w:szCs w:val="24"/>
        </w:rPr>
        <w:t>ign</w:t>
      </w:r>
      <w:r>
        <w:rPr>
          <w:rFonts w:ascii="Arial" w:eastAsia="Arial" w:hAnsi="Arial" w:cs="Arial"/>
          <w:b/>
          <w:i/>
          <w:spacing w:val="1"/>
          <w:sz w:val="24"/>
          <w:szCs w:val="24"/>
        </w:rPr>
        <w:t>e</w:t>
      </w:r>
      <w:r>
        <w:rPr>
          <w:rFonts w:ascii="Arial" w:eastAsia="Arial" w:hAnsi="Arial" w:cs="Arial"/>
          <w:b/>
          <w:i/>
          <w:sz w:val="24"/>
          <w:szCs w:val="24"/>
        </w:rPr>
        <w:t xml:space="preserve">d </w:t>
      </w:r>
      <w:r>
        <w:rPr>
          <w:rFonts w:ascii="Arial" w:eastAsia="Arial" w:hAnsi="Arial" w:cs="Arial"/>
          <w:b/>
          <w:i/>
          <w:spacing w:val="1"/>
          <w:sz w:val="24"/>
          <w:szCs w:val="24"/>
        </w:rPr>
        <w:t>c</w:t>
      </w:r>
      <w:r>
        <w:rPr>
          <w:rFonts w:ascii="Arial" w:eastAsia="Arial" w:hAnsi="Arial" w:cs="Arial"/>
          <w:b/>
          <w:i/>
          <w:sz w:val="24"/>
          <w:szCs w:val="24"/>
        </w:rPr>
        <w:t>opy</w:t>
      </w:r>
      <w:r>
        <w:rPr>
          <w:rFonts w:ascii="Arial" w:eastAsia="Arial" w:hAnsi="Arial" w:cs="Arial"/>
          <w:b/>
          <w:i/>
          <w:spacing w:val="-2"/>
          <w:sz w:val="24"/>
          <w:szCs w:val="24"/>
        </w:rPr>
        <w:t xml:space="preserve"> </w:t>
      </w:r>
      <w:r>
        <w:rPr>
          <w:rFonts w:ascii="Arial" w:eastAsia="Arial" w:hAnsi="Arial" w:cs="Arial"/>
          <w:b/>
          <w:i/>
          <w:sz w:val="24"/>
          <w:szCs w:val="24"/>
        </w:rPr>
        <w:t>of t</w:t>
      </w:r>
      <w:r>
        <w:rPr>
          <w:rFonts w:ascii="Arial" w:eastAsia="Arial" w:hAnsi="Arial" w:cs="Arial"/>
          <w:b/>
          <w:i/>
          <w:spacing w:val="-1"/>
          <w:sz w:val="24"/>
          <w:szCs w:val="24"/>
        </w:rPr>
        <w:t>h</w:t>
      </w:r>
      <w:r>
        <w:rPr>
          <w:rFonts w:ascii="Arial" w:eastAsia="Arial" w:hAnsi="Arial" w:cs="Arial"/>
          <w:b/>
          <w:i/>
          <w:sz w:val="24"/>
          <w:szCs w:val="24"/>
        </w:rPr>
        <w:t>is</w:t>
      </w:r>
      <w:r>
        <w:rPr>
          <w:rFonts w:ascii="Arial" w:eastAsia="Arial" w:hAnsi="Arial" w:cs="Arial"/>
          <w:b/>
          <w:i/>
          <w:spacing w:val="-1"/>
          <w:sz w:val="24"/>
          <w:szCs w:val="24"/>
        </w:rPr>
        <w:t xml:space="preserve"> </w:t>
      </w:r>
      <w:r>
        <w:rPr>
          <w:rFonts w:ascii="Arial" w:eastAsia="Arial" w:hAnsi="Arial" w:cs="Arial"/>
          <w:b/>
          <w:i/>
          <w:sz w:val="24"/>
          <w:szCs w:val="24"/>
        </w:rPr>
        <w:t>form must be</w:t>
      </w:r>
      <w:r>
        <w:rPr>
          <w:rFonts w:ascii="Arial" w:eastAsia="Arial" w:hAnsi="Arial" w:cs="Arial"/>
          <w:b/>
          <w:i/>
          <w:spacing w:val="1"/>
          <w:sz w:val="24"/>
          <w:szCs w:val="24"/>
        </w:rPr>
        <w:t xml:space="preserve"> s</w:t>
      </w:r>
      <w:r>
        <w:rPr>
          <w:rFonts w:ascii="Arial" w:eastAsia="Arial" w:hAnsi="Arial" w:cs="Arial"/>
          <w:b/>
          <w:i/>
          <w:sz w:val="24"/>
          <w:szCs w:val="24"/>
        </w:rPr>
        <w:t>ubmi</w:t>
      </w:r>
      <w:r>
        <w:rPr>
          <w:rFonts w:ascii="Arial" w:eastAsia="Arial" w:hAnsi="Arial" w:cs="Arial"/>
          <w:b/>
          <w:i/>
          <w:spacing w:val="-3"/>
          <w:sz w:val="24"/>
          <w:szCs w:val="24"/>
        </w:rPr>
        <w:t>t</w:t>
      </w:r>
      <w:r>
        <w:rPr>
          <w:rFonts w:ascii="Arial" w:eastAsia="Arial" w:hAnsi="Arial" w:cs="Arial"/>
          <w:b/>
          <w:i/>
          <w:sz w:val="24"/>
          <w:szCs w:val="24"/>
        </w:rPr>
        <w:t xml:space="preserve">ted </w:t>
      </w:r>
      <w:r>
        <w:rPr>
          <w:rFonts w:ascii="Arial" w:eastAsia="Arial" w:hAnsi="Arial" w:cs="Arial"/>
          <w:b/>
          <w:i/>
          <w:spacing w:val="1"/>
          <w:sz w:val="24"/>
          <w:szCs w:val="24"/>
        </w:rPr>
        <w:t>w</w:t>
      </w:r>
      <w:r>
        <w:rPr>
          <w:rFonts w:ascii="Arial" w:eastAsia="Arial" w:hAnsi="Arial" w:cs="Arial"/>
          <w:b/>
          <w:i/>
          <w:sz w:val="24"/>
          <w:szCs w:val="24"/>
        </w:rPr>
        <w:t xml:space="preserve">ith </w:t>
      </w:r>
      <w:r>
        <w:rPr>
          <w:rFonts w:ascii="Arial" w:eastAsia="Arial" w:hAnsi="Arial" w:cs="Arial"/>
          <w:b/>
          <w:i/>
          <w:spacing w:val="1"/>
          <w:sz w:val="24"/>
          <w:szCs w:val="24"/>
        </w:rPr>
        <w:t>e</w:t>
      </w:r>
      <w:r>
        <w:rPr>
          <w:rFonts w:ascii="Arial" w:eastAsia="Arial" w:hAnsi="Arial" w:cs="Arial"/>
          <w:b/>
          <w:i/>
          <w:spacing w:val="-1"/>
          <w:sz w:val="24"/>
          <w:szCs w:val="24"/>
        </w:rPr>
        <w:t>v</w:t>
      </w:r>
      <w:r>
        <w:rPr>
          <w:rFonts w:ascii="Arial" w:eastAsia="Arial" w:hAnsi="Arial" w:cs="Arial"/>
          <w:b/>
          <w:i/>
          <w:spacing w:val="1"/>
          <w:sz w:val="24"/>
          <w:szCs w:val="24"/>
        </w:rPr>
        <w:t>e</w:t>
      </w:r>
      <w:r>
        <w:rPr>
          <w:rFonts w:ascii="Arial" w:eastAsia="Arial" w:hAnsi="Arial" w:cs="Arial"/>
          <w:b/>
          <w:i/>
          <w:sz w:val="24"/>
          <w:szCs w:val="24"/>
        </w:rPr>
        <w:t>ry</w:t>
      </w:r>
      <w:r>
        <w:rPr>
          <w:rFonts w:ascii="Arial" w:eastAsia="Arial" w:hAnsi="Arial" w:cs="Arial"/>
          <w:b/>
          <w:i/>
          <w:spacing w:val="-1"/>
          <w:sz w:val="24"/>
          <w:szCs w:val="24"/>
        </w:rPr>
        <w:t xml:space="preserve"> </w:t>
      </w:r>
      <w:r>
        <w:rPr>
          <w:rFonts w:ascii="Arial" w:eastAsia="Arial" w:hAnsi="Arial" w:cs="Arial"/>
          <w:b/>
          <w:i/>
          <w:spacing w:val="1"/>
          <w:sz w:val="24"/>
          <w:szCs w:val="24"/>
        </w:rPr>
        <w:t>as</w:t>
      </w:r>
      <w:r>
        <w:rPr>
          <w:rFonts w:ascii="Arial" w:eastAsia="Arial" w:hAnsi="Arial" w:cs="Arial"/>
          <w:b/>
          <w:i/>
          <w:spacing w:val="-1"/>
          <w:sz w:val="24"/>
          <w:szCs w:val="24"/>
        </w:rPr>
        <w:t>s</w:t>
      </w:r>
      <w:r>
        <w:rPr>
          <w:rFonts w:ascii="Arial" w:eastAsia="Arial" w:hAnsi="Arial" w:cs="Arial"/>
          <w:b/>
          <w:i/>
          <w:sz w:val="24"/>
          <w:szCs w:val="24"/>
        </w:rPr>
        <w:t>ignm</w:t>
      </w:r>
      <w:r>
        <w:rPr>
          <w:rFonts w:ascii="Arial" w:eastAsia="Arial" w:hAnsi="Arial" w:cs="Arial"/>
          <w:b/>
          <w:i/>
          <w:spacing w:val="1"/>
          <w:sz w:val="24"/>
          <w:szCs w:val="24"/>
        </w:rPr>
        <w:t>e</w:t>
      </w:r>
      <w:r>
        <w:rPr>
          <w:rFonts w:ascii="Arial" w:eastAsia="Arial" w:hAnsi="Arial" w:cs="Arial"/>
          <w:b/>
          <w:i/>
          <w:sz w:val="24"/>
          <w:szCs w:val="24"/>
        </w:rPr>
        <w:t>n</w:t>
      </w:r>
      <w:r>
        <w:rPr>
          <w:rFonts w:ascii="Arial" w:eastAsia="Arial" w:hAnsi="Arial" w:cs="Arial"/>
          <w:b/>
          <w:i/>
          <w:spacing w:val="-1"/>
          <w:sz w:val="24"/>
          <w:szCs w:val="24"/>
        </w:rPr>
        <w:t>t</w:t>
      </w:r>
      <w:r>
        <w:rPr>
          <w:rFonts w:ascii="Arial" w:eastAsia="Arial" w:hAnsi="Arial" w:cs="Arial"/>
          <w:b/>
          <w:i/>
          <w:sz w:val="24"/>
          <w:szCs w:val="24"/>
        </w:rPr>
        <w:t>.</w:t>
      </w:r>
    </w:p>
    <w:p w14:paraId="3EED35B1" w14:textId="77777777" w:rsidR="0031381B" w:rsidRDefault="00000000">
      <w:pPr>
        <w:spacing w:line="260" w:lineRule="exact"/>
        <w:ind w:left="1738" w:right="1734"/>
        <w:jc w:val="center"/>
        <w:rPr>
          <w:rFonts w:ascii="Arial" w:eastAsia="Arial" w:hAnsi="Arial" w:cs="Arial"/>
          <w:sz w:val="24"/>
          <w:szCs w:val="24"/>
        </w:rPr>
      </w:pPr>
      <w:r>
        <w:pict w14:anchorId="155C95E2">
          <v:group id="_x0000_s1028" style="position:absolute;left:0;text-align:left;margin-left:49.75pt;margin-top:-15.9pt;width:497.5pt;height:32.15pt;z-index:-251657728;mso-position-horizontal-relative:page" coordorigin="995,-318" coordsize="9950,643">
            <v:shape id="_x0000_s1040" style="position:absolute;left:1003;top:-310;width:43;height:0" coordorigin="1003,-310" coordsize="43,0" path="m1003,-310r43,e" filled="f" strokeweight=".82pt">
              <v:path arrowok="t"/>
            </v:shape>
            <v:shape id="_x0000_s1039" style="position:absolute;left:1046;top:-310;width:9847;height:0" coordorigin="1046,-310" coordsize="9847,0" path="m1046,-310r9847,e" filled="f" strokeweight=".82pt">
              <v:path arrowok="t"/>
            </v:shape>
            <v:shape id="_x0000_s1038" style="position:absolute;left:1046;top:-281;width:9847;height:0" coordorigin="1046,-281" coordsize="9847,0" path="m1046,-281r9847,e" filled="f" strokeweight=".82pt">
              <v:path arrowok="t"/>
            </v:shape>
            <v:shape id="_x0000_s1037" style="position:absolute;left:10893;top:-310;width:43;height:0" coordorigin="10893,-310" coordsize="43,0" path="m10893,-310r43,e" filled="f" strokeweight=".82pt">
              <v:path arrowok="t"/>
            </v:shape>
            <v:shape id="_x0000_s1036" style="position:absolute;left:1039;top:-288;width:0;height:583" coordorigin="1039,-288" coordsize="0,583" path="m1039,-288r,583e" filled="f" strokeweight=".82pt">
              <v:path arrowok="t"/>
            </v:shape>
            <v:shape id="_x0000_s1035" style="position:absolute;left:1010;top:-302;width:0;height:611" coordorigin="1010,-302" coordsize="0,611" path="m1010,-302r,611e" filled="f" strokeweight=".82pt">
              <v:path arrowok="t"/>
            </v:shape>
            <v:shape id="_x0000_s1034" style="position:absolute;left:1003;top:316;width:43;height:0" coordorigin="1003,316" coordsize="43,0" path="m1003,316r43,e" filled="f" strokeweight=".82pt">
              <v:path arrowok="t"/>
            </v:shape>
            <v:shape id="_x0000_s1033" style="position:absolute;left:1046;top:316;width:9847;height:0" coordorigin="1046,316" coordsize="9847,0" path="m1046,316r9847,e" filled="f" strokeweight=".82pt">
              <v:path arrowok="t"/>
            </v:shape>
            <v:shape id="_x0000_s1032" style="position:absolute;left:1046;top:288;width:9847;height:0" coordorigin="1046,288" coordsize="9847,0" path="m1046,288r9847,e" filled="f" strokeweight=".82pt">
              <v:path arrowok="t"/>
            </v:shape>
            <v:shape id="_x0000_s1031" style="position:absolute;left:10929;top:-302;width:0;height:611" coordorigin="10929,-302" coordsize="0,611" path="m10929,-302r,611e" filled="f" strokeweight=".82pt">
              <v:path arrowok="t"/>
            </v:shape>
            <v:shape id="_x0000_s1030" style="position:absolute;left:10900;top:-288;width:0;height:583" coordorigin="10900,-288" coordsize="0,583" path="m10900,-288r,583e" filled="f" strokeweight=".82pt">
              <v:path arrowok="t"/>
            </v:shape>
            <v:shape id="_x0000_s1029" style="position:absolute;left:10893;top:316;width:43;height:0" coordorigin="10893,316" coordsize="43,0" path="m10893,316r43,e" filled="f" strokeweight=".82pt">
              <v:path arrowok="t"/>
            </v:shape>
            <w10:wrap anchorx="page"/>
          </v:group>
        </w:pict>
      </w:r>
      <w:r w:rsidR="003427FA">
        <w:rPr>
          <w:rFonts w:ascii="Arial" w:eastAsia="Arial" w:hAnsi="Arial" w:cs="Arial"/>
          <w:b/>
          <w:i/>
          <w:position w:val="-1"/>
          <w:sz w:val="24"/>
          <w:szCs w:val="24"/>
        </w:rPr>
        <w:t>If the</w:t>
      </w:r>
      <w:r w:rsidR="003427FA">
        <w:rPr>
          <w:rFonts w:ascii="Arial" w:eastAsia="Arial" w:hAnsi="Arial" w:cs="Arial"/>
          <w:b/>
          <w:i/>
          <w:spacing w:val="1"/>
          <w:position w:val="-1"/>
          <w:sz w:val="24"/>
          <w:szCs w:val="24"/>
        </w:rPr>
        <w:t xml:space="preserve"> s</w:t>
      </w:r>
      <w:r w:rsidR="003427FA">
        <w:rPr>
          <w:rFonts w:ascii="Arial" w:eastAsia="Arial" w:hAnsi="Arial" w:cs="Arial"/>
          <w:b/>
          <w:i/>
          <w:position w:val="-1"/>
          <w:sz w:val="24"/>
          <w:szCs w:val="24"/>
        </w:rPr>
        <w:t>tatem</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nt</w:t>
      </w:r>
      <w:r w:rsidR="003427FA">
        <w:rPr>
          <w:rFonts w:ascii="Arial" w:eastAsia="Arial" w:hAnsi="Arial" w:cs="Arial"/>
          <w:b/>
          <w:i/>
          <w:spacing w:val="-1"/>
          <w:position w:val="-1"/>
          <w:sz w:val="24"/>
          <w:szCs w:val="24"/>
        </w:rPr>
        <w:t xml:space="preserve"> i</w:t>
      </w:r>
      <w:r w:rsidR="003427FA">
        <w:rPr>
          <w:rFonts w:ascii="Arial" w:eastAsia="Arial" w:hAnsi="Arial" w:cs="Arial"/>
          <w:b/>
          <w:i/>
          <w:position w:val="-1"/>
          <w:sz w:val="24"/>
          <w:szCs w:val="24"/>
        </w:rPr>
        <w:t>s</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i</w:t>
      </w:r>
      <w:r w:rsidR="003427FA">
        <w:rPr>
          <w:rFonts w:ascii="Arial" w:eastAsia="Arial" w:hAnsi="Arial" w:cs="Arial"/>
          <w:b/>
          <w:i/>
          <w:spacing w:val="1"/>
          <w:position w:val="-1"/>
          <w:sz w:val="24"/>
          <w:szCs w:val="24"/>
        </w:rPr>
        <w:t>ss</w:t>
      </w:r>
      <w:r w:rsidR="003427FA">
        <w:rPr>
          <w:rFonts w:ascii="Arial" w:eastAsia="Arial" w:hAnsi="Arial" w:cs="Arial"/>
          <w:b/>
          <w:i/>
          <w:position w:val="-1"/>
          <w:sz w:val="24"/>
          <w:szCs w:val="24"/>
        </w:rPr>
        <w:t xml:space="preserve">ing </w:t>
      </w:r>
      <w:r w:rsidR="003427FA">
        <w:rPr>
          <w:rFonts w:ascii="Arial" w:eastAsia="Arial" w:hAnsi="Arial" w:cs="Arial"/>
          <w:b/>
          <w:i/>
          <w:spacing w:val="1"/>
          <w:position w:val="-1"/>
          <w:sz w:val="24"/>
          <w:szCs w:val="24"/>
        </w:rPr>
        <w:t>y</w:t>
      </w:r>
      <w:r w:rsidR="003427FA">
        <w:rPr>
          <w:rFonts w:ascii="Arial" w:eastAsia="Arial" w:hAnsi="Arial" w:cs="Arial"/>
          <w:b/>
          <w:i/>
          <w:position w:val="-1"/>
          <w:sz w:val="24"/>
          <w:szCs w:val="24"/>
        </w:rPr>
        <w:t>our</w:t>
      </w:r>
      <w:r w:rsidR="003427FA">
        <w:rPr>
          <w:rFonts w:ascii="Arial" w:eastAsia="Arial" w:hAnsi="Arial" w:cs="Arial"/>
          <w:b/>
          <w:i/>
          <w:spacing w:val="-2"/>
          <w:position w:val="-1"/>
          <w:sz w:val="24"/>
          <w:szCs w:val="24"/>
        </w:rPr>
        <w:t xml:space="preserve"> </w:t>
      </w:r>
      <w:r w:rsidR="003427FA">
        <w:rPr>
          <w:rFonts w:ascii="Arial" w:eastAsia="Arial" w:hAnsi="Arial" w:cs="Arial"/>
          <w:b/>
          <w:i/>
          <w:spacing w:val="1"/>
          <w:position w:val="-1"/>
          <w:sz w:val="24"/>
          <w:szCs w:val="24"/>
        </w:rPr>
        <w:t>w</w:t>
      </w:r>
      <w:r w:rsidR="003427FA">
        <w:rPr>
          <w:rFonts w:ascii="Arial" w:eastAsia="Arial" w:hAnsi="Arial" w:cs="Arial"/>
          <w:b/>
          <w:i/>
          <w:position w:val="-1"/>
          <w:sz w:val="24"/>
          <w:szCs w:val="24"/>
        </w:rPr>
        <w:t>ork</w:t>
      </w:r>
      <w:r w:rsidR="003427FA">
        <w:rPr>
          <w:rFonts w:ascii="Arial" w:eastAsia="Arial" w:hAnsi="Arial" w:cs="Arial"/>
          <w:b/>
          <w:i/>
          <w:spacing w:val="5"/>
          <w:position w:val="-1"/>
          <w:sz w:val="24"/>
          <w:szCs w:val="24"/>
        </w:rPr>
        <w:t xml:space="preserve"> </w:t>
      </w:r>
      <w:r w:rsidR="003427FA">
        <w:rPr>
          <w:rFonts w:ascii="Arial" w:eastAsia="Arial" w:hAnsi="Arial" w:cs="Arial"/>
          <w:b/>
          <w:i/>
          <w:spacing w:val="-2"/>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y not</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be</w:t>
      </w:r>
      <w:r w:rsidR="003427FA">
        <w:rPr>
          <w:rFonts w:ascii="Arial" w:eastAsia="Arial" w:hAnsi="Arial" w:cs="Arial"/>
          <w:b/>
          <w:i/>
          <w:spacing w:val="1"/>
          <w:position w:val="-1"/>
          <w:sz w:val="24"/>
          <w:szCs w:val="24"/>
        </w:rPr>
        <w:t xml:space="preserve"> </w:t>
      </w:r>
      <w:r w:rsidR="003427FA">
        <w:rPr>
          <w:rFonts w:ascii="Arial" w:eastAsia="Arial" w:hAnsi="Arial" w:cs="Arial"/>
          <w:b/>
          <w:i/>
          <w:position w:val="-1"/>
          <w:sz w:val="24"/>
          <w:szCs w:val="24"/>
        </w:rPr>
        <w:t>m</w:t>
      </w:r>
      <w:r w:rsidR="003427FA">
        <w:rPr>
          <w:rFonts w:ascii="Arial" w:eastAsia="Arial" w:hAnsi="Arial" w:cs="Arial"/>
          <w:b/>
          <w:i/>
          <w:spacing w:val="1"/>
          <w:position w:val="-1"/>
          <w:sz w:val="24"/>
          <w:szCs w:val="24"/>
        </w:rPr>
        <w:t>a</w:t>
      </w:r>
      <w:r w:rsidR="003427FA">
        <w:rPr>
          <w:rFonts w:ascii="Arial" w:eastAsia="Arial" w:hAnsi="Arial" w:cs="Arial"/>
          <w:b/>
          <w:i/>
          <w:position w:val="-1"/>
          <w:sz w:val="24"/>
          <w:szCs w:val="24"/>
        </w:rPr>
        <w:t>r</w:t>
      </w:r>
      <w:r w:rsidR="003427FA">
        <w:rPr>
          <w:rFonts w:ascii="Arial" w:eastAsia="Arial" w:hAnsi="Arial" w:cs="Arial"/>
          <w:b/>
          <w:i/>
          <w:spacing w:val="-1"/>
          <w:position w:val="-1"/>
          <w:sz w:val="24"/>
          <w:szCs w:val="24"/>
        </w:rPr>
        <w:t>k</w:t>
      </w:r>
      <w:r w:rsidR="003427FA">
        <w:rPr>
          <w:rFonts w:ascii="Arial" w:eastAsia="Arial" w:hAnsi="Arial" w:cs="Arial"/>
          <w:b/>
          <w:i/>
          <w:spacing w:val="1"/>
          <w:position w:val="-1"/>
          <w:sz w:val="24"/>
          <w:szCs w:val="24"/>
        </w:rPr>
        <w:t>e</w:t>
      </w:r>
      <w:r w:rsidR="003427FA">
        <w:rPr>
          <w:rFonts w:ascii="Arial" w:eastAsia="Arial" w:hAnsi="Arial" w:cs="Arial"/>
          <w:b/>
          <w:i/>
          <w:position w:val="-1"/>
          <w:sz w:val="24"/>
          <w:szCs w:val="24"/>
        </w:rPr>
        <w:t>d.</w:t>
      </w:r>
    </w:p>
    <w:p w14:paraId="2D318A37" w14:textId="77777777" w:rsidR="0031381B" w:rsidRDefault="0031381B">
      <w:pPr>
        <w:spacing w:before="7" w:line="160" w:lineRule="exact"/>
        <w:rPr>
          <w:sz w:val="17"/>
          <w:szCs w:val="17"/>
        </w:rPr>
      </w:pPr>
    </w:p>
    <w:p w14:paraId="60901B52" w14:textId="77777777" w:rsidR="0031381B" w:rsidRDefault="0031381B">
      <w:pPr>
        <w:spacing w:line="200" w:lineRule="exact"/>
      </w:pPr>
    </w:p>
    <w:p w14:paraId="13751399" w14:textId="77777777" w:rsidR="0031381B" w:rsidRDefault="0031381B">
      <w:pPr>
        <w:spacing w:line="200" w:lineRule="exact"/>
      </w:pPr>
    </w:p>
    <w:p w14:paraId="0D7DA343" w14:textId="77777777" w:rsidR="0031381B" w:rsidRDefault="003427FA">
      <w:pPr>
        <w:spacing w:before="25" w:line="300" w:lineRule="exact"/>
        <w:ind w:left="3739" w:right="3633"/>
        <w:jc w:val="center"/>
        <w:rPr>
          <w:rFonts w:ascii="Arial" w:eastAsia="Arial" w:hAnsi="Arial" w:cs="Arial"/>
          <w:sz w:val="28"/>
          <w:szCs w:val="28"/>
        </w:rPr>
      </w:pPr>
      <w:r>
        <w:rPr>
          <w:rFonts w:ascii="Arial" w:eastAsia="Arial" w:hAnsi="Arial" w:cs="Arial"/>
          <w:b/>
          <w:position w:val="-1"/>
          <w:sz w:val="28"/>
          <w:szCs w:val="28"/>
          <w:u w:val="thick" w:color="000000"/>
        </w:rPr>
        <w:t>St</w:t>
      </w:r>
      <w:r>
        <w:rPr>
          <w:rFonts w:ascii="Arial" w:eastAsia="Arial" w:hAnsi="Arial" w:cs="Arial"/>
          <w:b/>
          <w:spacing w:val="-1"/>
          <w:position w:val="-1"/>
          <w:sz w:val="28"/>
          <w:szCs w:val="28"/>
          <w:u w:val="thick" w:color="000000"/>
        </w:rPr>
        <w:t>ud</w:t>
      </w:r>
      <w:r>
        <w:rPr>
          <w:rFonts w:ascii="Arial" w:eastAsia="Arial" w:hAnsi="Arial" w:cs="Arial"/>
          <w:b/>
          <w:position w:val="-1"/>
          <w:sz w:val="28"/>
          <w:szCs w:val="28"/>
          <w:u w:val="thick" w:color="000000"/>
        </w:rPr>
        <w:t>e</w:t>
      </w:r>
      <w:r>
        <w:rPr>
          <w:rFonts w:ascii="Arial" w:eastAsia="Arial" w:hAnsi="Arial" w:cs="Arial"/>
          <w:b/>
          <w:spacing w:val="-1"/>
          <w:position w:val="-1"/>
          <w:sz w:val="28"/>
          <w:szCs w:val="28"/>
          <w:u w:val="thick" w:color="000000"/>
        </w:rPr>
        <w:t>n</w:t>
      </w:r>
      <w:r>
        <w:rPr>
          <w:rFonts w:ascii="Arial" w:eastAsia="Arial" w:hAnsi="Arial" w:cs="Arial"/>
          <w:b/>
          <w:position w:val="-1"/>
          <w:sz w:val="28"/>
          <w:szCs w:val="28"/>
          <w:u w:val="thick" w:color="000000"/>
        </w:rPr>
        <w:t>t</w:t>
      </w:r>
      <w:r>
        <w:rPr>
          <w:rFonts w:ascii="Arial" w:eastAsia="Arial" w:hAnsi="Arial" w:cs="Arial"/>
          <w:b/>
          <w:spacing w:val="1"/>
          <w:position w:val="-1"/>
          <w:sz w:val="28"/>
          <w:szCs w:val="28"/>
          <w:u w:val="thick" w:color="000000"/>
        </w:rPr>
        <w:t xml:space="preserve"> </w:t>
      </w:r>
      <w:r>
        <w:rPr>
          <w:rFonts w:ascii="Arial" w:eastAsia="Arial" w:hAnsi="Arial" w:cs="Arial"/>
          <w:b/>
          <w:spacing w:val="-1"/>
          <w:position w:val="-1"/>
          <w:sz w:val="28"/>
          <w:szCs w:val="28"/>
          <w:u w:val="thick" w:color="000000"/>
        </w:rPr>
        <w:t>D</w:t>
      </w:r>
      <w:r>
        <w:rPr>
          <w:rFonts w:ascii="Arial" w:eastAsia="Arial" w:hAnsi="Arial" w:cs="Arial"/>
          <w:b/>
          <w:position w:val="-1"/>
          <w:sz w:val="28"/>
          <w:szCs w:val="28"/>
          <w:u w:val="thick" w:color="000000"/>
        </w:rPr>
        <w:t>ec</w:t>
      </w:r>
      <w:r>
        <w:rPr>
          <w:rFonts w:ascii="Arial" w:eastAsia="Arial" w:hAnsi="Arial" w:cs="Arial"/>
          <w:b/>
          <w:spacing w:val="1"/>
          <w:position w:val="-1"/>
          <w:sz w:val="28"/>
          <w:szCs w:val="28"/>
          <w:u w:val="thick" w:color="000000"/>
        </w:rPr>
        <w:t>l</w:t>
      </w:r>
      <w:r>
        <w:rPr>
          <w:rFonts w:ascii="Arial" w:eastAsia="Arial" w:hAnsi="Arial" w:cs="Arial"/>
          <w:b/>
          <w:spacing w:val="-3"/>
          <w:position w:val="-1"/>
          <w:sz w:val="28"/>
          <w:szCs w:val="28"/>
          <w:u w:val="thick" w:color="000000"/>
        </w:rPr>
        <w:t>a</w:t>
      </w:r>
      <w:r>
        <w:rPr>
          <w:rFonts w:ascii="Arial" w:eastAsia="Arial" w:hAnsi="Arial" w:cs="Arial"/>
          <w:b/>
          <w:spacing w:val="1"/>
          <w:position w:val="-1"/>
          <w:sz w:val="28"/>
          <w:szCs w:val="28"/>
          <w:u w:val="thick" w:color="000000"/>
        </w:rPr>
        <w:t>r</w:t>
      </w:r>
      <w:r>
        <w:rPr>
          <w:rFonts w:ascii="Arial" w:eastAsia="Arial" w:hAnsi="Arial" w:cs="Arial"/>
          <w:b/>
          <w:position w:val="-1"/>
          <w:sz w:val="28"/>
          <w:szCs w:val="28"/>
          <w:u w:val="thick" w:color="000000"/>
        </w:rPr>
        <w:t>at</w:t>
      </w:r>
      <w:r>
        <w:rPr>
          <w:rFonts w:ascii="Arial" w:eastAsia="Arial" w:hAnsi="Arial" w:cs="Arial"/>
          <w:b/>
          <w:spacing w:val="-1"/>
          <w:position w:val="-1"/>
          <w:sz w:val="28"/>
          <w:szCs w:val="28"/>
          <w:u w:val="thick" w:color="000000"/>
        </w:rPr>
        <w:t>io</w:t>
      </w:r>
      <w:r>
        <w:rPr>
          <w:rFonts w:ascii="Arial" w:eastAsia="Arial" w:hAnsi="Arial" w:cs="Arial"/>
          <w:b/>
          <w:position w:val="-1"/>
          <w:sz w:val="28"/>
          <w:szCs w:val="28"/>
          <w:u w:val="thick" w:color="000000"/>
        </w:rPr>
        <w:t>n</w:t>
      </w:r>
    </w:p>
    <w:p w14:paraId="27ECEA2D" w14:textId="77777777" w:rsidR="0031381B" w:rsidRDefault="0031381B">
      <w:pPr>
        <w:spacing w:before="7" w:line="120" w:lineRule="exact"/>
        <w:rPr>
          <w:sz w:val="12"/>
          <w:szCs w:val="12"/>
        </w:rPr>
      </w:pPr>
    </w:p>
    <w:p w14:paraId="46E099F6" w14:textId="77777777" w:rsidR="0031381B" w:rsidRDefault="0031381B">
      <w:pPr>
        <w:spacing w:line="200" w:lineRule="exact"/>
      </w:pPr>
    </w:p>
    <w:p w14:paraId="317F5580" w14:textId="77777777" w:rsidR="0031381B" w:rsidRDefault="0031381B">
      <w:pPr>
        <w:spacing w:line="200" w:lineRule="exact"/>
      </w:pPr>
    </w:p>
    <w:p w14:paraId="7CFFCEE3" w14:textId="77777777" w:rsidR="0031381B" w:rsidRDefault="003427FA">
      <w:pPr>
        <w:spacing w:before="29" w:line="260" w:lineRule="exact"/>
        <w:ind w:left="213"/>
        <w:rPr>
          <w:rFonts w:ascii="Arial" w:eastAsia="Arial" w:hAnsi="Arial" w:cs="Arial"/>
          <w:sz w:val="24"/>
          <w:szCs w:val="24"/>
        </w:rPr>
      </w:pPr>
      <w:r>
        <w:rPr>
          <w:rFonts w:ascii="Arial" w:eastAsia="Arial" w:hAnsi="Arial" w:cs="Arial"/>
          <w:position w:val="-1"/>
          <w:sz w:val="24"/>
          <w:szCs w:val="24"/>
        </w:rPr>
        <w:t>I</w:t>
      </w:r>
      <w:r>
        <w:rPr>
          <w:rFonts w:ascii="Arial" w:eastAsia="Arial" w:hAnsi="Arial" w:cs="Arial"/>
          <w:spacing w:val="1"/>
          <w:position w:val="-1"/>
          <w:sz w:val="24"/>
          <w:szCs w:val="24"/>
        </w:rPr>
        <w:t xml:space="preserve"> </w:t>
      </w:r>
      <w:r>
        <w:rPr>
          <w:rFonts w:ascii="Arial" w:eastAsia="Arial" w:hAnsi="Arial" w:cs="Arial"/>
          <w:position w:val="-1"/>
          <w:sz w:val="24"/>
          <w:szCs w:val="24"/>
        </w:rPr>
        <w:t>c</w:t>
      </w:r>
      <w:r>
        <w:rPr>
          <w:rFonts w:ascii="Arial" w:eastAsia="Arial" w:hAnsi="Arial" w:cs="Arial"/>
          <w:spacing w:val="1"/>
          <w:position w:val="-1"/>
          <w:sz w:val="24"/>
          <w:szCs w:val="24"/>
        </w:rPr>
        <w:t>o</w:t>
      </w:r>
      <w:r>
        <w:rPr>
          <w:rFonts w:ascii="Arial" w:eastAsia="Arial" w:hAnsi="Arial" w:cs="Arial"/>
          <w:spacing w:val="-1"/>
          <w:position w:val="-1"/>
          <w:sz w:val="24"/>
          <w:szCs w:val="24"/>
        </w:rPr>
        <w:t>n</w:t>
      </w:r>
      <w:r>
        <w:rPr>
          <w:rFonts w:ascii="Arial" w:eastAsia="Arial" w:hAnsi="Arial" w:cs="Arial"/>
          <w:spacing w:val="3"/>
          <w:position w:val="-1"/>
          <w:sz w:val="24"/>
          <w:szCs w:val="24"/>
        </w:rPr>
        <w:t>f</w:t>
      </w:r>
      <w:r>
        <w:rPr>
          <w:rFonts w:ascii="Arial" w:eastAsia="Arial" w:hAnsi="Arial" w:cs="Arial"/>
          <w:position w:val="-1"/>
          <w:sz w:val="24"/>
          <w:szCs w:val="24"/>
        </w:rPr>
        <w:t>i</w:t>
      </w:r>
      <w:r>
        <w:rPr>
          <w:rFonts w:ascii="Arial" w:eastAsia="Arial" w:hAnsi="Arial" w:cs="Arial"/>
          <w:spacing w:val="-4"/>
          <w:position w:val="-1"/>
          <w:sz w:val="24"/>
          <w:szCs w:val="24"/>
        </w:rPr>
        <w:t>r</w:t>
      </w:r>
      <w:r>
        <w:rPr>
          <w:rFonts w:ascii="Arial" w:eastAsia="Arial" w:hAnsi="Arial" w:cs="Arial"/>
          <w:position w:val="-1"/>
          <w:sz w:val="24"/>
          <w:szCs w:val="24"/>
        </w:rPr>
        <w:t>m</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t</w:t>
      </w:r>
      <w:r>
        <w:rPr>
          <w:rFonts w:ascii="Arial" w:eastAsia="Arial" w:hAnsi="Arial" w:cs="Arial"/>
          <w:spacing w:val="-1"/>
          <w:position w:val="-1"/>
          <w:sz w:val="24"/>
          <w:szCs w:val="24"/>
        </w:rPr>
        <w:t>h</w:t>
      </w:r>
      <w:r>
        <w:rPr>
          <w:rFonts w:ascii="Arial" w:eastAsia="Arial" w:hAnsi="Arial" w:cs="Arial"/>
          <w:position w:val="-1"/>
          <w:sz w:val="24"/>
          <w:szCs w:val="24"/>
        </w:rPr>
        <w:t>e</w:t>
      </w:r>
      <w:r>
        <w:rPr>
          <w:rFonts w:ascii="Arial" w:eastAsia="Arial" w:hAnsi="Arial" w:cs="Arial"/>
          <w:spacing w:val="-1"/>
          <w:position w:val="-1"/>
          <w:sz w:val="24"/>
          <w:szCs w:val="24"/>
        </w:rPr>
        <w:t xml:space="preserve"> </w:t>
      </w:r>
      <w:r>
        <w:rPr>
          <w:rFonts w:ascii="Arial" w:eastAsia="Arial" w:hAnsi="Arial" w:cs="Arial"/>
          <w:position w:val="-1"/>
          <w:sz w:val="24"/>
          <w:szCs w:val="24"/>
        </w:rPr>
        <w:t>f</w:t>
      </w:r>
      <w:r>
        <w:rPr>
          <w:rFonts w:ascii="Arial" w:eastAsia="Arial" w:hAnsi="Arial" w:cs="Arial"/>
          <w:spacing w:val="1"/>
          <w:position w:val="-1"/>
          <w:sz w:val="24"/>
          <w:szCs w:val="24"/>
        </w:rPr>
        <w:t>o</w:t>
      </w:r>
      <w:r>
        <w:rPr>
          <w:rFonts w:ascii="Arial" w:eastAsia="Arial" w:hAnsi="Arial" w:cs="Arial"/>
          <w:position w:val="-1"/>
          <w:sz w:val="24"/>
          <w:szCs w:val="24"/>
        </w:rPr>
        <w:t>l</w:t>
      </w:r>
      <w:r>
        <w:rPr>
          <w:rFonts w:ascii="Arial" w:eastAsia="Arial" w:hAnsi="Arial" w:cs="Arial"/>
          <w:spacing w:val="-1"/>
          <w:position w:val="-1"/>
          <w:sz w:val="24"/>
          <w:szCs w:val="24"/>
        </w:rPr>
        <w:t>l</w:t>
      </w:r>
      <w:r>
        <w:rPr>
          <w:rFonts w:ascii="Arial" w:eastAsia="Arial" w:hAnsi="Arial" w:cs="Arial"/>
          <w:spacing w:val="1"/>
          <w:position w:val="-1"/>
          <w:sz w:val="24"/>
          <w:szCs w:val="24"/>
        </w:rPr>
        <w:t>o</w:t>
      </w:r>
      <w:r>
        <w:rPr>
          <w:rFonts w:ascii="Arial" w:eastAsia="Arial" w:hAnsi="Arial" w:cs="Arial"/>
          <w:spacing w:val="-3"/>
          <w:position w:val="-1"/>
          <w:sz w:val="24"/>
          <w:szCs w:val="24"/>
        </w:rPr>
        <w:t>w</w:t>
      </w:r>
      <w:r>
        <w:rPr>
          <w:rFonts w:ascii="Arial" w:eastAsia="Arial" w:hAnsi="Arial" w:cs="Arial"/>
          <w:position w:val="-1"/>
          <w:sz w:val="24"/>
          <w:szCs w:val="24"/>
        </w:rPr>
        <w:t>ing</w:t>
      </w:r>
      <w:r>
        <w:rPr>
          <w:rFonts w:ascii="Arial" w:eastAsia="Arial" w:hAnsi="Arial" w:cs="Arial"/>
          <w:spacing w:val="2"/>
          <w:position w:val="-1"/>
          <w:sz w:val="24"/>
          <w:szCs w:val="24"/>
        </w:rPr>
        <w:t xml:space="preserve"> </w:t>
      </w:r>
      <w:r>
        <w:rPr>
          <w:rFonts w:ascii="Arial" w:eastAsia="Arial" w:hAnsi="Arial" w:cs="Arial"/>
          <w:spacing w:val="1"/>
          <w:position w:val="-1"/>
          <w:sz w:val="24"/>
          <w:szCs w:val="24"/>
        </w:rPr>
        <w:t>de</w:t>
      </w:r>
      <w:r>
        <w:rPr>
          <w:rFonts w:ascii="Arial" w:eastAsia="Arial" w:hAnsi="Arial" w:cs="Arial"/>
          <w:position w:val="-1"/>
          <w:sz w:val="24"/>
          <w:szCs w:val="24"/>
        </w:rPr>
        <w:t>t</w:t>
      </w:r>
      <w:r>
        <w:rPr>
          <w:rFonts w:ascii="Arial" w:eastAsia="Arial" w:hAnsi="Arial" w:cs="Arial"/>
          <w:spacing w:val="1"/>
          <w:position w:val="-1"/>
          <w:sz w:val="24"/>
          <w:szCs w:val="24"/>
        </w:rPr>
        <w:t>a</w:t>
      </w:r>
      <w:r>
        <w:rPr>
          <w:rFonts w:ascii="Arial" w:eastAsia="Arial" w:hAnsi="Arial" w:cs="Arial"/>
          <w:position w:val="-1"/>
          <w:sz w:val="24"/>
          <w:szCs w:val="24"/>
        </w:rPr>
        <w:t>i</w:t>
      </w:r>
      <w:r>
        <w:rPr>
          <w:rFonts w:ascii="Arial" w:eastAsia="Arial" w:hAnsi="Arial" w:cs="Arial"/>
          <w:spacing w:val="-1"/>
          <w:position w:val="-1"/>
          <w:sz w:val="24"/>
          <w:szCs w:val="24"/>
        </w:rPr>
        <w:t>l</w:t>
      </w:r>
      <w:r>
        <w:rPr>
          <w:rFonts w:ascii="Arial" w:eastAsia="Arial" w:hAnsi="Arial" w:cs="Arial"/>
          <w:position w:val="-1"/>
          <w:sz w:val="24"/>
          <w:szCs w:val="24"/>
        </w:rPr>
        <w:t>s:</w:t>
      </w:r>
    </w:p>
    <w:p w14:paraId="7CB0CDED" w14:textId="77777777" w:rsidR="0031381B" w:rsidRDefault="0031381B">
      <w:pPr>
        <w:spacing w:before="8" w:line="120" w:lineRule="exact"/>
        <w:rPr>
          <w:sz w:val="12"/>
          <w:szCs w:val="12"/>
        </w:rPr>
      </w:pPr>
    </w:p>
    <w:p w14:paraId="25D8F9DB" w14:textId="77777777" w:rsidR="0031381B" w:rsidRDefault="0031381B">
      <w:pPr>
        <w:spacing w:line="200" w:lineRule="exact"/>
      </w:pPr>
    </w:p>
    <w:tbl>
      <w:tblPr>
        <w:tblW w:w="0" w:type="auto"/>
        <w:tblInd w:w="98" w:type="dxa"/>
        <w:tblLayout w:type="fixed"/>
        <w:tblCellMar>
          <w:left w:w="0" w:type="dxa"/>
          <w:right w:w="0" w:type="dxa"/>
        </w:tblCellMar>
        <w:tblLook w:val="01E0" w:firstRow="1" w:lastRow="1" w:firstColumn="1" w:lastColumn="1" w:noHBand="0" w:noVBand="0"/>
      </w:tblPr>
      <w:tblGrid>
        <w:gridCol w:w="3229"/>
        <w:gridCol w:w="6661"/>
      </w:tblGrid>
      <w:tr w:rsidR="0031381B" w14:paraId="2EEAB2DE"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FF60AAC" w14:textId="77777777" w:rsidR="0031381B" w:rsidRDefault="0031381B">
            <w:pPr>
              <w:spacing w:before="15" w:line="220" w:lineRule="exact"/>
              <w:rPr>
                <w:sz w:val="22"/>
                <w:szCs w:val="22"/>
              </w:rPr>
            </w:pPr>
          </w:p>
          <w:p w14:paraId="6D04203B"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te N</w:t>
            </w:r>
            <w:r>
              <w:rPr>
                <w:rFonts w:ascii="Arial" w:eastAsia="Arial" w:hAnsi="Arial" w:cs="Arial"/>
                <w:b/>
                <w:spacing w:val="1"/>
                <w:sz w:val="24"/>
                <w:szCs w:val="24"/>
              </w:rPr>
              <w:t>a</w:t>
            </w:r>
            <w:r>
              <w:rPr>
                <w:rFonts w:ascii="Arial" w:eastAsia="Arial" w:hAnsi="Arial" w:cs="Arial"/>
                <w:b/>
                <w:sz w:val="24"/>
                <w:szCs w:val="24"/>
              </w:rPr>
              <w:t>m</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440EA9D6" w14:textId="77777777" w:rsidR="0031381B" w:rsidRPr="00CB70CB" w:rsidRDefault="0031381B">
            <w:pPr>
              <w:rPr>
                <w:sz w:val="24"/>
                <w:szCs w:val="24"/>
              </w:rPr>
            </w:pPr>
          </w:p>
          <w:p w14:paraId="525556AB" w14:textId="3FE37CBF" w:rsidR="004C4082" w:rsidRPr="00CB70CB" w:rsidRDefault="00CB70CB">
            <w:pPr>
              <w:rPr>
                <w:sz w:val="24"/>
                <w:szCs w:val="24"/>
              </w:rPr>
            </w:pPr>
            <w:r w:rsidRPr="00CB70CB">
              <w:rPr>
                <w:sz w:val="24"/>
                <w:szCs w:val="24"/>
              </w:rPr>
              <w:t xml:space="preserve"> SHIHAB SAJID MIRZA</w:t>
            </w:r>
          </w:p>
        </w:tc>
      </w:tr>
      <w:tr w:rsidR="0031381B" w14:paraId="25022351"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7CDCB2D4" w14:textId="77777777" w:rsidR="0031381B" w:rsidRDefault="0031381B">
            <w:pPr>
              <w:spacing w:before="15" w:line="220" w:lineRule="exact"/>
              <w:rPr>
                <w:sz w:val="22"/>
                <w:szCs w:val="22"/>
              </w:rPr>
            </w:pPr>
          </w:p>
          <w:p w14:paraId="39C57A75"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I</w:t>
            </w:r>
            <w:r>
              <w:rPr>
                <w:rFonts w:ascii="Arial" w:eastAsia="Arial" w:hAnsi="Arial" w:cs="Arial"/>
                <w:b/>
                <w:sz w:val="24"/>
                <w:szCs w:val="24"/>
              </w:rPr>
              <w:t>D N</w:t>
            </w:r>
            <w:r>
              <w:rPr>
                <w:rFonts w:ascii="Arial" w:eastAsia="Arial" w:hAnsi="Arial" w:cs="Arial"/>
                <w:b/>
                <w:spacing w:val="-1"/>
                <w:sz w:val="24"/>
                <w:szCs w:val="24"/>
              </w:rPr>
              <w:t>u</w:t>
            </w:r>
            <w:r>
              <w:rPr>
                <w:rFonts w:ascii="Arial" w:eastAsia="Arial" w:hAnsi="Arial" w:cs="Arial"/>
                <w:b/>
                <w:sz w:val="24"/>
                <w:szCs w:val="24"/>
              </w:rPr>
              <w:t>mb</w:t>
            </w:r>
            <w:r>
              <w:rPr>
                <w:rFonts w:ascii="Arial" w:eastAsia="Arial" w:hAnsi="Arial" w:cs="Arial"/>
                <w:b/>
                <w:spacing w:val="1"/>
                <w:sz w:val="24"/>
                <w:szCs w:val="24"/>
              </w:rPr>
              <w:t>e</w:t>
            </w:r>
            <w:r>
              <w:rPr>
                <w:rFonts w:ascii="Arial" w:eastAsia="Arial" w:hAnsi="Arial" w:cs="Arial"/>
                <w:b/>
                <w:spacing w:val="-2"/>
                <w:sz w:val="24"/>
                <w:szCs w:val="24"/>
              </w:rPr>
              <w:t>r</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4700D71" w14:textId="77777777" w:rsidR="0031381B" w:rsidRPr="00CB70CB" w:rsidRDefault="0031381B">
            <w:pPr>
              <w:rPr>
                <w:sz w:val="24"/>
                <w:szCs w:val="24"/>
              </w:rPr>
            </w:pPr>
          </w:p>
          <w:p w14:paraId="67F7B5B1" w14:textId="58C5CE96" w:rsidR="00CB70CB" w:rsidRPr="00CB70CB" w:rsidRDefault="00CB70CB">
            <w:pPr>
              <w:rPr>
                <w:sz w:val="24"/>
                <w:szCs w:val="24"/>
              </w:rPr>
            </w:pPr>
            <w:r w:rsidRPr="00CB70CB">
              <w:rPr>
                <w:sz w:val="24"/>
                <w:szCs w:val="24"/>
              </w:rPr>
              <w:t xml:space="preserve"> P00190603</w:t>
            </w:r>
          </w:p>
        </w:tc>
      </w:tr>
      <w:tr w:rsidR="0031381B" w14:paraId="091F3ECB"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E118FFF" w14:textId="77777777" w:rsidR="0031381B" w:rsidRDefault="0031381B">
            <w:pPr>
              <w:spacing w:before="15" w:line="220" w:lineRule="exact"/>
              <w:rPr>
                <w:sz w:val="22"/>
                <w:szCs w:val="22"/>
              </w:rPr>
            </w:pPr>
          </w:p>
          <w:p w14:paraId="62CE24F8" w14:textId="77777777" w:rsidR="0031381B" w:rsidRDefault="003427FA">
            <w:pPr>
              <w:ind w:left="102"/>
              <w:rPr>
                <w:rFonts w:ascii="Arial" w:eastAsia="Arial" w:hAnsi="Arial" w:cs="Arial"/>
                <w:sz w:val="24"/>
                <w:szCs w:val="24"/>
              </w:rPr>
            </w:pPr>
            <w:r>
              <w:rPr>
                <w:rFonts w:ascii="Arial" w:eastAsia="Arial" w:hAnsi="Arial" w:cs="Arial"/>
                <w:b/>
                <w:sz w:val="24"/>
                <w:szCs w:val="24"/>
              </w:rPr>
              <w:t>Qu</w:t>
            </w:r>
            <w:r>
              <w:rPr>
                <w:rFonts w:ascii="Arial" w:eastAsia="Arial" w:hAnsi="Arial" w:cs="Arial"/>
                <w:b/>
                <w:spacing w:val="1"/>
                <w:sz w:val="24"/>
                <w:szCs w:val="24"/>
              </w:rPr>
              <w:t>a</w:t>
            </w:r>
            <w:r>
              <w:rPr>
                <w:rFonts w:ascii="Arial" w:eastAsia="Arial" w:hAnsi="Arial" w:cs="Arial"/>
                <w:b/>
                <w:sz w:val="24"/>
                <w:szCs w:val="24"/>
              </w:rPr>
              <w:t>l</w:t>
            </w:r>
            <w:r>
              <w:rPr>
                <w:rFonts w:ascii="Arial" w:eastAsia="Arial" w:hAnsi="Arial" w:cs="Arial"/>
                <w:b/>
                <w:spacing w:val="1"/>
                <w:sz w:val="24"/>
                <w:szCs w:val="24"/>
              </w:rPr>
              <w:t>i</w:t>
            </w:r>
            <w:r>
              <w:rPr>
                <w:rFonts w:ascii="Arial" w:eastAsia="Arial" w:hAnsi="Arial" w:cs="Arial"/>
                <w:b/>
                <w:sz w:val="24"/>
                <w:szCs w:val="24"/>
              </w:rPr>
              <w:t>fi</w:t>
            </w:r>
            <w:r>
              <w:rPr>
                <w:rFonts w:ascii="Arial" w:eastAsia="Arial" w:hAnsi="Arial" w:cs="Arial"/>
                <w:b/>
                <w:spacing w:val="-2"/>
                <w:sz w:val="24"/>
                <w:szCs w:val="24"/>
              </w:rPr>
              <w:t>c</w:t>
            </w:r>
            <w:r>
              <w:rPr>
                <w:rFonts w:ascii="Arial" w:eastAsia="Arial" w:hAnsi="Arial" w:cs="Arial"/>
                <w:b/>
                <w:spacing w:val="1"/>
                <w:sz w:val="24"/>
                <w:szCs w:val="24"/>
              </w:rPr>
              <w:t>a</w:t>
            </w:r>
            <w:r>
              <w:rPr>
                <w:rFonts w:ascii="Arial" w:eastAsia="Arial" w:hAnsi="Arial" w:cs="Arial"/>
                <w:b/>
                <w:sz w:val="24"/>
                <w:szCs w:val="24"/>
              </w:rPr>
              <w:t>tion:</w:t>
            </w:r>
          </w:p>
        </w:tc>
        <w:tc>
          <w:tcPr>
            <w:tcW w:w="6661" w:type="dxa"/>
            <w:tcBorders>
              <w:top w:val="single" w:sz="5" w:space="0" w:color="000000"/>
              <w:left w:val="single" w:sz="5" w:space="0" w:color="000000"/>
              <w:bottom w:val="single" w:sz="5" w:space="0" w:color="000000"/>
              <w:right w:val="single" w:sz="5" w:space="0" w:color="000000"/>
            </w:tcBorders>
          </w:tcPr>
          <w:p w14:paraId="2563FE30" w14:textId="77777777" w:rsidR="0031381B" w:rsidRPr="00CB70CB" w:rsidRDefault="0031381B">
            <w:pPr>
              <w:rPr>
                <w:sz w:val="24"/>
                <w:szCs w:val="24"/>
              </w:rPr>
            </w:pPr>
          </w:p>
          <w:p w14:paraId="196D1730" w14:textId="4DDEBD46" w:rsidR="00CB70CB" w:rsidRPr="00CB70CB" w:rsidRDefault="00CB70CB">
            <w:pPr>
              <w:rPr>
                <w:sz w:val="24"/>
                <w:szCs w:val="24"/>
              </w:rPr>
            </w:pPr>
            <w:r w:rsidRPr="00CB70CB">
              <w:rPr>
                <w:sz w:val="24"/>
                <w:szCs w:val="24"/>
              </w:rPr>
              <w:t xml:space="preserve"> NCC L5DC</w:t>
            </w:r>
          </w:p>
        </w:tc>
      </w:tr>
      <w:tr w:rsidR="0031381B" w14:paraId="2462043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0EB8A79F" w14:textId="77777777" w:rsidR="0031381B" w:rsidRDefault="0031381B">
            <w:pPr>
              <w:spacing w:before="15" w:line="220" w:lineRule="exact"/>
              <w:rPr>
                <w:sz w:val="22"/>
                <w:szCs w:val="22"/>
              </w:rPr>
            </w:pPr>
          </w:p>
          <w:p w14:paraId="5D03493D" w14:textId="77777777" w:rsidR="0031381B" w:rsidRDefault="003427FA">
            <w:pPr>
              <w:ind w:left="102"/>
              <w:rPr>
                <w:rFonts w:ascii="Arial" w:eastAsia="Arial" w:hAnsi="Arial" w:cs="Arial"/>
                <w:sz w:val="24"/>
                <w:szCs w:val="24"/>
              </w:rPr>
            </w:pPr>
            <w:r>
              <w:rPr>
                <w:rFonts w:ascii="Arial" w:eastAsia="Arial" w:hAnsi="Arial" w:cs="Arial"/>
                <w:b/>
                <w:sz w:val="24"/>
                <w:szCs w:val="24"/>
              </w:rPr>
              <w:t>U</w:t>
            </w:r>
            <w:r>
              <w:rPr>
                <w:rFonts w:ascii="Arial" w:eastAsia="Arial" w:hAnsi="Arial" w:cs="Arial"/>
                <w:b/>
                <w:spacing w:val="-1"/>
                <w:sz w:val="24"/>
                <w:szCs w:val="24"/>
              </w:rPr>
              <w:t>n</w:t>
            </w:r>
            <w:r>
              <w:rPr>
                <w:rFonts w:ascii="Arial" w:eastAsia="Arial" w:hAnsi="Arial" w:cs="Arial"/>
                <w:b/>
                <w:sz w:val="24"/>
                <w:szCs w:val="24"/>
              </w:rPr>
              <w:t>it:</w:t>
            </w:r>
          </w:p>
        </w:tc>
        <w:tc>
          <w:tcPr>
            <w:tcW w:w="6661" w:type="dxa"/>
            <w:tcBorders>
              <w:top w:val="single" w:sz="5" w:space="0" w:color="000000"/>
              <w:left w:val="single" w:sz="5" w:space="0" w:color="000000"/>
              <w:bottom w:val="single" w:sz="5" w:space="0" w:color="000000"/>
              <w:right w:val="single" w:sz="5" w:space="0" w:color="000000"/>
            </w:tcBorders>
          </w:tcPr>
          <w:p w14:paraId="00185D90" w14:textId="77777777" w:rsidR="0031381B" w:rsidRPr="00CB70CB" w:rsidRDefault="0031381B">
            <w:pPr>
              <w:rPr>
                <w:sz w:val="24"/>
                <w:szCs w:val="24"/>
              </w:rPr>
            </w:pPr>
          </w:p>
          <w:p w14:paraId="621D9821" w14:textId="141C5330" w:rsidR="00CB70CB" w:rsidRPr="00CB70CB" w:rsidRDefault="00CB70CB">
            <w:pPr>
              <w:rPr>
                <w:sz w:val="24"/>
                <w:szCs w:val="24"/>
              </w:rPr>
            </w:pPr>
            <w:r w:rsidRPr="00CB70CB">
              <w:rPr>
                <w:sz w:val="24"/>
                <w:szCs w:val="24"/>
              </w:rPr>
              <w:t xml:space="preserve"> COMPUTING </w:t>
            </w:r>
            <w:r w:rsidR="00C200ED">
              <w:rPr>
                <w:sz w:val="24"/>
                <w:szCs w:val="24"/>
              </w:rPr>
              <w:t>PROJECT (</w:t>
            </w:r>
            <w:r w:rsidRPr="00CB70CB">
              <w:rPr>
                <w:sz w:val="24"/>
                <w:szCs w:val="24"/>
              </w:rPr>
              <w:t>PROJECT PROPOSAL</w:t>
            </w:r>
            <w:r w:rsidR="00C200ED">
              <w:rPr>
                <w:sz w:val="24"/>
                <w:szCs w:val="24"/>
              </w:rPr>
              <w:t>)</w:t>
            </w:r>
          </w:p>
        </w:tc>
      </w:tr>
      <w:tr w:rsidR="0031381B" w14:paraId="2987EF9F"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F480D0A" w14:textId="77777777" w:rsidR="0031381B" w:rsidRDefault="0031381B">
            <w:pPr>
              <w:spacing w:before="15" w:line="220" w:lineRule="exact"/>
              <w:rPr>
                <w:sz w:val="22"/>
                <w:szCs w:val="22"/>
              </w:rPr>
            </w:pPr>
          </w:p>
          <w:p w14:paraId="6A2923C7" w14:textId="77777777" w:rsidR="0031381B" w:rsidRDefault="003427FA">
            <w:pPr>
              <w:ind w:left="102"/>
              <w:rPr>
                <w:rFonts w:ascii="Arial" w:eastAsia="Arial" w:hAnsi="Arial" w:cs="Arial"/>
                <w:sz w:val="24"/>
                <w:szCs w:val="24"/>
              </w:rPr>
            </w:pPr>
            <w:r>
              <w:rPr>
                <w:rFonts w:ascii="Arial" w:eastAsia="Arial" w:hAnsi="Arial" w:cs="Arial"/>
                <w:b/>
                <w:sz w:val="24"/>
                <w:szCs w:val="24"/>
              </w:rPr>
              <w:t>Centre:</w:t>
            </w:r>
          </w:p>
        </w:tc>
        <w:tc>
          <w:tcPr>
            <w:tcW w:w="6661" w:type="dxa"/>
            <w:tcBorders>
              <w:top w:val="single" w:sz="5" w:space="0" w:color="000000"/>
              <w:left w:val="single" w:sz="5" w:space="0" w:color="000000"/>
              <w:bottom w:val="single" w:sz="5" w:space="0" w:color="000000"/>
              <w:right w:val="single" w:sz="5" w:space="0" w:color="000000"/>
            </w:tcBorders>
          </w:tcPr>
          <w:p w14:paraId="66DA6A32" w14:textId="77777777" w:rsidR="0031381B" w:rsidRPr="00CB70CB" w:rsidRDefault="0031381B">
            <w:pPr>
              <w:rPr>
                <w:sz w:val="24"/>
                <w:szCs w:val="24"/>
              </w:rPr>
            </w:pPr>
          </w:p>
          <w:p w14:paraId="474E7FC1" w14:textId="642F3161" w:rsidR="00CB70CB" w:rsidRPr="00CB70CB" w:rsidRDefault="00CB70CB">
            <w:pPr>
              <w:rPr>
                <w:sz w:val="24"/>
                <w:szCs w:val="24"/>
              </w:rPr>
            </w:pPr>
            <w:r w:rsidRPr="00CB70CB">
              <w:rPr>
                <w:sz w:val="24"/>
                <w:szCs w:val="24"/>
              </w:rPr>
              <w:t xml:space="preserve"> ZCAS UNIVERSITY</w:t>
            </w:r>
          </w:p>
        </w:tc>
      </w:tr>
      <w:tr w:rsidR="0031381B" w14:paraId="6859D5E5" w14:textId="77777777">
        <w:trPr>
          <w:trHeight w:hRule="exact" w:val="2038"/>
        </w:trPr>
        <w:tc>
          <w:tcPr>
            <w:tcW w:w="9890" w:type="dxa"/>
            <w:gridSpan w:val="2"/>
            <w:tcBorders>
              <w:top w:val="single" w:sz="5" w:space="0" w:color="000000"/>
              <w:left w:val="single" w:sz="5" w:space="0" w:color="000000"/>
              <w:bottom w:val="single" w:sz="5" w:space="0" w:color="000000"/>
              <w:right w:val="single" w:sz="5" w:space="0" w:color="000000"/>
            </w:tcBorders>
          </w:tcPr>
          <w:p w14:paraId="5F007ECD" w14:textId="77777777" w:rsidR="0031381B" w:rsidRDefault="0031381B">
            <w:pPr>
              <w:spacing w:before="4" w:line="100" w:lineRule="exact"/>
              <w:rPr>
                <w:sz w:val="11"/>
                <w:szCs w:val="11"/>
              </w:rPr>
            </w:pPr>
          </w:p>
          <w:p w14:paraId="310D68B9" w14:textId="77777777" w:rsidR="0031381B" w:rsidRDefault="0031381B">
            <w:pPr>
              <w:spacing w:line="200" w:lineRule="exact"/>
            </w:pPr>
          </w:p>
          <w:p w14:paraId="6A774A69" w14:textId="77777777" w:rsidR="0031381B" w:rsidRDefault="003427FA">
            <w:pPr>
              <w:spacing w:line="276" w:lineRule="auto"/>
              <w:ind w:left="102" w:right="66"/>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ha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z w:val="24"/>
                <w:szCs w:val="24"/>
              </w:rPr>
              <w:t>re</w:t>
            </w:r>
            <w:r>
              <w:rPr>
                <w:rFonts w:ascii="Arial" w:eastAsia="Arial" w:hAnsi="Arial" w:cs="Arial"/>
                <w:spacing w:val="-1"/>
                <w:sz w:val="24"/>
                <w:szCs w:val="24"/>
              </w:rPr>
              <w:t>a</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un</w:t>
            </w:r>
            <w:r>
              <w:rPr>
                <w:rFonts w:ascii="Arial" w:eastAsia="Arial" w:hAnsi="Arial" w:cs="Arial"/>
                <w:spacing w:val="-1"/>
                <w:sz w:val="24"/>
                <w:szCs w:val="24"/>
              </w:rPr>
              <w:t>d</w:t>
            </w:r>
            <w:r>
              <w:rPr>
                <w:rFonts w:ascii="Arial" w:eastAsia="Arial" w:hAnsi="Arial" w:cs="Arial"/>
                <w:spacing w:val="1"/>
                <w:sz w:val="24"/>
                <w:szCs w:val="24"/>
              </w:rPr>
              <w:t>e</w:t>
            </w:r>
            <w:r>
              <w:rPr>
                <w:rFonts w:ascii="Arial" w:eastAsia="Arial" w:hAnsi="Arial" w:cs="Arial"/>
                <w:sz w:val="24"/>
                <w:szCs w:val="24"/>
              </w:rPr>
              <w:t>rsto</w:t>
            </w:r>
            <w:r>
              <w:rPr>
                <w:rFonts w:ascii="Arial" w:eastAsia="Arial" w:hAnsi="Arial" w:cs="Arial"/>
                <w:spacing w:val="1"/>
                <w:sz w:val="24"/>
                <w:szCs w:val="24"/>
              </w:rPr>
              <w:t>o</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b</w:t>
            </w:r>
            <w:r>
              <w:rPr>
                <w:rFonts w:ascii="Arial" w:eastAsia="Arial" w:hAnsi="Arial" w:cs="Arial"/>
                <w:spacing w:val="-1"/>
                <w:sz w:val="24"/>
                <w:szCs w:val="24"/>
              </w:rPr>
              <w:t>o</w:t>
            </w:r>
            <w:r>
              <w:rPr>
                <w:rFonts w:ascii="Arial" w:eastAsia="Arial" w:hAnsi="Arial" w:cs="Arial"/>
                <w:sz w:val="24"/>
                <w:szCs w:val="24"/>
              </w:rPr>
              <w:t>th</w:t>
            </w:r>
            <w:r>
              <w:rPr>
                <w:rFonts w:ascii="Arial" w:eastAsia="Arial" w:hAnsi="Arial" w:cs="Arial"/>
                <w:spacing w:val="1"/>
                <w:sz w:val="24"/>
                <w:szCs w:val="24"/>
              </w:rPr>
              <w:t xml:space="preserve"> </w:t>
            </w:r>
            <w:r>
              <w:rPr>
                <w:rFonts w:ascii="Arial" w:eastAsia="Arial" w:hAnsi="Arial" w:cs="Arial"/>
                <w:sz w:val="24"/>
                <w:szCs w:val="24"/>
              </w:rPr>
              <w:t>NCC</w:t>
            </w:r>
            <w:r>
              <w:rPr>
                <w:rFonts w:ascii="Arial" w:eastAsia="Arial" w:hAnsi="Arial" w:cs="Arial"/>
                <w:spacing w:val="-1"/>
                <w:sz w:val="24"/>
                <w:szCs w:val="24"/>
              </w:rPr>
              <w:t xml:space="preserve"> </w:t>
            </w:r>
            <w:r>
              <w:rPr>
                <w:rFonts w:ascii="Arial" w:eastAsia="Arial" w:hAnsi="Arial" w:cs="Arial"/>
                <w:spacing w:val="1"/>
                <w:sz w:val="24"/>
                <w:szCs w:val="24"/>
              </w:rPr>
              <w:t>E</w:t>
            </w:r>
            <w:r>
              <w:rPr>
                <w:rFonts w:ascii="Arial" w:eastAsia="Arial" w:hAnsi="Arial" w:cs="Arial"/>
                <w:spacing w:val="-1"/>
                <w:sz w:val="24"/>
                <w:szCs w:val="24"/>
              </w:rPr>
              <w:t>d</w:t>
            </w:r>
            <w:r>
              <w:rPr>
                <w:rFonts w:ascii="Arial" w:eastAsia="Arial" w:hAnsi="Arial" w:cs="Arial"/>
                <w:spacing w:val="1"/>
                <w:sz w:val="24"/>
                <w:szCs w:val="24"/>
              </w:rPr>
              <w:t>u</w:t>
            </w:r>
            <w:r>
              <w:rPr>
                <w:rFonts w:ascii="Arial" w:eastAsia="Arial" w:hAnsi="Arial" w:cs="Arial"/>
                <w:sz w:val="24"/>
                <w:szCs w:val="24"/>
              </w:rPr>
              <w:t>c</w:t>
            </w:r>
            <w:r>
              <w:rPr>
                <w:rFonts w:ascii="Arial" w:eastAsia="Arial" w:hAnsi="Arial" w:cs="Arial"/>
                <w:spacing w:val="-1"/>
                <w:sz w:val="24"/>
                <w:szCs w:val="24"/>
              </w:rPr>
              <w:t>a</w:t>
            </w:r>
            <w:r>
              <w:rPr>
                <w:rFonts w:ascii="Arial" w:eastAsia="Arial" w:hAnsi="Arial" w:cs="Arial"/>
                <w:sz w:val="24"/>
                <w:szCs w:val="24"/>
              </w:rPr>
              <w:t>ti</w:t>
            </w:r>
            <w:r>
              <w:rPr>
                <w:rFonts w:ascii="Arial" w:eastAsia="Arial" w:hAnsi="Arial" w:cs="Arial"/>
                <w:spacing w:val="1"/>
                <w:sz w:val="24"/>
                <w:szCs w:val="24"/>
              </w:rPr>
              <w:t>on</w:t>
            </w:r>
            <w:r>
              <w:rPr>
                <w:rFonts w:ascii="Arial" w:eastAsia="Arial" w:hAnsi="Arial" w:cs="Arial"/>
                <w:sz w:val="24"/>
                <w:szCs w:val="24"/>
              </w:rPr>
              <w:t>’s</w:t>
            </w:r>
            <w:r>
              <w:rPr>
                <w:rFonts w:ascii="Arial" w:eastAsia="Arial" w:hAnsi="Arial" w:cs="Arial"/>
                <w:spacing w:val="6"/>
                <w:sz w:val="24"/>
                <w:szCs w:val="24"/>
              </w:rPr>
              <w:t xml:space="preserve"> </w:t>
            </w:r>
            <w:r>
              <w:rPr>
                <w:rFonts w:ascii="Arial" w:eastAsia="Arial" w:hAnsi="Arial" w:cs="Arial"/>
                <w:i/>
                <w:sz w:val="24"/>
                <w:szCs w:val="24"/>
              </w:rPr>
              <w:t>Ac</w:t>
            </w:r>
            <w:r>
              <w:rPr>
                <w:rFonts w:ascii="Arial" w:eastAsia="Arial" w:hAnsi="Arial" w:cs="Arial"/>
                <w:i/>
                <w:spacing w:val="-1"/>
                <w:sz w:val="24"/>
                <w:szCs w:val="24"/>
              </w:rPr>
              <w:t>a</w:t>
            </w:r>
            <w:r>
              <w:rPr>
                <w:rFonts w:ascii="Arial" w:eastAsia="Arial" w:hAnsi="Arial" w:cs="Arial"/>
                <w:i/>
                <w:spacing w:val="1"/>
                <w:sz w:val="24"/>
                <w:szCs w:val="24"/>
              </w:rPr>
              <w:t>de</w:t>
            </w:r>
            <w:r>
              <w:rPr>
                <w:rFonts w:ascii="Arial" w:eastAsia="Arial" w:hAnsi="Arial" w:cs="Arial"/>
                <w:i/>
                <w:spacing w:val="-3"/>
                <w:sz w:val="24"/>
                <w:szCs w:val="24"/>
              </w:rPr>
              <w:t>m</w:t>
            </w:r>
            <w:r>
              <w:rPr>
                <w:rFonts w:ascii="Arial" w:eastAsia="Arial" w:hAnsi="Arial" w:cs="Arial"/>
                <w:i/>
                <w:sz w:val="24"/>
                <w:szCs w:val="24"/>
              </w:rPr>
              <w:t xml:space="preserve">ic </w:t>
            </w:r>
            <w:r>
              <w:rPr>
                <w:rFonts w:ascii="Arial" w:eastAsia="Arial" w:hAnsi="Arial" w:cs="Arial"/>
                <w:i/>
                <w:spacing w:val="-1"/>
                <w:sz w:val="24"/>
                <w:szCs w:val="24"/>
              </w:rPr>
              <w:t>M</w:t>
            </w:r>
            <w:r>
              <w:rPr>
                <w:rFonts w:ascii="Arial" w:eastAsia="Arial" w:hAnsi="Arial" w:cs="Arial"/>
                <w:i/>
                <w:sz w:val="24"/>
                <w:szCs w:val="24"/>
              </w:rPr>
              <w:t>isco</w:t>
            </w:r>
            <w:r>
              <w:rPr>
                <w:rFonts w:ascii="Arial" w:eastAsia="Arial" w:hAnsi="Arial" w:cs="Arial"/>
                <w:i/>
                <w:spacing w:val="1"/>
                <w:sz w:val="24"/>
                <w:szCs w:val="24"/>
              </w:rPr>
              <w:t>ndu</w:t>
            </w:r>
            <w:r>
              <w:rPr>
                <w:rFonts w:ascii="Arial" w:eastAsia="Arial" w:hAnsi="Arial" w:cs="Arial"/>
                <w:i/>
                <w:sz w:val="24"/>
                <w:szCs w:val="24"/>
              </w:rPr>
              <w:t>ct</w:t>
            </w:r>
            <w:r>
              <w:rPr>
                <w:rFonts w:ascii="Arial" w:eastAsia="Arial" w:hAnsi="Arial" w:cs="Arial"/>
                <w:i/>
                <w:spacing w:val="-2"/>
                <w:sz w:val="24"/>
                <w:szCs w:val="24"/>
              </w:rPr>
              <w:t xml:space="preserve"> </w:t>
            </w:r>
            <w:r>
              <w:rPr>
                <w:rFonts w:ascii="Arial" w:eastAsia="Arial" w:hAnsi="Arial" w:cs="Arial"/>
                <w:i/>
                <w:spacing w:val="1"/>
                <w:sz w:val="24"/>
                <w:szCs w:val="24"/>
              </w:rPr>
              <w:t>Po</w:t>
            </w:r>
            <w:r>
              <w:rPr>
                <w:rFonts w:ascii="Arial" w:eastAsia="Arial" w:hAnsi="Arial" w:cs="Arial"/>
                <w:i/>
                <w:sz w:val="24"/>
                <w:szCs w:val="24"/>
              </w:rPr>
              <w:t>l</w:t>
            </w:r>
            <w:r>
              <w:rPr>
                <w:rFonts w:ascii="Arial" w:eastAsia="Arial" w:hAnsi="Arial" w:cs="Arial"/>
                <w:i/>
                <w:spacing w:val="-1"/>
                <w:sz w:val="24"/>
                <w:szCs w:val="24"/>
              </w:rPr>
              <w:t>i</w:t>
            </w:r>
            <w:r>
              <w:rPr>
                <w:rFonts w:ascii="Arial" w:eastAsia="Arial" w:hAnsi="Arial" w:cs="Arial"/>
                <w:i/>
                <w:sz w:val="24"/>
                <w:szCs w:val="24"/>
              </w:rPr>
              <w:t>cy</w:t>
            </w:r>
            <w:r>
              <w:rPr>
                <w:rFonts w:ascii="Arial" w:eastAsia="Arial" w:hAnsi="Arial" w:cs="Arial"/>
                <w:i/>
                <w:spacing w:val="3"/>
                <w:sz w:val="24"/>
                <w:szCs w:val="24"/>
              </w:rPr>
              <w:t xml:space="preserve"> </w:t>
            </w:r>
            <w:r>
              <w:rPr>
                <w:rFonts w:ascii="Arial" w:eastAsia="Arial" w:hAnsi="Arial" w:cs="Arial"/>
                <w:spacing w:val="-1"/>
                <w:sz w:val="24"/>
                <w:szCs w:val="24"/>
              </w:rPr>
              <w:t>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z w:val="24"/>
                <w:szCs w:val="24"/>
              </w:rPr>
              <w:t>t</w:t>
            </w:r>
            <w:r>
              <w:rPr>
                <w:rFonts w:ascii="Arial" w:eastAsia="Arial" w:hAnsi="Arial" w:cs="Arial"/>
                <w:spacing w:val="1"/>
                <w:sz w:val="24"/>
                <w:szCs w:val="24"/>
              </w:rPr>
              <w:t>h</w:t>
            </w:r>
            <w:r>
              <w:rPr>
                <w:rFonts w:ascii="Arial" w:eastAsia="Arial" w:hAnsi="Arial" w:cs="Arial"/>
                <w:sz w:val="24"/>
                <w:szCs w:val="24"/>
              </w:rPr>
              <w:t xml:space="preserve">e </w:t>
            </w:r>
            <w:r>
              <w:rPr>
                <w:rFonts w:ascii="Arial" w:eastAsia="Arial" w:hAnsi="Arial" w:cs="Arial"/>
                <w:i/>
                <w:sz w:val="24"/>
                <w:szCs w:val="24"/>
              </w:rPr>
              <w:t>Re</w:t>
            </w:r>
            <w:r>
              <w:rPr>
                <w:rFonts w:ascii="Arial" w:eastAsia="Arial" w:hAnsi="Arial" w:cs="Arial"/>
                <w:i/>
                <w:spacing w:val="1"/>
                <w:sz w:val="24"/>
                <w:szCs w:val="24"/>
              </w:rPr>
              <w:t>fe</w:t>
            </w:r>
            <w:r>
              <w:rPr>
                <w:rFonts w:ascii="Arial" w:eastAsia="Arial" w:hAnsi="Arial" w:cs="Arial"/>
                <w:i/>
                <w:sz w:val="24"/>
                <w:szCs w:val="24"/>
              </w:rPr>
              <w:t>re</w:t>
            </w:r>
            <w:r>
              <w:rPr>
                <w:rFonts w:ascii="Arial" w:eastAsia="Arial" w:hAnsi="Arial" w:cs="Arial"/>
                <w:i/>
                <w:spacing w:val="1"/>
                <w:sz w:val="24"/>
                <w:szCs w:val="24"/>
              </w:rPr>
              <w:t>n</w:t>
            </w:r>
            <w:r>
              <w:rPr>
                <w:rFonts w:ascii="Arial" w:eastAsia="Arial" w:hAnsi="Arial" w:cs="Arial"/>
                <w:i/>
                <w:sz w:val="24"/>
                <w:szCs w:val="24"/>
              </w:rPr>
              <w:t>ci</w:t>
            </w:r>
            <w:r>
              <w:rPr>
                <w:rFonts w:ascii="Arial" w:eastAsia="Arial" w:hAnsi="Arial" w:cs="Arial"/>
                <w:i/>
                <w:spacing w:val="-2"/>
                <w:sz w:val="24"/>
                <w:szCs w:val="24"/>
              </w:rPr>
              <w:t>n</w:t>
            </w:r>
            <w:r>
              <w:rPr>
                <w:rFonts w:ascii="Arial" w:eastAsia="Arial" w:hAnsi="Arial" w:cs="Arial"/>
                <w:i/>
                <w:sz w:val="24"/>
                <w:szCs w:val="24"/>
              </w:rPr>
              <w:t>g</w:t>
            </w:r>
            <w:r>
              <w:rPr>
                <w:rFonts w:ascii="Arial" w:eastAsia="Arial" w:hAnsi="Arial" w:cs="Arial"/>
                <w:i/>
                <w:spacing w:val="1"/>
                <w:sz w:val="24"/>
                <w:szCs w:val="24"/>
              </w:rPr>
              <w:t xml:space="preserve"> </w:t>
            </w:r>
            <w:r>
              <w:rPr>
                <w:rFonts w:ascii="Arial" w:eastAsia="Arial" w:hAnsi="Arial" w:cs="Arial"/>
                <w:i/>
                <w:spacing w:val="-1"/>
                <w:sz w:val="24"/>
                <w:szCs w:val="24"/>
              </w:rPr>
              <w:t>a</w:t>
            </w:r>
            <w:r>
              <w:rPr>
                <w:rFonts w:ascii="Arial" w:eastAsia="Arial" w:hAnsi="Arial" w:cs="Arial"/>
                <w:i/>
                <w:spacing w:val="1"/>
                <w:sz w:val="24"/>
                <w:szCs w:val="24"/>
              </w:rPr>
              <w:t>n</w:t>
            </w:r>
            <w:r>
              <w:rPr>
                <w:rFonts w:ascii="Arial" w:eastAsia="Arial" w:hAnsi="Arial" w:cs="Arial"/>
                <w:i/>
                <w:sz w:val="24"/>
                <w:szCs w:val="24"/>
              </w:rPr>
              <w:t>d</w:t>
            </w:r>
            <w:r>
              <w:rPr>
                <w:rFonts w:ascii="Arial" w:eastAsia="Arial" w:hAnsi="Arial" w:cs="Arial"/>
                <w:i/>
                <w:spacing w:val="-1"/>
                <w:sz w:val="24"/>
                <w:szCs w:val="24"/>
              </w:rPr>
              <w:t xml:space="preserve"> </w:t>
            </w:r>
            <w:r>
              <w:rPr>
                <w:rFonts w:ascii="Arial" w:eastAsia="Arial" w:hAnsi="Arial" w:cs="Arial"/>
                <w:i/>
                <w:sz w:val="24"/>
                <w:szCs w:val="24"/>
              </w:rPr>
              <w:t>Bibli</w:t>
            </w:r>
            <w:r>
              <w:rPr>
                <w:rFonts w:ascii="Arial" w:eastAsia="Arial" w:hAnsi="Arial" w:cs="Arial"/>
                <w:i/>
                <w:spacing w:val="-2"/>
                <w:sz w:val="24"/>
                <w:szCs w:val="24"/>
              </w:rPr>
              <w:t>o</w:t>
            </w:r>
            <w:r>
              <w:rPr>
                <w:rFonts w:ascii="Arial" w:eastAsia="Arial" w:hAnsi="Arial" w:cs="Arial"/>
                <w:i/>
                <w:spacing w:val="1"/>
                <w:sz w:val="24"/>
                <w:szCs w:val="24"/>
              </w:rPr>
              <w:t>g</w:t>
            </w:r>
            <w:r>
              <w:rPr>
                <w:rFonts w:ascii="Arial" w:eastAsia="Arial" w:hAnsi="Arial" w:cs="Arial"/>
                <w:i/>
                <w:sz w:val="24"/>
                <w:szCs w:val="24"/>
              </w:rPr>
              <w:t>ra</w:t>
            </w:r>
            <w:r>
              <w:rPr>
                <w:rFonts w:ascii="Arial" w:eastAsia="Arial" w:hAnsi="Arial" w:cs="Arial"/>
                <w:i/>
                <w:spacing w:val="1"/>
                <w:sz w:val="24"/>
                <w:szCs w:val="24"/>
              </w:rPr>
              <w:t>ph</w:t>
            </w:r>
            <w:r>
              <w:rPr>
                <w:rFonts w:ascii="Arial" w:eastAsia="Arial" w:hAnsi="Arial" w:cs="Arial"/>
                <w:i/>
                <w:sz w:val="24"/>
                <w:szCs w:val="24"/>
              </w:rPr>
              <w:t>ies</w:t>
            </w:r>
            <w:r>
              <w:rPr>
                <w:rFonts w:ascii="Arial" w:eastAsia="Arial" w:hAnsi="Arial" w:cs="Arial"/>
                <w:i/>
                <w:spacing w:val="2"/>
                <w:sz w:val="24"/>
                <w:szCs w:val="24"/>
              </w:rPr>
              <w:t xml:space="preserve"> </w:t>
            </w:r>
            <w:r>
              <w:rPr>
                <w:rFonts w:ascii="Arial" w:eastAsia="Arial" w:hAnsi="Arial" w:cs="Arial"/>
                <w:spacing w:val="1"/>
                <w:sz w:val="24"/>
                <w:szCs w:val="24"/>
              </w:rPr>
              <w:t>do</w:t>
            </w:r>
            <w:r>
              <w:rPr>
                <w:rFonts w:ascii="Arial" w:eastAsia="Arial" w:hAnsi="Arial" w:cs="Arial"/>
                <w:spacing w:val="-2"/>
                <w:sz w:val="24"/>
                <w:szCs w:val="24"/>
              </w:rPr>
              <w:t>c</w:t>
            </w:r>
            <w:r>
              <w:rPr>
                <w:rFonts w:ascii="Arial" w:eastAsia="Arial" w:hAnsi="Arial" w:cs="Arial"/>
                <w:spacing w:val="1"/>
                <w:sz w:val="24"/>
                <w:szCs w:val="24"/>
              </w:rPr>
              <w:t>u</w:t>
            </w:r>
            <w:r>
              <w:rPr>
                <w:rFonts w:ascii="Arial" w:eastAsia="Arial" w:hAnsi="Arial" w:cs="Arial"/>
                <w:spacing w:val="-1"/>
                <w:sz w:val="24"/>
                <w:szCs w:val="24"/>
              </w:rPr>
              <w:t>m</w:t>
            </w:r>
            <w:r>
              <w:rPr>
                <w:rFonts w:ascii="Arial" w:eastAsia="Arial" w:hAnsi="Arial" w:cs="Arial"/>
                <w:spacing w:val="1"/>
                <w:sz w:val="24"/>
                <w:szCs w:val="24"/>
              </w:rPr>
              <w:t>en</w:t>
            </w:r>
            <w:r>
              <w:rPr>
                <w:rFonts w:ascii="Arial" w:eastAsia="Arial" w:hAnsi="Arial" w:cs="Arial"/>
                <w:spacing w:val="-2"/>
                <w:sz w:val="24"/>
                <w:szCs w:val="24"/>
              </w:rPr>
              <w:t>t</w:t>
            </w:r>
            <w:r>
              <w:rPr>
                <w:rFonts w:ascii="Arial" w:eastAsia="Arial" w:hAnsi="Arial" w:cs="Arial"/>
                <w:sz w:val="24"/>
                <w:szCs w:val="24"/>
              </w:rPr>
              <w: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z w:val="24"/>
                <w:szCs w:val="24"/>
              </w:rPr>
              <w:t>o</w:t>
            </w:r>
            <w:r>
              <w:rPr>
                <w:rFonts w:ascii="Arial" w:eastAsia="Arial" w:hAnsi="Arial" w:cs="Arial"/>
                <w:spacing w:val="-1"/>
                <w:sz w:val="24"/>
                <w:szCs w:val="24"/>
              </w:rPr>
              <w:t xml:space="preserve"> </w:t>
            </w:r>
            <w:r>
              <w:rPr>
                <w:rFonts w:ascii="Arial" w:eastAsia="Arial" w:hAnsi="Arial" w:cs="Arial"/>
                <w:spacing w:val="1"/>
                <w:sz w:val="24"/>
                <w:szCs w:val="24"/>
              </w:rPr>
              <w:t>th</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1"/>
                <w:sz w:val="24"/>
                <w:szCs w:val="24"/>
              </w:rPr>
              <w:t>be</w:t>
            </w:r>
            <w:r>
              <w:rPr>
                <w:rFonts w:ascii="Arial" w:eastAsia="Arial" w:hAnsi="Arial" w:cs="Arial"/>
                <w:sz w:val="24"/>
                <w:szCs w:val="24"/>
              </w:rPr>
              <w:t>st</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z w:val="24"/>
                <w:szCs w:val="24"/>
              </w:rPr>
              <w:t>k</w:t>
            </w:r>
            <w:r>
              <w:rPr>
                <w:rFonts w:ascii="Arial" w:eastAsia="Arial" w:hAnsi="Arial" w:cs="Arial"/>
                <w:spacing w:val="1"/>
                <w:sz w:val="24"/>
                <w:szCs w:val="24"/>
              </w:rPr>
              <w:t>no</w:t>
            </w:r>
            <w:r>
              <w:rPr>
                <w:rFonts w:ascii="Arial" w:eastAsia="Arial" w:hAnsi="Arial" w:cs="Arial"/>
                <w:spacing w:val="-3"/>
                <w:sz w:val="24"/>
                <w:szCs w:val="24"/>
              </w:rPr>
              <w:t>w</w:t>
            </w:r>
            <w:r>
              <w:rPr>
                <w:rFonts w:ascii="Arial" w:eastAsia="Arial" w:hAnsi="Arial" w:cs="Arial"/>
                <w:sz w:val="24"/>
                <w:szCs w:val="24"/>
              </w:rPr>
              <w:t>le</w:t>
            </w:r>
            <w:r>
              <w:rPr>
                <w:rFonts w:ascii="Arial" w:eastAsia="Arial" w:hAnsi="Arial" w:cs="Arial"/>
                <w:spacing w:val="1"/>
                <w:sz w:val="24"/>
                <w:szCs w:val="24"/>
              </w:rPr>
              <w:t>d</w:t>
            </w:r>
            <w:r>
              <w:rPr>
                <w:rFonts w:ascii="Arial" w:eastAsia="Arial" w:hAnsi="Arial" w:cs="Arial"/>
                <w:spacing w:val="-1"/>
                <w:sz w:val="24"/>
                <w:szCs w:val="24"/>
              </w:rPr>
              <w:t>g</w:t>
            </w:r>
            <w:r>
              <w:rPr>
                <w:rFonts w:ascii="Arial" w:eastAsia="Arial" w:hAnsi="Arial" w:cs="Arial"/>
                <w:sz w:val="24"/>
                <w:szCs w:val="24"/>
              </w:rPr>
              <w:t>e</w:t>
            </w:r>
            <w:r>
              <w:rPr>
                <w:rFonts w:ascii="Arial" w:eastAsia="Arial" w:hAnsi="Arial" w:cs="Arial"/>
                <w:spacing w:val="1"/>
                <w:sz w:val="24"/>
                <w:szCs w:val="24"/>
              </w:rPr>
              <w:t xml:space="preserve"> </w:t>
            </w:r>
            <w:r>
              <w:rPr>
                <w:rFonts w:ascii="Arial" w:eastAsia="Arial" w:hAnsi="Arial" w:cs="Arial"/>
                <w:spacing w:val="2"/>
                <w:sz w:val="24"/>
                <w:szCs w:val="24"/>
              </w:rPr>
              <w:t>m</w:t>
            </w:r>
            <w:r>
              <w:rPr>
                <w:rFonts w:ascii="Arial" w:eastAsia="Arial" w:hAnsi="Arial" w:cs="Arial"/>
                <w:sz w:val="24"/>
                <w:szCs w:val="24"/>
              </w:rPr>
              <w:t>y</w:t>
            </w:r>
            <w:r>
              <w:rPr>
                <w:rFonts w:ascii="Arial" w:eastAsia="Arial" w:hAnsi="Arial" w:cs="Arial"/>
                <w:spacing w:val="-2"/>
                <w:sz w:val="24"/>
                <w:szCs w:val="24"/>
              </w:rPr>
              <w:t xml:space="preserve"> w</w:t>
            </w:r>
            <w:r>
              <w:rPr>
                <w:rFonts w:ascii="Arial" w:eastAsia="Arial" w:hAnsi="Arial" w:cs="Arial"/>
                <w:spacing w:val="1"/>
                <w:sz w:val="24"/>
                <w:szCs w:val="24"/>
              </w:rPr>
              <w:t>o</w:t>
            </w:r>
            <w:r>
              <w:rPr>
                <w:rFonts w:ascii="Arial" w:eastAsia="Arial" w:hAnsi="Arial" w:cs="Arial"/>
                <w:sz w:val="24"/>
                <w:szCs w:val="24"/>
              </w:rPr>
              <w:t>rk h</w:t>
            </w:r>
            <w:r>
              <w:rPr>
                <w:rFonts w:ascii="Arial" w:eastAsia="Arial" w:hAnsi="Arial" w:cs="Arial"/>
                <w:spacing w:val="1"/>
                <w:sz w:val="24"/>
                <w:szCs w:val="24"/>
              </w:rPr>
              <w:t>a</w:t>
            </w:r>
            <w:r>
              <w:rPr>
                <w:rFonts w:ascii="Arial" w:eastAsia="Arial" w:hAnsi="Arial" w:cs="Arial"/>
                <w:sz w:val="24"/>
                <w:szCs w:val="24"/>
              </w:rPr>
              <w:t xml:space="preserve">s </w:t>
            </w:r>
            <w:r>
              <w:rPr>
                <w:rFonts w:ascii="Arial" w:eastAsia="Arial" w:hAnsi="Arial" w:cs="Arial"/>
                <w:spacing w:val="1"/>
                <w:sz w:val="24"/>
                <w:szCs w:val="24"/>
              </w:rPr>
              <w:t>be</w:t>
            </w:r>
            <w:r>
              <w:rPr>
                <w:rFonts w:ascii="Arial" w:eastAsia="Arial" w:hAnsi="Arial" w:cs="Arial"/>
                <w:spacing w:val="-1"/>
                <w:sz w:val="24"/>
                <w:szCs w:val="24"/>
              </w:rPr>
              <w:t>e</w:t>
            </w:r>
            <w:r>
              <w:rPr>
                <w:rFonts w:ascii="Arial" w:eastAsia="Arial" w:hAnsi="Arial" w:cs="Arial"/>
                <w:sz w:val="24"/>
                <w:szCs w:val="24"/>
              </w:rPr>
              <w:t xml:space="preserve">n </w:t>
            </w:r>
            <w:r>
              <w:rPr>
                <w:rFonts w:ascii="Arial" w:eastAsia="Arial" w:hAnsi="Arial" w:cs="Arial"/>
                <w:spacing w:val="1"/>
                <w:sz w:val="24"/>
                <w:szCs w:val="24"/>
              </w:rPr>
              <w:t>a</w:t>
            </w:r>
            <w:r>
              <w:rPr>
                <w:rFonts w:ascii="Arial" w:eastAsia="Arial" w:hAnsi="Arial" w:cs="Arial"/>
                <w:sz w:val="24"/>
                <w:szCs w:val="24"/>
              </w:rPr>
              <w:t>cc</w:t>
            </w:r>
            <w:r>
              <w:rPr>
                <w:rFonts w:ascii="Arial" w:eastAsia="Arial" w:hAnsi="Arial" w:cs="Arial"/>
                <w:spacing w:val="1"/>
                <w:sz w:val="24"/>
                <w:szCs w:val="24"/>
              </w:rPr>
              <w:t>u</w:t>
            </w:r>
            <w:r>
              <w:rPr>
                <w:rFonts w:ascii="Arial" w:eastAsia="Arial" w:hAnsi="Arial" w:cs="Arial"/>
                <w:sz w:val="24"/>
                <w:szCs w:val="24"/>
              </w:rPr>
              <w:t>rat</w:t>
            </w:r>
            <w:r>
              <w:rPr>
                <w:rFonts w:ascii="Arial" w:eastAsia="Arial" w:hAnsi="Arial" w:cs="Arial"/>
                <w:spacing w:val="1"/>
                <w:sz w:val="24"/>
                <w:szCs w:val="24"/>
              </w:rPr>
              <w:t>e</w:t>
            </w:r>
            <w:r>
              <w:rPr>
                <w:rFonts w:ascii="Arial" w:eastAsia="Arial" w:hAnsi="Arial" w:cs="Arial"/>
                <w:sz w:val="24"/>
                <w:szCs w:val="24"/>
              </w:rPr>
              <w:t>ly</w:t>
            </w:r>
            <w:r>
              <w:rPr>
                <w:rFonts w:ascii="Arial" w:eastAsia="Arial" w:hAnsi="Arial" w:cs="Arial"/>
                <w:spacing w:val="-3"/>
                <w:sz w:val="24"/>
                <w:szCs w:val="24"/>
              </w:rPr>
              <w:t xml:space="preserve"> </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3"/>
                <w:sz w:val="24"/>
                <w:szCs w:val="24"/>
              </w:rPr>
              <w:t>f</w:t>
            </w:r>
            <w:r>
              <w:rPr>
                <w:rFonts w:ascii="Arial" w:eastAsia="Arial" w:hAnsi="Arial" w:cs="Arial"/>
                <w:spacing w:val="1"/>
                <w:sz w:val="24"/>
                <w:szCs w:val="24"/>
              </w:rPr>
              <w:t>e</w:t>
            </w:r>
            <w:r>
              <w:rPr>
                <w:rFonts w:ascii="Arial" w:eastAsia="Arial" w:hAnsi="Arial" w:cs="Arial"/>
                <w:sz w:val="24"/>
                <w:szCs w:val="24"/>
              </w:rPr>
              <w:t>r</w:t>
            </w:r>
            <w:r>
              <w:rPr>
                <w:rFonts w:ascii="Arial" w:eastAsia="Arial" w:hAnsi="Arial" w:cs="Arial"/>
                <w:spacing w:val="-2"/>
                <w:sz w:val="24"/>
                <w:szCs w:val="24"/>
              </w:rPr>
              <w:t>e</w:t>
            </w:r>
            <w:r>
              <w:rPr>
                <w:rFonts w:ascii="Arial" w:eastAsia="Arial" w:hAnsi="Arial" w:cs="Arial"/>
                <w:spacing w:val="1"/>
                <w:sz w:val="24"/>
                <w:szCs w:val="24"/>
              </w:rPr>
              <w:t>n</w:t>
            </w:r>
            <w:r>
              <w:rPr>
                <w:rFonts w:ascii="Arial" w:eastAsia="Arial" w:hAnsi="Arial" w:cs="Arial"/>
                <w:sz w:val="24"/>
                <w:szCs w:val="24"/>
              </w:rPr>
              <w:t>c</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3"/>
                <w:sz w:val="24"/>
                <w:szCs w:val="24"/>
              </w:rPr>
              <w:t xml:space="preserve"> </w:t>
            </w:r>
            <w:r>
              <w:rPr>
                <w:rFonts w:ascii="Arial" w:eastAsia="Arial" w:hAnsi="Arial" w:cs="Arial"/>
                <w:spacing w:val="1"/>
                <w:sz w:val="24"/>
                <w:szCs w:val="24"/>
              </w:rPr>
              <w:t>an</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1"/>
                <w:sz w:val="24"/>
                <w:szCs w:val="24"/>
              </w:rPr>
              <w:t>a</w:t>
            </w:r>
            <w:r>
              <w:rPr>
                <w:rFonts w:ascii="Arial" w:eastAsia="Arial" w:hAnsi="Arial" w:cs="Arial"/>
                <w:sz w:val="24"/>
                <w:szCs w:val="24"/>
              </w:rPr>
              <w:t>ll</w:t>
            </w:r>
            <w:r>
              <w:rPr>
                <w:rFonts w:ascii="Arial" w:eastAsia="Arial" w:hAnsi="Arial" w:cs="Arial"/>
                <w:spacing w:val="-1"/>
                <w:sz w:val="24"/>
                <w:szCs w:val="24"/>
              </w:rPr>
              <w:t xml:space="preserve"> </w:t>
            </w:r>
            <w:r>
              <w:rPr>
                <w:rFonts w:ascii="Arial" w:eastAsia="Arial" w:hAnsi="Arial" w:cs="Arial"/>
                <w:sz w:val="24"/>
                <w:szCs w:val="24"/>
              </w:rPr>
              <w:t>s</w:t>
            </w:r>
            <w:r>
              <w:rPr>
                <w:rFonts w:ascii="Arial" w:eastAsia="Arial" w:hAnsi="Arial" w:cs="Arial"/>
                <w:spacing w:val="1"/>
                <w:sz w:val="24"/>
                <w:szCs w:val="24"/>
              </w:rPr>
              <w:t>ou</w:t>
            </w:r>
            <w:r>
              <w:rPr>
                <w:rFonts w:ascii="Arial" w:eastAsia="Arial" w:hAnsi="Arial" w:cs="Arial"/>
                <w:sz w:val="24"/>
                <w:szCs w:val="24"/>
              </w:rPr>
              <w:t>rces</w:t>
            </w:r>
            <w:r>
              <w:rPr>
                <w:rFonts w:ascii="Arial" w:eastAsia="Arial" w:hAnsi="Arial" w:cs="Arial"/>
                <w:spacing w:val="-2"/>
                <w:sz w:val="24"/>
                <w:szCs w:val="24"/>
              </w:rPr>
              <w:t xml:space="preserve"> </w:t>
            </w:r>
            <w:r>
              <w:rPr>
                <w:rFonts w:ascii="Arial" w:eastAsia="Arial" w:hAnsi="Arial" w:cs="Arial"/>
                <w:sz w:val="24"/>
                <w:szCs w:val="24"/>
              </w:rPr>
              <w:t>cit</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r</w:t>
            </w:r>
            <w:r>
              <w:rPr>
                <w:rFonts w:ascii="Arial" w:eastAsia="Arial" w:hAnsi="Arial" w:cs="Arial"/>
                <w:spacing w:val="-1"/>
                <w:sz w:val="24"/>
                <w:szCs w:val="24"/>
              </w:rPr>
              <w:t>r</w:t>
            </w:r>
            <w:r>
              <w:rPr>
                <w:rFonts w:ascii="Arial" w:eastAsia="Arial" w:hAnsi="Arial" w:cs="Arial"/>
                <w:spacing w:val="1"/>
                <w:sz w:val="24"/>
                <w:szCs w:val="24"/>
              </w:rPr>
              <w:t>e</w:t>
            </w:r>
            <w:r>
              <w:rPr>
                <w:rFonts w:ascii="Arial" w:eastAsia="Arial" w:hAnsi="Arial" w:cs="Arial"/>
                <w:sz w:val="24"/>
                <w:szCs w:val="24"/>
              </w:rPr>
              <w:t>ctl</w:t>
            </w:r>
            <w:r>
              <w:rPr>
                <w:rFonts w:ascii="Arial" w:eastAsia="Arial" w:hAnsi="Arial" w:cs="Arial"/>
                <w:spacing w:val="-2"/>
                <w:sz w:val="24"/>
                <w:szCs w:val="24"/>
              </w:rPr>
              <w:t>y</w:t>
            </w:r>
            <w:r>
              <w:rPr>
                <w:rFonts w:ascii="Arial" w:eastAsia="Arial" w:hAnsi="Arial" w:cs="Arial"/>
                <w:sz w:val="24"/>
                <w:szCs w:val="24"/>
              </w:rPr>
              <w:t>.</w:t>
            </w:r>
          </w:p>
          <w:p w14:paraId="7D6E89BD" w14:textId="77777777" w:rsidR="0031381B" w:rsidRDefault="0031381B">
            <w:pPr>
              <w:spacing w:line="240" w:lineRule="exact"/>
              <w:rPr>
                <w:sz w:val="24"/>
                <w:szCs w:val="24"/>
              </w:rPr>
            </w:pPr>
          </w:p>
          <w:p w14:paraId="14A71192" w14:textId="77777777" w:rsidR="0031381B" w:rsidRDefault="003427FA">
            <w:pPr>
              <w:ind w:left="102"/>
              <w:rPr>
                <w:rFonts w:ascii="Arial" w:eastAsia="Arial" w:hAnsi="Arial" w:cs="Arial"/>
                <w:sz w:val="24"/>
                <w:szCs w:val="24"/>
              </w:rPr>
            </w:pPr>
            <w:r>
              <w:rPr>
                <w:rFonts w:ascii="Arial" w:eastAsia="Arial" w:hAnsi="Arial" w:cs="Arial"/>
                <w:sz w:val="24"/>
                <w:szCs w:val="24"/>
              </w:rPr>
              <w:t>I</w:t>
            </w:r>
            <w:r>
              <w:rPr>
                <w:rFonts w:ascii="Arial" w:eastAsia="Arial" w:hAnsi="Arial" w:cs="Arial"/>
                <w:spacing w:val="1"/>
                <w:sz w:val="24"/>
                <w:szCs w:val="24"/>
              </w:rPr>
              <w:t xml:space="preserve"> </w:t>
            </w:r>
            <w:r>
              <w:rPr>
                <w:rFonts w:ascii="Arial" w:eastAsia="Arial" w:hAnsi="Arial" w:cs="Arial"/>
                <w:sz w:val="24"/>
                <w:szCs w:val="24"/>
              </w:rPr>
              <w:t>c</w:t>
            </w:r>
            <w:r>
              <w:rPr>
                <w:rFonts w:ascii="Arial" w:eastAsia="Arial" w:hAnsi="Arial" w:cs="Arial"/>
                <w:spacing w:val="1"/>
                <w:sz w:val="24"/>
                <w:szCs w:val="24"/>
              </w:rPr>
              <w:t>o</w:t>
            </w:r>
            <w:r>
              <w:rPr>
                <w:rFonts w:ascii="Arial" w:eastAsia="Arial" w:hAnsi="Arial" w:cs="Arial"/>
                <w:spacing w:val="-1"/>
                <w:sz w:val="24"/>
                <w:szCs w:val="24"/>
              </w:rPr>
              <w:t>n</w:t>
            </w:r>
            <w:r>
              <w:rPr>
                <w:rFonts w:ascii="Arial" w:eastAsia="Arial" w:hAnsi="Arial" w:cs="Arial"/>
                <w:spacing w:val="3"/>
                <w:sz w:val="24"/>
                <w:szCs w:val="24"/>
              </w:rPr>
              <w:t>f</w:t>
            </w:r>
            <w:r>
              <w:rPr>
                <w:rFonts w:ascii="Arial" w:eastAsia="Arial" w:hAnsi="Arial" w:cs="Arial"/>
                <w:sz w:val="24"/>
                <w:szCs w:val="24"/>
              </w:rPr>
              <w:t>i</w:t>
            </w:r>
            <w:r>
              <w:rPr>
                <w:rFonts w:ascii="Arial" w:eastAsia="Arial" w:hAnsi="Arial" w:cs="Arial"/>
                <w:spacing w:val="-4"/>
                <w:sz w:val="24"/>
                <w:szCs w:val="24"/>
              </w:rPr>
              <w:t>r</w:t>
            </w:r>
            <w:r>
              <w:rPr>
                <w:rFonts w:ascii="Arial" w:eastAsia="Arial" w:hAnsi="Arial" w:cs="Arial"/>
                <w:sz w:val="24"/>
                <w:szCs w:val="24"/>
              </w:rPr>
              <w:t>m</w:t>
            </w:r>
            <w:r>
              <w:rPr>
                <w:rFonts w:ascii="Arial" w:eastAsia="Arial" w:hAnsi="Arial" w:cs="Arial"/>
                <w:spacing w:val="2"/>
                <w:sz w:val="24"/>
                <w:szCs w:val="24"/>
              </w:rPr>
              <w:t xml:space="preserve"> </w:t>
            </w:r>
            <w:r>
              <w:rPr>
                <w:rFonts w:ascii="Arial" w:eastAsia="Arial" w:hAnsi="Arial" w:cs="Arial"/>
                <w:spacing w:val="1"/>
                <w:sz w:val="24"/>
                <w:szCs w:val="24"/>
              </w:rPr>
              <w:t>t</w:t>
            </w:r>
            <w:r>
              <w:rPr>
                <w:rFonts w:ascii="Arial" w:eastAsia="Arial" w:hAnsi="Arial" w:cs="Arial"/>
                <w:spacing w:val="-1"/>
                <w:sz w:val="24"/>
                <w:szCs w:val="24"/>
              </w:rPr>
              <w: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t</w:t>
            </w:r>
            <w:r>
              <w:rPr>
                <w:rFonts w:ascii="Arial" w:eastAsia="Arial" w:hAnsi="Arial" w:cs="Arial"/>
                <w:spacing w:val="1"/>
                <w:sz w:val="24"/>
                <w:szCs w:val="24"/>
              </w:rPr>
              <w:t>h</w:t>
            </w:r>
            <w:r>
              <w:rPr>
                <w:rFonts w:ascii="Arial" w:eastAsia="Arial" w:hAnsi="Arial" w:cs="Arial"/>
                <w:sz w:val="24"/>
                <w:szCs w:val="24"/>
              </w:rPr>
              <w:t xml:space="preserve">is is </w:t>
            </w:r>
            <w:r>
              <w:rPr>
                <w:rFonts w:ascii="Arial" w:eastAsia="Arial" w:hAnsi="Arial" w:cs="Arial"/>
                <w:spacing w:val="1"/>
                <w:sz w:val="24"/>
                <w:szCs w:val="24"/>
              </w:rPr>
              <w:t>m</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o</w:t>
            </w:r>
            <w:r>
              <w:rPr>
                <w:rFonts w:ascii="Arial" w:eastAsia="Arial" w:hAnsi="Arial" w:cs="Arial"/>
                <w:spacing w:val="-3"/>
                <w:sz w:val="24"/>
                <w:szCs w:val="24"/>
              </w:rPr>
              <w:t>w</w:t>
            </w:r>
            <w:r>
              <w:rPr>
                <w:rFonts w:ascii="Arial" w:eastAsia="Arial" w:hAnsi="Arial" w:cs="Arial"/>
                <w:sz w:val="24"/>
                <w:szCs w:val="24"/>
              </w:rPr>
              <w:t>n</w:t>
            </w:r>
            <w:r>
              <w:rPr>
                <w:rFonts w:ascii="Arial" w:eastAsia="Arial" w:hAnsi="Arial" w:cs="Arial"/>
                <w:spacing w:val="1"/>
                <w:sz w:val="24"/>
                <w:szCs w:val="24"/>
              </w:rPr>
              <w:t xml:space="preserve"> </w:t>
            </w:r>
            <w:r>
              <w:rPr>
                <w:rFonts w:ascii="Arial" w:eastAsia="Arial" w:hAnsi="Arial" w:cs="Arial"/>
                <w:spacing w:val="-2"/>
                <w:sz w:val="24"/>
                <w:szCs w:val="24"/>
              </w:rPr>
              <w:t>w</w:t>
            </w:r>
            <w:r>
              <w:rPr>
                <w:rFonts w:ascii="Arial" w:eastAsia="Arial" w:hAnsi="Arial" w:cs="Arial"/>
                <w:spacing w:val="1"/>
                <w:sz w:val="24"/>
                <w:szCs w:val="24"/>
              </w:rPr>
              <w:t>o</w:t>
            </w:r>
            <w:r>
              <w:rPr>
                <w:rFonts w:ascii="Arial" w:eastAsia="Arial" w:hAnsi="Arial" w:cs="Arial"/>
                <w:sz w:val="24"/>
                <w:szCs w:val="24"/>
              </w:rPr>
              <w:t>rk a</w:t>
            </w:r>
            <w:r>
              <w:rPr>
                <w:rFonts w:ascii="Arial" w:eastAsia="Arial" w:hAnsi="Arial" w:cs="Arial"/>
                <w:spacing w:val="1"/>
                <w:sz w:val="24"/>
                <w:szCs w:val="24"/>
              </w:rPr>
              <w:t>n</w:t>
            </w:r>
            <w:r>
              <w:rPr>
                <w:rFonts w:ascii="Arial" w:eastAsia="Arial" w:hAnsi="Arial" w:cs="Arial"/>
                <w:sz w:val="24"/>
                <w:szCs w:val="24"/>
              </w:rPr>
              <w:t>d</w:t>
            </w:r>
            <w:r>
              <w:rPr>
                <w:rFonts w:ascii="Arial" w:eastAsia="Arial" w:hAnsi="Arial" w:cs="Arial"/>
                <w:spacing w:val="1"/>
                <w:sz w:val="24"/>
                <w:szCs w:val="24"/>
              </w:rPr>
              <w:t xml:space="preserve"> th</w:t>
            </w:r>
            <w:r>
              <w:rPr>
                <w:rFonts w:ascii="Arial" w:eastAsia="Arial" w:hAnsi="Arial" w:cs="Arial"/>
                <w:spacing w:val="-1"/>
                <w:sz w:val="24"/>
                <w:szCs w:val="24"/>
              </w:rPr>
              <w:t>a</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z w:val="24"/>
                <w:szCs w:val="24"/>
              </w:rPr>
              <w:t>I</w:t>
            </w:r>
            <w:r>
              <w:rPr>
                <w:rFonts w:ascii="Arial" w:eastAsia="Arial" w:hAnsi="Arial" w:cs="Arial"/>
                <w:spacing w:val="-1"/>
                <w:sz w:val="24"/>
                <w:szCs w:val="24"/>
              </w:rPr>
              <w:t xml:space="preserve"> h</w:t>
            </w:r>
            <w:r>
              <w:rPr>
                <w:rFonts w:ascii="Arial" w:eastAsia="Arial" w:hAnsi="Arial" w:cs="Arial"/>
                <w:spacing w:val="1"/>
                <w:sz w:val="24"/>
                <w:szCs w:val="24"/>
              </w:rPr>
              <w:t>a</w:t>
            </w:r>
            <w:r>
              <w:rPr>
                <w:rFonts w:ascii="Arial" w:eastAsia="Arial" w:hAnsi="Arial" w:cs="Arial"/>
                <w:spacing w:val="-2"/>
                <w:sz w:val="24"/>
                <w:szCs w:val="24"/>
              </w:rPr>
              <w:t>v</w:t>
            </w:r>
            <w:r>
              <w:rPr>
                <w:rFonts w:ascii="Arial" w:eastAsia="Arial" w:hAnsi="Arial" w:cs="Arial"/>
                <w:sz w:val="24"/>
                <w:szCs w:val="24"/>
              </w:rPr>
              <w:t>e</w:t>
            </w:r>
            <w:r>
              <w:rPr>
                <w:rFonts w:ascii="Arial" w:eastAsia="Arial" w:hAnsi="Arial" w:cs="Arial"/>
                <w:spacing w:val="1"/>
                <w:sz w:val="24"/>
                <w:szCs w:val="24"/>
              </w:rPr>
              <w:t xml:space="preserve"> no</w:t>
            </w:r>
            <w:r>
              <w:rPr>
                <w:rFonts w:ascii="Arial" w:eastAsia="Arial" w:hAnsi="Arial" w:cs="Arial"/>
                <w:sz w:val="24"/>
                <w:szCs w:val="24"/>
              </w:rPr>
              <w:t>t</w:t>
            </w:r>
            <w:r>
              <w:rPr>
                <w:rFonts w:ascii="Arial" w:eastAsia="Arial" w:hAnsi="Arial" w:cs="Arial"/>
                <w:spacing w:val="1"/>
                <w:sz w:val="24"/>
                <w:szCs w:val="24"/>
              </w:rPr>
              <w:t xml:space="preserve"> </w:t>
            </w:r>
            <w:r>
              <w:rPr>
                <w:rFonts w:ascii="Arial" w:eastAsia="Arial" w:hAnsi="Arial" w:cs="Arial"/>
                <w:spacing w:val="-2"/>
                <w:sz w:val="24"/>
                <w:szCs w:val="24"/>
              </w:rPr>
              <w:t>c</w:t>
            </w:r>
            <w:r>
              <w:rPr>
                <w:rFonts w:ascii="Arial" w:eastAsia="Arial" w:hAnsi="Arial" w:cs="Arial"/>
                <w:spacing w:val="1"/>
                <w:sz w:val="24"/>
                <w:szCs w:val="24"/>
              </w:rPr>
              <w:t>o</w:t>
            </w:r>
            <w:r>
              <w:rPr>
                <w:rFonts w:ascii="Arial" w:eastAsia="Arial" w:hAnsi="Arial" w:cs="Arial"/>
                <w:sz w:val="24"/>
                <w:szCs w:val="24"/>
              </w:rPr>
              <w:t>l</w:t>
            </w:r>
            <w:r>
              <w:rPr>
                <w:rFonts w:ascii="Arial" w:eastAsia="Arial" w:hAnsi="Arial" w:cs="Arial"/>
                <w:spacing w:val="-1"/>
                <w:sz w:val="24"/>
                <w:szCs w:val="24"/>
              </w:rPr>
              <w:t>l</w:t>
            </w:r>
            <w:r>
              <w:rPr>
                <w:rFonts w:ascii="Arial" w:eastAsia="Arial" w:hAnsi="Arial" w:cs="Arial"/>
                <w:spacing w:val="1"/>
                <w:sz w:val="24"/>
                <w:szCs w:val="24"/>
              </w:rPr>
              <w:t>ud</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o</w:t>
            </w:r>
            <w:r>
              <w:rPr>
                <w:rFonts w:ascii="Arial" w:eastAsia="Arial" w:hAnsi="Arial" w:cs="Arial"/>
                <w:sz w:val="24"/>
                <w:szCs w:val="24"/>
              </w:rPr>
              <w:t>r</w:t>
            </w:r>
            <w:r>
              <w:rPr>
                <w:rFonts w:ascii="Arial" w:eastAsia="Arial" w:hAnsi="Arial" w:cs="Arial"/>
                <w:spacing w:val="-2"/>
                <w:sz w:val="24"/>
                <w:szCs w:val="24"/>
              </w:rPr>
              <w:t xml:space="preserve"> </w:t>
            </w:r>
            <w:r>
              <w:rPr>
                <w:rFonts w:ascii="Arial" w:eastAsia="Arial" w:hAnsi="Arial" w:cs="Arial"/>
                <w:spacing w:val="1"/>
                <w:sz w:val="24"/>
                <w:szCs w:val="24"/>
              </w:rPr>
              <w:t>p</w:t>
            </w:r>
            <w:r>
              <w:rPr>
                <w:rFonts w:ascii="Arial" w:eastAsia="Arial" w:hAnsi="Arial" w:cs="Arial"/>
                <w:sz w:val="24"/>
                <w:szCs w:val="24"/>
              </w:rPr>
              <w:t>l</w:t>
            </w:r>
            <w:r>
              <w:rPr>
                <w:rFonts w:ascii="Arial" w:eastAsia="Arial" w:hAnsi="Arial" w:cs="Arial"/>
                <w:spacing w:val="-2"/>
                <w:sz w:val="24"/>
                <w:szCs w:val="24"/>
              </w:rPr>
              <w:t>a</w:t>
            </w:r>
            <w:r>
              <w:rPr>
                <w:rFonts w:ascii="Arial" w:eastAsia="Arial" w:hAnsi="Arial" w:cs="Arial"/>
                <w:spacing w:val="-1"/>
                <w:sz w:val="24"/>
                <w:szCs w:val="24"/>
              </w:rPr>
              <w:t>g</w:t>
            </w:r>
            <w:r>
              <w:rPr>
                <w:rFonts w:ascii="Arial" w:eastAsia="Arial" w:hAnsi="Arial" w:cs="Arial"/>
                <w:sz w:val="24"/>
                <w:szCs w:val="24"/>
              </w:rPr>
              <w:t>iar</w:t>
            </w:r>
            <w:r>
              <w:rPr>
                <w:rFonts w:ascii="Arial" w:eastAsia="Arial" w:hAnsi="Arial" w:cs="Arial"/>
                <w:spacing w:val="-1"/>
                <w:sz w:val="24"/>
                <w:szCs w:val="24"/>
              </w:rPr>
              <w:t>i</w:t>
            </w:r>
            <w:r>
              <w:rPr>
                <w:rFonts w:ascii="Arial" w:eastAsia="Arial" w:hAnsi="Arial" w:cs="Arial"/>
                <w:sz w:val="24"/>
                <w:szCs w:val="24"/>
              </w:rPr>
              <w:t>s</w:t>
            </w:r>
            <w:r>
              <w:rPr>
                <w:rFonts w:ascii="Arial" w:eastAsia="Arial" w:hAnsi="Arial" w:cs="Arial"/>
                <w:spacing w:val="1"/>
                <w:sz w:val="24"/>
                <w:szCs w:val="24"/>
              </w:rPr>
              <w:t>e</w:t>
            </w:r>
            <w:r>
              <w:rPr>
                <w:rFonts w:ascii="Arial" w:eastAsia="Arial" w:hAnsi="Arial" w:cs="Arial"/>
                <w:sz w:val="24"/>
                <w:szCs w:val="24"/>
              </w:rPr>
              <w:t>d</w:t>
            </w:r>
            <w:r>
              <w:rPr>
                <w:rFonts w:ascii="Arial" w:eastAsia="Arial" w:hAnsi="Arial" w:cs="Arial"/>
                <w:spacing w:val="1"/>
                <w:sz w:val="24"/>
                <w:szCs w:val="24"/>
              </w:rPr>
              <w:t xml:space="preserve"> an</w:t>
            </w:r>
            <w:r>
              <w:rPr>
                <w:rFonts w:ascii="Arial" w:eastAsia="Arial" w:hAnsi="Arial" w:cs="Arial"/>
                <w:sz w:val="24"/>
                <w:szCs w:val="24"/>
              </w:rPr>
              <w:t>y</w:t>
            </w:r>
            <w:r>
              <w:rPr>
                <w:rFonts w:ascii="Arial" w:eastAsia="Arial" w:hAnsi="Arial" w:cs="Arial"/>
                <w:spacing w:val="-2"/>
                <w:sz w:val="24"/>
                <w:szCs w:val="24"/>
              </w:rPr>
              <w:t xml:space="preserve"> </w:t>
            </w:r>
            <w:r>
              <w:rPr>
                <w:rFonts w:ascii="Arial" w:eastAsia="Arial" w:hAnsi="Arial" w:cs="Arial"/>
                <w:spacing w:val="1"/>
                <w:sz w:val="24"/>
                <w:szCs w:val="24"/>
              </w:rPr>
              <w:t>pa</w:t>
            </w:r>
            <w:r>
              <w:rPr>
                <w:rFonts w:ascii="Arial" w:eastAsia="Arial" w:hAnsi="Arial" w:cs="Arial"/>
                <w:sz w:val="24"/>
                <w:szCs w:val="24"/>
              </w:rPr>
              <w:t xml:space="preserve">rt </w:t>
            </w:r>
            <w:r>
              <w:rPr>
                <w:rFonts w:ascii="Arial" w:eastAsia="Arial" w:hAnsi="Arial" w:cs="Arial"/>
                <w:spacing w:val="-1"/>
                <w:sz w:val="24"/>
                <w:szCs w:val="24"/>
              </w:rPr>
              <w:t>o</w:t>
            </w:r>
            <w:r>
              <w:rPr>
                <w:rFonts w:ascii="Arial" w:eastAsia="Arial" w:hAnsi="Arial" w:cs="Arial"/>
                <w:sz w:val="24"/>
                <w:szCs w:val="24"/>
              </w:rPr>
              <w:t>f</w:t>
            </w:r>
            <w:r>
              <w:rPr>
                <w:rFonts w:ascii="Arial" w:eastAsia="Arial" w:hAnsi="Arial" w:cs="Arial"/>
                <w:spacing w:val="1"/>
                <w:sz w:val="24"/>
                <w:szCs w:val="24"/>
              </w:rPr>
              <w:t xml:space="preserve"> </w:t>
            </w:r>
            <w:r>
              <w:rPr>
                <w:rFonts w:ascii="Arial" w:eastAsia="Arial" w:hAnsi="Arial" w:cs="Arial"/>
                <w:sz w:val="24"/>
                <w:szCs w:val="24"/>
              </w:rPr>
              <w:t>it.</w:t>
            </w:r>
          </w:p>
        </w:tc>
      </w:tr>
      <w:tr w:rsidR="0031381B" w14:paraId="4BDC3BD4"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96F9372" w14:textId="77777777" w:rsidR="0031381B" w:rsidRDefault="0031381B">
            <w:pPr>
              <w:spacing w:before="15" w:line="220" w:lineRule="exact"/>
              <w:rPr>
                <w:sz w:val="22"/>
                <w:szCs w:val="22"/>
              </w:rPr>
            </w:pPr>
          </w:p>
          <w:p w14:paraId="287873C7" w14:textId="77777777" w:rsidR="0031381B" w:rsidRDefault="003427FA">
            <w:pPr>
              <w:ind w:left="102"/>
              <w:rPr>
                <w:rFonts w:ascii="Arial" w:eastAsia="Arial" w:hAnsi="Arial" w:cs="Arial"/>
                <w:sz w:val="24"/>
                <w:szCs w:val="24"/>
              </w:rPr>
            </w:pPr>
            <w:r>
              <w:rPr>
                <w:rFonts w:ascii="Arial" w:eastAsia="Arial" w:hAnsi="Arial" w:cs="Arial"/>
                <w:b/>
                <w:sz w:val="24"/>
                <w:szCs w:val="24"/>
              </w:rPr>
              <w:t>Candid</w:t>
            </w:r>
            <w:r>
              <w:rPr>
                <w:rFonts w:ascii="Arial" w:eastAsia="Arial" w:hAnsi="Arial" w:cs="Arial"/>
                <w:b/>
                <w:spacing w:val="1"/>
                <w:sz w:val="24"/>
                <w:szCs w:val="24"/>
              </w:rPr>
              <w:t>a</w:t>
            </w:r>
            <w:r>
              <w:rPr>
                <w:rFonts w:ascii="Arial" w:eastAsia="Arial" w:hAnsi="Arial" w:cs="Arial"/>
                <w:b/>
                <w:sz w:val="24"/>
                <w:szCs w:val="24"/>
              </w:rPr>
              <w:t xml:space="preserve">te </w:t>
            </w:r>
            <w:r>
              <w:rPr>
                <w:rFonts w:ascii="Arial" w:eastAsia="Arial" w:hAnsi="Arial" w:cs="Arial"/>
                <w:b/>
                <w:spacing w:val="1"/>
                <w:sz w:val="24"/>
                <w:szCs w:val="24"/>
              </w:rPr>
              <w:t>S</w:t>
            </w:r>
            <w:r>
              <w:rPr>
                <w:rFonts w:ascii="Arial" w:eastAsia="Arial" w:hAnsi="Arial" w:cs="Arial"/>
                <w:b/>
                <w:sz w:val="24"/>
                <w:szCs w:val="24"/>
              </w:rPr>
              <w:t>ign</w:t>
            </w:r>
            <w:r>
              <w:rPr>
                <w:rFonts w:ascii="Arial" w:eastAsia="Arial" w:hAnsi="Arial" w:cs="Arial"/>
                <w:b/>
                <w:spacing w:val="1"/>
                <w:sz w:val="24"/>
                <w:szCs w:val="24"/>
              </w:rPr>
              <w:t>a</w:t>
            </w:r>
            <w:r>
              <w:rPr>
                <w:rFonts w:ascii="Arial" w:eastAsia="Arial" w:hAnsi="Arial" w:cs="Arial"/>
                <w:b/>
                <w:sz w:val="24"/>
                <w:szCs w:val="24"/>
              </w:rPr>
              <w:t>t</w:t>
            </w:r>
            <w:r>
              <w:rPr>
                <w:rFonts w:ascii="Arial" w:eastAsia="Arial" w:hAnsi="Arial" w:cs="Arial"/>
                <w:b/>
                <w:spacing w:val="-1"/>
                <w:sz w:val="24"/>
                <w:szCs w:val="24"/>
              </w:rPr>
              <w:t>u</w:t>
            </w:r>
            <w:r>
              <w:rPr>
                <w:rFonts w:ascii="Arial" w:eastAsia="Arial" w:hAnsi="Arial" w:cs="Arial"/>
                <w:b/>
                <w:spacing w:val="-2"/>
                <w:sz w:val="24"/>
                <w:szCs w:val="24"/>
              </w:rPr>
              <w:t>r</w:t>
            </w:r>
            <w:r>
              <w:rPr>
                <w:rFonts w:ascii="Arial" w:eastAsia="Arial" w:hAnsi="Arial" w:cs="Arial"/>
                <w:b/>
                <w:spacing w:val="1"/>
                <w:sz w:val="24"/>
                <w:szCs w:val="24"/>
              </w:rPr>
              <w:t>e</w:t>
            </w:r>
            <w:r>
              <w:rPr>
                <w:rFonts w:ascii="Arial" w:eastAsia="Arial" w:hAnsi="Arial" w:cs="Arial"/>
                <w:b/>
                <w:sz w:val="24"/>
                <w:szCs w:val="24"/>
              </w:rPr>
              <w:t>:</w:t>
            </w:r>
          </w:p>
        </w:tc>
        <w:tc>
          <w:tcPr>
            <w:tcW w:w="6661" w:type="dxa"/>
            <w:tcBorders>
              <w:top w:val="single" w:sz="5" w:space="0" w:color="000000"/>
              <w:left w:val="single" w:sz="5" w:space="0" w:color="000000"/>
              <w:bottom w:val="single" w:sz="5" w:space="0" w:color="000000"/>
              <w:right w:val="single" w:sz="5" w:space="0" w:color="000000"/>
            </w:tcBorders>
          </w:tcPr>
          <w:p w14:paraId="1A33F11E" w14:textId="77777777" w:rsidR="0031381B" w:rsidRDefault="0031381B"/>
          <w:p w14:paraId="2FFE5A55" w14:textId="55B5BD80" w:rsidR="00CB70CB" w:rsidRDefault="00CB70CB">
            <w:r>
              <w:t xml:space="preserve"> </w:t>
            </w:r>
          </w:p>
        </w:tc>
      </w:tr>
      <w:tr w:rsidR="0031381B" w14:paraId="6F5D0172" w14:textId="77777777">
        <w:trPr>
          <w:trHeight w:hRule="exact" w:val="766"/>
        </w:trPr>
        <w:tc>
          <w:tcPr>
            <w:tcW w:w="3229" w:type="dxa"/>
            <w:tcBorders>
              <w:top w:val="single" w:sz="5" w:space="0" w:color="000000"/>
              <w:left w:val="single" w:sz="5" w:space="0" w:color="000000"/>
              <w:bottom w:val="single" w:sz="5" w:space="0" w:color="000000"/>
              <w:right w:val="single" w:sz="5" w:space="0" w:color="000000"/>
            </w:tcBorders>
          </w:tcPr>
          <w:p w14:paraId="5AF022C2" w14:textId="77777777" w:rsidR="0031381B" w:rsidRDefault="0031381B">
            <w:pPr>
              <w:spacing w:before="15" w:line="220" w:lineRule="exact"/>
              <w:rPr>
                <w:sz w:val="22"/>
                <w:szCs w:val="22"/>
              </w:rPr>
            </w:pPr>
          </w:p>
          <w:p w14:paraId="49725826" w14:textId="77777777" w:rsidR="0031381B" w:rsidRDefault="003427FA">
            <w:pPr>
              <w:ind w:left="102"/>
              <w:rPr>
                <w:rFonts w:ascii="Arial" w:eastAsia="Arial" w:hAnsi="Arial" w:cs="Arial"/>
                <w:sz w:val="24"/>
                <w:szCs w:val="24"/>
              </w:rPr>
            </w:pPr>
            <w:r>
              <w:rPr>
                <w:rFonts w:ascii="Arial" w:eastAsia="Arial" w:hAnsi="Arial" w:cs="Arial"/>
                <w:b/>
                <w:sz w:val="24"/>
                <w:szCs w:val="24"/>
              </w:rPr>
              <w:t>Date:</w:t>
            </w:r>
          </w:p>
        </w:tc>
        <w:tc>
          <w:tcPr>
            <w:tcW w:w="6661" w:type="dxa"/>
            <w:tcBorders>
              <w:top w:val="single" w:sz="5" w:space="0" w:color="000000"/>
              <w:left w:val="single" w:sz="5" w:space="0" w:color="000000"/>
              <w:bottom w:val="single" w:sz="5" w:space="0" w:color="000000"/>
              <w:right w:val="single" w:sz="5" w:space="0" w:color="000000"/>
            </w:tcBorders>
          </w:tcPr>
          <w:p w14:paraId="198100CB" w14:textId="77777777" w:rsidR="0031381B" w:rsidRDefault="0031381B"/>
          <w:p w14:paraId="42AC8451" w14:textId="01AA6B71" w:rsidR="00CB70CB" w:rsidRDefault="008C2F3C">
            <w:r>
              <w:rPr>
                <w:sz w:val="24"/>
                <w:szCs w:val="24"/>
              </w:rPr>
              <w:t>30</w:t>
            </w:r>
            <w:r w:rsidR="00CB70CB" w:rsidRPr="00CB70CB">
              <w:rPr>
                <w:sz w:val="24"/>
                <w:szCs w:val="24"/>
              </w:rPr>
              <w:t>/03/2023</w:t>
            </w:r>
          </w:p>
        </w:tc>
      </w:tr>
    </w:tbl>
    <w:p w14:paraId="5E0D7370" w14:textId="77777777" w:rsidR="0031381B" w:rsidRDefault="0031381B">
      <w:pPr>
        <w:spacing w:line="200" w:lineRule="exact"/>
      </w:pPr>
    </w:p>
    <w:p w14:paraId="451287CC" w14:textId="77777777" w:rsidR="0031381B" w:rsidRDefault="0031381B">
      <w:pPr>
        <w:spacing w:line="200" w:lineRule="exact"/>
      </w:pPr>
    </w:p>
    <w:p w14:paraId="72F07D77" w14:textId="77777777" w:rsidR="0031381B" w:rsidRDefault="0031381B">
      <w:pPr>
        <w:spacing w:line="200" w:lineRule="exact"/>
      </w:pPr>
    </w:p>
    <w:p w14:paraId="0F0A2EB3" w14:textId="77777777" w:rsidR="0031381B" w:rsidRDefault="0031381B">
      <w:pPr>
        <w:spacing w:line="200" w:lineRule="exact"/>
      </w:pPr>
    </w:p>
    <w:p w14:paraId="14AE553B" w14:textId="77777777" w:rsidR="0031381B" w:rsidRDefault="0031381B">
      <w:pPr>
        <w:spacing w:line="200" w:lineRule="exact"/>
      </w:pPr>
    </w:p>
    <w:p w14:paraId="7F0887DB" w14:textId="77777777" w:rsidR="0031381B" w:rsidRDefault="0031381B">
      <w:pPr>
        <w:spacing w:line="200" w:lineRule="exact"/>
      </w:pPr>
    </w:p>
    <w:p w14:paraId="0550CB15" w14:textId="77777777" w:rsidR="0031381B" w:rsidRDefault="0031381B">
      <w:pPr>
        <w:spacing w:line="200" w:lineRule="exact"/>
      </w:pPr>
    </w:p>
    <w:p w14:paraId="078B951C" w14:textId="77777777" w:rsidR="0031381B" w:rsidRDefault="0031381B">
      <w:pPr>
        <w:spacing w:line="200" w:lineRule="exact"/>
      </w:pPr>
    </w:p>
    <w:p w14:paraId="10E41AA8" w14:textId="1226CEAB" w:rsidR="0031381B" w:rsidRDefault="0031381B">
      <w:pPr>
        <w:spacing w:line="200" w:lineRule="exact"/>
      </w:pPr>
    </w:p>
    <w:p w14:paraId="55D969CA" w14:textId="77777777" w:rsidR="00CB70CB" w:rsidRDefault="00CB70CB">
      <w:pPr>
        <w:spacing w:line="200" w:lineRule="exact"/>
      </w:pPr>
    </w:p>
    <w:p w14:paraId="19DF5D73" w14:textId="77777777" w:rsidR="0031381B" w:rsidRDefault="0031381B">
      <w:pPr>
        <w:spacing w:line="200" w:lineRule="exact"/>
      </w:pPr>
    </w:p>
    <w:p w14:paraId="2910C405" w14:textId="77777777" w:rsidR="0031381B" w:rsidRDefault="0031381B">
      <w:pPr>
        <w:spacing w:line="200" w:lineRule="exact"/>
      </w:pPr>
    </w:p>
    <w:p w14:paraId="033CB2FC" w14:textId="77777777" w:rsidR="0031381B" w:rsidRDefault="0031381B">
      <w:pPr>
        <w:spacing w:line="200" w:lineRule="exact"/>
      </w:pPr>
    </w:p>
    <w:p w14:paraId="4AAB25BE" w14:textId="335F9D34" w:rsidR="0031381B" w:rsidRDefault="0031381B">
      <w:pPr>
        <w:spacing w:line="200" w:lineRule="exact"/>
      </w:pPr>
    </w:p>
    <w:p w14:paraId="22D3CCB5" w14:textId="761EAEDA" w:rsidR="0031381B" w:rsidRDefault="00000000">
      <w:pPr>
        <w:spacing w:line="200" w:lineRule="exact"/>
      </w:pPr>
      <w:r>
        <w:pict w14:anchorId="1BEEB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772.6pt;width:594.95pt;height:66pt;z-index:-251658752;mso-position-horizontal-relative:page;mso-position-vertical-relative:page">
            <v:imagedata r:id="rId8" o:title=""/>
            <w10:wrap anchorx="page" anchory="page"/>
          </v:shape>
        </w:pict>
      </w:r>
    </w:p>
    <w:p w14:paraId="32610EB3" w14:textId="77777777" w:rsidR="0031381B" w:rsidRDefault="0031381B">
      <w:pPr>
        <w:spacing w:line="200" w:lineRule="exact"/>
      </w:pPr>
    </w:p>
    <w:p w14:paraId="507DC5CA" w14:textId="77777777" w:rsidR="0031381B" w:rsidRDefault="0031381B">
      <w:pPr>
        <w:spacing w:before="3" w:line="220" w:lineRule="exact"/>
        <w:rPr>
          <w:sz w:val="22"/>
          <w:szCs w:val="22"/>
        </w:rPr>
        <w:sectPr w:rsidR="0031381B">
          <w:type w:val="continuous"/>
          <w:pgSz w:w="11900" w:h="16840"/>
          <w:pgMar w:top="640" w:right="880" w:bottom="280" w:left="920" w:header="720" w:footer="720" w:gutter="0"/>
          <w:cols w:space="720"/>
        </w:sectPr>
      </w:pPr>
    </w:p>
    <w:p w14:paraId="0419AB48" w14:textId="2BDCF0C9" w:rsidR="0031381B" w:rsidRDefault="00000000">
      <w:pPr>
        <w:spacing w:before="4" w:line="100" w:lineRule="exact"/>
        <w:rPr>
          <w:sz w:val="10"/>
          <w:szCs w:val="10"/>
        </w:rPr>
      </w:pPr>
      <w:r>
        <w:pict w14:anchorId="2FC7039E">
          <v:shape id="_x0000_s1026" type="#_x0000_t75" style="position:absolute;margin-left:0;margin-top:0;width:594.95pt;height:117.3pt;z-index:-251659776;mso-position-horizontal-relative:page;mso-position-vertical-relative:page">
            <v:imagedata r:id="rId9" o:title=""/>
            <w10:wrap anchorx="page" anchory="page"/>
          </v:shape>
        </w:pict>
      </w:r>
    </w:p>
    <w:p w14:paraId="67CC94EA" w14:textId="77777777" w:rsidR="0031381B" w:rsidRDefault="0031381B">
      <w:pPr>
        <w:spacing w:line="200" w:lineRule="exact"/>
      </w:pPr>
    </w:p>
    <w:p w14:paraId="6A4F6176" w14:textId="77777777" w:rsidR="00CB70CB" w:rsidRDefault="003427FA" w:rsidP="00CB70CB">
      <w:pPr>
        <w:ind w:left="134" w:right="-50"/>
        <w:rPr>
          <w:rFonts w:ascii="Arial" w:eastAsia="Arial" w:hAnsi="Arial" w:cs="Arial"/>
        </w:rPr>
      </w:pPr>
      <w:r>
        <w:rPr>
          <w:rFonts w:ascii="Arial" w:eastAsia="Arial" w:hAnsi="Arial" w:cs="Arial"/>
          <w:b/>
          <w:color w:val="FFFFFF"/>
          <w:spacing w:val="1"/>
        </w:rPr>
        <w:t>O</w:t>
      </w:r>
      <w:r>
        <w:rPr>
          <w:rFonts w:ascii="Arial" w:eastAsia="Arial" w:hAnsi="Arial" w:cs="Arial"/>
          <w:b/>
          <w:color w:val="FFFFFF"/>
          <w:spacing w:val="-1"/>
        </w:rPr>
        <w:t>PS</w:t>
      </w:r>
      <w:r>
        <w:rPr>
          <w:rFonts w:ascii="Arial" w:eastAsia="Arial" w:hAnsi="Arial" w:cs="Arial"/>
          <w:b/>
          <w:color w:val="FFFFFF"/>
          <w:spacing w:val="2"/>
        </w:rPr>
        <w:t>0</w:t>
      </w:r>
      <w:r>
        <w:rPr>
          <w:rFonts w:ascii="Arial" w:eastAsia="Arial" w:hAnsi="Arial" w:cs="Arial"/>
          <w:b/>
          <w:color w:val="FFFFFF"/>
        </w:rPr>
        <w:t>2</w:t>
      </w:r>
      <w:r>
        <w:rPr>
          <w:rFonts w:ascii="Arial" w:eastAsia="Arial" w:hAnsi="Arial" w:cs="Arial"/>
          <w:b/>
          <w:color w:val="FFFFFF"/>
          <w:spacing w:val="-1"/>
        </w:rPr>
        <w:t>0</w:t>
      </w:r>
      <w:r>
        <w:rPr>
          <w:rFonts w:ascii="Arial" w:eastAsia="Arial" w:hAnsi="Arial" w:cs="Arial"/>
          <w:b/>
          <w:color w:val="FFFFFF"/>
          <w:spacing w:val="2"/>
        </w:rPr>
        <w:t>_</w:t>
      </w:r>
      <w:r>
        <w:rPr>
          <w:rFonts w:ascii="Arial" w:eastAsia="Arial" w:hAnsi="Arial" w:cs="Arial"/>
          <w:b/>
          <w:color w:val="FFFFFF"/>
        </w:rPr>
        <w:t>Can</w:t>
      </w:r>
      <w:r>
        <w:rPr>
          <w:rFonts w:ascii="Arial" w:eastAsia="Arial" w:hAnsi="Arial" w:cs="Arial"/>
          <w:b/>
          <w:color w:val="FFFFFF"/>
          <w:spacing w:val="1"/>
        </w:rPr>
        <w:t>d</w:t>
      </w:r>
      <w:r>
        <w:rPr>
          <w:rFonts w:ascii="Arial" w:eastAsia="Arial" w:hAnsi="Arial" w:cs="Arial"/>
          <w:b/>
          <w:color w:val="FFFFFF"/>
        </w:rPr>
        <w:t>ida</w:t>
      </w:r>
      <w:r>
        <w:rPr>
          <w:rFonts w:ascii="Arial" w:eastAsia="Arial" w:hAnsi="Arial" w:cs="Arial"/>
          <w:b/>
          <w:color w:val="FFFFFF"/>
          <w:spacing w:val="1"/>
        </w:rPr>
        <w:t>t</w:t>
      </w:r>
      <w:r>
        <w:rPr>
          <w:rFonts w:ascii="Arial" w:eastAsia="Arial" w:hAnsi="Arial" w:cs="Arial"/>
          <w:b/>
          <w:color w:val="FFFFFF"/>
        </w:rPr>
        <w:t>e</w:t>
      </w:r>
      <w:r>
        <w:rPr>
          <w:rFonts w:ascii="Arial" w:eastAsia="Arial" w:hAnsi="Arial" w:cs="Arial"/>
          <w:b/>
          <w:color w:val="FFFFFF"/>
          <w:spacing w:val="-16"/>
        </w:rPr>
        <w:t xml:space="preserve"> </w:t>
      </w:r>
      <w:r>
        <w:rPr>
          <w:rFonts w:ascii="Arial" w:eastAsia="Arial" w:hAnsi="Arial" w:cs="Arial"/>
          <w:b/>
          <w:color w:val="FFFFFF"/>
          <w:spacing w:val="-1"/>
        </w:rPr>
        <w:t>S</w:t>
      </w:r>
      <w:r>
        <w:rPr>
          <w:rFonts w:ascii="Arial" w:eastAsia="Arial" w:hAnsi="Arial" w:cs="Arial"/>
          <w:b/>
          <w:color w:val="FFFFFF"/>
          <w:spacing w:val="1"/>
        </w:rPr>
        <w:t>t</w:t>
      </w:r>
      <w:r>
        <w:rPr>
          <w:rFonts w:ascii="Arial" w:eastAsia="Arial" w:hAnsi="Arial" w:cs="Arial"/>
          <w:b/>
          <w:color w:val="FFFFFF"/>
        </w:rPr>
        <w:t>at</w:t>
      </w:r>
      <w:r>
        <w:rPr>
          <w:rFonts w:ascii="Arial" w:eastAsia="Arial" w:hAnsi="Arial" w:cs="Arial"/>
          <w:b/>
          <w:color w:val="FFFFFF"/>
          <w:spacing w:val="2"/>
        </w:rPr>
        <w:t>e</w:t>
      </w:r>
      <w:r>
        <w:rPr>
          <w:rFonts w:ascii="Arial" w:eastAsia="Arial" w:hAnsi="Arial" w:cs="Arial"/>
          <w:b/>
          <w:color w:val="FFFFFF"/>
        </w:rPr>
        <w:t>me</w:t>
      </w:r>
      <w:r>
        <w:rPr>
          <w:rFonts w:ascii="Arial" w:eastAsia="Arial" w:hAnsi="Arial" w:cs="Arial"/>
          <w:b/>
          <w:color w:val="FFFFFF"/>
          <w:spacing w:val="1"/>
        </w:rPr>
        <w:t>n</w:t>
      </w:r>
      <w:r>
        <w:rPr>
          <w:rFonts w:ascii="Arial" w:eastAsia="Arial" w:hAnsi="Arial" w:cs="Arial"/>
          <w:b/>
          <w:color w:val="FFFFFF"/>
        </w:rPr>
        <w:t>t</w:t>
      </w:r>
      <w:r>
        <w:rPr>
          <w:rFonts w:ascii="Arial" w:eastAsia="Arial" w:hAnsi="Arial" w:cs="Arial"/>
          <w:b/>
          <w:color w:val="FFFFFF"/>
          <w:spacing w:val="-9"/>
        </w:rPr>
        <w:t xml:space="preserve"> </w:t>
      </w:r>
      <w:r>
        <w:rPr>
          <w:rFonts w:ascii="Arial" w:eastAsia="Arial" w:hAnsi="Arial" w:cs="Arial"/>
          <w:b/>
          <w:color w:val="FFFFFF"/>
        </w:rPr>
        <w:t>of</w:t>
      </w:r>
      <w:r>
        <w:rPr>
          <w:rFonts w:ascii="Arial" w:eastAsia="Arial" w:hAnsi="Arial" w:cs="Arial"/>
          <w:b/>
          <w:color w:val="FFFFFF"/>
          <w:spacing w:val="-1"/>
        </w:rPr>
        <w:t xml:space="preserve"> </w:t>
      </w:r>
      <w:r>
        <w:rPr>
          <w:rFonts w:ascii="Arial" w:eastAsia="Arial" w:hAnsi="Arial" w:cs="Arial"/>
          <w:b/>
          <w:color w:val="FFFFFF"/>
          <w:spacing w:val="1"/>
        </w:rPr>
        <w:t>O</w:t>
      </w:r>
      <w:r>
        <w:rPr>
          <w:rFonts w:ascii="Arial" w:eastAsia="Arial" w:hAnsi="Arial" w:cs="Arial"/>
          <w:b/>
          <w:color w:val="FFFFFF"/>
          <w:spacing w:val="3"/>
        </w:rPr>
        <w:t>w</w:t>
      </w:r>
      <w:r>
        <w:rPr>
          <w:rFonts w:ascii="Arial" w:eastAsia="Arial" w:hAnsi="Arial" w:cs="Arial"/>
          <w:b/>
          <w:color w:val="FFFFFF"/>
        </w:rPr>
        <w:t>n</w:t>
      </w:r>
      <w:r>
        <w:rPr>
          <w:rFonts w:ascii="Arial" w:eastAsia="Arial" w:hAnsi="Arial" w:cs="Arial"/>
          <w:b/>
          <w:color w:val="FFFFFF"/>
          <w:spacing w:val="-6"/>
        </w:rPr>
        <w:t xml:space="preserve"> </w:t>
      </w:r>
      <w:r>
        <w:rPr>
          <w:rFonts w:ascii="Arial" w:eastAsia="Arial" w:hAnsi="Arial" w:cs="Arial"/>
          <w:b/>
          <w:color w:val="FFFFFF"/>
          <w:spacing w:val="1"/>
        </w:rPr>
        <w:t>W</w:t>
      </w:r>
      <w:r>
        <w:rPr>
          <w:rFonts w:ascii="Arial" w:eastAsia="Arial" w:hAnsi="Arial" w:cs="Arial"/>
          <w:b/>
          <w:color w:val="FFFFFF"/>
        </w:rPr>
        <w:t>o</w:t>
      </w:r>
      <w:r>
        <w:rPr>
          <w:rFonts w:ascii="Arial" w:eastAsia="Arial" w:hAnsi="Arial" w:cs="Arial"/>
          <w:b/>
          <w:color w:val="FFFFFF"/>
          <w:spacing w:val="-1"/>
        </w:rPr>
        <w:t>r</w:t>
      </w:r>
      <w:r>
        <w:rPr>
          <w:rFonts w:ascii="Arial" w:eastAsia="Arial" w:hAnsi="Arial" w:cs="Arial"/>
          <w:b/>
          <w:color w:val="FFFFFF"/>
        </w:rPr>
        <w:t>k</w:t>
      </w:r>
    </w:p>
    <w:p w14:paraId="320C9D07" w14:textId="77777777" w:rsidR="00CB70CB" w:rsidRDefault="00CB70CB" w:rsidP="00CB70CB">
      <w:pPr>
        <w:ind w:left="134" w:right="-50"/>
        <w:rPr>
          <w:rFonts w:ascii="Arial" w:eastAsia="Arial" w:hAnsi="Arial" w:cs="Arial"/>
        </w:rPr>
      </w:pPr>
    </w:p>
    <w:p w14:paraId="75B1E60E" w14:textId="77777777" w:rsidR="00CB70CB" w:rsidRPr="005623FC" w:rsidRDefault="00CB70CB" w:rsidP="00CB70CB">
      <w:pPr>
        <w:ind w:left="134" w:right="-50"/>
        <w:rPr>
          <w:rFonts w:ascii="Arial" w:eastAsia="Arial" w:hAnsi="Arial" w:cs="Arial"/>
          <w:b/>
          <w:bCs/>
          <w:sz w:val="28"/>
          <w:szCs w:val="28"/>
        </w:rPr>
      </w:pPr>
      <w:r w:rsidRPr="005623FC">
        <w:rPr>
          <w:rFonts w:ascii="Arial" w:eastAsia="Arial" w:hAnsi="Arial" w:cs="Arial"/>
          <w:b/>
          <w:bCs/>
          <w:sz w:val="28"/>
          <w:szCs w:val="28"/>
        </w:rPr>
        <w:lastRenderedPageBreak/>
        <w:t>INTRODUCTION</w:t>
      </w:r>
    </w:p>
    <w:p w14:paraId="07582D1D" w14:textId="77777777" w:rsidR="00CB70CB" w:rsidRPr="008C616C" w:rsidRDefault="00CB70CB" w:rsidP="00CB70CB">
      <w:pPr>
        <w:ind w:left="134" w:right="-50"/>
        <w:rPr>
          <w:rFonts w:ascii="Arial" w:eastAsia="Arial" w:hAnsi="Arial" w:cs="Arial"/>
          <w:sz w:val="22"/>
          <w:szCs w:val="22"/>
        </w:rPr>
      </w:pPr>
    </w:p>
    <w:p w14:paraId="70B07390" w14:textId="3AF25D60" w:rsidR="00CB70CB" w:rsidRDefault="00000000" w:rsidP="00CB70CB">
      <w:pPr>
        <w:ind w:left="134" w:right="-50"/>
        <w:rPr>
          <w:rFonts w:ascii="Arial" w:eastAsia="Arial" w:hAnsi="Arial" w:cs="Arial"/>
          <w:sz w:val="22"/>
          <w:szCs w:val="22"/>
        </w:rPr>
      </w:pPr>
      <w:hyperlink r:id="rId10" w:history="1">
        <w:r w:rsidR="00CB70CB" w:rsidRPr="008C616C">
          <w:rPr>
            <w:rStyle w:val="Hyperlink"/>
            <w:rFonts w:ascii="Arial" w:eastAsia="Arial" w:hAnsi="Arial" w:cs="Arial"/>
            <w:sz w:val="22"/>
            <w:szCs w:val="22"/>
          </w:rPr>
          <w:t>Visionary Technologies Enterprise (V.T.E)</w:t>
        </w:r>
      </w:hyperlink>
      <w:r w:rsidR="00CB70CB" w:rsidRPr="008C616C">
        <w:rPr>
          <w:rFonts w:ascii="Arial" w:eastAsia="Arial" w:hAnsi="Arial" w:cs="Arial"/>
          <w:sz w:val="22"/>
          <w:szCs w:val="22"/>
        </w:rPr>
        <w:t xml:space="preserve"> is a small to medium sized technology service and media production company located in Lusaka</w:t>
      </w:r>
      <w:r w:rsidR="00F7650D">
        <w:rPr>
          <w:rFonts w:ascii="Arial" w:eastAsia="Arial" w:hAnsi="Arial" w:cs="Arial"/>
          <w:sz w:val="22"/>
          <w:szCs w:val="22"/>
        </w:rPr>
        <w:t xml:space="preserve"> and</w:t>
      </w:r>
      <w:r w:rsidR="005623FC">
        <w:rPr>
          <w:rFonts w:ascii="Arial" w:eastAsia="Arial" w:hAnsi="Arial" w:cs="Arial"/>
          <w:sz w:val="22"/>
          <w:szCs w:val="22"/>
        </w:rPr>
        <w:t xml:space="preserve"> is</w:t>
      </w:r>
      <w:r w:rsidR="00F7650D">
        <w:rPr>
          <w:rFonts w:ascii="Arial" w:eastAsia="Arial" w:hAnsi="Arial" w:cs="Arial"/>
          <w:sz w:val="22"/>
          <w:szCs w:val="22"/>
        </w:rPr>
        <w:t xml:space="preserve"> registered with </w:t>
      </w:r>
      <w:hyperlink r:id="rId11" w:history="1">
        <w:r w:rsidR="00F7650D" w:rsidRPr="00F7650D">
          <w:rPr>
            <w:rStyle w:val="Hyperlink"/>
            <w:rFonts w:ascii="Arial" w:eastAsia="Arial" w:hAnsi="Arial" w:cs="Arial"/>
            <w:sz w:val="22"/>
            <w:szCs w:val="22"/>
          </w:rPr>
          <w:t>PACRA</w:t>
        </w:r>
      </w:hyperlink>
      <w:r w:rsidR="005623FC">
        <w:rPr>
          <w:rFonts w:ascii="Arial" w:eastAsia="Arial" w:hAnsi="Arial" w:cs="Arial"/>
          <w:sz w:val="22"/>
          <w:szCs w:val="22"/>
        </w:rPr>
        <w:t xml:space="preserve"> in accordance with the laws of the republic of Zambia</w:t>
      </w:r>
      <w:r w:rsidR="008C616C" w:rsidRPr="008C616C">
        <w:rPr>
          <w:rFonts w:ascii="Arial" w:eastAsia="Arial" w:hAnsi="Arial" w:cs="Arial"/>
          <w:sz w:val="22"/>
          <w:szCs w:val="22"/>
        </w:rPr>
        <w:t>. It builds and offers</w:t>
      </w:r>
      <w:r w:rsidR="00CB70CB" w:rsidRPr="008C616C">
        <w:rPr>
          <w:rFonts w:ascii="Arial" w:eastAsia="Arial" w:hAnsi="Arial" w:cs="Arial"/>
          <w:sz w:val="22"/>
          <w:szCs w:val="22"/>
        </w:rPr>
        <w:t xml:space="preserve"> </w:t>
      </w:r>
      <w:r w:rsidR="008C616C" w:rsidRPr="008C616C">
        <w:rPr>
          <w:rFonts w:ascii="Arial" w:eastAsia="Arial" w:hAnsi="Arial" w:cs="Arial"/>
          <w:sz w:val="22"/>
          <w:szCs w:val="22"/>
        </w:rPr>
        <w:t xml:space="preserve">technology </w:t>
      </w:r>
      <w:r w:rsidR="00CB70CB" w:rsidRPr="008C616C">
        <w:rPr>
          <w:rFonts w:ascii="Arial" w:eastAsia="Arial" w:hAnsi="Arial" w:cs="Arial"/>
          <w:sz w:val="22"/>
          <w:szCs w:val="22"/>
        </w:rPr>
        <w:t xml:space="preserve">products such as websites, applications and databases </w:t>
      </w:r>
      <w:r w:rsidR="005623FC">
        <w:rPr>
          <w:rFonts w:ascii="Arial" w:eastAsia="Arial" w:hAnsi="Arial" w:cs="Arial"/>
          <w:sz w:val="22"/>
          <w:szCs w:val="22"/>
        </w:rPr>
        <w:t>to</w:t>
      </w:r>
      <w:r w:rsidR="00CB70CB" w:rsidRPr="008C616C">
        <w:rPr>
          <w:rFonts w:ascii="Arial" w:eastAsia="Arial" w:hAnsi="Arial" w:cs="Arial"/>
          <w:sz w:val="22"/>
          <w:szCs w:val="22"/>
        </w:rPr>
        <w:t xml:space="preserve"> various types of clients including businesses, banks</w:t>
      </w:r>
      <w:r w:rsidR="00115A49">
        <w:rPr>
          <w:rFonts w:ascii="Arial" w:eastAsia="Arial" w:hAnsi="Arial" w:cs="Arial"/>
          <w:sz w:val="22"/>
          <w:szCs w:val="22"/>
        </w:rPr>
        <w:t>,</w:t>
      </w:r>
      <w:r w:rsidR="00CB70CB" w:rsidRPr="008C616C">
        <w:rPr>
          <w:rFonts w:ascii="Arial" w:eastAsia="Arial" w:hAnsi="Arial" w:cs="Arial"/>
          <w:sz w:val="22"/>
          <w:szCs w:val="22"/>
        </w:rPr>
        <w:t xml:space="preserve"> Individuals, churches etc. </w:t>
      </w:r>
    </w:p>
    <w:p w14:paraId="22D64257" w14:textId="77777777" w:rsidR="009260CA" w:rsidRDefault="009260CA" w:rsidP="00CB70CB">
      <w:pPr>
        <w:ind w:left="134" w:right="-50"/>
        <w:rPr>
          <w:rFonts w:ascii="Arial" w:eastAsia="Arial" w:hAnsi="Arial" w:cs="Arial"/>
          <w:sz w:val="22"/>
          <w:szCs w:val="22"/>
        </w:rPr>
      </w:pPr>
    </w:p>
    <w:p w14:paraId="1471BC9D" w14:textId="58B9A61D" w:rsidR="009260CA" w:rsidRDefault="003E21DC" w:rsidP="00CB70CB">
      <w:pPr>
        <w:ind w:left="134" w:right="-50"/>
        <w:rPr>
          <w:rFonts w:ascii="Arial" w:eastAsia="Arial" w:hAnsi="Arial" w:cs="Arial"/>
          <w:sz w:val="22"/>
          <w:szCs w:val="22"/>
        </w:rPr>
      </w:pPr>
      <w:r>
        <w:rPr>
          <w:rFonts w:ascii="Arial" w:eastAsia="Arial" w:hAnsi="Arial" w:cs="Arial"/>
          <w:sz w:val="22"/>
          <w:szCs w:val="22"/>
        </w:rPr>
        <w:t>The way it does this is</w:t>
      </w:r>
      <w:r w:rsidR="00530261">
        <w:rPr>
          <w:rFonts w:ascii="Arial" w:eastAsia="Arial" w:hAnsi="Arial" w:cs="Arial"/>
          <w:sz w:val="22"/>
          <w:szCs w:val="22"/>
        </w:rPr>
        <w:t xml:space="preserve"> that</w:t>
      </w:r>
      <w:r w:rsidR="009260CA">
        <w:rPr>
          <w:rFonts w:ascii="Arial" w:eastAsia="Arial" w:hAnsi="Arial" w:cs="Arial"/>
          <w:sz w:val="22"/>
          <w:szCs w:val="22"/>
        </w:rPr>
        <w:t>:</w:t>
      </w:r>
    </w:p>
    <w:p w14:paraId="42476031" w14:textId="33CF74F1" w:rsidR="003E21DC" w:rsidRDefault="003E21DC" w:rsidP="00CB70CB">
      <w:pPr>
        <w:ind w:left="134" w:right="-50"/>
        <w:rPr>
          <w:rFonts w:ascii="Arial" w:eastAsia="Arial" w:hAnsi="Arial" w:cs="Arial"/>
          <w:sz w:val="22"/>
          <w:szCs w:val="22"/>
        </w:rPr>
      </w:pPr>
      <w:r>
        <w:rPr>
          <w:rFonts w:ascii="Arial" w:eastAsia="Arial" w:hAnsi="Arial" w:cs="Arial"/>
          <w:sz w:val="22"/>
          <w:szCs w:val="22"/>
        </w:rPr>
        <w:t>it hires</w:t>
      </w:r>
      <w:r w:rsidR="009260CA">
        <w:rPr>
          <w:rFonts w:ascii="Arial" w:eastAsia="Arial" w:hAnsi="Arial" w:cs="Arial"/>
          <w:sz w:val="22"/>
          <w:szCs w:val="22"/>
        </w:rPr>
        <w:t xml:space="preserve"> people who are freelancers</w:t>
      </w:r>
      <w:r>
        <w:rPr>
          <w:rFonts w:ascii="Arial" w:eastAsia="Arial" w:hAnsi="Arial" w:cs="Arial"/>
          <w:sz w:val="22"/>
          <w:szCs w:val="22"/>
        </w:rPr>
        <w:t xml:space="preserve"> looking to build projects for a fortune.</w:t>
      </w:r>
    </w:p>
    <w:p w14:paraId="38C61EEA" w14:textId="77777777" w:rsidR="009260CA" w:rsidRDefault="009260CA" w:rsidP="00CB70CB">
      <w:pPr>
        <w:ind w:left="134" w:right="-50"/>
        <w:rPr>
          <w:rFonts w:ascii="Arial" w:eastAsia="Arial" w:hAnsi="Arial" w:cs="Arial"/>
          <w:sz w:val="22"/>
          <w:szCs w:val="22"/>
        </w:rPr>
      </w:pPr>
    </w:p>
    <w:p w14:paraId="1B7DB680" w14:textId="6CAAAA84" w:rsidR="009260CA" w:rsidRDefault="003E21DC" w:rsidP="003E21DC">
      <w:pPr>
        <w:ind w:left="134" w:right="-50"/>
        <w:rPr>
          <w:rFonts w:ascii="Arial" w:eastAsia="Arial" w:hAnsi="Arial" w:cs="Arial"/>
          <w:sz w:val="22"/>
          <w:szCs w:val="22"/>
        </w:rPr>
      </w:pPr>
      <w:r>
        <w:rPr>
          <w:rFonts w:ascii="Arial" w:eastAsia="Arial" w:hAnsi="Arial" w:cs="Arial"/>
          <w:sz w:val="22"/>
          <w:szCs w:val="22"/>
        </w:rPr>
        <w:t>It approaches these freelancers and interviews their skills</w:t>
      </w:r>
      <w:r w:rsidR="00CD21FB">
        <w:rPr>
          <w:rFonts w:ascii="Arial" w:eastAsia="Arial" w:hAnsi="Arial" w:cs="Arial"/>
          <w:sz w:val="22"/>
          <w:szCs w:val="22"/>
        </w:rPr>
        <w:t xml:space="preserve"> to maintain the quality of VTE products</w:t>
      </w:r>
      <w:r w:rsidR="009260CA">
        <w:rPr>
          <w:rFonts w:ascii="Arial" w:eastAsia="Arial" w:hAnsi="Arial" w:cs="Arial"/>
          <w:sz w:val="22"/>
          <w:szCs w:val="22"/>
        </w:rPr>
        <w:t>.</w:t>
      </w:r>
      <w:r>
        <w:rPr>
          <w:rFonts w:ascii="Arial" w:eastAsia="Arial" w:hAnsi="Arial" w:cs="Arial"/>
          <w:sz w:val="22"/>
          <w:szCs w:val="22"/>
        </w:rPr>
        <w:t xml:space="preserve"> </w:t>
      </w:r>
      <w:r w:rsidR="009260CA">
        <w:rPr>
          <w:rFonts w:ascii="Arial" w:eastAsia="Arial" w:hAnsi="Arial" w:cs="Arial"/>
          <w:sz w:val="22"/>
          <w:szCs w:val="22"/>
        </w:rPr>
        <w:t>O</w:t>
      </w:r>
      <w:r>
        <w:rPr>
          <w:rFonts w:ascii="Arial" w:eastAsia="Arial" w:hAnsi="Arial" w:cs="Arial"/>
          <w:sz w:val="22"/>
          <w:szCs w:val="22"/>
        </w:rPr>
        <w:t>nce</w:t>
      </w:r>
      <w:r w:rsidR="0002544A">
        <w:rPr>
          <w:rFonts w:ascii="Arial" w:eastAsia="Arial" w:hAnsi="Arial" w:cs="Arial"/>
          <w:sz w:val="22"/>
          <w:szCs w:val="22"/>
        </w:rPr>
        <w:t xml:space="preserve"> the freelancer is</w:t>
      </w:r>
      <w:r>
        <w:rPr>
          <w:rFonts w:ascii="Arial" w:eastAsia="Arial" w:hAnsi="Arial" w:cs="Arial"/>
          <w:sz w:val="22"/>
          <w:szCs w:val="22"/>
        </w:rPr>
        <w:t xml:space="preserve"> hired or partnered with VTE, they are now given projects to work on. </w:t>
      </w:r>
    </w:p>
    <w:p w14:paraId="651D71AE" w14:textId="2365EE80" w:rsidR="009260CA" w:rsidRDefault="009260CA" w:rsidP="0002544A">
      <w:pPr>
        <w:ind w:right="-50"/>
        <w:rPr>
          <w:rFonts w:ascii="Arial" w:eastAsia="Arial" w:hAnsi="Arial" w:cs="Arial"/>
          <w:sz w:val="22"/>
          <w:szCs w:val="22"/>
        </w:rPr>
      </w:pPr>
    </w:p>
    <w:p w14:paraId="7AE297A1" w14:textId="30CF85A9" w:rsidR="009260CA" w:rsidRDefault="003E21DC" w:rsidP="009260CA">
      <w:pPr>
        <w:ind w:left="134" w:right="-50"/>
        <w:rPr>
          <w:rFonts w:ascii="Arial" w:eastAsia="Arial" w:hAnsi="Arial" w:cs="Arial"/>
          <w:sz w:val="22"/>
          <w:szCs w:val="22"/>
        </w:rPr>
      </w:pPr>
      <w:r>
        <w:rPr>
          <w:rFonts w:ascii="Arial" w:eastAsia="Arial" w:hAnsi="Arial" w:cs="Arial"/>
          <w:sz w:val="22"/>
          <w:szCs w:val="22"/>
        </w:rPr>
        <w:t>A project</w:t>
      </w:r>
      <w:r w:rsidR="0002544A">
        <w:rPr>
          <w:rFonts w:ascii="Arial" w:eastAsia="Arial" w:hAnsi="Arial" w:cs="Arial"/>
          <w:sz w:val="22"/>
          <w:szCs w:val="22"/>
        </w:rPr>
        <w:t xml:space="preserve"> can be done by a single person or it</w:t>
      </w:r>
      <w:r>
        <w:rPr>
          <w:rFonts w:ascii="Arial" w:eastAsia="Arial" w:hAnsi="Arial" w:cs="Arial"/>
          <w:sz w:val="22"/>
          <w:szCs w:val="22"/>
        </w:rPr>
        <w:t xml:space="preserve"> may</w:t>
      </w:r>
      <w:r w:rsidR="009260CA">
        <w:rPr>
          <w:rFonts w:ascii="Arial" w:eastAsia="Arial" w:hAnsi="Arial" w:cs="Arial"/>
          <w:sz w:val="22"/>
          <w:szCs w:val="22"/>
        </w:rPr>
        <w:t xml:space="preserve"> also</w:t>
      </w:r>
      <w:r>
        <w:rPr>
          <w:rFonts w:ascii="Arial" w:eastAsia="Arial" w:hAnsi="Arial" w:cs="Arial"/>
          <w:sz w:val="22"/>
          <w:szCs w:val="22"/>
        </w:rPr>
        <w:t xml:space="preserve"> be split up among</w:t>
      </w:r>
      <w:r w:rsidR="009260CA">
        <w:rPr>
          <w:rFonts w:ascii="Arial" w:eastAsia="Arial" w:hAnsi="Arial" w:cs="Arial"/>
          <w:sz w:val="22"/>
          <w:szCs w:val="22"/>
        </w:rPr>
        <w:t>st</w:t>
      </w:r>
      <w:r>
        <w:rPr>
          <w:rFonts w:ascii="Arial" w:eastAsia="Arial" w:hAnsi="Arial" w:cs="Arial"/>
          <w:sz w:val="22"/>
          <w:szCs w:val="22"/>
        </w:rPr>
        <w:t xml:space="preserve"> 2, 3 or more freelancers and each freelancer may have a certain skill that they use to build a certain part of that </w:t>
      </w:r>
      <w:r w:rsidR="009260CA">
        <w:rPr>
          <w:rFonts w:ascii="Arial" w:eastAsia="Arial" w:hAnsi="Arial" w:cs="Arial"/>
          <w:sz w:val="22"/>
          <w:szCs w:val="22"/>
        </w:rPr>
        <w:t xml:space="preserve">project, for example, </w:t>
      </w:r>
      <w:r>
        <w:rPr>
          <w:rFonts w:ascii="Arial" w:eastAsia="Arial" w:hAnsi="Arial" w:cs="Arial"/>
          <w:sz w:val="22"/>
          <w:szCs w:val="22"/>
        </w:rPr>
        <w:t xml:space="preserve">a graphic designer may design </w:t>
      </w:r>
      <w:r w:rsidR="009260CA">
        <w:rPr>
          <w:rFonts w:ascii="Arial" w:eastAsia="Arial" w:hAnsi="Arial" w:cs="Arial"/>
          <w:sz w:val="22"/>
          <w:szCs w:val="22"/>
        </w:rPr>
        <w:t>graphics and UI/UX</w:t>
      </w:r>
      <w:r>
        <w:rPr>
          <w:rFonts w:ascii="Arial" w:eastAsia="Arial" w:hAnsi="Arial" w:cs="Arial"/>
          <w:sz w:val="22"/>
          <w:szCs w:val="22"/>
        </w:rPr>
        <w:t>, a front-end developer may build the front end, backend developer will build backend and so on</w:t>
      </w:r>
      <w:r w:rsidR="009260CA">
        <w:rPr>
          <w:rFonts w:ascii="Arial" w:eastAsia="Arial" w:hAnsi="Arial" w:cs="Arial"/>
          <w:sz w:val="22"/>
          <w:szCs w:val="22"/>
        </w:rPr>
        <w:t>, for the same project.</w:t>
      </w:r>
    </w:p>
    <w:p w14:paraId="53FE2909" w14:textId="587928BE" w:rsidR="0002544A" w:rsidRDefault="0002544A" w:rsidP="009260CA">
      <w:pPr>
        <w:ind w:left="134" w:right="-50"/>
        <w:rPr>
          <w:rFonts w:ascii="Arial" w:eastAsia="Arial" w:hAnsi="Arial" w:cs="Arial"/>
          <w:sz w:val="22"/>
          <w:szCs w:val="22"/>
        </w:rPr>
      </w:pPr>
    </w:p>
    <w:p w14:paraId="3B1CDF22" w14:textId="39DD12CC" w:rsidR="0002544A" w:rsidRPr="008C616C" w:rsidRDefault="0002544A" w:rsidP="0002544A">
      <w:pPr>
        <w:ind w:left="134" w:right="-50"/>
        <w:rPr>
          <w:rFonts w:ascii="Arial" w:eastAsia="Arial" w:hAnsi="Arial" w:cs="Arial"/>
          <w:sz w:val="22"/>
          <w:szCs w:val="22"/>
        </w:rPr>
      </w:pPr>
      <w:r>
        <w:rPr>
          <w:rFonts w:ascii="Arial" w:eastAsia="Arial" w:hAnsi="Arial" w:cs="Arial"/>
          <w:sz w:val="22"/>
          <w:szCs w:val="22"/>
        </w:rPr>
        <w:t>Once the project is finished and the client pays the company, the company will take its cut and then pay the rest of the money to the freelancers according to the amount of work they put into the project.</w:t>
      </w:r>
    </w:p>
    <w:p w14:paraId="52B913D1" w14:textId="492A447F" w:rsidR="00746B2C" w:rsidRDefault="00746B2C" w:rsidP="003E21DC">
      <w:pPr>
        <w:ind w:right="-50"/>
        <w:rPr>
          <w:rFonts w:ascii="Arial" w:hAnsi="Arial" w:cs="Arial"/>
          <w:sz w:val="22"/>
          <w:szCs w:val="22"/>
        </w:rPr>
      </w:pPr>
    </w:p>
    <w:p w14:paraId="7592A9DE" w14:textId="168B9732" w:rsidR="005623FC" w:rsidRDefault="005623FC" w:rsidP="00746B2C">
      <w:pPr>
        <w:ind w:left="134" w:right="-50"/>
        <w:rPr>
          <w:rFonts w:ascii="Arial" w:hAnsi="Arial" w:cs="Arial"/>
          <w:sz w:val="22"/>
          <w:szCs w:val="22"/>
        </w:rPr>
      </w:pPr>
    </w:p>
    <w:p w14:paraId="35A2F792" w14:textId="2D218CAF" w:rsidR="005623FC" w:rsidRDefault="005623FC" w:rsidP="005623FC">
      <w:pPr>
        <w:ind w:left="134" w:right="-50"/>
        <w:rPr>
          <w:rFonts w:ascii="Arial" w:hAnsi="Arial" w:cs="Arial"/>
          <w:b/>
          <w:bCs/>
          <w:sz w:val="28"/>
          <w:szCs w:val="28"/>
        </w:rPr>
      </w:pPr>
      <w:r w:rsidRPr="005623FC">
        <w:rPr>
          <w:rFonts w:ascii="Arial" w:hAnsi="Arial" w:cs="Arial"/>
          <w:b/>
          <w:bCs/>
          <w:sz w:val="28"/>
          <w:szCs w:val="28"/>
        </w:rPr>
        <w:t>JUSTIFICATION OF PROJEC</w:t>
      </w:r>
      <w:r>
        <w:rPr>
          <w:rFonts w:ascii="Arial" w:hAnsi="Arial" w:cs="Arial"/>
          <w:b/>
          <w:bCs/>
          <w:sz w:val="28"/>
          <w:szCs w:val="28"/>
        </w:rPr>
        <w:t>T</w:t>
      </w:r>
    </w:p>
    <w:p w14:paraId="50FB3EB8" w14:textId="4E18A789" w:rsidR="005623FC" w:rsidRPr="005623FC" w:rsidRDefault="005623FC" w:rsidP="00934E1B">
      <w:pPr>
        <w:ind w:right="-50"/>
        <w:rPr>
          <w:rFonts w:ascii="Arial" w:hAnsi="Arial" w:cs="Arial"/>
          <w:b/>
          <w:bCs/>
          <w:sz w:val="28"/>
          <w:szCs w:val="28"/>
        </w:rPr>
      </w:pPr>
    </w:p>
    <w:p w14:paraId="007F1447" w14:textId="0A76BE36" w:rsidR="007C72FC" w:rsidRDefault="009260CA" w:rsidP="007C72FC">
      <w:pPr>
        <w:ind w:left="134" w:right="-50"/>
        <w:rPr>
          <w:rFonts w:ascii="Arial" w:hAnsi="Arial" w:cs="Arial"/>
          <w:sz w:val="22"/>
          <w:szCs w:val="22"/>
        </w:rPr>
      </w:pPr>
      <w:r>
        <w:rPr>
          <w:rFonts w:ascii="Arial" w:hAnsi="Arial" w:cs="Arial"/>
          <w:sz w:val="22"/>
          <w:szCs w:val="22"/>
        </w:rPr>
        <w:t>Currently</w:t>
      </w:r>
      <w:r w:rsidR="0043253A">
        <w:rPr>
          <w:rFonts w:ascii="Arial" w:hAnsi="Arial" w:cs="Arial"/>
          <w:sz w:val="22"/>
          <w:szCs w:val="22"/>
        </w:rPr>
        <w:t>,</w:t>
      </w:r>
      <w:r>
        <w:rPr>
          <w:rFonts w:ascii="Arial" w:hAnsi="Arial" w:cs="Arial"/>
          <w:sz w:val="22"/>
          <w:szCs w:val="22"/>
        </w:rPr>
        <w:t xml:space="preserve"> there’s no </w:t>
      </w:r>
      <w:r w:rsidR="00CD21FB">
        <w:rPr>
          <w:rFonts w:ascii="Arial" w:hAnsi="Arial" w:cs="Arial"/>
          <w:sz w:val="22"/>
          <w:szCs w:val="22"/>
        </w:rPr>
        <w:t xml:space="preserve">organized </w:t>
      </w:r>
      <w:r>
        <w:rPr>
          <w:rFonts w:ascii="Arial" w:hAnsi="Arial" w:cs="Arial"/>
          <w:sz w:val="22"/>
          <w:szCs w:val="22"/>
        </w:rPr>
        <w:t>way for the company to keep track of projects</w:t>
      </w:r>
      <w:r w:rsidR="00CD21FB">
        <w:rPr>
          <w:rFonts w:ascii="Arial" w:hAnsi="Arial" w:cs="Arial"/>
          <w:sz w:val="22"/>
          <w:szCs w:val="22"/>
        </w:rPr>
        <w:t xml:space="preserve"> and which freelancers they are assigned</w:t>
      </w:r>
      <w:r w:rsidR="00115A49">
        <w:rPr>
          <w:rFonts w:ascii="Arial" w:hAnsi="Arial" w:cs="Arial"/>
          <w:sz w:val="22"/>
          <w:szCs w:val="22"/>
        </w:rPr>
        <w:t xml:space="preserve"> to</w:t>
      </w:r>
      <w:r w:rsidR="00CD21FB">
        <w:rPr>
          <w:rFonts w:ascii="Arial" w:hAnsi="Arial" w:cs="Arial"/>
          <w:sz w:val="22"/>
          <w:szCs w:val="22"/>
        </w:rPr>
        <w:t>.</w:t>
      </w:r>
    </w:p>
    <w:p w14:paraId="59C342CC" w14:textId="32E665B0" w:rsidR="007C72FC" w:rsidRDefault="007C72FC" w:rsidP="007C72FC">
      <w:pPr>
        <w:ind w:left="134" w:right="-50"/>
        <w:rPr>
          <w:rFonts w:ascii="Arial" w:hAnsi="Arial" w:cs="Arial"/>
          <w:sz w:val="22"/>
          <w:szCs w:val="22"/>
        </w:rPr>
      </w:pPr>
    </w:p>
    <w:p w14:paraId="4BD7DD5D" w14:textId="06124F47" w:rsidR="007C72FC" w:rsidRDefault="007C72FC" w:rsidP="007C72FC">
      <w:pPr>
        <w:ind w:left="134" w:right="-50"/>
        <w:rPr>
          <w:rFonts w:ascii="Arial" w:hAnsi="Arial" w:cs="Arial"/>
          <w:sz w:val="22"/>
          <w:szCs w:val="22"/>
        </w:rPr>
      </w:pPr>
      <w:r>
        <w:rPr>
          <w:rFonts w:ascii="Arial" w:hAnsi="Arial" w:cs="Arial"/>
          <w:sz w:val="22"/>
          <w:szCs w:val="22"/>
        </w:rPr>
        <w:t>By adopting the proposed system,</w:t>
      </w:r>
    </w:p>
    <w:p w14:paraId="3B2BC183" w14:textId="2A03B2B5" w:rsidR="00F7650D" w:rsidRDefault="007C72FC" w:rsidP="00115A49">
      <w:pPr>
        <w:ind w:left="134" w:right="-50"/>
        <w:rPr>
          <w:rFonts w:ascii="Arial" w:hAnsi="Arial" w:cs="Arial"/>
          <w:sz w:val="22"/>
          <w:szCs w:val="22"/>
        </w:rPr>
      </w:pPr>
      <w:r>
        <w:rPr>
          <w:rFonts w:ascii="Arial" w:hAnsi="Arial" w:cs="Arial"/>
          <w:sz w:val="22"/>
          <w:szCs w:val="22"/>
        </w:rPr>
        <w:t>t</w:t>
      </w:r>
      <w:r w:rsidR="009260CA">
        <w:rPr>
          <w:rFonts w:ascii="Arial" w:hAnsi="Arial" w:cs="Arial"/>
          <w:sz w:val="22"/>
          <w:szCs w:val="22"/>
        </w:rPr>
        <w:t xml:space="preserve">he freelancers will be able to keep track of which projects they are assigned to work on, as well as the due dates of the project </w:t>
      </w:r>
      <w:r w:rsidR="00CD21FB">
        <w:rPr>
          <w:rFonts w:ascii="Arial" w:hAnsi="Arial" w:cs="Arial"/>
          <w:sz w:val="22"/>
          <w:szCs w:val="22"/>
        </w:rPr>
        <w:t>and</w:t>
      </w:r>
      <w:r w:rsidR="00115A49">
        <w:rPr>
          <w:rFonts w:ascii="Arial" w:hAnsi="Arial" w:cs="Arial"/>
          <w:sz w:val="22"/>
          <w:szCs w:val="22"/>
        </w:rPr>
        <w:t xml:space="preserve"> </w:t>
      </w:r>
      <w:r w:rsidR="009260CA">
        <w:rPr>
          <w:rFonts w:ascii="Arial" w:hAnsi="Arial" w:cs="Arial"/>
          <w:sz w:val="22"/>
          <w:szCs w:val="22"/>
        </w:rPr>
        <w:t>what parts of the project they are supposed to work on.</w:t>
      </w:r>
    </w:p>
    <w:p w14:paraId="4B6369CE" w14:textId="2219AA89" w:rsidR="00CD21FB" w:rsidRDefault="00CD21FB" w:rsidP="00F7650D">
      <w:pPr>
        <w:ind w:left="134" w:right="-50"/>
        <w:rPr>
          <w:rFonts w:ascii="Arial" w:hAnsi="Arial" w:cs="Arial"/>
          <w:sz w:val="22"/>
          <w:szCs w:val="22"/>
        </w:rPr>
      </w:pPr>
      <w:r>
        <w:rPr>
          <w:rFonts w:ascii="Arial" w:hAnsi="Arial" w:cs="Arial"/>
          <w:sz w:val="22"/>
          <w:szCs w:val="22"/>
        </w:rPr>
        <w:t>The system will also have administrator accounts to allow management of freelancer accounts and assigning / revoking of project to freelancers</w:t>
      </w:r>
      <w:r w:rsidR="001D7AA8">
        <w:rPr>
          <w:rFonts w:ascii="Arial" w:hAnsi="Arial" w:cs="Arial"/>
          <w:sz w:val="22"/>
          <w:szCs w:val="22"/>
        </w:rPr>
        <w:t>, as well as marking projects as complete after verifying.</w:t>
      </w:r>
    </w:p>
    <w:p w14:paraId="62C014F8" w14:textId="7DF14E13" w:rsidR="00CD21FB" w:rsidRDefault="00CD21FB" w:rsidP="00F7650D">
      <w:pPr>
        <w:ind w:left="134" w:right="-50"/>
        <w:rPr>
          <w:rFonts w:ascii="Arial" w:hAnsi="Arial" w:cs="Arial"/>
          <w:sz w:val="22"/>
          <w:szCs w:val="22"/>
        </w:rPr>
      </w:pPr>
    </w:p>
    <w:p w14:paraId="2D4D22E5" w14:textId="03406591" w:rsidR="00CD21FB" w:rsidRDefault="00CD21FB" w:rsidP="00F7650D">
      <w:pPr>
        <w:ind w:left="134" w:right="-50"/>
        <w:rPr>
          <w:rFonts w:ascii="Arial" w:hAnsi="Arial" w:cs="Arial"/>
          <w:sz w:val="22"/>
          <w:szCs w:val="22"/>
        </w:rPr>
      </w:pPr>
    </w:p>
    <w:p w14:paraId="58850BE5" w14:textId="014839BD" w:rsidR="00CD21FB" w:rsidRPr="00CD21FB" w:rsidRDefault="00CD21FB" w:rsidP="00F7650D">
      <w:pPr>
        <w:ind w:left="134" w:right="-50"/>
        <w:rPr>
          <w:rFonts w:ascii="Arial" w:hAnsi="Arial" w:cs="Arial"/>
          <w:b/>
          <w:bCs/>
          <w:sz w:val="28"/>
          <w:szCs w:val="28"/>
        </w:rPr>
      </w:pPr>
      <w:r w:rsidRPr="00CD21FB">
        <w:rPr>
          <w:rFonts w:ascii="Arial" w:hAnsi="Arial" w:cs="Arial"/>
          <w:b/>
          <w:bCs/>
          <w:sz w:val="28"/>
          <w:szCs w:val="28"/>
        </w:rPr>
        <w:t>DESCRIPTION OF PROPOSED SYSTEM:</w:t>
      </w:r>
    </w:p>
    <w:p w14:paraId="3433D13D" w14:textId="7BB776DB" w:rsidR="009260CA" w:rsidRDefault="009260CA" w:rsidP="00F7650D">
      <w:pPr>
        <w:ind w:left="134" w:right="-50"/>
        <w:rPr>
          <w:rFonts w:ascii="Arial" w:hAnsi="Arial" w:cs="Arial"/>
          <w:sz w:val="22"/>
          <w:szCs w:val="22"/>
        </w:rPr>
      </w:pPr>
    </w:p>
    <w:p w14:paraId="41106F8A" w14:textId="77777777" w:rsidR="00416BFD" w:rsidRDefault="00416BFD" w:rsidP="00F7650D">
      <w:pPr>
        <w:ind w:left="134" w:right="-50"/>
        <w:rPr>
          <w:rFonts w:ascii="Arial" w:hAnsi="Arial" w:cs="Arial"/>
          <w:sz w:val="22"/>
          <w:szCs w:val="22"/>
        </w:rPr>
      </w:pPr>
      <w:r>
        <w:rPr>
          <w:rFonts w:ascii="Arial" w:hAnsi="Arial" w:cs="Arial"/>
          <w:sz w:val="22"/>
          <w:szCs w:val="22"/>
        </w:rPr>
        <w:t>The proposed system will be a web-based application.</w:t>
      </w:r>
    </w:p>
    <w:p w14:paraId="7F5D973B" w14:textId="77777777" w:rsidR="006613BF" w:rsidRDefault="006613BF" w:rsidP="00416BFD">
      <w:pPr>
        <w:ind w:left="134" w:right="-50"/>
        <w:rPr>
          <w:rFonts w:ascii="Arial" w:hAnsi="Arial" w:cs="Arial"/>
          <w:sz w:val="22"/>
          <w:szCs w:val="22"/>
        </w:rPr>
      </w:pPr>
    </w:p>
    <w:p w14:paraId="413FBD8F" w14:textId="570E9510" w:rsidR="00416BFD" w:rsidRDefault="00416BFD" w:rsidP="00416BFD">
      <w:pPr>
        <w:ind w:left="134" w:right="-50"/>
        <w:rPr>
          <w:rFonts w:ascii="Arial" w:hAnsi="Arial" w:cs="Arial"/>
          <w:sz w:val="22"/>
          <w:szCs w:val="22"/>
        </w:rPr>
      </w:pPr>
      <w:r>
        <w:rPr>
          <w:rFonts w:ascii="Arial" w:hAnsi="Arial" w:cs="Arial"/>
          <w:sz w:val="22"/>
          <w:szCs w:val="22"/>
        </w:rPr>
        <w:t>The website will look more like an admin dashboard style website</w:t>
      </w:r>
      <w:r w:rsidR="006613BF">
        <w:rPr>
          <w:rFonts w:ascii="Arial" w:hAnsi="Arial" w:cs="Arial"/>
          <w:sz w:val="22"/>
          <w:szCs w:val="22"/>
        </w:rPr>
        <w:t>.</w:t>
      </w:r>
      <w:r>
        <w:rPr>
          <w:rFonts w:ascii="Arial" w:hAnsi="Arial" w:cs="Arial"/>
          <w:sz w:val="22"/>
          <w:szCs w:val="22"/>
        </w:rPr>
        <w:t xml:space="preserve"> </w:t>
      </w:r>
    </w:p>
    <w:p w14:paraId="5EAB63F7" w14:textId="7026F05E" w:rsidR="00416BFD" w:rsidRDefault="00416BFD" w:rsidP="00416BFD">
      <w:pPr>
        <w:ind w:left="134" w:right="-50"/>
        <w:rPr>
          <w:rFonts w:ascii="Arial" w:hAnsi="Arial" w:cs="Arial"/>
          <w:sz w:val="22"/>
          <w:szCs w:val="22"/>
        </w:rPr>
      </w:pPr>
    </w:p>
    <w:p w14:paraId="20E026BC" w14:textId="3F52EC51" w:rsidR="00416BFD" w:rsidRDefault="00416BFD" w:rsidP="00416BFD">
      <w:pPr>
        <w:ind w:left="134" w:right="-50"/>
        <w:rPr>
          <w:rFonts w:ascii="Arial" w:hAnsi="Arial" w:cs="Arial"/>
          <w:sz w:val="22"/>
          <w:szCs w:val="22"/>
        </w:rPr>
      </w:pPr>
      <w:r>
        <w:rPr>
          <w:rFonts w:ascii="Arial" w:hAnsi="Arial" w:cs="Arial"/>
          <w:sz w:val="22"/>
          <w:szCs w:val="22"/>
        </w:rPr>
        <w:t xml:space="preserve">Freelancers will have their own dashboard as </w:t>
      </w:r>
      <w:r w:rsidR="008D4352">
        <w:rPr>
          <w:rFonts w:ascii="Arial" w:hAnsi="Arial" w:cs="Arial"/>
          <w:sz w:val="22"/>
          <w:szCs w:val="22"/>
        </w:rPr>
        <w:t>the index route</w:t>
      </w:r>
      <w:r>
        <w:rPr>
          <w:rFonts w:ascii="Arial" w:hAnsi="Arial" w:cs="Arial"/>
          <w:sz w:val="22"/>
          <w:szCs w:val="22"/>
        </w:rPr>
        <w:t xml:space="preserve"> on the website, and admins will have their own dashboard as a</w:t>
      </w:r>
      <w:r w:rsidR="008D4352">
        <w:rPr>
          <w:rFonts w:ascii="Arial" w:hAnsi="Arial" w:cs="Arial"/>
          <w:sz w:val="22"/>
          <w:szCs w:val="22"/>
        </w:rPr>
        <w:t xml:space="preserve"> /admins</w:t>
      </w:r>
      <w:r>
        <w:rPr>
          <w:rFonts w:ascii="Arial" w:hAnsi="Arial" w:cs="Arial"/>
          <w:sz w:val="22"/>
          <w:szCs w:val="22"/>
        </w:rPr>
        <w:t xml:space="preserve"> route as well.</w:t>
      </w:r>
    </w:p>
    <w:p w14:paraId="11F06989" w14:textId="4F0D766C" w:rsidR="00416BFD" w:rsidRDefault="00416BFD" w:rsidP="00416BFD">
      <w:pPr>
        <w:ind w:left="134" w:right="-50"/>
        <w:rPr>
          <w:rFonts w:ascii="Arial" w:hAnsi="Arial" w:cs="Arial"/>
          <w:sz w:val="22"/>
          <w:szCs w:val="22"/>
        </w:rPr>
      </w:pPr>
    </w:p>
    <w:p w14:paraId="70E6068C" w14:textId="77777777" w:rsidR="00DD409C" w:rsidRDefault="00416BFD" w:rsidP="00416BFD">
      <w:pPr>
        <w:ind w:left="134" w:right="-50"/>
        <w:rPr>
          <w:rFonts w:ascii="Arial" w:hAnsi="Arial" w:cs="Arial"/>
          <w:sz w:val="22"/>
          <w:szCs w:val="22"/>
        </w:rPr>
      </w:pPr>
      <w:r>
        <w:rPr>
          <w:rFonts w:ascii="Arial" w:hAnsi="Arial" w:cs="Arial"/>
          <w:sz w:val="22"/>
          <w:szCs w:val="22"/>
        </w:rPr>
        <w:t xml:space="preserve">Freelancers and admins will have log in pages. Freelancers will have a page to see the current projects they are assigned with. After clicking on one of the projects, they </w:t>
      </w:r>
      <w:r w:rsidR="00934E1B">
        <w:rPr>
          <w:rFonts w:ascii="Arial" w:hAnsi="Arial" w:cs="Arial"/>
          <w:sz w:val="22"/>
          <w:szCs w:val="22"/>
        </w:rPr>
        <w:t>will then be</w:t>
      </w:r>
      <w:r>
        <w:rPr>
          <w:rFonts w:ascii="Arial" w:hAnsi="Arial" w:cs="Arial"/>
          <w:sz w:val="22"/>
          <w:szCs w:val="22"/>
        </w:rPr>
        <w:t xml:space="preserve"> given the details such as the due date, which components of the project they are supposed to work on, the compensation they will receive, </w:t>
      </w:r>
      <w:r w:rsidR="008D4352">
        <w:rPr>
          <w:rFonts w:ascii="Arial" w:hAnsi="Arial" w:cs="Arial"/>
          <w:sz w:val="22"/>
          <w:szCs w:val="22"/>
        </w:rPr>
        <w:t xml:space="preserve">and </w:t>
      </w:r>
      <w:r>
        <w:rPr>
          <w:rFonts w:ascii="Arial" w:hAnsi="Arial" w:cs="Arial"/>
          <w:sz w:val="22"/>
          <w:szCs w:val="22"/>
        </w:rPr>
        <w:t>who else is working on that project etc.</w:t>
      </w:r>
      <w:r w:rsidR="00934E1B">
        <w:rPr>
          <w:rFonts w:ascii="Arial" w:hAnsi="Arial" w:cs="Arial"/>
          <w:sz w:val="22"/>
          <w:szCs w:val="22"/>
        </w:rPr>
        <w:t xml:space="preserve"> they will also have the option to mark a certain task as “complete”.</w:t>
      </w:r>
      <w:r w:rsidR="00DD409C">
        <w:rPr>
          <w:rFonts w:ascii="Arial" w:hAnsi="Arial" w:cs="Arial"/>
          <w:sz w:val="22"/>
          <w:szCs w:val="22"/>
        </w:rPr>
        <w:t xml:space="preserve"> </w:t>
      </w:r>
    </w:p>
    <w:p w14:paraId="72B4FC5A" w14:textId="77777777" w:rsidR="00DD409C" w:rsidRDefault="00DD409C" w:rsidP="00416BFD">
      <w:pPr>
        <w:ind w:left="134" w:right="-50"/>
        <w:rPr>
          <w:rFonts w:ascii="Arial" w:hAnsi="Arial" w:cs="Arial"/>
          <w:sz w:val="22"/>
          <w:szCs w:val="22"/>
        </w:rPr>
      </w:pPr>
    </w:p>
    <w:p w14:paraId="1D7EB336" w14:textId="43962923" w:rsidR="00416BFD" w:rsidRDefault="00DD409C" w:rsidP="00416BFD">
      <w:pPr>
        <w:ind w:left="134" w:right="-50"/>
        <w:rPr>
          <w:rFonts w:ascii="Arial" w:hAnsi="Arial" w:cs="Arial"/>
          <w:sz w:val="22"/>
          <w:szCs w:val="22"/>
        </w:rPr>
      </w:pPr>
      <w:r>
        <w:rPr>
          <w:rFonts w:ascii="Arial" w:hAnsi="Arial" w:cs="Arial"/>
          <w:sz w:val="22"/>
          <w:szCs w:val="22"/>
        </w:rPr>
        <w:t>If one is unable to do given project or task, they may click on unlink project to be removed from that project.</w:t>
      </w:r>
    </w:p>
    <w:p w14:paraId="72E185B4" w14:textId="50D33F0E" w:rsidR="00416BFD" w:rsidRDefault="00416BFD" w:rsidP="00416BFD">
      <w:pPr>
        <w:ind w:left="134" w:right="-50"/>
        <w:rPr>
          <w:rFonts w:ascii="Arial" w:hAnsi="Arial" w:cs="Arial"/>
          <w:sz w:val="22"/>
          <w:szCs w:val="22"/>
        </w:rPr>
      </w:pPr>
    </w:p>
    <w:p w14:paraId="06B6F6F0" w14:textId="7C8B6EF7" w:rsidR="00CB70CB" w:rsidRDefault="00416BFD" w:rsidP="00416BFD">
      <w:pPr>
        <w:ind w:left="134" w:right="-50"/>
        <w:rPr>
          <w:rFonts w:ascii="Arial" w:hAnsi="Arial" w:cs="Arial"/>
          <w:sz w:val="22"/>
          <w:szCs w:val="22"/>
        </w:rPr>
      </w:pPr>
      <w:r>
        <w:rPr>
          <w:rFonts w:ascii="Arial" w:hAnsi="Arial" w:cs="Arial"/>
          <w:sz w:val="22"/>
          <w:szCs w:val="22"/>
        </w:rPr>
        <w:t>Admins will have a page to add a new freelancer, a page where they can see the list of freelancers and remove</w:t>
      </w:r>
      <w:r w:rsidR="00530261">
        <w:rPr>
          <w:rFonts w:ascii="Arial" w:hAnsi="Arial" w:cs="Arial"/>
          <w:sz w:val="22"/>
          <w:szCs w:val="22"/>
        </w:rPr>
        <w:t>,</w:t>
      </w:r>
      <w:r>
        <w:rPr>
          <w:rFonts w:ascii="Arial" w:hAnsi="Arial" w:cs="Arial"/>
          <w:sz w:val="22"/>
          <w:szCs w:val="22"/>
        </w:rPr>
        <w:t xml:space="preserve"> block or ban a freelancer. An option to update a freelancer’s details which then takes them to another page to update the details.</w:t>
      </w:r>
    </w:p>
    <w:p w14:paraId="455CC8DD" w14:textId="1392A572" w:rsidR="00416BFD" w:rsidRDefault="00416BFD" w:rsidP="00416BFD">
      <w:pPr>
        <w:ind w:left="134" w:right="-50"/>
        <w:rPr>
          <w:rFonts w:ascii="Arial" w:hAnsi="Arial" w:cs="Arial"/>
          <w:sz w:val="22"/>
          <w:szCs w:val="22"/>
        </w:rPr>
      </w:pPr>
    </w:p>
    <w:p w14:paraId="4A2C0031" w14:textId="5A1F012F" w:rsidR="007C72FC" w:rsidRDefault="00416BFD" w:rsidP="007C72FC">
      <w:pPr>
        <w:ind w:left="134" w:right="-50"/>
        <w:rPr>
          <w:rFonts w:ascii="Arial" w:hAnsi="Arial" w:cs="Arial"/>
          <w:sz w:val="22"/>
          <w:szCs w:val="22"/>
        </w:rPr>
      </w:pPr>
      <w:r>
        <w:rPr>
          <w:rFonts w:ascii="Arial" w:hAnsi="Arial" w:cs="Arial"/>
          <w:sz w:val="22"/>
          <w:szCs w:val="22"/>
        </w:rPr>
        <w:t>Admins will also have a page to assign projects to freelancers and</w:t>
      </w:r>
      <w:r w:rsidR="001D7AA8">
        <w:rPr>
          <w:rFonts w:ascii="Arial" w:hAnsi="Arial" w:cs="Arial"/>
          <w:sz w:val="22"/>
          <w:szCs w:val="22"/>
        </w:rPr>
        <w:t xml:space="preserve"> button/s to </w:t>
      </w:r>
      <w:r w:rsidR="00934E1B">
        <w:rPr>
          <w:rFonts w:ascii="Arial" w:hAnsi="Arial" w:cs="Arial"/>
          <w:sz w:val="22"/>
          <w:szCs w:val="22"/>
        </w:rPr>
        <w:t>mark the projects</w:t>
      </w:r>
      <w:r w:rsidR="001D7AA8">
        <w:rPr>
          <w:rFonts w:ascii="Arial" w:hAnsi="Arial" w:cs="Arial"/>
          <w:sz w:val="22"/>
          <w:szCs w:val="22"/>
        </w:rPr>
        <w:t>/task</w:t>
      </w:r>
      <w:r w:rsidR="00934E1B">
        <w:rPr>
          <w:rFonts w:ascii="Arial" w:hAnsi="Arial" w:cs="Arial"/>
          <w:sz w:val="22"/>
          <w:szCs w:val="22"/>
        </w:rPr>
        <w:t xml:space="preserve"> as complete if its complete.</w:t>
      </w:r>
    </w:p>
    <w:p w14:paraId="727D5817" w14:textId="4DA95966" w:rsidR="007C72FC" w:rsidRDefault="007C72FC" w:rsidP="007C72FC">
      <w:pPr>
        <w:ind w:left="134" w:right="-50"/>
        <w:rPr>
          <w:rFonts w:ascii="Arial" w:hAnsi="Arial" w:cs="Arial"/>
          <w:sz w:val="22"/>
          <w:szCs w:val="22"/>
        </w:rPr>
      </w:pPr>
    </w:p>
    <w:p w14:paraId="74D77F62" w14:textId="61B93A83" w:rsidR="007C72FC" w:rsidRDefault="007C72FC" w:rsidP="007C72FC">
      <w:pPr>
        <w:ind w:left="134" w:right="-50"/>
        <w:rPr>
          <w:rFonts w:ascii="Arial" w:hAnsi="Arial" w:cs="Arial"/>
          <w:sz w:val="22"/>
          <w:szCs w:val="22"/>
        </w:rPr>
      </w:pPr>
    </w:p>
    <w:p w14:paraId="59AC22E0" w14:textId="77777777" w:rsidR="004F1710" w:rsidRDefault="004F1710" w:rsidP="007C72FC">
      <w:pPr>
        <w:ind w:left="134" w:right="-50"/>
        <w:rPr>
          <w:rFonts w:ascii="Arial" w:hAnsi="Arial" w:cs="Arial"/>
          <w:sz w:val="22"/>
          <w:szCs w:val="22"/>
        </w:rPr>
      </w:pPr>
    </w:p>
    <w:p w14:paraId="73EDFE2F" w14:textId="77777777" w:rsidR="001B313F" w:rsidRDefault="001B313F" w:rsidP="007C72FC">
      <w:pPr>
        <w:ind w:left="134" w:right="-50"/>
        <w:rPr>
          <w:rFonts w:ascii="Arial" w:hAnsi="Arial" w:cs="Arial"/>
          <w:sz w:val="22"/>
          <w:szCs w:val="22"/>
        </w:rPr>
      </w:pPr>
    </w:p>
    <w:p w14:paraId="223B6581" w14:textId="78D27BB0" w:rsidR="007C72FC" w:rsidRDefault="007C72FC" w:rsidP="004F1710">
      <w:pPr>
        <w:ind w:left="134" w:right="-50"/>
        <w:rPr>
          <w:rFonts w:ascii="Arial" w:hAnsi="Arial" w:cs="Arial"/>
          <w:b/>
          <w:bCs/>
          <w:sz w:val="28"/>
          <w:szCs w:val="28"/>
        </w:rPr>
      </w:pPr>
      <w:r w:rsidRPr="007C72FC">
        <w:rPr>
          <w:rFonts w:ascii="Arial" w:hAnsi="Arial" w:cs="Arial"/>
          <w:b/>
          <w:bCs/>
          <w:sz w:val="28"/>
          <w:szCs w:val="28"/>
        </w:rPr>
        <w:t>AIMS</w:t>
      </w:r>
    </w:p>
    <w:p w14:paraId="3DDFFE5B" w14:textId="77777777" w:rsidR="004F1710" w:rsidRDefault="004F1710" w:rsidP="004F1710">
      <w:pPr>
        <w:ind w:left="134" w:right="-50"/>
        <w:rPr>
          <w:rFonts w:ascii="Arial" w:hAnsi="Arial" w:cs="Arial"/>
          <w:b/>
          <w:bCs/>
          <w:sz w:val="28"/>
          <w:szCs w:val="28"/>
        </w:rPr>
      </w:pPr>
    </w:p>
    <w:p w14:paraId="488F53B8" w14:textId="4E9120D1" w:rsidR="007C72FC" w:rsidRDefault="007C72FC" w:rsidP="009F7027">
      <w:pPr>
        <w:ind w:left="134" w:right="-51"/>
        <w:rPr>
          <w:rFonts w:ascii="Arial" w:hAnsi="Arial" w:cs="Arial"/>
          <w:sz w:val="22"/>
          <w:szCs w:val="22"/>
        </w:rPr>
      </w:pPr>
      <w:r>
        <w:rPr>
          <w:rFonts w:ascii="Arial" w:hAnsi="Arial" w:cs="Arial"/>
          <w:sz w:val="22"/>
          <w:szCs w:val="22"/>
        </w:rPr>
        <w:t>Th</w:t>
      </w:r>
      <w:r w:rsidR="00840E48">
        <w:rPr>
          <w:rFonts w:ascii="Arial" w:hAnsi="Arial" w:cs="Arial"/>
          <w:sz w:val="22"/>
          <w:szCs w:val="22"/>
        </w:rPr>
        <w:t>e</w:t>
      </w:r>
      <w:r>
        <w:rPr>
          <w:rFonts w:ascii="Arial" w:hAnsi="Arial" w:cs="Arial"/>
          <w:sz w:val="22"/>
          <w:szCs w:val="22"/>
        </w:rPr>
        <w:t xml:space="preserve"> aim of this project is to design and develop a </w:t>
      </w:r>
      <w:r w:rsidR="00381FEF">
        <w:rPr>
          <w:rFonts w:ascii="Arial" w:hAnsi="Arial" w:cs="Arial"/>
          <w:sz w:val="22"/>
          <w:szCs w:val="22"/>
        </w:rPr>
        <w:t>f</w:t>
      </w:r>
      <w:r w:rsidR="00381FEF" w:rsidRPr="00381FEF">
        <w:rPr>
          <w:rFonts w:ascii="Arial" w:hAnsi="Arial" w:cs="Arial"/>
          <w:sz w:val="22"/>
          <w:szCs w:val="22"/>
        </w:rPr>
        <w:t>lexible</w:t>
      </w:r>
      <w:r w:rsidR="00381FEF">
        <w:rPr>
          <w:rFonts w:ascii="Arial" w:hAnsi="Arial" w:cs="Arial"/>
          <w:sz w:val="22"/>
          <w:szCs w:val="22"/>
        </w:rPr>
        <w:t xml:space="preserve"> and m</w:t>
      </w:r>
      <w:r w:rsidR="00381FEF" w:rsidRPr="00381FEF">
        <w:rPr>
          <w:rFonts w:ascii="Arial" w:hAnsi="Arial" w:cs="Arial"/>
          <w:sz w:val="22"/>
          <w:szCs w:val="22"/>
        </w:rPr>
        <w:t>ultipurpose</w:t>
      </w:r>
      <w:r>
        <w:rPr>
          <w:rFonts w:ascii="Arial" w:hAnsi="Arial" w:cs="Arial"/>
          <w:sz w:val="22"/>
          <w:szCs w:val="22"/>
        </w:rPr>
        <w:t xml:space="preserve"> web-based application that allows seamless management of projects within the company.</w:t>
      </w:r>
    </w:p>
    <w:p w14:paraId="32FB3AF3" w14:textId="6B115271" w:rsidR="007C72FC" w:rsidRDefault="007C72FC" w:rsidP="009F7027">
      <w:pPr>
        <w:ind w:left="134" w:right="-51"/>
        <w:rPr>
          <w:rFonts w:ascii="Arial" w:hAnsi="Arial" w:cs="Arial"/>
          <w:sz w:val="22"/>
          <w:szCs w:val="22"/>
        </w:rPr>
      </w:pPr>
    </w:p>
    <w:p w14:paraId="208A4C82" w14:textId="54155425" w:rsidR="007C72FC" w:rsidRDefault="007C72FC" w:rsidP="009F7027">
      <w:pPr>
        <w:ind w:left="134" w:right="-51"/>
        <w:rPr>
          <w:rFonts w:ascii="Arial" w:hAnsi="Arial" w:cs="Arial"/>
          <w:sz w:val="22"/>
          <w:szCs w:val="22"/>
        </w:rPr>
      </w:pPr>
      <w:r>
        <w:rPr>
          <w:rFonts w:ascii="Arial" w:hAnsi="Arial" w:cs="Arial"/>
          <w:sz w:val="22"/>
          <w:szCs w:val="22"/>
        </w:rPr>
        <w:t>The</w:t>
      </w:r>
      <w:r w:rsidR="00840E48">
        <w:rPr>
          <w:rFonts w:ascii="Arial" w:hAnsi="Arial" w:cs="Arial"/>
          <w:sz w:val="22"/>
          <w:szCs w:val="22"/>
        </w:rPr>
        <w:t xml:space="preserve"> aim of the</w:t>
      </w:r>
      <w:r>
        <w:rPr>
          <w:rFonts w:ascii="Arial" w:hAnsi="Arial" w:cs="Arial"/>
          <w:sz w:val="22"/>
          <w:szCs w:val="22"/>
        </w:rPr>
        <w:t xml:space="preserve"> proposed system </w:t>
      </w:r>
      <w:r w:rsidR="00840E48">
        <w:rPr>
          <w:rFonts w:ascii="Arial" w:hAnsi="Arial" w:cs="Arial"/>
          <w:sz w:val="22"/>
          <w:szCs w:val="22"/>
        </w:rPr>
        <w:t>is</w:t>
      </w:r>
      <w:r>
        <w:rPr>
          <w:rFonts w:ascii="Arial" w:hAnsi="Arial" w:cs="Arial"/>
          <w:sz w:val="22"/>
          <w:szCs w:val="22"/>
        </w:rPr>
        <w:t xml:space="preserve"> </w:t>
      </w:r>
      <w:r w:rsidR="00840E48">
        <w:rPr>
          <w:rFonts w:ascii="Arial" w:hAnsi="Arial" w:cs="Arial"/>
          <w:sz w:val="22"/>
          <w:szCs w:val="22"/>
        </w:rPr>
        <w:t>to</w:t>
      </w:r>
      <w:r>
        <w:rPr>
          <w:rFonts w:ascii="Arial" w:hAnsi="Arial" w:cs="Arial"/>
          <w:sz w:val="22"/>
          <w:szCs w:val="22"/>
        </w:rPr>
        <w:t xml:space="preserve"> enable faster work flows and no delays by freelancers because of the deadline functionality.</w:t>
      </w:r>
    </w:p>
    <w:p w14:paraId="662FFDC5" w14:textId="77777777" w:rsidR="007C72FC" w:rsidRDefault="007C72FC" w:rsidP="009F7027">
      <w:pPr>
        <w:ind w:right="-51"/>
        <w:rPr>
          <w:rFonts w:ascii="Arial" w:hAnsi="Arial" w:cs="Arial"/>
          <w:sz w:val="22"/>
          <w:szCs w:val="22"/>
        </w:rPr>
      </w:pPr>
    </w:p>
    <w:p w14:paraId="1F5A50C2" w14:textId="44DA8420" w:rsidR="007C72FC" w:rsidRDefault="007C72FC" w:rsidP="009F7027">
      <w:pPr>
        <w:ind w:left="134" w:right="-51"/>
        <w:rPr>
          <w:rFonts w:ascii="Arial" w:hAnsi="Arial" w:cs="Arial"/>
          <w:sz w:val="22"/>
          <w:szCs w:val="22"/>
        </w:rPr>
      </w:pPr>
      <w:r>
        <w:rPr>
          <w:rFonts w:ascii="Arial" w:hAnsi="Arial" w:cs="Arial"/>
          <w:sz w:val="22"/>
          <w:szCs w:val="22"/>
        </w:rPr>
        <w:t xml:space="preserve">Ultimately, </w:t>
      </w:r>
      <w:r w:rsidR="00840E48">
        <w:rPr>
          <w:rFonts w:ascii="Arial" w:hAnsi="Arial" w:cs="Arial"/>
          <w:sz w:val="22"/>
          <w:szCs w:val="22"/>
        </w:rPr>
        <w:t>the system will</w:t>
      </w:r>
      <w:r>
        <w:rPr>
          <w:rFonts w:ascii="Arial" w:hAnsi="Arial" w:cs="Arial"/>
          <w:sz w:val="22"/>
          <w:szCs w:val="22"/>
        </w:rPr>
        <w:t xml:space="preserve"> enhance the management of projects within the company and strengthen the link between the freelancers, the company and the clients by digitizing the workflow of projects withing the company.</w:t>
      </w:r>
    </w:p>
    <w:p w14:paraId="2BE8F7B5" w14:textId="2373B0B3" w:rsidR="00840E48" w:rsidRPr="00840E48" w:rsidRDefault="00840E48" w:rsidP="004F1710">
      <w:pPr>
        <w:ind w:right="-50"/>
        <w:rPr>
          <w:rFonts w:ascii="Arial" w:hAnsi="Arial" w:cs="Arial"/>
          <w:b/>
          <w:bCs/>
          <w:sz w:val="28"/>
          <w:szCs w:val="28"/>
        </w:rPr>
      </w:pPr>
    </w:p>
    <w:p w14:paraId="284E839E" w14:textId="3D7E855E" w:rsidR="00840E48" w:rsidRDefault="00840E48" w:rsidP="007C72FC">
      <w:pPr>
        <w:ind w:left="134" w:right="-50"/>
        <w:rPr>
          <w:rFonts w:ascii="Arial" w:hAnsi="Arial" w:cs="Arial"/>
          <w:b/>
          <w:bCs/>
          <w:sz w:val="28"/>
          <w:szCs w:val="28"/>
        </w:rPr>
      </w:pPr>
      <w:r w:rsidRPr="00840E48">
        <w:rPr>
          <w:rFonts w:ascii="Arial" w:hAnsi="Arial" w:cs="Arial"/>
          <w:b/>
          <w:bCs/>
          <w:sz w:val="28"/>
          <w:szCs w:val="28"/>
        </w:rPr>
        <w:t>OBJECTIVES</w:t>
      </w:r>
    </w:p>
    <w:p w14:paraId="39CF446F" w14:textId="5F8135A2" w:rsidR="00840E48" w:rsidRDefault="00840E48" w:rsidP="007C72FC">
      <w:pPr>
        <w:ind w:left="134" w:right="-50"/>
        <w:rPr>
          <w:rFonts w:ascii="Arial" w:hAnsi="Arial" w:cs="Arial"/>
          <w:b/>
          <w:bCs/>
          <w:sz w:val="28"/>
          <w:szCs w:val="28"/>
        </w:rPr>
      </w:pPr>
    </w:p>
    <w:p w14:paraId="7AF3637C" w14:textId="5DEB8C5F" w:rsidR="00840E48" w:rsidRDefault="00840E48" w:rsidP="007C72FC">
      <w:pPr>
        <w:ind w:left="134" w:right="-50"/>
        <w:rPr>
          <w:rFonts w:ascii="Arial" w:hAnsi="Arial" w:cs="Arial"/>
          <w:sz w:val="22"/>
          <w:szCs w:val="22"/>
        </w:rPr>
      </w:pPr>
      <w:r>
        <w:rPr>
          <w:rFonts w:ascii="Arial" w:hAnsi="Arial" w:cs="Arial"/>
          <w:sz w:val="22"/>
          <w:szCs w:val="22"/>
        </w:rPr>
        <w:t>The main objectives of this project are:</w:t>
      </w:r>
    </w:p>
    <w:p w14:paraId="1E9F6BDD" w14:textId="587738FE" w:rsidR="00840E48" w:rsidRDefault="00840E48" w:rsidP="007C72FC">
      <w:pPr>
        <w:ind w:left="134" w:right="-50"/>
        <w:rPr>
          <w:rFonts w:ascii="Arial" w:hAnsi="Arial" w:cs="Arial"/>
          <w:sz w:val="22"/>
          <w:szCs w:val="22"/>
        </w:rPr>
      </w:pPr>
    </w:p>
    <w:p w14:paraId="75F27F5A" w14:textId="3A515F16" w:rsidR="00530261" w:rsidRDefault="00530261" w:rsidP="004F1710">
      <w:pPr>
        <w:pStyle w:val="ListParagraph"/>
        <w:numPr>
          <w:ilvl w:val="0"/>
          <w:numId w:val="2"/>
        </w:numPr>
        <w:ind w:right="-50"/>
        <w:rPr>
          <w:rFonts w:ascii="Arial" w:hAnsi="Arial" w:cs="Arial"/>
          <w:sz w:val="22"/>
          <w:szCs w:val="22"/>
        </w:rPr>
      </w:pPr>
      <w:r w:rsidRPr="00530261">
        <w:rPr>
          <w:rFonts w:ascii="Arial" w:hAnsi="Arial" w:cs="Arial"/>
          <w:sz w:val="22"/>
          <w:szCs w:val="22"/>
        </w:rPr>
        <w:t>Identifying and analyzing</w:t>
      </w:r>
      <w:r w:rsidR="009F7027">
        <w:rPr>
          <w:rFonts w:ascii="Arial" w:hAnsi="Arial" w:cs="Arial"/>
          <w:sz w:val="22"/>
          <w:szCs w:val="22"/>
        </w:rPr>
        <w:t xml:space="preserve"> of</w:t>
      </w:r>
      <w:r w:rsidRPr="00530261">
        <w:rPr>
          <w:rFonts w:ascii="Arial" w:hAnsi="Arial" w:cs="Arial"/>
          <w:sz w:val="22"/>
          <w:szCs w:val="22"/>
        </w:rPr>
        <w:t xml:space="preserve"> business processes.</w:t>
      </w:r>
    </w:p>
    <w:p w14:paraId="59E16970" w14:textId="402D532C" w:rsidR="00530261" w:rsidRDefault="00530261" w:rsidP="004F1710">
      <w:pPr>
        <w:pStyle w:val="ListParagraph"/>
        <w:numPr>
          <w:ilvl w:val="0"/>
          <w:numId w:val="2"/>
        </w:numPr>
        <w:ind w:right="-50"/>
        <w:rPr>
          <w:rFonts w:ascii="Arial" w:hAnsi="Arial" w:cs="Arial"/>
          <w:sz w:val="22"/>
          <w:szCs w:val="22"/>
        </w:rPr>
      </w:pPr>
      <w:r>
        <w:rPr>
          <w:rFonts w:ascii="Arial" w:hAnsi="Arial" w:cs="Arial"/>
          <w:sz w:val="22"/>
          <w:szCs w:val="22"/>
        </w:rPr>
        <w:t>Identifying the requirements of the system</w:t>
      </w:r>
      <w:r w:rsidR="009F7027">
        <w:rPr>
          <w:rFonts w:ascii="Arial" w:hAnsi="Arial" w:cs="Arial"/>
          <w:sz w:val="22"/>
          <w:szCs w:val="22"/>
        </w:rPr>
        <w:t>.</w:t>
      </w:r>
    </w:p>
    <w:p w14:paraId="73A0D401" w14:textId="6B084F0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Roughly planning how the system will be looking and working.</w:t>
      </w:r>
    </w:p>
    <w:p w14:paraId="38CD3097" w14:textId="7814D0E5"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User interface.</w:t>
      </w:r>
    </w:p>
    <w:p w14:paraId="491E6218" w14:textId="519ECF69"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implementing the user interface in React.js with bootstrap to help with styling.</w:t>
      </w:r>
    </w:p>
    <w:p w14:paraId="00C1C3F0" w14:textId="59892B7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database using ERDs etc.</w:t>
      </w:r>
    </w:p>
    <w:p w14:paraId="12EC299D" w14:textId="6061EFA6"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 and build database in MySQL.</w:t>
      </w:r>
    </w:p>
    <w:p w14:paraId="587A6883" w14:textId="5487D07A"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designing the backend architecture on paper.</w:t>
      </w:r>
    </w:p>
    <w:p w14:paraId="33D00DB2" w14:textId="00DA5FBD"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Implementing the backend in Node.js and connecting the database to it.</w:t>
      </w:r>
    </w:p>
    <w:p w14:paraId="23D79283" w14:textId="1963C935"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Consuming backend APIs with the frontend.</w:t>
      </w:r>
    </w:p>
    <w:p w14:paraId="1A44748F" w14:textId="6BA01A10"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Testing and debugging all layers (frontend, backend, database).</w:t>
      </w:r>
    </w:p>
    <w:p w14:paraId="34A355C5" w14:textId="74B21C7E"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Deployment of all layers (frontend, backend, database).</w:t>
      </w:r>
    </w:p>
    <w:p w14:paraId="7D640DF8" w14:textId="7F7A5C63" w:rsidR="001B313F" w:rsidRDefault="001B313F" w:rsidP="004F1710">
      <w:pPr>
        <w:pStyle w:val="ListParagraph"/>
        <w:numPr>
          <w:ilvl w:val="0"/>
          <w:numId w:val="2"/>
        </w:numPr>
        <w:ind w:right="-50"/>
        <w:rPr>
          <w:rFonts w:ascii="Arial" w:hAnsi="Arial" w:cs="Arial"/>
          <w:sz w:val="22"/>
          <w:szCs w:val="22"/>
        </w:rPr>
      </w:pPr>
      <w:r>
        <w:rPr>
          <w:rFonts w:ascii="Arial" w:hAnsi="Arial" w:cs="Arial"/>
          <w:sz w:val="22"/>
          <w:szCs w:val="22"/>
        </w:rPr>
        <w:t>Writ</w:t>
      </w:r>
      <w:r w:rsidR="009F7027">
        <w:rPr>
          <w:rFonts w:ascii="Arial" w:hAnsi="Arial" w:cs="Arial"/>
          <w:sz w:val="22"/>
          <w:szCs w:val="22"/>
        </w:rPr>
        <w:t>ing</w:t>
      </w:r>
      <w:r>
        <w:rPr>
          <w:rFonts w:ascii="Arial" w:hAnsi="Arial" w:cs="Arial"/>
          <w:sz w:val="22"/>
          <w:szCs w:val="22"/>
        </w:rPr>
        <w:t xml:space="preserve"> a project report </w:t>
      </w:r>
      <w:r w:rsidR="009F7027">
        <w:rPr>
          <w:rFonts w:ascii="Arial" w:hAnsi="Arial" w:cs="Arial"/>
          <w:sz w:val="22"/>
          <w:szCs w:val="22"/>
        </w:rPr>
        <w:t>after the system is functional to the desired level.</w:t>
      </w:r>
    </w:p>
    <w:p w14:paraId="2FFB2BB7" w14:textId="47936BEA" w:rsidR="009F7027" w:rsidRDefault="001B313F" w:rsidP="001B313F">
      <w:pPr>
        <w:spacing w:line="360" w:lineRule="auto"/>
        <w:ind w:right="-50"/>
        <w:rPr>
          <w:rFonts w:ascii="Arial" w:hAnsi="Arial" w:cs="Arial"/>
          <w:sz w:val="22"/>
          <w:szCs w:val="22"/>
        </w:rPr>
      </w:pPr>
      <w:r>
        <w:rPr>
          <w:rFonts w:ascii="Arial" w:hAnsi="Arial" w:cs="Arial"/>
          <w:sz w:val="22"/>
          <w:szCs w:val="22"/>
        </w:rPr>
        <w:t xml:space="preserve"> </w:t>
      </w:r>
    </w:p>
    <w:p w14:paraId="5F7773B1" w14:textId="71B2CABB" w:rsidR="001B313F" w:rsidRPr="001B313F" w:rsidRDefault="001B313F" w:rsidP="001B313F">
      <w:pPr>
        <w:spacing w:line="360" w:lineRule="auto"/>
        <w:ind w:right="-50"/>
        <w:rPr>
          <w:rFonts w:ascii="Arial" w:hAnsi="Arial" w:cs="Arial"/>
          <w:b/>
          <w:bCs/>
          <w:sz w:val="28"/>
          <w:szCs w:val="28"/>
        </w:rPr>
      </w:pPr>
      <w:r>
        <w:rPr>
          <w:rFonts w:ascii="Arial" w:hAnsi="Arial" w:cs="Arial"/>
          <w:b/>
          <w:bCs/>
          <w:sz w:val="28"/>
          <w:szCs w:val="28"/>
        </w:rPr>
        <w:t xml:space="preserve"> </w:t>
      </w:r>
      <w:r w:rsidR="006613BF">
        <w:rPr>
          <w:rFonts w:ascii="Arial" w:hAnsi="Arial" w:cs="Arial"/>
          <w:b/>
          <w:bCs/>
          <w:sz w:val="28"/>
          <w:szCs w:val="28"/>
        </w:rPr>
        <w:t xml:space="preserve"> </w:t>
      </w:r>
      <w:r w:rsidRPr="001B313F">
        <w:rPr>
          <w:rFonts w:ascii="Arial" w:hAnsi="Arial" w:cs="Arial"/>
          <w:b/>
          <w:bCs/>
          <w:sz w:val="28"/>
          <w:szCs w:val="28"/>
        </w:rPr>
        <w:t xml:space="preserve">SCOPE </w:t>
      </w:r>
    </w:p>
    <w:p w14:paraId="15C0D784" w14:textId="73184CB6" w:rsidR="006613BF" w:rsidRDefault="006613BF" w:rsidP="006613BF">
      <w:pPr>
        <w:ind w:left="134" w:right="-50"/>
        <w:rPr>
          <w:rFonts w:ascii="Arial" w:hAnsi="Arial" w:cs="Arial"/>
          <w:sz w:val="22"/>
          <w:szCs w:val="22"/>
        </w:rPr>
      </w:pPr>
      <w:r w:rsidRPr="006613BF">
        <w:rPr>
          <w:rFonts w:ascii="Arial" w:hAnsi="Arial" w:cs="Arial"/>
          <w:sz w:val="22"/>
          <w:szCs w:val="22"/>
        </w:rPr>
        <w:t xml:space="preserve">This project will entail </w:t>
      </w:r>
      <w:bookmarkStart w:id="0" w:name="_Hlk130719946"/>
      <w:r w:rsidRPr="006613BF">
        <w:rPr>
          <w:rFonts w:ascii="Arial" w:hAnsi="Arial" w:cs="Arial"/>
          <w:sz w:val="22"/>
          <w:szCs w:val="22"/>
        </w:rPr>
        <w:t>analyzing, designing, coding, testing, and debugging the system</w:t>
      </w:r>
      <w:bookmarkEnd w:id="0"/>
      <w:r w:rsidRPr="006613BF">
        <w:rPr>
          <w:rFonts w:ascii="Arial" w:hAnsi="Arial" w:cs="Arial"/>
          <w:sz w:val="22"/>
          <w:szCs w:val="22"/>
        </w:rPr>
        <w:t>. To conduct the analysis, research and investigation of similar existing systems will be necessary, as well as gathering system requirements.</w:t>
      </w:r>
      <w:r>
        <w:rPr>
          <w:rFonts w:ascii="Arial" w:hAnsi="Arial" w:cs="Arial"/>
          <w:sz w:val="22"/>
          <w:szCs w:val="22"/>
        </w:rPr>
        <w:t xml:space="preserve"> The website will be responsive and clearly visible on all devices including laptops, mobile phones, Desktop PCs etc. </w:t>
      </w:r>
    </w:p>
    <w:p w14:paraId="4B98C8CE" w14:textId="447F9F01" w:rsidR="006613BF" w:rsidRDefault="006613BF" w:rsidP="007C72FC">
      <w:pPr>
        <w:ind w:left="134" w:right="-50"/>
        <w:rPr>
          <w:rFonts w:ascii="Arial" w:hAnsi="Arial" w:cs="Arial"/>
          <w:sz w:val="22"/>
          <w:szCs w:val="22"/>
        </w:rPr>
      </w:pPr>
      <w:r>
        <w:rPr>
          <w:rFonts w:ascii="Arial" w:hAnsi="Arial" w:cs="Arial"/>
          <w:sz w:val="22"/>
          <w:szCs w:val="22"/>
        </w:rPr>
        <w:t>The testing that will be used is black box testing to find anything that is not working and apply an immediate fix to it.</w:t>
      </w:r>
    </w:p>
    <w:p w14:paraId="3EA63950" w14:textId="11C718BD" w:rsidR="006613BF" w:rsidRDefault="006613BF" w:rsidP="006613BF">
      <w:pPr>
        <w:ind w:left="134" w:right="-50"/>
        <w:rPr>
          <w:rFonts w:ascii="Arial" w:hAnsi="Arial" w:cs="Arial"/>
          <w:sz w:val="22"/>
          <w:szCs w:val="22"/>
        </w:rPr>
      </w:pPr>
      <w:r>
        <w:rPr>
          <w:rFonts w:ascii="Arial" w:hAnsi="Arial" w:cs="Arial"/>
          <w:sz w:val="22"/>
          <w:szCs w:val="22"/>
        </w:rPr>
        <w:t xml:space="preserve">be launched and will have a live domain for people to use and view the website easily. </w:t>
      </w:r>
    </w:p>
    <w:p w14:paraId="2467B9F1" w14:textId="44043E99" w:rsidR="006613BF" w:rsidRDefault="006613BF" w:rsidP="006613BF">
      <w:pPr>
        <w:ind w:left="134" w:right="-50"/>
        <w:rPr>
          <w:rFonts w:ascii="Arial" w:hAnsi="Arial" w:cs="Arial"/>
          <w:sz w:val="22"/>
          <w:szCs w:val="22"/>
        </w:rPr>
      </w:pPr>
      <w:r>
        <w:rPr>
          <w:rFonts w:ascii="Arial" w:hAnsi="Arial" w:cs="Arial"/>
          <w:sz w:val="22"/>
          <w:szCs w:val="22"/>
        </w:rPr>
        <w:t>The website will look more like an admin dashboard style website, which means the only people the website is going to be useful to, is the VTE registered freelancers and managers or VTE staff, so it’s not useful to any average</w:t>
      </w:r>
      <w:r w:rsidR="00913AA2">
        <w:rPr>
          <w:rFonts w:ascii="Arial" w:hAnsi="Arial" w:cs="Arial"/>
          <w:sz w:val="22"/>
          <w:szCs w:val="22"/>
        </w:rPr>
        <w:t xml:space="preserve"> internet</w:t>
      </w:r>
      <w:r>
        <w:rPr>
          <w:rFonts w:ascii="Arial" w:hAnsi="Arial" w:cs="Arial"/>
          <w:sz w:val="22"/>
          <w:szCs w:val="22"/>
        </w:rPr>
        <w:t xml:space="preserve"> user</w:t>
      </w:r>
      <w:r w:rsidR="00913AA2">
        <w:rPr>
          <w:rFonts w:ascii="Arial" w:hAnsi="Arial" w:cs="Arial"/>
          <w:sz w:val="22"/>
          <w:szCs w:val="22"/>
        </w:rPr>
        <w:t>, only for VTE</w:t>
      </w:r>
      <w:r>
        <w:rPr>
          <w:rFonts w:ascii="Arial" w:hAnsi="Arial" w:cs="Arial"/>
          <w:sz w:val="22"/>
          <w:szCs w:val="22"/>
        </w:rPr>
        <w:t>.</w:t>
      </w:r>
    </w:p>
    <w:p w14:paraId="6D774705" w14:textId="2B3E5451" w:rsidR="006613BF" w:rsidRDefault="006613BF" w:rsidP="007C72FC">
      <w:pPr>
        <w:ind w:left="134" w:right="-50"/>
        <w:rPr>
          <w:rFonts w:ascii="Arial" w:hAnsi="Arial" w:cs="Arial"/>
          <w:sz w:val="22"/>
          <w:szCs w:val="22"/>
        </w:rPr>
      </w:pPr>
      <w:r>
        <w:rPr>
          <w:rFonts w:ascii="Arial" w:hAnsi="Arial" w:cs="Arial"/>
          <w:sz w:val="22"/>
          <w:szCs w:val="22"/>
        </w:rPr>
        <w:t>The project will use agile methodology</w:t>
      </w:r>
      <w:r w:rsidR="004F1710">
        <w:rPr>
          <w:rFonts w:ascii="Arial" w:hAnsi="Arial" w:cs="Arial"/>
          <w:sz w:val="22"/>
          <w:szCs w:val="22"/>
        </w:rPr>
        <w:t>, which means the steps mentioned at the start (</w:t>
      </w:r>
      <w:r w:rsidR="004F1710" w:rsidRPr="006613BF">
        <w:rPr>
          <w:rFonts w:ascii="Arial" w:hAnsi="Arial" w:cs="Arial"/>
          <w:sz w:val="22"/>
          <w:szCs w:val="22"/>
        </w:rPr>
        <w:t>analyzing, designing, coding, testing, and debugging the system</w:t>
      </w:r>
      <w:r w:rsidR="004F1710">
        <w:rPr>
          <w:rFonts w:ascii="Arial" w:hAnsi="Arial" w:cs="Arial"/>
          <w:sz w:val="22"/>
          <w:szCs w:val="22"/>
        </w:rPr>
        <w:t>) can be revisited and repeated if need be.</w:t>
      </w:r>
    </w:p>
    <w:p w14:paraId="1135616D" w14:textId="47E741D7" w:rsidR="004F1710" w:rsidRDefault="004F1710" w:rsidP="007C72FC">
      <w:pPr>
        <w:ind w:left="134" w:right="-50"/>
        <w:rPr>
          <w:rFonts w:ascii="Arial" w:hAnsi="Arial" w:cs="Arial"/>
          <w:sz w:val="22"/>
          <w:szCs w:val="22"/>
        </w:rPr>
      </w:pPr>
    </w:p>
    <w:p w14:paraId="0DD5AFE2" w14:textId="77777777" w:rsidR="004F1710" w:rsidRDefault="004F1710" w:rsidP="007C72FC">
      <w:pPr>
        <w:ind w:left="134" w:right="-50"/>
        <w:rPr>
          <w:rFonts w:ascii="Arial" w:hAnsi="Arial" w:cs="Arial"/>
          <w:sz w:val="22"/>
          <w:szCs w:val="22"/>
        </w:rPr>
      </w:pPr>
    </w:p>
    <w:p w14:paraId="697E9D59" w14:textId="1668AE3D" w:rsidR="006613BF" w:rsidRPr="004F1710" w:rsidRDefault="004F1710" w:rsidP="007C72FC">
      <w:pPr>
        <w:ind w:left="134" w:right="-50"/>
        <w:rPr>
          <w:rFonts w:ascii="Arial" w:hAnsi="Arial" w:cs="Arial"/>
          <w:b/>
          <w:bCs/>
          <w:sz w:val="28"/>
          <w:szCs w:val="28"/>
        </w:rPr>
      </w:pPr>
      <w:r w:rsidRPr="004F1710">
        <w:rPr>
          <w:rFonts w:ascii="Arial" w:hAnsi="Arial" w:cs="Arial"/>
          <w:b/>
          <w:bCs/>
          <w:sz w:val="28"/>
          <w:szCs w:val="28"/>
        </w:rPr>
        <w:t>ARCHITECHTURE</w:t>
      </w:r>
    </w:p>
    <w:p w14:paraId="2AF5FC63" w14:textId="48F119B3" w:rsidR="007C72FC" w:rsidRDefault="007C72FC" w:rsidP="007C72FC">
      <w:pPr>
        <w:ind w:left="134" w:right="-50"/>
        <w:rPr>
          <w:rFonts w:ascii="Arial" w:hAnsi="Arial" w:cs="Arial"/>
          <w:sz w:val="22"/>
          <w:szCs w:val="22"/>
        </w:rPr>
      </w:pPr>
    </w:p>
    <w:p w14:paraId="4B679F8B" w14:textId="6A648502" w:rsidR="004F1710" w:rsidRDefault="004F1710" w:rsidP="004F1710">
      <w:pPr>
        <w:ind w:left="134" w:right="-50"/>
        <w:rPr>
          <w:rFonts w:ascii="Arial" w:hAnsi="Arial" w:cs="Arial"/>
          <w:sz w:val="22"/>
          <w:szCs w:val="22"/>
        </w:rPr>
      </w:pPr>
      <w:r>
        <w:rPr>
          <w:rFonts w:ascii="Arial" w:hAnsi="Arial" w:cs="Arial"/>
          <w:sz w:val="22"/>
          <w:szCs w:val="22"/>
        </w:rPr>
        <w:t xml:space="preserve">The core technologies that will be used to build the system will be </w:t>
      </w:r>
      <w:hyperlink r:id="rId12" w:history="1">
        <w:r w:rsidRPr="004F1710">
          <w:rPr>
            <w:rStyle w:val="Hyperlink"/>
            <w:rFonts w:ascii="Arial" w:hAnsi="Arial" w:cs="Arial"/>
            <w:i/>
            <w:iCs/>
            <w:sz w:val="22"/>
            <w:szCs w:val="22"/>
          </w:rPr>
          <w:t>React.js</w:t>
        </w:r>
      </w:hyperlink>
      <w:r w:rsidRPr="00934E1B">
        <w:rPr>
          <w:rFonts w:ascii="Arial" w:hAnsi="Arial" w:cs="Arial"/>
          <w:i/>
          <w:iCs/>
          <w:sz w:val="22"/>
          <w:szCs w:val="22"/>
        </w:rPr>
        <w:t xml:space="preserve"> (a JavaScript library for building user interfaces)</w:t>
      </w:r>
      <w:r>
        <w:rPr>
          <w:rFonts w:ascii="Arial" w:hAnsi="Arial" w:cs="Arial"/>
          <w:sz w:val="22"/>
          <w:szCs w:val="22"/>
        </w:rPr>
        <w:t xml:space="preserve"> for the front-end</w:t>
      </w:r>
    </w:p>
    <w:p w14:paraId="3BC2CC55" w14:textId="253D519C" w:rsidR="004F1710" w:rsidRDefault="00000000" w:rsidP="004F1710">
      <w:pPr>
        <w:ind w:left="134" w:right="-50"/>
        <w:rPr>
          <w:rFonts w:ascii="Arial" w:hAnsi="Arial" w:cs="Arial"/>
          <w:sz w:val="22"/>
          <w:szCs w:val="22"/>
        </w:rPr>
      </w:pPr>
      <w:hyperlink r:id="rId13" w:history="1">
        <w:r w:rsidR="004F1710" w:rsidRPr="004F1710">
          <w:rPr>
            <w:rStyle w:val="Hyperlink"/>
            <w:rFonts w:ascii="Arial" w:hAnsi="Arial" w:cs="Arial"/>
            <w:i/>
            <w:iCs/>
            <w:sz w:val="22"/>
            <w:szCs w:val="22"/>
          </w:rPr>
          <w:t>Node.js</w:t>
        </w:r>
      </w:hyperlink>
      <w:r w:rsidR="004F1710" w:rsidRPr="00934E1B">
        <w:rPr>
          <w:rFonts w:ascii="Arial" w:hAnsi="Arial" w:cs="Arial"/>
          <w:i/>
          <w:iCs/>
          <w:sz w:val="22"/>
          <w:szCs w:val="22"/>
        </w:rPr>
        <w:t xml:space="preserve"> (a JavaScript runtime)</w:t>
      </w:r>
      <w:r w:rsidR="004F1710">
        <w:rPr>
          <w:rFonts w:ascii="Arial" w:hAnsi="Arial" w:cs="Arial"/>
          <w:i/>
          <w:iCs/>
          <w:sz w:val="22"/>
          <w:szCs w:val="22"/>
        </w:rPr>
        <w:t xml:space="preserve"> along with </w:t>
      </w:r>
      <w:hyperlink r:id="rId14" w:history="1">
        <w:r w:rsidR="004F1710" w:rsidRPr="004F1710">
          <w:rPr>
            <w:rStyle w:val="Hyperlink"/>
            <w:rFonts w:ascii="Arial" w:hAnsi="Arial" w:cs="Arial"/>
            <w:i/>
            <w:iCs/>
            <w:sz w:val="22"/>
            <w:szCs w:val="22"/>
          </w:rPr>
          <w:t>express.js</w:t>
        </w:r>
      </w:hyperlink>
      <w:r w:rsidR="004F1710">
        <w:rPr>
          <w:rFonts w:ascii="Arial" w:hAnsi="Arial" w:cs="Arial"/>
          <w:i/>
          <w:iCs/>
          <w:sz w:val="22"/>
          <w:szCs w:val="22"/>
        </w:rPr>
        <w:t xml:space="preserve"> (a backend framework)</w:t>
      </w:r>
      <w:r w:rsidR="004F1710">
        <w:rPr>
          <w:rFonts w:ascii="Arial" w:hAnsi="Arial" w:cs="Arial"/>
          <w:sz w:val="22"/>
          <w:szCs w:val="22"/>
        </w:rPr>
        <w:t xml:space="preserve"> for the back-end and MySQL for the database. Bootstrap for styling front-end etc.</w:t>
      </w:r>
    </w:p>
    <w:p w14:paraId="3F273B6C" w14:textId="14B5BB78" w:rsidR="004F1710" w:rsidRDefault="004F1710" w:rsidP="004F1710">
      <w:pPr>
        <w:ind w:left="134" w:right="-50"/>
        <w:rPr>
          <w:rFonts w:ascii="Arial" w:hAnsi="Arial" w:cs="Arial"/>
          <w:sz w:val="22"/>
          <w:szCs w:val="22"/>
        </w:rPr>
      </w:pPr>
      <w:r>
        <w:rPr>
          <w:rFonts w:ascii="Arial" w:hAnsi="Arial" w:cs="Arial"/>
          <w:sz w:val="22"/>
          <w:szCs w:val="22"/>
        </w:rPr>
        <w:t xml:space="preserve">The front end will be hosted on </w:t>
      </w:r>
      <w:hyperlink r:id="rId15" w:history="1">
        <w:r w:rsidRPr="004F1710">
          <w:rPr>
            <w:rStyle w:val="Hyperlink"/>
            <w:rFonts w:ascii="Arial" w:hAnsi="Arial" w:cs="Arial"/>
            <w:sz w:val="22"/>
            <w:szCs w:val="22"/>
          </w:rPr>
          <w:t>firebase</w:t>
        </w:r>
      </w:hyperlink>
      <w:r>
        <w:rPr>
          <w:rFonts w:ascii="Arial" w:hAnsi="Arial" w:cs="Arial"/>
          <w:sz w:val="22"/>
          <w:szCs w:val="22"/>
        </w:rPr>
        <w:t xml:space="preserve">. </w:t>
      </w:r>
    </w:p>
    <w:p w14:paraId="4C61CA37" w14:textId="5F7707D4" w:rsidR="004F1710" w:rsidRDefault="004F1710" w:rsidP="004F1710">
      <w:pPr>
        <w:ind w:left="134" w:right="-50"/>
        <w:rPr>
          <w:rFonts w:ascii="Arial" w:hAnsi="Arial" w:cs="Arial"/>
          <w:sz w:val="22"/>
          <w:szCs w:val="22"/>
        </w:rPr>
      </w:pPr>
      <w:r>
        <w:rPr>
          <w:rFonts w:ascii="Arial" w:hAnsi="Arial" w:cs="Arial"/>
          <w:sz w:val="22"/>
          <w:szCs w:val="22"/>
        </w:rPr>
        <w:t xml:space="preserve">Backend will be hosted on an </w:t>
      </w:r>
      <w:hyperlink r:id="rId16" w:history="1">
        <w:r w:rsidRPr="004F1710">
          <w:rPr>
            <w:rStyle w:val="Hyperlink"/>
            <w:rFonts w:ascii="Arial" w:hAnsi="Arial" w:cs="Arial"/>
            <w:sz w:val="22"/>
            <w:szCs w:val="22"/>
          </w:rPr>
          <w:t>EC2</w:t>
        </w:r>
      </w:hyperlink>
      <w:r>
        <w:rPr>
          <w:rFonts w:ascii="Arial" w:hAnsi="Arial" w:cs="Arial"/>
          <w:sz w:val="22"/>
          <w:szCs w:val="22"/>
        </w:rPr>
        <w:t xml:space="preserve"> instance on </w:t>
      </w:r>
      <w:hyperlink r:id="rId17" w:history="1">
        <w:r w:rsidRPr="004F1710">
          <w:rPr>
            <w:rStyle w:val="Hyperlink"/>
            <w:rFonts w:ascii="Arial" w:hAnsi="Arial" w:cs="Arial"/>
            <w:sz w:val="22"/>
            <w:szCs w:val="22"/>
          </w:rPr>
          <w:t>AWS (amazon web services).</w:t>
        </w:r>
      </w:hyperlink>
    </w:p>
    <w:p w14:paraId="484946B7" w14:textId="2C27C680" w:rsidR="004F1710" w:rsidRDefault="004F1710" w:rsidP="004F1710">
      <w:pPr>
        <w:ind w:left="134" w:right="-50"/>
        <w:rPr>
          <w:rFonts w:ascii="Arial" w:hAnsi="Arial" w:cs="Arial"/>
          <w:sz w:val="22"/>
          <w:szCs w:val="22"/>
        </w:rPr>
      </w:pPr>
      <w:r>
        <w:rPr>
          <w:rFonts w:ascii="Arial" w:hAnsi="Arial" w:cs="Arial"/>
          <w:sz w:val="22"/>
          <w:szCs w:val="22"/>
        </w:rPr>
        <w:t xml:space="preserve">Database might be on the same EC2 instance or on an </w:t>
      </w:r>
      <w:hyperlink r:id="rId18" w:history="1">
        <w:r w:rsidRPr="004F1710">
          <w:rPr>
            <w:rStyle w:val="Hyperlink"/>
            <w:rFonts w:ascii="Arial" w:hAnsi="Arial" w:cs="Arial"/>
            <w:sz w:val="22"/>
            <w:szCs w:val="22"/>
          </w:rPr>
          <w:t>RDS</w:t>
        </w:r>
      </w:hyperlink>
      <w:r>
        <w:rPr>
          <w:rFonts w:ascii="Arial" w:hAnsi="Arial" w:cs="Arial"/>
          <w:sz w:val="22"/>
          <w:szCs w:val="22"/>
        </w:rPr>
        <w:t xml:space="preserve"> cluster or in a </w:t>
      </w:r>
      <w:hyperlink r:id="rId19" w:history="1">
        <w:r w:rsidRPr="004F1710">
          <w:rPr>
            <w:rStyle w:val="Hyperlink"/>
            <w:rFonts w:ascii="Arial" w:hAnsi="Arial" w:cs="Arial"/>
            <w:sz w:val="22"/>
            <w:szCs w:val="22"/>
          </w:rPr>
          <w:t>docker</w:t>
        </w:r>
      </w:hyperlink>
      <w:r>
        <w:rPr>
          <w:rFonts w:ascii="Arial" w:hAnsi="Arial" w:cs="Arial"/>
          <w:sz w:val="22"/>
          <w:szCs w:val="22"/>
        </w:rPr>
        <w:t xml:space="preserve"> container on the EC2 instance.</w:t>
      </w:r>
    </w:p>
    <w:p w14:paraId="0DA88756" w14:textId="0E1202B4" w:rsidR="0031381B" w:rsidRDefault="00000000" w:rsidP="00FF199C">
      <w:pPr>
        <w:ind w:left="134" w:right="-50"/>
      </w:pPr>
      <w:hyperlink r:id="rId20" w:history="1">
        <w:r w:rsidR="004F1710" w:rsidRPr="004F1710">
          <w:rPr>
            <w:rStyle w:val="Hyperlink"/>
            <w:rFonts w:ascii="Arial" w:hAnsi="Arial" w:cs="Arial"/>
            <w:sz w:val="22"/>
            <w:szCs w:val="22"/>
          </w:rPr>
          <w:t>Bootstrap</w:t>
        </w:r>
      </w:hyperlink>
      <w:r w:rsidR="004F1710">
        <w:rPr>
          <w:rFonts w:ascii="Arial" w:hAnsi="Arial" w:cs="Arial"/>
          <w:sz w:val="22"/>
          <w:szCs w:val="22"/>
        </w:rPr>
        <w:t xml:space="preserve"> will also be used to style the front-end.</w:t>
      </w:r>
    </w:p>
    <w:p w14:paraId="63FE6152" w14:textId="30E86DE4" w:rsidR="00AD0D40" w:rsidRDefault="00AD0D40" w:rsidP="00FF199C">
      <w:pPr>
        <w:ind w:left="134" w:right="-50"/>
      </w:pPr>
    </w:p>
    <w:p w14:paraId="5FCC9B45" w14:textId="476D7EEE" w:rsidR="00AD0D40" w:rsidRDefault="00AD0D40" w:rsidP="00FF199C">
      <w:pPr>
        <w:ind w:left="134" w:right="-50"/>
      </w:pPr>
    </w:p>
    <w:p w14:paraId="4EAB5AA2" w14:textId="1EC0E174" w:rsidR="00AD0D40" w:rsidRDefault="00AD0D40" w:rsidP="00FF199C">
      <w:pPr>
        <w:ind w:left="134" w:right="-50"/>
      </w:pPr>
    </w:p>
    <w:p w14:paraId="6895E87E" w14:textId="2E4A5758" w:rsidR="00AD0D40" w:rsidRDefault="00AD0D40" w:rsidP="00FF199C">
      <w:pPr>
        <w:ind w:left="134" w:right="-50"/>
        <w:rPr>
          <w:rFonts w:ascii="Arial" w:hAnsi="Arial" w:cs="Arial"/>
          <w:b/>
          <w:bCs/>
          <w:sz w:val="28"/>
          <w:szCs w:val="28"/>
        </w:rPr>
      </w:pPr>
      <w:r w:rsidRPr="00AD0D40">
        <w:rPr>
          <w:rFonts w:ascii="Arial" w:hAnsi="Arial" w:cs="Arial"/>
          <w:b/>
          <w:bCs/>
          <w:sz w:val="28"/>
          <w:szCs w:val="28"/>
        </w:rPr>
        <w:t>WORK BREAKDOWN STRUCTURE:</w:t>
      </w:r>
    </w:p>
    <w:p w14:paraId="7505A51B" w14:textId="749BEA5A" w:rsidR="00AD0D40" w:rsidRDefault="00AD0D40" w:rsidP="00FF199C">
      <w:pPr>
        <w:ind w:left="134" w:right="-50"/>
        <w:rPr>
          <w:rFonts w:ascii="Arial" w:hAnsi="Arial" w:cs="Arial"/>
          <w:b/>
          <w:bCs/>
          <w:sz w:val="28"/>
          <w:szCs w:val="28"/>
        </w:rPr>
      </w:pPr>
    </w:p>
    <w:p w14:paraId="1C7A6E1E" w14:textId="1B9ABBE4" w:rsidR="00AD0D40" w:rsidRDefault="00AD0D40" w:rsidP="00FF199C">
      <w:pPr>
        <w:ind w:left="134" w:right="-50"/>
        <w:rPr>
          <w:rFonts w:ascii="Arial" w:hAnsi="Arial" w:cs="Arial"/>
          <w:b/>
          <w:bCs/>
          <w:sz w:val="24"/>
          <w:szCs w:val="24"/>
        </w:rPr>
      </w:pPr>
      <w:r w:rsidRPr="00AD0D40">
        <w:rPr>
          <w:rFonts w:ascii="Arial" w:hAnsi="Arial" w:cs="Arial"/>
          <w:b/>
          <w:bCs/>
          <w:sz w:val="24"/>
          <w:szCs w:val="24"/>
        </w:rPr>
        <w:t>GANTT CHART</w:t>
      </w:r>
      <w:r>
        <w:rPr>
          <w:rFonts w:ascii="Arial" w:hAnsi="Arial" w:cs="Arial"/>
          <w:b/>
          <w:bCs/>
          <w:sz w:val="24"/>
          <w:szCs w:val="24"/>
        </w:rPr>
        <w:t>:</w:t>
      </w:r>
    </w:p>
    <w:p w14:paraId="1A26EAD4" w14:textId="77777777" w:rsidR="00CF2BE1" w:rsidRDefault="00CF2BE1" w:rsidP="00FF199C">
      <w:pPr>
        <w:ind w:left="134" w:right="-50"/>
        <w:rPr>
          <w:rFonts w:ascii="Arial" w:hAnsi="Arial" w:cs="Arial"/>
          <w:b/>
          <w:bCs/>
          <w:sz w:val="24"/>
          <w:szCs w:val="24"/>
        </w:rPr>
      </w:pPr>
    </w:p>
    <w:p w14:paraId="21B0FD6A" w14:textId="4402B113" w:rsidR="00AD0D40" w:rsidRDefault="00F25A7D" w:rsidP="00F25A7D">
      <w:pPr>
        <w:ind w:left="-624" w:right="-51"/>
        <w:rPr>
          <w:rFonts w:ascii="Arial" w:hAnsi="Arial" w:cs="Arial"/>
          <w:b/>
          <w:bCs/>
          <w:sz w:val="28"/>
          <w:szCs w:val="28"/>
        </w:rPr>
      </w:pPr>
      <w:r>
        <w:rPr>
          <w:rFonts w:ascii="Arial" w:hAnsi="Arial" w:cs="Arial"/>
          <w:b/>
          <w:bCs/>
          <w:noProof/>
          <w:sz w:val="28"/>
          <w:szCs w:val="28"/>
        </w:rPr>
        <w:drawing>
          <wp:inline distT="0" distB="0" distL="0" distR="0" wp14:anchorId="138C92F0" wp14:editId="23A7F05D">
            <wp:extent cx="9104869" cy="7071995"/>
            <wp:effectExtent l="6667" t="0" r="7938" b="793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1">
                      <a:extLst>
                        <a:ext uri="{28A0092B-C50C-407E-A947-70E740481C1C}">
                          <a14:useLocalDpi xmlns:a14="http://schemas.microsoft.com/office/drawing/2010/main" val="0"/>
                        </a:ext>
                      </a:extLst>
                    </a:blip>
                    <a:stretch>
                      <a:fillRect/>
                    </a:stretch>
                  </pic:blipFill>
                  <pic:spPr>
                    <a:xfrm rot="5400000">
                      <a:off x="0" y="0"/>
                      <a:ext cx="9135972" cy="7096153"/>
                    </a:xfrm>
                    <a:prstGeom prst="rect">
                      <a:avLst/>
                    </a:prstGeom>
                  </pic:spPr>
                </pic:pic>
              </a:graphicData>
            </a:graphic>
          </wp:inline>
        </w:drawing>
      </w:r>
    </w:p>
    <w:p w14:paraId="364FFAB9" w14:textId="3552565C" w:rsidR="00CF2BE1" w:rsidRDefault="00CF2BE1" w:rsidP="00F25A7D">
      <w:pPr>
        <w:ind w:left="-624" w:right="-51"/>
        <w:rPr>
          <w:rFonts w:ascii="Arial" w:hAnsi="Arial" w:cs="Arial"/>
          <w:b/>
          <w:bCs/>
          <w:sz w:val="28"/>
          <w:szCs w:val="28"/>
        </w:rPr>
      </w:pPr>
    </w:p>
    <w:p w14:paraId="32C7E861" w14:textId="59CC91DA" w:rsidR="00CF2BE1" w:rsidRDefault="00CF2BE1" w:rsidP="00CF2BE1">
      <w:pPr>
        <w:ind w:left="136" w:right="-51"/>
        <w:rPr>
          <w:rFonts w:ascii="Arial" w:hAnsi="Arial" w:cs="Arial"/>
          <w:b/>
          <w:bCs/>
          <w:sz w:val="28"/>
          <w:szCs w:val="28"/>
        </w:rPr>
      </w:pPr>
      <w:r>
        <w:rPr>
          <w:rFonts w:ascii="Arial" w:hAnsi="Arial" w:cs="Arial"/>
          <w:b/>
          <w:bCs/>
          <w:sz w:val="28"/>
          <w:szCs w:val="28"/>
        </w:rPr>
        <w:t>KEY MILESTONES</w:t>
      </w:r>
    </w:p>
    <w:p w14:paraId="180448BE" w14:textId="77674DC1" w:rsidR="00CF2BE1" w:rsidRDefault="00CF2BE1" w:rsidP="00CF2BE1">
      <w:pPr>
        <w:ind w:left="136" w:right="-51"/>
        <w:rPr>
          <w:rFonts w:ascii="Arial" w:hAnsi="Arial" w:cs="Arial"/>
          <w:b/>
          <w:bCs/>
          <w:sz w:val="28"/>
          <w:szCs w:val="28"/>
        </w:rPr>
      </w:pPr>
    </w:p>
    <w:tbl>
      <w:tblPr>
        <w:tblStyle w:val="TableGrid"/>
        <w:tblW w:w="0" w:type="auto"/>
        <w:tblInd w:w="136" w:type="dxa"/>
        <w:tblLook w:val="04A0" w:firstRow="1" w:lastRow="0" w:firstColumn="1" w:lastColumn="0" w:noHBand="0" w:noVBand="1"/>
      </w:tblPr>
      <w:tblGrid>
        <w:gridCol w:w="2540"/>
        <w:gridCol w:w="2547"/>
        <w:gridCol w:w="2548"/>
        <w:gridCol w:w="2545"/>
      </w:tblGrid>
      <w:tr w:rsidR="00513521" w14:paraId="513AE297" w14:textId="77777777" w:rsidTr="00EE5C02">
        <w:tc>
          <w:tcPr>
            <w:tcW w:w="2540" w:type="dxa"/>
          </w:tcPr>
          <w:p w14:paraId="2B91B563" w14:textId="0FE86950" w:rsidR="00CF2BE1" w:rsidRPr="00CF2BE1" w:rsidRDefault="00CF2BE1" w:rsidP="00EE5C02">
            <w:pPr>
              <w:spacing w:before="120"/>
              <w:ind w:left="113" w:right="-51"/>
              <w:jc w:val="center"/>
              <w:rPr>
                <w:rFonts w:ascii="Arial" w:hAnsi="Arial" w:cs="Arial"/>
                <w:b/>
                <w:bCs/>
                <w:sz w:val="24"/>
                <w:szCs w:val="24"/>
              </w:rPr>
            </w:pPr>
          </w:p>
          <w:p w14:paraId="621CED70" w14:textId="30F11E1C"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Milestone no.</w:t>
            </w:r>
          </w:p>
          <w:p w14:paraId="529892F1" w14:textId="74098073" w:rsidR="00CF2BE1" w:rsidRPr="00CF2BE1" w:rsidRDefault="00CF2BE1" w:rsidP="00EE5C02">
            <w:pPr>
              <w:spacing w:before="120"/>
              <w:ind w:left="113" w:right="-51"/>
              <w:jc w:val="center"/>
              <w:rPr>
                <w:rFonts w:ascii="Arial" w:hAnsi="Arial" w:cs="Arial"/>
                <w:b/>
                <w:bCs/>
                <w:sz w:val="24"/>
                <w:szCs w:val="24"/>
              </w:rPr>
            </w:pPr>
          </w:p>
        </w:tc>
        <w:tc>
          <w:tcPr>
            <w:tcW w:w="2547" w:type="dxa"/>
          </w:tcPr>
          <w:p w14:paraId="47D3ED69" w14:textId="77777777" w:rsidR="00CF2BE1" w:rsidRPr="00CF2BE1" w:rsidRDefault="00CF2BE1" w:rsidP="00EE5C02">
            <w:pPr>
              <w:spacing w:before="120"/>
              <w:ind w:left="113" w:right="-51"/>
              <w:jc w:val="center"/>
              <w:rPr>
                <w:rFonts w:ascii="Arial" w:hAnsi="Arial" w:cs="Arial"/>
                <w:b/>
                <w:bCs/>
                <w:sz w:val="24"/>
                <w:szCs w:val="24"/>
              </w:rPr>
            </w:pPr>
          </w:p>
          <w:p w14:paraId="424A0D3B" w14:textId="5A4CC429"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Key milestone</w:t>
            </w:r>
          </w:p>
        </w:tc>
        <w:tc>
          <w:tcPr>
            <w:tcW w:w="2548" w:type="dxa"/>
          </w:tcPr>
          <w:p w14:paraId="13BFB0D3" w14:textId="77777777" w:rsidR="00CF2BE1" w:rsidRPr="00CF2BE1" w:rsidRDefault="00CF2BE1" w:rsidP="00EE5C02">
            <w:pPr>
              <w:spacing w:before="120"/>
              <w:ind w:left="113" w:right="-51"/>
              <w:jc w:val="center"/>
              <w:rPr>
                <w:rFonts w:ascii="Arial" w:hAnsi="Arial" w:cs="Arial"/>
                <w:b/>
                <w:bCs/>
                <w:sz w:val="24"/>
                <w:szCs w:val="24"/>
              </w:rPr>
            </w:pPr>
          </w:p>
          <w:p w14:paraId="2DEA5691" w14:textId="00BD6383"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Description</w:t>
            </w:r>
          </w:p>
        </w:tc>
        <w:tc>
          <w:tcPr>
            <w:tcW w:w="2545" w:type="dxa"/>
          </w:tcPr>
          <w:p w14:paraId="04E5A8FC" w14:textId="77777777" w:rsidR="00CF2BE1" w:rsidRPr="00CF2BE1" w:rsidRDefault="00CF2BE1" w:rsidP="00EE5C02">
            <w:pPr>
              <w:spacing w:before="120"/>
              <w:ind w:left="113" w:right="-51"/>
              <w:jc w:val="center"/>
              <w:rPr>
                <w:rFonts w:ascii="Arial" w:hAnsi="Arial" w:cs="Arial"/>
                <w:b/>
                <w:bCs/>
                <w:sz w:val="24"/>
                <w:szCs w:val="24"/>
              </w:rPr>
            </w:pPr>
          </w:p>
          <w:p w14:paraId="1207D31E" w14:textId="78861E02" w:rsidR="00CF2BE1" w:rsidRPr="00CF2BE1" w:rsidRDefault="00CF2BE1" w:rsidP="00EE5C02">
            <w:pPr>
              <w:spacing w:before="120"/>
              <w:ind w:left="113" w:right="-51"/>
              <w:jc w:val="center"/>
              <w:rPr>
                <w:rFonts w:ascii="Arial" w:hAnsi="Arial" w:cs="Arial"/>
                <w:b/>
                <w:bCs/>
                <w:sz w:val="24"/>
                <w:szCs w:val="24"/>
              </w:rPr>
            </w:pPr>
            <w:r w:rsidRPr="00CF2BE1">
              <w:rPr>
                <w:rFonts w:ascii="Arial" w:hAnsi="Arial" w:cs="Arial"/>
                <w:b/>
                <w:bCs/>
                <w:sz w:val="24"/>
                <w:szCs w:val="24"/>
              </w:rPr>
              <w:t>Date of completion</w:t>
            </w:r>
          </w:p>
        </w:tc>
      </w:tr>
      <w:tr w:rsidR="00513521" w14:paraId="30DBD860" w14:textId="77777777" w:rsidTr="00EE5C02">
        <w:tc>
          <w:tcPr>
            <w:tcW w:w="2540" w:type="dxa"/>
          </w:tcPr>
          <w:p w14:paraId="5B1399A3" w14:textId="6F246E2F" w:rsidR="00CF2BE1" w:rsidRPr="00CF2BE1" w:rsidRDefault="00CF2BE1" w:rsidP="00EE5C02">
            <w:pPr>
              <w:spacing w:before="120"/>
              <w:ind w:left="113" w:right="-51"/>
              <w:jc w:val="center"/>
              <w:rPr>
                <w:rFonts w:ascii="Arial" w:hAnsi="Arial" w:cs="Arial"/>
                <w:sz w:val="22"/>
                <w:szCs w:val="22"/>
              </w:rPr>
            </w:pPr>
            <w:r>
              <w:rPr>
                <w:rFonts w:ascii="Arial" w:hAnsi="Arial" w:cs="Arial"/>
                <w:sz w:val="22"/>
                <w:szCs w:val="22"/>
              </w:rPr>
              <w:t>1</w:t>
            </w:r>
          </w:p>
        </w:tc>
        <w:tc>
          <w:tcPr>
            <w:tcW w:w="2547" w:type="dxa"/>
          </w:tcPr>
          <w:p w14:paraId="19F9F9CE" w14:textId="12BD64AB"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Project proposal</w:t>
            </w:r>
          </w:p>
        </w:tc>
        <w:tc>
          <w:tcPr>
            <w:tcW w:w="2548" w:type="dxa"/>
          </w:tcPr>
          <w:p w14:paraId="25F1036B" w14:textId="191DE5C8"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Write a project proposal to create a project for VTE and present it to project supervisor</w:t>
            </w:r>
          </w:p>
        </w:tc>
        <w:tc>
          <w:tcPr>
            <w:tcW w:w="2545" w:type="dxa"/>
          </w:tcPr>
          <w:p w14:paraId="2A1CE076" w14:textId="4CC7E393"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28</w:t>
            </w:r>
            <w:r w:rsidRPr="00513521">
              <w:rPr>
                <w:rFonts w:ascii="Arial" w:hAnsi="Arial" w:cs="Arial"/>
                <w:sz w:val="22"/>
                <w:szCs w:val="22"/>
                <w:vertAlign w:val="superscript"/>
              </w:rPr>
              <w:t>th</w:t>
            </w:r>
            <w:r>
              <w:rPr>
                <w:rFonts w:ascii="Arial" w:hAnsi="Arial" w:cs="Arial"/>
                <w:sz w:val="22"/>
                <w:szCs w:val="22"/>
              </w:rPr>
              <w:t xml:space="preserve"> march 2023</w:t>
            </w:r>
          </w:p>
        </w:tc>
      </w:tr>
      <w:tr w:rsidR="00513521" w14:paraId="33B2056E" w14:textId="77777777" w:rsidTr="00EE5C02">
        <w:tc>
          <w:tcPr>
            <w:tcW w:w="2540" w:type="dxa"/>
          </w:tcPr>
          <w:p w14:paraId="7BCC4120" w14:textId="4F871989" w:rsidR="00513521" w:rsidRDefault="00513521" w:rsidP="00EE5C02">
            <w:pPr>
              <w:spacing w:before="120"/>
              <w:ind w:left="113" w:right="-51"/>
              <w:jc w:val="center"/>
              <w:rPr>
                <w:rFonts w:ascii="Arial" w:hAnsi="Arial" w:cs="Arial"/>
                <w:sz w:val="22"/>
                <w:szCs w:val="22"/>
              </w:rPr>
            </w:pPr>
            <w:r>
              <w:rPr>
                <w:rFonts w:ascii="Arial" w:hAnsi="Arial" w:cs="Arial"/>
                <w:sz w:val="22"/>
                <w:szCs w:val="22"/>
              </w:rPr>
              <w:t>2</w:t>
            </w:r>
          </w:p>
        </w:tc>
        <w:tc>
          <w:tcPr>
            <w:tcW w:w="2547" w:type="dxa"/>
          </w:tcPr>
          <w:p w14:paraId="65EB587E" w14:textId="6DF5EA77" w:rsidR="00513521" w:rsidRDefault="00513521" w:rsidP="00EE5C02">
            <w:pPr>
              <w:spacing w:before="120"/>
              <w:ind w:left="113" w:right="-51"/>
              <w:jc w:val="center"/>
              <w:rPr>
                <w:rFonts w:ascii="Arial" w:hAnsi="Arial" w:cs="Arial"/>
                <w:sz w:val="22"/>
                <w:szCs w:val="22"/>
              </w:rPr>
            </w:pPr>
            <w:r>
              <w:rPr>
                <w:rFonts w:ascii="Arial" w:hAnsi="Arial" w:cs="Arial"/>
                <w:sz w:val="22"/>
                <w:szCs w:val="22"/>
              </w:rPr>
              <w:t>Introductory letter to VTE</w:t>
            </w:r>
          </w:p>
        </w:tc>
        <w:tc>
          <w:tcPr>
            <w:tcW w:w="2548" w:type="dxa"/>
          </w:tcPr>
          <w:p w14:paraId="10AEBAF5" w14:textId="3F9BB44C" w:rsidR="00513521" w:rsidRDefault="00513521" w:rsidP="00EE5C02">
            <w:pPr>
              <w:spacing w:before="120"/>
              <w:ind w:left="113" w:right="-51"/>
              <w:jc w:val="center"/>
              <w:rPr>
                <w:rFonts w:ascii="Arial" w:hAnsi="Arial" w:cs="Arial"/>
                <w:sz w:val="22"/>
                <w:szCs w:val="22"/>
              </w:rPr>
            </w:pPr>
            <w:r>
              <w:rPr>
                <w:rFonts w:ascii="Arial" w:hAnsi="Arial" w:cs="Arial"/>
                <w:sz w:val="22"/>
                <w:szCs w:val="22"/>
              </w:rPr>
              <w:t>A letter sent along with memorandum of understanding to VTE</w:t>
            </w:r>
          </w:p>
        </w:tc>
        <w:tc>
          <w:tcPr>
            <w:tcW w:w="2545" w:type="dxa"/>
          </w:tcPr>
          <w:p w14:paraId="1A471309" w14:textId="07978260" w:rsidR="00513521" w:rsidRDefault="00513521" w:rsidP="00EE5C02">
            <w:pPr>
              <w:spacing w:before="120"/>
              <w:ind w:left="113" w:right="-51"/>
              <w:jc w:val="center"/>
              <w:rPr>
                <w:rFonts w:ascii="Arial" w:hAnsi="Arial" w:cs="Arial"/>
                <w:sz w:val="22"/>
                <w:szCs w:val="22"/>
              </w:rPr>
            </w:pPr>
            <w:r>
              <w:rPr>
                <w:rFonts w:ascii="Arial" w:hAnsi="Arial" w:cs="Arial"/>
                <w:sz w:val="22"/>
                <w:szCs w:val="22"/>
              </w:rPr>
              <w:t>29</w:t>
            </w:r>
            <w:r w:rsidRPr="00513521">
              <w:rPr>
                <w:rFonts w:ascii="Arial" w:hAnsi="Arial" w:cs="Arial"/>
                <w:sz w:val="22"/>
                <w:szCs w:val="22"/>
                <w:vertAlign w:val="superscript"/>
              </w:rPr>
              <w:t>th</w:t>
            </w:r>
            <w:r>
              <w:rPr>
                <w:rFonts w:ascii="Arial" w:hAnsi="Arial" w:cs="Arial"/>
                <w:sz w:val="22"/>
                <w:szCs w:val="22"/>
              </w:rPr>
              <w:t xml:space="preserve"> march 2023</w:t>
            </w:r>
          </w:p>
        </w:tc>
      </w:tr>
      <w:tr w:rsidR="00513521" w14:paraId="7F0EC0DB" w14:textId="77777777" w:rsidTr="00EE5C02">
        <w:tc>
          <w:tcPr>
            <w:tcW w:w="2540" w:type="dxa"/>
          </w:tcPr>
          <w:p w14:paraId="7D08959E" w14:textId="43DB262F"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3</w:t>
            </w:r>
          </w:p>
        </w:tc>
        <w:tc>
          <w:tcPr>
            <w:tcW w:w="2547" w:type="dxa"/>
          </w:tcPr>
          <w:p w14:paraId="4D60B7D2" w14:textId="6B29A43D"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Proposal approved</w:t>
            </w:r>
          </w:p>
        </w:tc>
        <w:tc>
          <w:tcPr>
            <w:tcW w:w="2548" w:type="dxa"/>
          </w:tcPr>
          <w:p w14:paraId="1278E303" w14:textId="396D705E" w:rsidR="00CF2BE1" w:rsidRPr="00CF2BE1" w:rsidRDefault="00513521" w:rsidP="00EE5C02">
            <w:pPr>
              <w:spacing w:before="120"/>
              <w:ind w:left="113" w:right="-51"/>
              <w:jc w:val="center"/>
              <w:rPr>
                <w:rFonts w:ascii="Arial" w:hAnsi="Arial" w:cs="Arial"/>
                <w:sz w:val="22"/>
                <w:szCs w:val="22"/>
              </w:rPr>
            </w:pPr>
            <w:r>
              <w:rPr>
                <w:rFonts w:ascii="Arial" w:hAnsi="Arial" w:cs="Arial"/>
                <w:sz w:val="22"/>
                <w:szCs w:val="22"/>
              </w:rPr>
              <w:t>Proposal gets approved by supervisor</w:t>
            </w:r>
          </w:p>
        </w:tc>
        <w:tc>
          <w:tcPr>
            <w:tcW w:w="2545" w:type="dxa"/>
          </w:tcPr>
          <w:p w14:paraId="75865B25" w14:textId="77777777" w:rsidR="00CF2BE1" w:rsidRDefault="00513521" w:rsidP="00EE5C02">
            <w:pPr>
              <w:spacing w:before="120"/>
              <w:ind w:left="113" w:right="-51"/>
              <w:jc w:val="center"/>
              <w:rPr>
                <w:rFonts w:ascii="Arial" w:hAnsi="Arial" w:cs="Arial"/>
                <w:sz w:val="22"/>
                <w:szCs w:val="22"/>
              </w:rPr>
            </w:pPr>
            <w:r>
              <w:rPr>
                <w:rFonts w:ascii="Arial" w:hAnsi="Arial" w:cs="Arial"/>
                <w:sz w:val="22"/>
                <w:szCs w:val="22"/>
              </w:rPr>
              <w:t>30</w:t>
            </w:r>
            <w:r w:rsidRPr="00513521">
              <w:rPr>
                <w:rFonts w:ascii="Arial" w:hAnsi="Arial" w:cs="Arial"/>
                <w:sz w:val="22"/>
                <w:szCs w:val="22"/>
                <w:vertAlign w:val="superscript"/>
              </w:rPr>
              <w:t>th</w:t>
            </w:r>
            <w:r>
              <w:rPr>
                <w:rFonts w:ascii="Arial" w:hAnsi="Arial" w:cs="Arial"/>
                <w:sz w:val="22"/>
                <w:szCs w:val="22"/>
              </w:rPr>
              <w:t xml:space="preserve"> march 2023</w:t>
            </w:r>
          </w:p>
          <w:p w14:paraId="42A996E6" w14:textId="4B46C87E" w:rsidR="00513521" w:rsidRPr="00CF2BE1" w:rsidRDefault="00513521" w:rsidP="00EE5C02">
            <w:pPr>
              <w:spacing w:before="120"/>
              <w:ind w:left="113" w:right="-51"/>
              <w:jc w:val="center"/>
              <w:rPr>
                <w:rFonts w:ascii="Arial" w:hAnsi="Arial" w:cs="Arial"/>
                <w:sz w:val="22"/>
                <w:szCs w:val="22"/>
              </w:rPr>
            </w:pPr>
          </w:p>
        </w:tc>
      </w:tr>
      <w:tr w:rsidR="00EE5C02" w14:paraId="6B0F6D63" w14:textId="77777777" w:rsidTr="00EE5C02">
        <w:tc>
          <w:tcPr>
            <w:tcW w:w="2540" w:type="dxa"/>
          </w:tcPr>
          <w:p w14:paraId="38EBED91" w14:textId="12551341" w:rsidR="00513521" w:rsidRDefault="00513521" w:rsidP="00EE5C02">
            <w:pPr>
              <w:spacing w:before="120"/>
              <w:ind w:left="113" w:right="-51"/>
              <w:jc w:val="center"/>
              <w:rPr>
                <w:rFonts w:ascii="Arial" w:hAnsi="Arial" w:cs="Arial"/>
                <w:sz w:val="22"/>
                <w:szCs w:val="22"/>
              </w:rPr>
            </w:pPr>
            <w:r>
              <w:rPr>
                <w:rFonts w:ascii="Arial" w:hAnsi="Arial" w:cs="Arial"/>
                <w:sz w:val="22"/>
                <w:szCs w:val="22"/>
              </w:rPr>
              <w:t>4</w:t>
            </w:r>
          </w:p>
        </w:tc>
        <w:tc>
          <w:tcPr>
            <w:tcW w:w="2547" w:type="dxa"/>
          </w:tcPr>
          <w:p w14:paraId="731BDFDA" w14:textId="0706BA26" w:rsidR="00513521" w:rsidRDefault="00513521" w:rsidP="00EE5C02">
            <w:pPr>
              <w:spacing w:before="120"/>
              <w:ind w:left="113" w:right="-51"/>
              <w:jc w:val="center"/>
              <w:rPr>
                <w:rFonts w:ascii="Arial" w:hAnsi="Arial" w:cs="Arial"/>
                <w:sz w:val="22"/>
                <w:szCs w:val="22"/>
              </w:rPr>
            </w:pPr>
            <w:r>
              <w:rPr>
                <w:rFonts w:ascii="Arial" w:hAnsi="Arial" w:cs="Arial"/>
                <w:sz w:val="22"/>
                <w:szCs w:val="22"/>
              </w:rPr>
              <w:t>Analysis done and Requirements gathered</w:t>
            </w:r>
          </w:p>
          <w:p w14:paraId="4E05B8AE" w14:textId="30208621" w:rsidR="00513521" w:rsidRDefault="00513521" w:rsidP="00EE5C02">
            <w:pPr>
              <w:spacing w:before="120"/>
              <w:ind w:left="113" w:right="-51"/>
              <w:jc w:val="center"/>
              <w:rPr>
                <w:rFonts w:ascii="Arial" w:hAnsi="Arial" w:cs="Arial"/>
                <w:sz w:val="22"/>
                <w:szCs w:val="22"/>
              </w:rPr>
            </w:pPr>
          </w:p>
        </w:tc>
        <w:tc>
          <w:tcPr>
            <w:tcW w:w="2548" w:type="dxa"/>
          </w:tcPr>
          <w:p w14:paraId="4C8ABF5B" w14:textId="0090E46E" w:rsidR="00513521" w:rsidRDefault="00513521" w:rsidP="00EE5C02">
            <w:pPr>
              <w:spacing w:before="120"/>
              <w:ind w:left="113" w:right="-51"/>
              <w:jc w:val="center"/>
              <w:rPr>
                <w:rFonts w:ascii="Arial" w:hAnsi="Arial" w:cs="Arial"/>
                <w:sz w:val="22"/>
                <w:szCs w:val="22"/>
              </w:rPr>
            </w:pPr>
            <w:r>
              <w:rPr>
                <w:rFonts w:ascii="Arial" w:hAnsi="Arial" w:cs="Arial"/>
                <w:sz w:val="22"/>
                <w:szCs w:val="22"/>
              </w:rPr>
              <w:t>Requirements about the system are gathered</w:t>
            </w:r>
          </w:p>
        </w:tc>
        <w:tc>
          <w:tcPr>
            <w:tcW w:w="2545" w:type="dxa"/>
          </w:tcPr>
          <w:p w14:paraId="01DBDF3A" w14:textId="35EECD1F"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6th </w:t>
            </w:r>
            <w:r w:rsidR="00EE5C02">
              <w:rPr>
                <w:rFonts w:ascii="Arial" w:hAnsi="Arial" w:cs="Arial"/>
                <w:sz w:val="22"/>
                <w:szCs w:val="22"/>
              </w:rPr>
              <w:t>April</w:t>
            </w:r>
            <w:r>
              <w:rPr>
                <w:rFonts w:ascii="Arial" w:hAnsi="Arial" w:cs="Arial"/>
                <w:sz w:val="22"/>
                <w:szCs w:val="22"/>
              </w:rPr>
              <w:t xml:space="preserve"> 2023</w:t>
            </w:r>
          </w:p>
        </w:tc>
      </w:tr>
      <w:tr w:rsidR="00EE5C02" w14:paraId="1DFD1D2D" w14:textId="77777777" w:rsidTr="00EE5C02">
        <w:tc>
          <w:tcPr>
            <w:tcW w:w="2540" w:type="dxa"/>
          </w:tcPr>
          <w:p w14:paraId="3ECA82C5" w14:textId="519809BB" w:rsidR="00513521" w:rsidRDefault="00513521" w:rsidP="00EE5C02">
            <w:pPr>
              <w:spacing w:before="120"/>
              <w:ind w:left="113" w:right="-51"/>
              <w:jc w:val="center"/>
              <w:rPr>
                <w:rFonts w:ascii="Arial" w:hAnsi="Arial" w:cs="Arial"/>
                <w:sz w:val="22"/>
                <w:szCs w:val="22"/>
              </w:rPr>
            </w:pPr>
            <w:r>
              <w:rPr>
                <w:rFonts w:ascii="Arial" w:hAnsi="Arial" w:cs="Arial"/>
                <w:sz w:val="22"/>
                <w:szCs w:val="22"/>
              </w:rPr>
              <w:t>5</w:t>
            </w:r>
          </w:p>
        </w:tc>
        <w:tc>
          <w:tcPr>
            <w:tcW w:w="2547" w:type="dxa"/>
          </w:tcPr>
          <w:p w14:paraId="7A078E9D" w14:textId="64259D88"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the UI</w:t>
            </w:r>
          </w:p>
        </w:tc>
        <w:tc>
          <w:tcPr>
            <w:tcW w:w="2548" w:type="dxa"/>
          </w:tcPr>
          <w:p w14:paraId="0EF70F14" w14:textId="15AA00CB"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The user interface is finished and working with dummy </w:t>
            </w:r>
            <w:r w:rsidR="00EE5C02">
              <w:rPr>
                <w:rFonts w:ascii="Arial" w:hAnsi="Arial" w:cs="Arial"/>
                <w:sz w:val="22"/>
                <w:szCs w:val="22"/>
              </w:rPr>
              <w:t>JSON</w:t>
            </w:r>
            <w:r>
              <w:rPr>
                <w:rFonts w:ascii="Arial" w:hAnsi="Arial" w:cs="Arial"/>
                <w:sz w:val="22"/>
                <w:szCs w:val="22"/>
              </w:rPr>
              <w:t xml:space="preserve"> data.</w:t>
            </w:r>
          </w:p>
        </w:tc>
        <w:tc>
          <w:tcPr>
            <w:tcW w:w="2545" w:type="dxa"/>
          </w:tcPr>
          <w:p w14:paraId="370A376D" w14:textId="2317E3DE" w:rsidR="00513521" w:rsidRDefault="00513521" w:rsidP="00EE5C02">
            <w:pPr>
              <w:spacing w:before="120"/>
              <w:ind w:left="113" w:right="-51"/>
              <w:jc w:val="center"/>
              <w:rPr>
                <w:rFonts w:ascii="Arial" w:hAnsi="Arial" w:cs="Arial"/>
                <w:sz w:val="22"/>
                <w:szCs w:val="22"/>
              </w:rPr>
            </w:pPr>
            <w:r>
              <w:rPr>
                <w:rFonts w:ascii="Arial" w:hAnsi="Arial" w:cs="Arial"/>
                <w:sz w:val="22"/>
                <w:szCs w:val="22"/>
              </w:rPr>
              <w:t>12</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696788AF" w14:textId="77777777" w:rsidTr="00EE5C02">
        <w:tc>
          <w:tcPr>
            <w:tcW w:w="2540" w:type="dxa"/>
          </w:tcPr>
          <w:p w14:paraId="0C0385F3" w14:textId="51BE9D65" w:rsidR="00513521" w:rsidRDefault="00513521" w:rsidP="00EE5C02">
            <w:pPr>
              <w:spacing w:before="120"/>
              <w:ind w:left="113" w:right="-51"/>
              <w:jc w:val="center"/>
              <w:rPr>
                <w:rFonts w:ascii="Arial" w:hAnsi="Arial" w:cs="Arial"/>
                <w:sz w:val="22"/>
                <w:szCs w:val="22"/>
              </w:rPr>
            </w:pPr>
            <w:r>
              <w:rPr>
                <w:rFonts w:ascii="Arial" w:hAnsi="Arial" w:cs="Arial"/>
                <w:sz w:val="22"/>
                <w:szCs w:val="22"/>
              </w:rPr>
              <w:t>6</w:t>
            </w:r>
          </w:p>
        </w:tc>
        <w:tc>
          <w:tcPr>
            <w:tcW w:w="2547" w:type="dxa"/>
          </w:tcPr>
          <w:p w14:paraId="7E3678F1" w14:textId="4B4F75CF"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backend</w:t>
            </w:r>
          </w:p>
        </w:tc>
        <w:tc>
          <w:tcPr>
            <w:tcW w:w="2548" w:type="dxa"/>
          </w:tcPr>
          <w:p w14:paraId="18D0CD91" w14:textId="77777777"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backend is finished</w:t>
            </w:r>
          </w:p>
          <w:p w14:paraId="0ACAA233" w14:textId="0CD8F271" w:rsidR="00513521" w:rsidRDefault="00513521" w:rsidP="00EE5C02">
            <w:pPr>
              <w:spacing w:before="120"/>
              <w:ind w:left="113" w:right="-51"/>
              <w:jc w:val="center"/>
              <w:rPr>
                <w:rFonts w:ascii="Arial" w:hAnsi="Arial" w:cs="Arial"/>
                <w:sz w:val="22"/>
                <w:szCs w:val="22"/>
              </w:rPr>
            </w:pPr>
            <w:r>
              <w:rPr>
                <w:rFonts w:ascii="Arial" w:hAnsi="Arial" w:cs="Arial"/>
                <w:sz w:val="22"/>
                <w:szCs w:val="22"/>
              </w:rPr>
              <w:t xml:space="preserve">And working with dummy </w:t>
            </w:r>
            <w:r w:rsidR="00EE5C02">
              <w:rPr>
                <w:rFonts w:ascii="Arial" w:hAnsi="Arial" w:cs="Arial"/>
                <w:sz w:val="22"/>
                <w:szCs w:val="22"/>
              </w:rPr>
              <w:t>JSON</w:t>
            </w:r>
            <w:r>
              <w:rPr>
                <w:rFonts w:ascii="Arial" w:hAnsi="Arial" w:cs="Arial"/>
                <w:sz w:val="22"/>
                <w:szCs w:val="22"/>
              </w:rPr>
              <w:t xml:space="preserve"> data</w:t>
            </w:r>
          </w:p>
        </w:tc>
        <w:tc>
          <w:tcPr>
            <w:tcW w:w="2545" w:type="dxa"/>
          </w:tcPr>
          <w:p w14:paraId="1ABD40B1" w14:textId="38984711" w:rsidR="00513521" w:rsidRDefault="00513521" w:rsidP="00EE5C02">
            <w:pPr>
              <w:spacing w:before="120"/>
              <w:ind w:left="113" w:right="-51"/>
              <w:jc w:val="center"/>
              <w:rPr>
                <w:rFonts w:ascii="Arial" w:hAnsi="Arial" w:cs="Arial"/>
                <w:sz w:val="22"/>
                <w:szCs w:val="22"/>
              </w:rPr>
            </w:pPr>
            <w:r>
              <w:rPr>
                <w:rFonts w:ascii="Arial" w:hAnsi="Arial" w:cs="Arial"/>
                <w:sz w:val="22"/>
                <w:szCs w:val="22"/>
              </w:rPr>
              <w:t>17</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24A5DFAC" w14:textId="77777777" w:rsidTr="00EE5C02">
        <w:tc>
          <w:tcPr>
            <w:tcW w:w="2540" w:type="dxa"/>
          </w:tcPr>
          <w:p w14:paraId="0358B891" w14:textId="31474EFA" w:rsidR="00513521" w:rsidRDefault="00513521" w:rsidP="00EE5C02">
            <w:pPr>
              <w:spacing w:before="120"/>
              <w:ind w:left="113" w:right="-51"/>
              <w:jc w:val="center"/>
              <w:rPr>
                <w:rFonts w:ascii="Arial" w:hAnsi="Arial" w:cs="Arial"/>
                <w:sz w:val="22"/>
                <w:szCs w:val="22"/>
              </w:rPr>
            </w:pPr>
            <w:r>
              <w:rPr>
                <w:rFonts w:ascii="Arial" w:hAnsi="Arial" w:cs="Arial"/>
                <w:sz w:val="22"/>
                <w:szCs w:val="22"/>
              </w:rPr>
              <w:t>7</w:t>
            </w:r>
          </w:p>
        </w:tc>
        <w:tc>
          <w:tcPr>
            <w:tcW w:w="2547" w:type="dxa"/>
          </w:tcPr>
          <w:p w14:paraId="7DAD452D" w14:textId="6939564D" w:rsidR="00513521" w:rsidRDefault="00513521" w:rsidP="00EE5C02">
            <w:pPr>
              <w:spacing w:before="120"/>
              <w:ind w:left="113" w:right="-51"/>
              <w:jc w:val="center"/>
              <w:rPr>
                <w:rFonts w:ascii="Arial" w:hAnsi="Arial" w:cs="Arial"/>
                <w:sz w:val="22"/>
                <w:szCs w:val="22"/>
              </w:rPr>
            </w:pPr>
            <w:r>
              <w:rPr>
                <w:rFonts w:ascii="Arial" w:hAnsi="Arial" w:cs="Arial"/>
                <w:sz w:val="22"/>
                <w:szCs w:val="22"/>
              </w:rPr>
              <w:t>Design and develop the database</w:t>
            </w:r>
          </w:p>
        </w:tc>
        <w:tc>
          <w:tcPr>
            <w:tcW w:w="2548" w:type="dxa"/>
          </w:tcPr>
          <w:p w14:paraId="7B43B985" w14:textId="5F4BF54B"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database is working with dummy data and the backend is linked to use the database now</w:t>
            </w:r>
          </w:p>
        </w:tc>
        <w:tc>
          <w:tcPr>
            <w:tcW w:w="2545" w:type="dxa"/>
          </w:tcPr>
          <w:p w14:paraId="70310BFD" w14:textId="0AD5F9E2" w:rsidR="00513521" w:rsidRDefault="00513521" w:rsidP="00EE5C02">
            <w:pPr>
              <w:spacing w:before="120"/>
              <w:ind w:left="113" w:right="-51"/>
              <w:jc w:val="center"/>
              <w:rPr>
                <w:rFonts w:ascii="Arial" w:hAnsi="Arial" w:cs="Arial"/>
                <w:sz w:val="22"/>
                <w:szCs w:val="22"/>
              </w:rPr>
            </w:pPr>
            <w:r>
              <w:rPr>
                <w:rFonts w:ascii="Arial" w:hAnsi="Arial" w:cs="Arial"/>
                <w:sz w:val="22"/>
                <w:szCs w:val="22"/>
              </w:rPr>
              <w:t>20</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674B6069" w14:textId="77777777" w:rsidTr="00EE5C02">
        <w:tc>
          <w:tcPr>
            <w:tcW w:w="2540" w:type="dxa"/>
          </w:tcPr>
          <w:p w14:paraId="5527FA29" w14:textId="1443D476" w:rsidR="00513521" w:rsidRDefault="00513521" w:rsidP="00EE5C02">
            <w:pPr>
              <w:spacing w:before="120"/>
              <w:ind w:left="113" w:right="-51"/>
              <w:jc w:val="center"/>
              <w:rPr>
                <w:rFonts w:ascii="Arial" w:hAnsi="Arial" w:cs="Arial"/>
                <w:sz w:val="22"/>
                <w:szCs w:val="22"/>
              </w:rPr>
            </w:pPr>
            <w:r>
              <w:rPr>
                <w:rFonts w:ascii="Arial" w:hAnsi="Arial" w:cs="Arial"/>
                <w:sz w:val="22"/>
                <w:szCs w:val="22"/>
              </w:rPr>
              <w:t>8</w:t>
            </w:r>
          </w:p>
        </w:tc>
        <w:tc>
          <w:tcPr>
            <w:tcW w:w="2547" w:type="dxa"/>
          </w:tcPr>
          <w:p w14:paraId="79B4CB56" w14:textId="05BC7AAA" w:rsidR="00513521" w:rsidRDefault="00513521" w:rsidP="00EE5C02">
            <w:pPr>
              <w:spacing w:before="120"/>
              <w:ind w:left="113" w:right="-51"/>
              <w:jc w:val="center"/>
              <w:rPr>
                <w:rFonts w:ascii="Arial" w:hAnsi="Arial" w:cs="Arial"/>
                <w:sz w:val="22"/>
                <w:szCs w:val="22"/>
              </w:rPr>
            </w:pPr>
            <w:r>
              <w:rPr>
                <w:rFonts w:ascii="Arial" w:hAnsi="Arial" w:cs="Arial"/>
                <w:sz w:val="22"/>
                <w:szCs w:val="22"/>
              </w:rPr>
              <w:t>Link backend to front end</w:t>
            </w:r>
          </w:p>
        </w:tc>
        <w:tc>
          <w:tcPr>
            <w:tcW w:w="2548" w:type="dxa"/>
          </w:tcPr>
          <w:p w14:paraId="27E99748" w14:textId="4974283F" w:rsidR="00513521" w:rsidRDefault="00513521" w:rsidP="00EE5C02">
            <w:pPr>
              <w:spacing w:before="120"/>
              <w:ind w:left="113" w:right="-51"/>
              <w:jc w:val="center"/>
              <w:rPr>
                <w:rFonts w:ascii="Arial" w:hAnsi="Arial" w:cs="Arial"/>
                <w:sz w:val="22"/>
                <w:szCs w:val="22"/>
              </w:rPr>
            </w:pPr>
            <w:r>
              <w:rPr>
                <w:rFonts w:ascii="Arial" w:hAnsi="Arial" w:cs="Arial"/>
                <w:sz w:val="22"/>
                <w:szCs w:val="22"/>
              </w:rPr>
              <w:t>The front end now consumes the backend APIs and is using real time data</w:t>
            </w:r>
          </w:p>
        </w:tc>
        <w:tc>
          <w:tcPr>
            <w:tcW w:w="2545" w:type="dxa"/>
          </w:tcPr>
          <w:p w14:paraId="475D7481" w14:textId="268E8BC2" w:rsidR="00513521" w:rsidRDefault="00513521" w:rsidP="00EE5C02">
            <w:pPr>
              <w:spacing w:before="120"/>
              <w:ind w:left="113" w:right="-51"/>
              <w:jc w:val="center"/>
              <w:rPr>
                <w:rFonts w:ascii="Arial" w:hAnsi="Arial" w:cs="Arial"/>
                <w:sz w:val="22"/>
                <w:szCs w:val="22"/>
              </w:rPr>
            </w:pPr>
            <w:r>
              <w:rPr>
                <w:rFonts w:ascii="Arial" w:hAnsi="Arial" w:cs="Arial"/>
                <w:sz w:val="22"/>
                <w:szCs w:val="22"/>
              </w:rPr>
              <w:t>24</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2EC8FC5B" w14:textId="77777777" w:rsidTr="00EE5C02">
        <w:trPr>
          <w:trHeight w:val="819"/>
        </w:trPr>
        <w:tc>
          <w:tcPr>
            <w:tcW w:w="2540" w:type="dxa"/>
          </w:tcPr>
          <w:p w14:paraId="3EF51669" w14:textId="6F85ED79" w:rsidR="00513521" w:rsidRDefault="00513521" w:rsidP="00EE5C02">
            <w:pPr>
              <w:spacing w:before="120"/>
              <w:ind w:left="113" w:right="-51"/>
              <w:jc w:val="center"/>
              <w:rPr>
                <w:rFonts w:ascii="Arial" w:hAnsi="Arial" w:cs="Arial"/>
                <w:sz w:val="22"/>
                <w:szCs w:val="22"/>
              </w:rPr>
            </w:pPr>
            <w:r>
              <w:rPr>
                <w:rFonts w:ascii="Arial" w:hAnsi="Arial" w:cs="Arial"/>
                <w:sz w:val="22"/>
                <w:szCs w:val="22"/>
              </w:rPr>
              <w:t>9</w:t>
            </w:r>
          </w:p>
        </w:tc>
        <w:tc>
          <w:tcPr>
            <w:tcW w:w="2547" w:type="dxa"/>
          </w:tcPr>
          <w:p w14:paraId="5B6992C9" w14:textId="440F0DA5" w:rsidR="00513521" w:rsidRDefault="00513521" w:rsidP="00EE5C02">
            <w:pPr>
              <w:spacing w:before="120"/>
              <w:ind w:left="113" w:right="-51"/>
              <w:jc w:val="center"/>
              <w:rPr>
                <w:rFonts w:ascii="Arial" w:hAnsi="Arial" w:cs="Arial"/>
                <w:sz w:val="22"/>
                <w:szCs w:val="22"/>
              </w:rPr>
            </w:pPr>
            <w:r>
              <w:rPr>
                <w:rFonts w:ascii="Arial" w:hAnsi="Arial" w:cs="Arial"/>
                <w:sz w:val="22"/>
                <w:szCs w:val="22"/>
              </w:rPr>
              <w:t>Testing and debuggin</w:t>
            </w:r>
            <w:r w:rsidR="00EE5C02">
              <w:rPr>
                <w:rFonts w:ascii="Arial" w:hAnsi="Arial" w:cs="Arial"/>
                <w:sz w:val="22"/>
                <w:szCs w:val="22"/>
              </w:rPr>
              <w:t>g</w:t>
            </w:r>
          </w:p>
        </w:tc>
        <w:tc>
          <w:tcPr>
            <w:tcW w:w="2548" w:type="dxa"/>
          </w:tcPr>
          <w:p w14:paraId="7C30FE49" w14:textId="4ECD33C1" w:rsidR="00513521" w:rsidRDefault="00513521" w:rsidP="00EE5C02">
            <w:pPr>
              <w:spacing w:before="120"/>
              <w:ind w:left="113" w:right="-51"/>
              <w:jc w:val="center"/>
              <w:rPr>
                <w:rFonts w:ascii="Arial" w:hAnsi="Arial" w:cs="Arial"/>
                <w:sz w:val="22"/>
                <w:szCs w:val="22"/>
              </w:rPr>
            </w:pPr>
            <w:r>
              <w:rPr>
                <w:rFonts w:ascii="Arial" w:hAnsi="Arial" w:cs="Arial"/>
                <w:sz w:val="22"/>
                <w:szCs w:val="22"/>
              </w:rPr>
              <w:t>Thorough testing and debu</w:t>
            </w:r>
            <w:r w:rsidR="00EE5C02">
              <w:rPr>
                <w:rFonts w:ascii="Arial" w:hAnsi="Arial" w:cs="Arial"/>
                <w:sz w:val="22"/>
                <w:szCs w:val="22"/>
              </w:rPr>
              <w:t>ggin</w:t>
            </w:r>
            <w:r>
              <w:rPr>
                <w:rFonts w:ascii="Arial" w:hAnsi="Arial" w:cs="Arial"/>
                <w:sz w:val="22"/>
                <w:szCs w:val="22"/>
              </w:rPr>
              <w:t xml:space="preserve">g </w:t>
            </w:r>
            <w:proofErr w:type="gramStart"/>
            <w:r>
              <w:rPr>
                <w:rFonts w:ascii="Arial" w:hAnsi="Arial" w:cs="Arial"/>
                <w:sz w:val="22"/>
                <w:szCs w:val="22"/>
              </w:rPr>
              <w:t>is</w:t>
            </w:r>
            <w:proofErr w:type="gramEnd"/>
            <w:r>
              <w:rPr>
                <w:rFonts w:ascii="Arial" w:hAnsi="Arial" w:cs="Arial"/>
                <w:sz w:val="22"/>
                <w:szCs w:val="22"/>
              </w:rPr>
              <w:t xml:space="preserve"> done</w:t>
            </w:r>
          </w:p>
        </w:tc>
        <w:tc>
          <w:tcPr>
            <w:tcW w:w="2545" w:type="dxa"/>
          </w:tcPr>
          <w:p w14:paraId="7E982B7B" w14:textId="678D0F20" w:rsidR="00513521" w:rsidRDefault="00513521" w:rsidP="00EE5C02">
            <w:pPr>
              <w:spacing w:before="120"/>
              <w:ind w:left="113" w:right="-51"/>
              <w:jc w:val="center"/>
              <w:rPr>
                <w:rFonts w:ascii="Arial" w:hAnsi="Arial" w:cs="Arial"/>
                <w:sz w:val="22"/>
                <w:szCs w:val="22"/>
              </w:rPr>
            </w:pPr>
            <w:r>
              <w:rPr>
                <w:rFonts w:ascii="Arial" w:hAnsi="Arial" w:cs="Arial"/>
                <w:sz w:val="22"/>
                <w:szCs w:val="22"/>
              </w:rPr>
              <w:t>26</w:t>
            </w:r>
            <w:r w:rsidRPr="00513521">
              <w:rPr>
                <w:rFonts w:ascii="Arial" w:hAnsi="Arial" w:cs="Arial"/>
                <w:sz w:val="22"/>
                <w:szCs w:val="22"/>
                <w:vertAlign w:val="superscript"/>
              </w:rPr>
              <w:t>th</w:t>
            </w:r>
            <w:r>
              <w:rPr>
                <w:rFonts w:ascii="Arial" w:hAnsi="Arial" w:cs="Arial"/>
                <w:sz w:val="22"/>
                <w:szCs w:val="22"/>
              </w:rPr>
              <w:t xml:space="preserve"> </w:t>
            </w:r>
            <w:r w:rsidR="00EE5C02">
              <w:rPr>
                <w:rFonts w:ascii="Arial" w:hAnsi="Arial" w:cs="Arial"/>
                <w:sz w:val="22"/>
                <w:szCs w:val="22"/>
              </w:rPr>
              <w:t>April</w:t>
            </w:r>
            <w:r>
              <w:rPr>
                <w:rFonts w:ascii="Arial" w:hAnsi="Arial" w:cs="Arial"/>
                <w:sz w:val="22"/>
                <w:szCs w:val="22"/>
              </w:rPr>
              <w:t xml:space="preserve"> 2023</w:t>
            </w:r>
          </w:p>
        </w:tc>
      </w:tr>
      <w:tr w:rsidR="00513521" w14:paraId="1FD8488F" w14:textId="77777777" w:rsidTr="00EE5C02">
        <w:trPr>
          <w:trHeight w:val="1608"/>
        </w:trPr>
        <w:tc>
          <w:tcPr>
            <w:tcW w:w="2540" w:type="dxa"/>
          </w:tcPr>
          <w:p w14:paraId="2DAEBBFC" w14:textId="2F8AAA76" w:rsidR="00513521" w:rsidRDefault="00EE5C02" w:rsidP="00EE5C02">
            <w:pPr>
              <w:spacing w:before="120"/>
              <w:ind w:left="113" w:right="-51"/>
              <w:jc w:val="center"/>
              <w:rPr>
                <w:rFonts w:ascii="Arial" w:hAnsi="Arial" w:cs="Arial"/>
                <w:sz w:val="22"/>
                <w:szCs w:val="22"/>
              </w:rPr>
            </w:pPr>
            <w:r>
              <w:rPr>
                <w:rFonts w:ascii="Arial" w:hAnsi="Arial" w:cs="Arial"/>
                <w:sz w:val="22"/>
                <w:szCs w:val="22"/>
              </w:rPr>
              <w:t>10</w:t>
            </w:r>
          </w:p>
        </w:tc>
        <w:tc>
          <w:tcPr>
            <w:tcW w:w="2547" w:type="dxa"/>
          </w:tcPr>
          <w:p w14:paraId="236E7755" w14:textId="610A0EA3" w:rsidR="00513521" w:rsidRDefault="00EE5C02" w:rsidP="00EE5C02">
            <w:pPr>
              <w:spacing w:before="120"/>
              <w:ind w:left="113" w:right="-51"/>
              <w:jc w:val="center"/>
              <w:rPr>
                <w:rFonts w:ascii="Arial" w:hAnsi="Arial" w:cs="Arial"/>
                <w:sz w:val="22"/>
                <w:szCs w:val="22"/>
              </w:rPr>
            </w:pPr>
            <w:r>
              <w:rPr>
                <w:rFonts w:ascii="Arial" w:hAnsi="Arial" w:cs="Arial"/>
                <w:sz w:val="22"/>
                <w:szCs w:val="22"/>
              </w:rPr>
              <w:t>Deployment</w:t>
            </w:r>
          </w:p>
        </w:tc>
        <w:tc>
          <w:tcPr>
            <w:tcW w:w="2548" w:type="dxa"/>
          </w:tcPr>
          <w:p w14:paraId="5FE4C7FA" w14:textId="1BA6C183" w:rsidR="00513521" w:rsidRDefault="00EE5C02" w:rsidP="00EE5C02">
            <w:pPr>
              <w:spacing w:before="120"/>
              <w:ind w:left="113" w:right="-51"/>
              <w:jc w:val="center"/>
              <w:rPr>
                <w:rFonts w:ascii="Arial" w:hAnsi="Arial" w:cs="Arial"/>
                <w:sz w:val="22"/>
                <w:szCs w:val="22"/>
              </w:rPr>
            </w:pPr>
            <w:r>
              <w:rPr>
                <w:rFonts w:ascii="Arial" w:hAnsi="Arial" w:cs="Arial"/>
                <w:sz w:val="22"/>
                <w:szCs w:val="22"/>
              </w:rPr>
              <w:t>The system is deployed and is now live</w:t>
            </w:r>
          </w:p>
        </w:tc>
        <w:tc>
          <w:tcPr>
            <w:tcW w:w="2545" w:type="dxa"/>
          </w:tcPr>
          <w:p w14:paraId="66D8A253" w14:textId="23CFE757" w:rsidR="00513521" w:rsidRDefault="0064766E" w:rsidP="00EE5C02">
            <w:pPr>
              <w:spacing w:before="120"/>
              <w:ind w:left="113" w:right="-51"/>
              <w:jc w:val="center"/>
              <w:rPr>
                <w:rFonts w:ascii="Arial" w:hAnsi="Arial" w:cs="Arial"/>
                <w:sz w:val="22"/>
                <w:szCs w:val="22"/>
              </w:rPr>
            </w:pPr>
            <w:r>
              <w:rPr>
                <w:rFonts w:ascii="Arial" w:hAnsi="Arial" w:cs="Arial"/>
                <w:sz w:val="22"/>
                <w:szCs w:val="22"/>
              </w:rPr>
              <w:t>28</w:t>
            </w:r>
            <w:r w:rsidR="00EE5C02" w:rsidRPr="00EE5C02">
              <w:rPr>
                <w:rFonts w:ascii="Arial" w:hAnsi="Arial" w:cs="Arial"/>
                <w:sz w:val="22"/>
                <w:szCs w:val="22"/>
                <w:vertAlign w:val="superscript"/>
              </w:rPr>
              <w:t>th</w:t>
            </w:r>
            <w:r w:rsidR="00EE5C02">
              <w:rPr>
                <w:rFonts w:ascii="Arial" w:hAnsi="Arial" w:cs="Arial"/>
                <w:sz w:val="22"/>
                <w:szCs w:val="22"/>
              </w:rPr>
              <w:t xml:space="preserve"> April 2023</w:t>
            </w:r>
          </w:p>
        </w:tc>
      </w:tr>
      <w:tr w:rsidR="00EE5C02" w14:paraId="2F0DF9D0" w14:textId="77777777" w:rsidTr="00EE5C02">
        <w:trPr>
          <w:trHeight w:val="1834"/>
        </w:trPr>
        <w:tc>
          <w:tcPr>
            <w:tcW w:w="2540" w:type="dxa"/>
          </w:tcPr>
          <w:p w14:paraId="58BE0559" w14:textId="05F93D21" w:rsidR="00EE5C02" w:rsidRDefault="00EE5C02" w:rsidP="00EE5C02">
            <w:pPr>
              <w:spacing w:before="120"/>
              <w:ind w:left="113" w:right="-51"/>
              <w:jc w:val="center"/>
              <w:rPr>
                <w:rFonts w:ascii="Arial" w:hAnsi="Arial" w:cs="Arial"/>
                <w:sz w:val="22"/>
                <w:szCs w:val="22"/>
              </w:rPr>
            </w:pPr>
            <w:r>
              <w:rPr>
                <w:rFonts w:ascii="Arial" w:hAnsi="Arial" w:cs="Arial"/>
                <w:sz w:val="22"/>
                <w:szCs w:val="22"/>
              </w:rPr>
              <w:t>11</w:t>
            </w:r>
          </w:p>
        </w:tc>
        <w:tc>
          <w:tcPr>
            <w:tcW w:w="2547" w:type="dxa"/>
          </w:tcPr>
          <w:p w14:paraId="0CE01016" w14:textId="11F0F9C5" w:rsidR="00EE5C02" w:rsidRDefault="00EE5C02" w:rsidP="00EE5C02">
            <w:pPr>
              <w:spacing w:before="120"/>
              <w:ind w:left="113" w:right="-51"/>
              <w:jc w:val="center"/>
              <w:rPr>
                <w:rFonts w:ascii="Arial" w:hAnsi="Arial" w:cs="Arial"/>
                <w:sz w:val="22"/>
                <w:szCs w:val="22"/>
              </w:rPr>
            </w:pPr>
            <w:r>
              <w:rPr>
                <w:rFonts w:ascii="Arial" w:hAnsi="Arial" w:cs="Arial"/>
                <w:sz w:val="22"/>
                <w:szCs w:val="22"/>
              </w:rPr>
              <w:t>Generate final report</w:t>
            </w:r>
          </w:p>
        </w:tc>
        <w:tc>
          <w:tcPr>
            <w:tcW w:w="2548" w:type="dxa"/>
          </w:tcPr>
          <w:p w14:paraId="0AD5CCED" w14:textId="64AABA1B" w:rsidR="00EE5C02" w:rsidRDefault="00EE5C02" w:rsidP="00EE5C02">
            <w:pPr>
              <w:spacing w:before="120"/>
              <w:ind w:left="113" w:right="-51"/>
              <w:jc w:val="center"/>
              <w:rPr>
                <w:rFonts w:ascii="Arial" w:hAnsi="Arial" w:cs="Arial"/>
                <w:sz w:val="22"/>
                <w:szCs w:val="22"/>
              </w:rPr>
            </w:pPr>
            <w:r>
              <w:rPr>
                <w:rFonts w:ascii="Arial" w:hAnsi="Arial" w:cs="Arial"/>
                <w:sz w:val="22"/>
                <w:szCs w:val="22"/>
              </w:rPr>
              <w:t>A final report is written about the system</w:t>
            </w:r>
          </w:p>
        </w:tc>
        <w:tc>
          <w:tcPr>
            <w:tcW w:w="2545" w:type="dxa"/>
          </w:tcPr>
          <w:p w14:paraId="472344AA" w14:textId="48AF4748" w:rsidR="00EE5C02" w:rsidRDefault="0064766E" w:rsidP="00EE5C02">
            <w:pPr>
              <w:spacing w:before="120"/>
              <w:ind w:left="113" w:right="-51"/>
              <w:jc w:val="center"/>
              <w:rPr>
                <w:rFonts w:ascii="Arial" w:hAnsi="Arial" w:cs="Arial"/>
                <w:sz w:val="22"/>
                <w:szCs w:val="22"/>
              </w:rPr>
            </w:pPr>
            <w:r>
              <w:rPr>
                <w:rFonts w:ascii="Arial" w:hAnsi="Arial" w:cs="Arial"/>
                <w:sz w:val="22"/>
                <w:szCs w:val="22"/>
              </w:rPr>
              <w:t>30</w:t>
            </w:r>
            <w:r w:rsidR="00EE5C02" w:rsidRPr="00513521">
              <w:rPr>
                <w:rFonts w:ascii="Arial" w:hAnsi="Arial" w:cs="Arial"/>
                <w:sz w:val="22"/>
                <w:szCs w:val="22"/>
                <w:vertAlign w:val="superscript"/>
              </w:rPr>
              <w:t>th</w:t>
            </w:r>
            <w:r w:rsidR="00EE5C02">
              <w:rPr>
                <w:rFonts w:ascii="Arial" w:hAnsi="Arial" w:cs="Arial"/>
                <w:sz w:val="22"/>
                <w:szCs w:val="22"/>
              </w:rPr>
              <w:t xml:space="preserve"> April 2023</w:t>
            </w:r>
          </w:p>
        </w:tc>
      </w:tr>
    </w:tbl>
    <w:p w14:paraId="511ECFCF" w14:textId="77777777" w:rsidR="00CF2BE1" w:rsidRDefault="00CF2BE1" w:rsidP="00CF2BE1">
      <w:pPr>
        <w:ind w:left="136" w:right="-51"/>
        <w:rPr>
          <w:rFonts w:ascii="Arial" w:hAnsi="Arial" w:cs="Arial"/>
          <w:b/>
          <w:bCs/>
          <w:sz w:val="28"/>
          <w:szCs w:val="28"/>
        </w:rPr>
      </w:pPr>
    </w:p>
    <w:p w14:paraId="2788BA47" w14:textId="6EE10366" w:rsidR="00F25A7D" w:rsidRDefault="00CF2BE1" w:rsidP="00EE5C02">
      <w:pPr>
        <w:ind w:left="-624" w:right="-51"/>
        <w:rPr>
          <w:rFonts w:ascii="Arial" w:hAnsi="Arial" w:cs="Arial"/>
          <w:b/>
          <w:bCs/>
          <w:sz w:val="28"/>
          <w:szCs w:val="28"/>
        </w:rPr>
      </w:pPr>
      <w:r>
        <w:rPr>
          <w:rFonts w:ascii="Arial" w:hAnsi="Arial" w:cs="Arial"/>
          <w:b/>
          <w:bCs/>
          <w:sz w:val="28"/>
          <w:szCs w:val="28"/>
        </w:rPr>
        <w:tab/>
      </w:r>
      <w:r w:rsidR="00EE5C02">
        <w:rPr>
          <w:rFonts w:ascii="Arial" w:hAnsi="Arial" w:cs="Arial"/>
          <w:b/>
          <w:bCs/>
          <w:sz w:val="28"/>
          <w:szCs w:val="28"/>
        </w:rPr>
        <w:t xml:space="preserve">KEY ACTIVITIES </w:t>
      </w:r>
    </w:p>
    <w:p w14:paraId="494C5E29" w14:textId="1C269723" w:rsidR="00EE5C02" w:rsidRDefault="00EE5C02" w:rsidP="00EE5C02">
      <w:pPr>
        <w:ind w:left="-624" w:right="-51"/>
        <w:rPr>
          <w:rFonts w:ascii="Arial" w:hAnsi="Arial" w:cs="Arial"/>
          <w:b/>
          <w:bCs/>
          <w:sz w:val="28"/>
          <w:szCs w:val="28"/>
        </w:rPr>
      </w:pPr>
    </w:p>
    <w:p w14:paraId="0F80D849" w14:textId="4BC72235" w:rsidR="00EE5C02" w:rsidRPr="00EE5C02" w:rsidRDefault="00EE5C02" w:rsidP="00EE5C02">
      <w:pPr>
        <w:ind w:left="-624" w:right="-51"/>
        <w:rPr>
          <w:rFonts w:ascii="Arial" w:hAnsi="Arial" w:cs="Arial"/>
          <w:sz w:val="24"/>
          <w:szCs w:val="24"/>
        </w:rPr>
      </w:pPr>
      <w:r w:rsidRPr="00EE5C02">
        <w:rPr>
          <w:rFonts w:ascii="Arial" w:hAnsi="Arial" w:cs="Arial"/>
          <w:sz w:val="24"/>
          <w:szCs w:val="24"/>
        </w:rPr>
        <w:tab/>
        <w:t>The key activities required to be completed are:</w:t>
      </w:r>
    </w:p>
    <w:p w14:paraId="317838F3" w14:textId="77777777" w:rsidR="00EE5C02" w:rsidRDefault="00EE5C02" w:rsidP="00EE5C02">
      <w:pPr>
        <w:ind w:left="-624" w:right="-51"/>
        <w:rPr>
          <w:rFonts w:ascii="Arial" w:hAnsi="Arial" w:cs="Arial"/>
          <w:b/>
          <w:bCs/>
          <w:sz w:val="28"/>
          <w:szCs w:val="28"/>
        </w:rPr>
      </w:pPr>
    </w:p>
    <w:p w14:paraId="516A25A0" w14:textId="48B61DB7"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 xml:space="preserve">Selecting a company </w:t>
      </w:r>
    </w:p>
    <w:p w14:paraId="0D9ED5D7" w14:textId="7F4B0E06"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Identifying the problems, the company faces.</w:t>
      </w:r>
    </w:p>
    <w:p w14:paraId="10AF84FF" w14:textId="20175A8E"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Decide what to build for the project</w:t>
      </w:r>
    </w:p>
    <w:p w14:paraId="7CDB9EC7" w14:textId="6110D0EF"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Write a problem statement and a project proposal.</w:t>
      </w:r>
    </w:p>
    <w:p w14:paraId="5D2C57A9" w14:textId="3736CE9A"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Analyze business processes</w:t>
      </w:r>
    </w:p>
    <w:p w14:paraId="7FC30A9F" w14:textId="037600FE" w:rsidR="00EE5C02" w:rsidRP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Gather system requirements.</w:t>
      </w:r>
    </w:p>
    <w:p w14:paraId="5108BAEA" w14:textId="07C988F6"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 xml:space="preserve">Design the system </w:t>
      </w:r>
    </w:p>
    <w:p w14:paraId="59980C9F" w14:textId="4CA0B03A"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Develop and implement the system</w:t>
      </w:r>
    </w:p>
    <w:p w14:paraId="4B958972" w14:textId="74BDF345"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Test and debug the system</w:t>
      </w:r>
    </w:p>
    <w:p w14:paraId="362AA444" w14:textId="4D2B3529"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Write a project report</w:t>
      </w:r>
    </w:p>
    <w:p w14:paraId="0DA33938" w14:textId="7AD5F4E2" w:rsidR="00EE5C02" w:rsidRDefault="00EE5C02" w:rsidP="00EE5C02">
      <w:pPr>
        <w:pStyle w:val="ListParagraph"/>
        <w:numPr>
          <w:ilvl w:val="0"/>
          <w:numId w:val="3"/>
        </w:numPr>
        <w:ind w:right="-51"/>
        <w:rPr>
          <w:rFonts w:ascii="Arial" w:hAnsi="Arial" w:cs="Arial"/>
          <w:sz w:val="24"/>
          <w:szCs w:val="24"/>
        </w:rPr>
      </w:pPr>
      <w:r>
        <w:rPr>
          <w:rFonts w:ascii="Arial" w:hAnsi="Arial" w:cs="Arial"/>
          <w:sz w:val="24"/>
          <w:szCs w:val="24"/>
        </w:rPr>
        <w:t>Deploy the system / website.</w:t>
      </w:r>
    </w:p>
    <w:p w14:paraId="7D206F45" w14:textId="14C42024" w:rsidR="00EE5C02" w:rsidRDefault="00EE5C02" w:rsidP="00EE5C02">
      <w:pPr>
        <w:ind w:right="-51"/>
        <w:rPr>
          <w:rFonts w:ascii="Arial" w:hAnsi="Arial" w:cs="Arial"/>
          <w:sz w:val="24"/>
          <w:szCs w:val="24"/>
        </w:rPr>
      </w:pPr>
    </w:p>
    <w:p w14:paraId="4311C7B1" w14:textId="77777777" w:rsidR="00EE5C02" w:rsidRPr="00EE5C02" w:rsidRDefault="00EE5C02" w:rsidP="00EE5C02">
      <w:pPr>
        <w:ind w:right="-51"/>
        <w:rPr>
          <w:rFonts w:ascii="Arial" w:hAnsi="Arial" w:cs="Arial"/>
          <w:sz w:val="24"/>
          <w:szCs w:val="24"/>
        </w:rPr>
      </w:pPr>
    </w:p>
    <w:sectPr w:rsidR="00EE5C02" w:rsidRPr="00EE5C02" w:rsidSect="00CB70CB">
      <w:type w:val="continuous"/>
      <w:pgSz w:w="11900" w:h="16840"/>
      <w:pgMar w:top="640" w:right="880" w:bottom="280" w:left="920" w:header="720" w:footer="720" w:gutter="0"/>
      <w:cols w:space="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D96BA" w14:textId="77777777" w:rsidR="006C1C7F" w:rsidRDefault="006C1C7F" w:rsidP="00CB70CB">
      <w:r>
        <w:separator/>
      </w:r>
    </w:p>
  </w:endnote>
  <w:endnote w:type="continuationSeparator" w:id="0">
    <w:p w14:paraId="235D8389" w14:textId="77777777" w:rsidR="006C1C7F" w:rsidRDefault="006C1C7F" w:rsidP="00CB7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DC22E" w14:textId="77777777" w:rsidR="006C1C7F" w:rsidRDefault="006C1C7F" w:rsidP="00CB70CB">
      <w:r>
        <w:separator/>
      </w:r>
    </w:p>
  </w:footnote>
  <w:footnote w:type="continuationSeparator" w:id="0">
    <w:p w14:paraId="4C9866F1" w14:textId="77777777" w:rsidR="006C1C7F" w:rsidRDefault="006C1C7F" w:rsidP="00CB70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AFC"/>
    <w:multiLevelType w:val="hybridMultilevel"/>
    <w:tmpl w:val="E9E6CD5E"/>
    <w:lvl w:ilvl="0" w:tplc="20000001">
      <w:start w:val="1"/>
      <w:numFmt w:val="bullet"/>
      <w:lvlText w:val=""/>
      <w:lvlJc w:val="left"/>
      <w:pPr>
        <w:ind w:left="854" w:hanging="360"/>
      </w:pPr>
      <w:rPr>
        <w:rFonts w:ascii="Symbol" w:hAnsi="Symbol" w:hint="default"/>
      </w:rPr>
    </w:lvl>
    <w:lvl w:ilvl="1" w:tplc="20000003" w:tentative="1">
      <w:start w:val="1"/>
      <w:numFmt w:val="bullet"/>
      <w:lvlText w:val="o"/>
      <w:lvlJc w:val="left"/>
      <w:pPr>
        <w:ind w:left="1574" w:hanging="360"/>
      </w:pPr>
      <w:rPr>
        <w:rFonts w:ascii="Courier New" w:hAnsi="Courier New" w:cs="Courier New" w:hint="default"/>
      </w:rPr>
    </w:lvl>
    <w:lvl w:ilvl="2" w:tplc="20000005" w:tentative="1">
      <w:start w:val="1"/>
      <w:numFmt w:val="bullet"/>
      <w:lvlText w:val=""/>
      <w:lvlJc w:val="left"/>
      <w:pPr>
        <w:ind w:left="2294" w:hanging="360"/>
      </w:pPr>
      <w:rPr>
        <w:rFonts w:ascii="Wingdings" w:hAnsi="Wingdings" w:hint="default"/>
      </w:rPr>
    </w:lvl>
    <w:lvl w:ilvl="3" w:tplc="20000001" w:tentative="1">
      <w:start w:val="1"/>
      <w:numFmt w:val="bullet"/>
      <w:lvlText w:val=""/>
      <w:lvlJc w:val="left"/>
      <w:pPr>
        <w:ind w:left="3014" w:hanging="360"/>
      </w:pPr>
      <w:rPr>
        <w:rFonts w:ascii="Symbol" w:hAnsi="Symbol" w:hint="default"/>
      </w:rPr>
    </w:lvl>
    <w:lvl w:ilvl="4" w:tplc="20000003" w:tentative="1">
      <w:start w:val="1"/>
      <w:numFmt w:val="bullet"/>
      <w:lvlText w:val="o"/>
      <w:lvlJc w:val="left"/>
      <w:pPr>
        <w:ind w:left="3734" w:hanging="360"/>
      </w:pPr>
      <w:rPr>
        <w:rFonts w:ascii="Courier New" w:hAnsi="Courier New" w:cs="Courier New" w:hint="default"/>
      </w:rPr>
    </w:lvl>
    <w:lvl w:ilvl="5" w:tplc="20000005" w:tentative="1">
      <w:start w:val="1"/>
      <w:numFmt w:val="bullet"/>
      <w:lvlText w:val=""/>
      <w:lvlJc w:val="left"/>
      <w:pPr>
        <w:ind w:left="4454" w:hanging="360"/>
      </w:pPr>
      <w:rPr>
        <w:rFonts w:ascii="Wingdings" w:hAnsi="Wingdings" w:hint="default"/>
      </w:rPr>
    </w:lvl>
    <w:lvl w:ilvl="6" w:tplc="20000001" w:tentative="1">
      <w:start w:val="1"/>
      <w:numFmt w:val="bullet"/>
      <w:lvlText w:val=""/>
      <w:lvlJc w:val="left"/>
      <w:pPr>
        <w:ind w:left="5174" w:hanging="360"/>
      </w:pPr>
      <w:rPr>
        <w:rFonts w:ascii="Symbol" w:hAnsi="Symbol" w:hint="default"/>
      </w:rPr>
    </w:lvl>
    <w:lvl w:ilvl="7" w:tplc="20000003" w:tentative="1">
      <w:start w:val="1"/>
      <w:numFmt w:val="bullet"/>
      <w:lvlText w:val="o"/>
      <w:lvlJc w:val="left"/>
      <w:pPr>
        <w:ind w:left="5894" w:hanging="360"/>
      </w:pPr>
      <w:rPr>
        <w:rFonts w:ascii="Courier New" w:hAnsi="Courier New" w:cs="Courier New" w:hint="default"/>
      </w:rPr>
    </w:lvl>
    <w:lvl w:ilvl="8" w:tplc="20000005" w:tentative="1">
      <w:start w:val="1"/>
      <w:numFmt w:val="bullet"/>
      <w:lvlText w:val=""/>
      <w:lvlJc w:val="left"/>
      <w:pPr>
        <w:ind w:left="6614" w:hanging="360"/>
      </w:pPr>
      <w:rPr>
        <w:rFonts w:ascii="Wingdings" w:hAnsi="Wingdings" w:hint="default"/>
      </w:rPr>
    </w:lvl>
  </w:abstractNum>
  <w:abstractNum w:abstractNumId="1" w15:restartNumberingAfterBreak="0">
    <w:nsid w:val="4DC94B19"/>
    <w:multiLevelType w:val="multilevel"/>
    <w:tmpl w:val="665C3B1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 w15:restartNumberingAfterBreak="0">
    <w:nsid w:val="720C1614"/>
    <w:multiLevelType w:val="hybridMultilevel"/>
    <w:tmpl w:val="6DB669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98165001">
    <w:abstractNumId w:val="1"/>
  </w:num>
  <w:num w:numId="2" w16cid:durableId="606617343">
    <w:abstractNumId w:val="0"/>
  </w:num>
  <w:num w:numId="3" w16cid:durableId="2112819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381B"/>
    <w:rsid w:val="0002544A"/>
    <w:rsid w:val="00115A49"/>
    <w:rsid w:val="001B313F"/>
    <w:rsid w:val="001D7AA8"/>
    <w:rsid w:val="00293984"/>
    <w:rsid w:val="0031381B"/>
    <w:rsid w:val="003427FA"/>
    <w:rsid w:val="00381FEF"/>
    <w:rsid w:val="003E21DC"/>
    <w:rsid w:val="003F6BFA"/>
    <w:rsid w:val="00416BFD"/>
    <w:rsid w:val="0043253A"/>
    <w:rsid w:val="004C4082"/>
    <w:rsid w:val="004F1710"/>
    <w:rsid w:val="004F48D1"/>
    <w:rsid w:val="00513521"/>
    <w:rsid w:val="00530261"/>
    <w:rsid w:val="005623FC"/>
    <w:rsid w:val="005F4CE8"/>
    <w:rsid w:val="0064766E"/>
    <w:rsid w:val="006613BF"/>
    <w:rsid w:val="006B2FD8"/>
    <w:rsid w:val="006B626A"/>
    <w:rsid w:val="006C1C7F"/>
    <w:rsid w:val="007134BC"/>
    <w:rsid w:val="007466FA"/>
    <w:rsid w:val="00746B2C"/>
    <w:rsid w:val="007765A2"/>
    <w:rsid w:val="00797BAD"/>
    <w:rsid w:val="007C72FC"/>
    <w:rsid w:val="007F7F81"/>
    <w:rsid w:val="00816730"/>
    <w:rsid w:val="0082612F"/>
    <w:rsid w:val="00840E48"/>
    <w:rsid w:val="008C2F3C"/>
    <w:rsid w:val="008C616C"/>
    <w:rsid w:val="008D4352"/>
    <w:rsid w:val="008E6C55"/>
    <w:rsid w:val="00913AA2"/>
    <w:rsid w:val="009260CA"/>
    <w:rsid w:val="00934E1B"/>
    <w:rsid w:val="009A3C62"/>
    <w:rsid w:val="009F7027"/>
    <w:rsid w:val="00A05950"/>
    <w:rsid w:val="00A84318"/>
    <w:rsid w:val="00AD0D40"/>
    <w:rsid w:val="00AD57AC"/>
    <w:rsid w:val="00AD6AF0"/>
    <w:rsid w:val="00B16B8E"/>
    <w:rsid w:val="00C200ED"/>
    <w:rsid w:val="00CB70CB"/>
    <w:rsid w:val="00CD21FB"/>
    <w:rsid w:val="00CF2BE1"/>
    <w:rsid w:val="00D16119"/>
    <w:rsid w:val="00D5266E"/>
    <w:rsid w:val="00DA319A"/>
    <w:rsid w:val="00DD409C"/>
    <w:rsid w:val="00EE5C02"/>
    <w:rsid w:val="00F25A7D"/>
    <w:rsid w:val="00F365E2"/>
    <w:rsid w:val="00F627F6"/>
    <w:rsid w:val="00F7650D"/>
    <w:rsid w:val="00FF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11C0719E"/>
  <w15:docId w15:val="{1B2F9C5A-9355-4FCC-9C6F-C4DDED742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CB70CB"/>
    <w:pPr>
      <w:tabs>
        <w:tab w:val="center" w:pos="4513"/>
        <w:tab w:val="right" w:pos="9026"/>
      </w:tabs>
    </w:pPr>
  </w:style>
  <w:style w:type="character" w:customStyle="1" w:styleId="HeaderChar">
    <w:name w:val="Header Char"/>
    <w:basedOn w:val="DefaultParagraphFont"/>
    <w:link w:val="Header"/>
    <w:uiPriority w:val="99"/>
    <w:rsid w:val="00CB70CB"/>
  </w:style>
  <w:style w:type="paragraph" w:styleId="Footer">
    <w:name w:val="footer"/>
    <w:basedOn w:val="Normal"/>
    <w:link w:val="FooterChar"/>
    <w:uiPriority w:val="99"/>
    <w:unhideWhenUsed/>
    <w:rsid w:val="00CB70CB"/>
    <w:pPr>
      <w:tabs>
        <w:tab w:val="center" w:pos="4513"/>
        <w:tab w:val="right" w:pos="9026"/>
      </w:tabs>
    </w:pPr>
  </w:style>
  <w:style w:type="character" w:customStyle="1" w:styleId="FooterChar">
    <w:name w:val="Footer Char"/>
    <w:basedOn w:val="DefaultParagraphFont"/>
    <w:link w:val="Footer"/>
    <w:uiPriority w:val="99"/>
    <w:rsid w:val="00CB70CB"/>
  </w:style>
  <w:style w:type="character" w:styleId="Hyperlink">
    <w:name w:val="Hyperlink"/>
    <w:basedOn w:val="DefaultParagraphFont"/>
    <w:uiPriority w:val="99"/>
    <w:unhideWhenUsed/>
    <w:rsid w:val="00CB70CB"/>
    <w:rPr>
      <w:color w:val="0000FF" w:themeColor="hyperlink"/>
      <w:u w:val="single"/>
    </w:rPr>
  </w:style>
  <w:style w:type="character" w:styleId="UnresolvedMention">
    <w:name w:val="Unresolved Mention"/>
    <w:basedOn w:val="DefaultParagraphFont"/>
    <w:uiPriority w:val="99"/>
    <w:semiHidden/>
    <w:unhideWhenUsed/>
    <w:rsid w:val="00CB70CB"/>
    <w:rPr>
      <w:color w:val="605E5C"/>
      <w:shd w:val="clear" w:color="auto" w:fill="E1DFDD"/>
    </w:rPr>
  </w:style>
  <w:style w:type="character" w:styleId="FollowedHyperlink">
    <w:name w:val="FollowedHyperlink"/>
    <w:basedOn w:val="DefaultParagraphFont"/>
    <w:uiPriority w:val="99"/>
    <w:semiHidden/>
    <w:unhideWhenUsed/>
    <w:rsid w:val="00CB70CB"/>
    <w:rPr>
      <w:color w:val="800080" w:themeColor="followedHyperlink"/>
      <w:u w:val="single"/>
    </w:rPr>
  </w:style>
  <w:style w:type="paragraph" w:styleId="ListParagraph">
    <w:name w:val="List Paragraph"/>
    <w:basedOn w:val="Normal"/>
    <w:uiPriority w:val="34"/>
    <w:qFormat/>
    <w:rsid w:val="00530261"/>
    <w:pPr>
      <w:ind w:left="720"/>
      <w:contextualSpacing/>
    </w:pPr>
  </w:style>
  <w:style w:type="table" w:styleId="TableGrid">
    <w:name w:val="Table Grid"/>
    <w:basedOn w:val="TableNormal"/>
    <w:uiPriority w:val="59"/>
    <w:rsid w:val="00CF2B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914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nodejs.org/en" TargetMode="External"/><Relationship Id="rId18" Type="http://schemas.openxmlformats.org/officeDocument/2006/relationships/hyperlink" Target="https://aws.amazon.com/rds/"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react.dev/" TargetMode="External"/><Relationship Id="rId17" Type="http://schemas.openxmlformats.org/officeDocument/2006/relationships/hyperlink" Target="https://aws.amazon.com/" TargetMode="External"/><Relationship Id="rId2" Type="http://schemas.openxmlformats.org/officeDocument/2006/relationships/numbering" Target="numbering.xml"/><Relationship Id="rId16" Type="http://schemas.openxmlformats.org/officeDocument/2006/relationships/hyperlink" Target="https://aws.amazon.com/ec2/" TargetMode="External"/><Relationship Id="rId20" Type="http://schemas.openxmlformats.org/officeDocument/2006/relationships/hyperlink" Target="https://getbootstrap.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acra.org.zm/" TargetMode="External"/><Relationship Id="rId5" Type="http://schemas.openxmlformats.org/officeDocument/2006/relationships/webSettings" Target="webSettings.xml"/><Relationship Id="rId15" Type="http://schemas.openxmlformats.org/officeDocument/2006/relationships/hyperlink" Target="https://firebase.google.com/" TargetMode="External"/><Relationship Id="rId23" Type="http://schemas.openxmlformats.org/officeDocument/2006/relationships/theme" Target="theme/theme1.xml"/><Relationship Id="rId10" Type="http://schemas.openxmlformats.org/officeDocument/2006/relationships/hyperlink" Target="https://www.vteofficial.com/" TargetMode="External"/><Relationship Id="rId19" Type="http://schemas.openxmlformats.org/officeDocument/2006/relationships/hyperlink" Target="https://www.docker.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xpressjs.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F1F20-8F93-4025-B23B-A2B25C90F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6</Pages>
  <Words>1334</Words>
  <Characters>7609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Kathryn Woodhead</dc:creator>
  <cp:lastModifiedBy>Shiaab .</cp:lastModifiedBy>
  <cp:revision>35</cp:revision>
  <dcterms:created xsi:type="dcterms:W3CDTF">2020-03-03T09:24:00Z</dcterms:created>
  <dcterms:modified xsi:type="dcterms:W3CDTF">2023-05-01T06:53:00Z</dcterms:modified>
</cp:coreProperties>
</file>