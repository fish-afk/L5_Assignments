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CB70CB" w:rsidRDefault="0031381B">
            <w:pPr>
              <w:rPr>
                <w:sz w:val="24"/>
                <w:szCs w:val="24"/>
              </w:rPr>
            </w:pPr>
          </w:p>
          <w:p w14:paraId="525556AB" w14:textId="3FE37CBF" w:rsidR="004C4082" w:rsidRPr="00CB70CB" w:rsidRDefault="00CB70CB">
            <w:pPr>
              <w:rPr>
                <w:sz w:val="24"/>
                <w:szCs w:val="24"/>
              </w:rPr>
            </w:pPr>
            <w:r w:rsidRPr="00CB70CB">
              <w:rPr>
                <w:sz w:val="24"/>
                <w:szCs w:val="24"/>
              </w:rP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4700D71" w14:textId="77777777" w:rsidR="0031381B" w:rsidRPr="00CB70CB" w:rsidRDefault="0031381B">
            <w:pPr>
              <w:rPr>
                <w:sz w:val="24"/>
                <w:szCs w:val="24"/>
              </w:rPr>
            </w:pPr>
          </w:p>
          <w:p w14:paraId="67F7B5B1" w14:textId="58C5CE96" w:rsidR="00CB70CB" w:rsidRPr="00CB70CB" w:rsidRDefault="00CB70CB">
            <w:pPr>
              <w:rPr>
                <w:sz w:val="24"/>
                <w:szCs w:val="24"/>
              </w:rPr>
            </w:pPr>
            <w:r w:rsidRPr="00CB70CB">
              <w:rPr>
                <w:sz w:val="24"/>
                <w:szCs w:val="24"/>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563FE30" w14:textId="77777777" w:rsidR="0031381B" w:rsidRPr="00CB70CB" w:rsidRDefault="0031381B">
            <w:pPr>
              <w:rPr>
                <w:sz w:val="24"/>
                <w:szCs w:val="24"/>
              </w:rPr>
            </w:pPr>
          </w:p>
          <w:p w14:paraId="196D1730" w14:textId="4DDEBD46" w:rsidR="00CB70CB" w:rsidRPr="00CB70CB" w:rsidRDefault="00CB70CB">
            <w:pPr>
              <w:rPr>
                <w:sz w:val="24"/>
                <w:szCs w:val="24"/>
              </w:rPr>
            </w:pPr>
            <w:r w:rsidRPr="00CB70CB">
              <w:rPr>
                <w:sz w:val="24"/>
                <w:szCs w:val="24"/>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00185D90" w14:textId="77777777" w:rsidR="0031381B" w:rsidRPr="00CB70CB" w:rsidRDefault="0031381B">
            <w:pPr>
              <w:rPr>
                <w:sz w:val="24"/>
                <w:szCs w:val="24"/>
              </w:rPr>
            </w:pPr>
          </w:p>
          <w:p w14:paraId="621D9821" w14:textId="10EE9A21" w:rsidR="00CB70CB" w:rsidRPr="00CB70CB" w:rsidRDefault="00CB70CB">
            <w:pPr>
              <w:rPr>
                <w:sz w:val="24"/>
                <w:szCs w:val="24"/>
              </w:rPr>
            </w:pPr>
            <w:r w:rsidRPr="00CB70CB">
              <w:rPr>
                <w:sz w:val="24"/>
                <w:szCs w:val="24"/>
              </w:rPr>
              <w:t xml:space="preserve"> COMPUTING </w:t>
            </w:r>
            <w:r w:rsidR="00C200ED">
              <w:rPr>
                <w:sz w:val="24"/>
                <w:szCs w:val="24"/>
              </w:rPr>
              <w:t>PROJECT (</w:t>
            </w:r>
            <w:r w:rsidRPr="00CB70CB">
              <w:rPr>
                <w:sz w:val="24"/>
                <w:szCs w:val="24"/>
              </w:rPr>
              <w:t xml:space="preserve">PROJECT </w:t>
            </w:r>
            <w:r w:rsidR="00BA655A">
              <w:rPr>
                <w:sz w:val="24"/>
                <w:szCs w:val="24"/>
              </w:rPr>
              <w:t>REPORT</w:t>
            </w:r>
            <w:r w:rsidR="00C200ED">
              <w:rPr>
                <w:sz w:val="24"/>
                <w:szCs w:val="24"/>
              </w:rPr>
              <w:t>)</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66DA6A32" w14:textId="77777777" w:rsidR="0031381B" w:rsidRPr="00CB70CB" w:rsidRDefault="0031381B">
            <w:pPr>
              <w:rPr>
                <w:sz w:val="24"/>
                <w:szCs w:val="24"/>
              </w:rPr>
            </w:pPr>
          </w:p>
          <w:p w14:paraId="474E7FC1" w14:textId="642F3161" w:rsidR="00CB70CB" w:rsidRPr="00CB70CB" w:rsidRDefault="00CB70CB">
            <w:pPr>
              <w:rPr>
                <w:sz w:val="24"/>
                <w:szCs w:val="24"/>
              </w:rPr>
            </w:pPr>
            <w:r w:rsidRPr="00CB70CB">
              <w:rPr>
                <w:sz w:val="24"/>
                <w:szCs w:val="24"/>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A33F11E" w14:textId="77777777" w:rsidR="0031381B" w:rsidRDefault="0031381B"/>
          <w:p w14:paraId="2FFE5A55" w14:textId="55B5BD80" w:rsidR="00CB70CB" w:rsidRDefault="00CB70CB">
            <w:r>
              <w:t xml:space="preserve"> </w:t>
            </w:r>
          </w:p>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198100CB" w14:textId="77777777" w:rsidR="0031381B" w:rsidRDefault="0031381B"/>
          <w:p w14:paraId="42AC8451" w14:textId="5F6C2288" w:rsidR="00CB70CB" w:rsidRDefault="008C2F3C">
            <w:r>
              <w:rPr>
                <w:sz w:val="24"/>
                <w:szCs w:val="24"/>
              </w:rPr>
              <w:t>30</w:t>
            </w:r>
            <w:r w:rsidR="00CB70CB" w:rsidRPr="00CB70CB">
              <w:rPr>
                <w:sz w:val="24"/>
                <w:szCs w:val="24"/>
              </w:rPr>
              <w:t>/0</w:t>
            </w:r>
            <w:r w:rsidR="00B42FF5">
              <w:rPr>
                <w:sz w:val="24"/>
                <w:szCs w:val="24"/>
              </w:rPr>
              <w:t>4</w:t>
            </w:r>
            <w:r w:rsidR="00CB70CB" w:rsidRPr="00CB70CB">
              <w:rPr>
                <w:sz w:val="24"/>
                <w:szCs w:val="24"/>
              </w:rPr>
              <w:t>/2023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1226CEAB" w:rsidR="0031381B" w:rsidRDefault="0031381B">
      <w:pPr>
        <w:spacing w:line="200" w:lineRule="exact"/>
      </w:pPr>
    </w:p>
    <w:p w14:paraId="55D969CA" w14:textId="77777777" w:rsidR="00CB70CB" w:rsidRDefault="00CB70C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335F9D34" w:rsidR="0031381B" w:rsidRDefault="0031381B">
      <w:pPr>
        <w:spacing w:line="200" w:lineRule="exact"/>
      </w:pPr>
    </w:p>
    <w:p w14:paraId="22D3CCB5" w14:textId="761EAEDA"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72.6pt;width:594.95pt;height:66pt;z-index:-251658752;mso-position-horizontal-relative:page;mso-position-vertical-relative:page">
            <v:imagedata r:id="rId8"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2BDCF0C9"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9" o:title=""/>
            <w10:wrap anchorx="page" anchory="page"/>
          </v:shape>
        </w:pict>
      </w:r>
    </w:p>
    <w:p w14:paraId="67CC94EA" w14:textId="77777777" w:rsidR="0031381B" w:rsidRDefault="0031381B">
      <w:pPr>
        <w:spacing w:line="200" w:lineRule="exact"/>
      </w:pPr>
    </w:p>
    <w:p w14:paraId="6A4F6176" w14:textId="77777777" w:rsidR="00CB70CB" w:rsidRDefault="003427FA" w:rsidP="00CB70CB">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2A84FD08" w14:textId="381A1C02" w:rsidR="00AB52A4" w:rsidRDefault="00AB52A4" w:rsidP="00357662">
      <w:pPr>
        <w:ind w:right="-50"/>
        <w:rPr>
          <w:rFonts w:ascii="Arial" w:eastAsia="Arial" w:hAnsi="Arial" w:cs="Arial"/>
        </w:rPr>
      </w:pPr>
    </w:p>
    <w:p w14:paraId="5CB14514" w14:textId="7082510B" w:rsidR="00AB52A4" w:rsidRPr="00AB52A4" w:rsidRDefault="00AB52A4" w:rsidP="00357662">
      <w:pPr>
        <w:ind w:right="-50"/>
        <w:rPr>
          <w:rFonts w:ascii="Arial" w:eastAsia="Arial" w:hAnsi="Arial" w:cs="Arial"/>
          <w:b/>
          <w:bCs/>
          <w:sz w:val="22"/>
          <w:szCs w:val="22"/>
        </w:rPr>
      </w:pPr>
      <w:r w:rsidRPr="00AB52A4">
        <w:rPr>
          <w:rFonts w:ascii="Arial" w:eastAsia="Arial" w:hAnsi="Arial" w:cs="Arial"/>
          <w:b/>
          <w:bCs/>
          <w:sz w:val="22"/>
          <w:szCs w:val="22"/>
        </w:rPr>
        <w:lastRenderedPageBreak/>
        <w:t>TABLE OF CONTENTS:</w:t>
      </w:r>
    </w:p>
    <w:p w14:paraId="526BFF6B" w14:textId="77777777" w:rsidR="00AB52A4" w:rsidRDefault="00AB52A4" w:rsidP="00357662">
      <w:pPr>
        <w:ind w:right="-50"/>
        <w:rPr>
          <w:rFonts w:ascii="Arial" w:eastAsia="Arial" w:hAnsi="Arial" w:cs="Arial"/>
          <w:sz w:val="22"/>
          <w:szCs w:val="22"/>
        </w:rPr>
      </w:pPr>
    </w:p>
    <w:p w14:paraId="54E7041B" w14:textId="77777777" w:rsidR="00AB52A4" w:rsidRDefault="00AB52A4" w:rsidP="00357662">
      <w:pPr>
        <w:ind w:right="-50"/>
        <w:rPr>
          <w:rFonts w:ascii="Arial" w:eastAsia="Arial" w:hAnsi="Arial" w:cs="Arial"/>
          <w:sz w:val="22"/>
          <w:szCs w:val="22"/>
        </w:rPr>
      </w:pPr>
    </w:p>
    <w:p w14:paraId="28D601DD" w14:textId="77777777" w:rsidR="00AB52A4" w:rsidRDefault="00AB52A4" w:rsidP="00357662">
      <w:pPr>
        <w:ind w:right="-50"/>
        <w:rPr>
          <w:rFonts w:ascii="Arial" w:eastAsia="Arial" w:hAnsi="Arial" w:cs="Arial"/>
          <w:sz w:val="22"/>
          <w:szCs w:val="22"/>
        </w:rPr>
      </w:pPr>
    </w:p>
    <w:p w14:paraId="1681960A" w14:textId="77777777" w:rsidR="00AB52A4" w:rsidRDefault="00AB52A4" w:rsidP="00357662">
      <w:pPr>
        <w:ind w:right="-50"/>
        <w:rPr>
          <w:rFonts w:ascii="Arial" w:eastAsia="Arial" w:hAnsi="Arial" w:cs="Arial"/>
          <w:sz w:val="22"/>
          <w:szCs w:val="22"/>
        </w:rPr>
      </w:pPr>
    </w:p>
    <w:p w14:paraId="4DEEDDD5" w14:textId="77777777" w:rsidR="00AB52A4" w:rsidRDefault="00AB52A4" w:rsidP="00357662">
      <w:pPr>
        <w:ind w:right="-50"/>
        <w:rPr>
          <w:rFonts w:ascii="Arial" w:eastAsia="Arial" w:hAnsi="Arial" w:cs="Arial"/>
          <w:sz w:val="22"/>
          <w:szCs w:val="22"/>
        </w:rPr>
      </w:pPr>
    </w:p>
    <w:p w14:paraId="0D6D9EF5" w14:textId="77777777" w:rsidR="00AB52A4" w:rsidRDefault="00AB52A4" w:rsidP="00357662">
      <w:pPr>
        <w:ind w:right="-50"/>
        <w:rPr>
          <w:rFonts w:ascii="Arial" w:eastAsia="Arial" w:hAnsi="Arial" w:cs="Arial"/>
          <w:sz w:val="22"/>
          <w:szCs w:val="22"/>
        </w:rPr>
      </w:pPr>
    </w:p>
    <w:p w14:paraId="2D51E72D" w14:textId="77777777" w:rsidR="00AB52A4" w:rsidRDefault="00AB52A4" w:rsidP="00357662">
      <w:pPr>
        <w:ind w:right="-50"/>
        <w:rPr>
          <w:rFonts w:ascii="Arial" w:eastAsia="Arial" w:hAnsi="Arial" w:cs="Arial"/>
          <w:sz w:val="22"/>
          <w:szCs w:val="22"/>
        </w:rPr>
      </w:pPr>
    </w:p>
    <w:p w14:paraId="3BEFA466" w14:textId="77777777" w:rsidR="00AB52A4" w:rsidRDefault="00AB52A4" w:rsidP="00357662">
      <w:pPr>
        <w:ind w:right="-50"/>
        <w:rPr>
          <w:rFonts w:ascii="Arial" w:eastAsia="Arial" w:hAnsi="Arial" w:cs="Arial"/>
          <w:sz w:val="22"/>
          <w:szCs w:val="22"/>
        </w:rPr>
      </w:pPr>
    </w:p>
    <w:p w14:paraId="7958D93B" w14:textId="77777777" w:rsidR="00AB52A4" w:rsidRDefault="00AB52A4" w:rsidP="00357662">
      <w:pPr>
        <w:ind w:right="-50"/>
        <w:rPr>
          <w:rFonts w:ascii="Arial" w:eastAsia="Arial" w:hAnsi="Arial" w:cs="Arial"/>
          <w:sz w:val="22"/>
          <w:szCs w:val="22"/>
        </w:rPr>
      </w:pPr>
    </w:p>
    <w:p w14:paraId="73F611FB" w14:textId="77777777" w:rsidR="00AB52A4" w:rsidRDefault="00AB52A4" w:rsidP="00357662">
      <w:pPr>
        <w:ind w:right="-50"/>
        <w:rPr>
          <w:rFonts w:ascii="Arial" w:eastAsia="Arial" w:hAnsi="Arial" w:cs="Arial"/>
          <w:sz w:val="22"/>
          <w:szCs w:val="22"/>
        </w:rPr>
      </w:pPr>
    </w:p>
    <w:p w14:paraId="61799895" w14:textId="77777777" w:rsidR="00AB52A4" w:rsidRDefault="00AB52A4" w:rsidP="00357662">
      <w:pPr>
        <w:ind w:right="-50"/>
        <w:rPr>
          <w:rFonts w:ascii="Arial" w:eastAsia="Arial" w:hAnsi="Arial" w:cs="Arial"/>
          <w:sz w:val="22"/>
          <w:szCs w:val="22"/>
        </w:rPr>
      </w:pPr>
    </w:p>
    <w:p w14:paraId="653DCDED" w14:textId="77777777" w:rsidR="00AB52A4" w:rsidRDefault="00AB52A4" w:rsidP="00357662">
      <w:pPr>
        <w:ind w:right="-50"/>
        <w:rPr>
          <w:rFonts w:ascii="Arial" w:eastAsia="Arial" w:hAnsi="Arial" w:cs="Arial"/>
          <w:sz w:val="22"/>
          <w:szCs w:val="22"/>
        </w:rPr>
      </w:pPr>
    </w:p>
    <w:p w14:paraId="3FED279F" w14:textId="77777777" w:rsidR="00AB52A4" w:rsidRDefault="00AB52A4" w:rsidP="00357662">
      <w:pPr>
        <w:ind w:right="-50"/>
        <w:rPr>
          <w:rFonts w:ascii="Arial" w:eastAsia="Arial" w:hAnsi="Arial" w:cs="Arial"/>
          <w:sz w:val="22"/>
          <w:szCs w:val="22"/>
        </w:rPr>
      </w:pPr>
    </w:p>
    <w:p w14:paraId="46072171" w14:textId="77777777" w:rsidR="00AB52A4" w:rsidRDefault="00AB52A4" w:rsidP="00357662">
      <w:pPr>
        <w:ind w:right="-50"/>
        <w:rPr>
          <w:rFonts w:ascii="Arial" w:eastAsia="Arial" w:hAnsi="Arial" w:cs="Arial"/>
          <w:sz w:val="22"/>
          <w:szCs w:val="22"/>
        </w:rPr>
      </w:pPr>
    </w:p>
    <w:p w14:paraId="3D2DFE71" w14:textId="77777777" w:rsidR="00AB52A4" w:rsidRDefault="00AB52A4" w:rsidP="00357662">
      <w:pPr>
        <w:ind w:right="-50"/>
        <w:rPr>
          <w:rFonts w:ascii="Arial" w:eastAsia="Arial" w:hAnsi="Arial" w:cs="Arial"/>
          <w:sz w:val="22"/>
          <w:szCs w:val="22"/>
        </w:rPr>
      </w:pPr>
    </w:p>
    <w:p w14:paraId="60AC2E7D" w14:textId="77777777" w:rsidR="00AB52A4" w:rsidRDefault="00AB52A4" w:rsidP="00357662">
      <w:pPr>
        <w:ind w:right="-50"/>
        <w:rPr>
          <w:rFonts w:ascii="Arial" w:eastAsia="Arial" w:hAnsi="Arial" w:cs="Arial"/>
          <w:sz w:val="22"/>
          <w:szCs w:val="22"/>
        </w:rPr>
      </w:pPr>
    </w:p>
    <w:p w14:paraId="009C5C58" w14:textId="77777777" w:rsidR="00AB52A4" w:rsidRDefault="00AB52A4" w:rsidP="00357662">
      <w:pPr>
        <w:ind w:right="-50"/>
        <w:rPr>
          <w:rFonts w:ascii="Arial" w:eastAsia="Arial" w:hAnsi="Arial" w:cs="Arial"/>
          <w:sz w:val="22"/>
          <w:szCs w:val="22"/>
        </w:rPr>
      </w:pPr>
    </w:p>
    <w:p w14:paraId="58AE482F" w14:textId="77777777" w:rsidR="00AB52A4" w:rsidRDefault="00AB52A4" w:rsidP="00357662">
      <w:pPr>
        <w:ind w:right="-50"/>
        <w:rPr>
          <w:rFonts w:ascii="Arial" w:eastAsia="Arial" w:hAnsi="Arial" w:cs="Arial"/>
          <w:sz w:val="22"/>
          <w:szCs w:val="22"/>
        </w:rPr>
      </w:pPr>
    </w:p>
    <w:p w14:paraId="693BEED6" w14:textId="77777777" w:rsidR="00AB52A4" w:rsidRDefault="00AB52A4" w:rsidP="00357662">
      <w:pPr>
        <w:ind w:right="-50"/>
        <w:rPr>
          <w:rFonts w:ascii="Arial" w:eastAsia="Arial" w:hAnsi="Arial" w:cs="Arial"/>
          <w:sz w:val="22"/>
          <w:szCs w:val="22"/>
        </w:rPr>
      </w:pPr>
    </w:p>
    <w:p w14:paraId="16709EED" w14:textId="77777777" w:rsidR="00AB52A4" w:rsidRDefault="00AB52A4" w:rsidP="00357662">
      <w:pPr>
        <w:ind w:right="-50"/>
        <w:rPr>
          <w:rFonts w:ascii="Arial" w:eastAsia="Arial" w:hAnsi="Arial" w:cs="Arial"/>
          <w:sz w:val="22"/>
          <w:szCs w:val="22"/>
        </w:rPr>
      </w:pPr>
    </w:p>
    <w:p w14:paraId="4789F198" w14:textId="77777777" w:rsidR="00AB52A4" w:rsidRDefault="00AB52A4" w:rsidP="00357662">
      <w:pPr>
        <w:ind w:right="-50"/>
        <w:rPr>
          <w:rFonts w:ascii="Arial" w:eastAsia="Arial" w:hAnsi="Arial" w:cs="Arial"/>
          <w:sz w:val="22"/>
          <w:szCs w:val="22"/>
        </w:rPr>
      </w:pPr>
    </w:p>
    <w:p w14:paraId="11754EE2" w14:textId="77777777" w:rsidR="00AB52A4" w:rsidRDefault="00AB52A4" w:rsidP="00357662">
      <w:pPr>
        <w:ind w:right="-50"/>
        <w:rPr>
          <w:rFonts w:ascii="Arial" w:eastAsia="Arial" w:hAnsi="Arial" w:cs="Arial"/>
          <w:sz w:val="22"/>
          <w:szCs w:val="22"/>
        </w:rPr>
      </w:pPr>
    </w:p>
    <w:p w14:paraId="68C20DBA" w14:textId="77777777" w:rsidR="00AB52A4" w:rsidRDefault="00AB52A4" w:rsidP="00357662">
      <w:pPr>
        <w:ind w:right="-50"/>
        <w:rPr>
          <w:rFonts w:ascii="Arial" w:eastAsia="Arial" w:hAnsi="Arial" w:cs="Arial"/>
          <w:sz w:val="22"/>
          <w:szCs w:val="22"/>
        </w:rPr>
      </w:pPr>
    </w:p>
    <w:p w14:paraId="3C21EE81" w14:textId="77777777" w:rsidR="00AB52A4" w:rsidRDefault="00AB52A4" w:rsidP="00357662">
      <w:pPr>
        <w:ind w:right="-50"/>
        <w:rPr>
          <w:rFonts w:ascii="Arial" w:eastAsia="Arial" w:hAnsi="Arial" w:cs="Arial"/>
          <w:sz w:val="22"/>
          <w:szCs w:val="22"/>
        </w:rPr>
      </w:pPr>
    </w:p>
    <w:p w14:paraId="1381CDFF" w14:textId="77777777" w:rsidR="00AB52A4" w:rsidRDefault="00AB52A4" w:rsidP="00357662">
      <w:pPr>
        <w:ind w:right="-50"/>
        <w:rPr>
          <w:rFonts w:ascii="Arial" w:eastAsia="Arial" w:hAnsi="Arial" w:cs="Arial"/>
          <w:sz w:val="22"/>
          <w:szCs w:val="22"/>
        </w:rPr>
      </w:pPr>
    </w:p>
    <w:p w14:paraId="227B2DA0" w14:textId="77777777" w:rsidR="00AB52A4" w:rsidRDefault="00AB52A4" w:rsidP="00357662">
      <w:pPr>
        <w:ind w:right="-50"/>
        <w:rPr>
          <w:rFonts w:ascii="Arial" w:eastAsia="Arial" w:hAnsi="Arial" w:cs="Arial"/>
          <w:sz w:val="22"/>
          <w:szCs w:val="22"/>
        </w:rPr>
      </w:pPr>
    </w:p>
    <w:p w14:paraId="00D47F72" w14:textId="77777777" w:rsidR="00AB52A4" w:rsidRDefault="00AB52A4" w:rsidP="00357662">
      <w:pPr>
        <w:ind w:right="-50"/>
        <w:rPr>
          <w:rFonts w:ascii="Arial" w:eastAsia="Arial" w:hAnsi="Arial" w:cs="Arial"/>
          <w:sz w:val="22"/>
          <w:szCs w:val="22"/>
        </w:rPr>
      </w:pPr>
    </w:p>
    <w:p w14:paraId="2B9E8C3E" w14:textId="77777777" w:rsidR="00AB52A4" w:rsidRDefault="00AB52A4" w:rsidP="00357662">
      <w:pPr>
        <w:ind w:right="-50"/>
        <w:rPr>
          <w:rFonts w:ascii="Arial" w:eastAsia="Arial" w:hAnsi="Arial" w:cs="Arial"/>
          <w:sz w:val="22"/>
          <w:szCs w:val="22"/>
        </w:rPr>
      </w:pPr>
    </w:p>
    <w:p w14:paraId="7A1C9B0F" w14:textId="77777777" w:rsidR="00AB52A4" w:rsidRDefault="00AB52A4" w:rsidP="00357662">
      <w:pPr>
        <w:ind w:right="-50"/>
        <w:rPr>
          <w:rFonts w:ascii="Arial" w:eastAsia="Arial" w:hAnsi="Arial" w:cs="Arial"/>
          <w:sz w:val="22"/>
          <w:szCs w:val="22"/>
        </w:rPr>
      </w:pPr>
    </w:p>
    <w:p w14:paraId="5869DD58" w14:textId="77777777" w:rsidR="00AB52A4" w:rsidRDefault="00AB52A4" w:rsidP="00357662">
      <w:pPr>
        <w:ind w:right="-50"/>
        <w:rPr>
          <w:rFonts w:ascii="Arial" w:eastAsia="Arial" w:hAnsi="Arial" w:cs="Arial"/>
          <w:sz w:val="22"/>
          <w:szCs w:val="22"/>
        </w:rPr>
      </w:pPr>
    </w:p>
    <w:p w14:paraId="47304185" w14:textId="77777777" w:rsidR="00AB52A4" w:rsidRDefault="00AB52A4" w:rsidP="00357662">
      <w:pPr>
        <w:ind w:right="-50"/>
        <w:rPr>
          <w:rFonts w:ascii="Arial" w:eastAsia="Arial" w:hAnsi="Arial" w:cs="Arial"/>
          <w:sz w:val="22"/>
          <w:szCs w:val="22"/>
        </w:rPr>
      </w:pPr>
    </w:p>
    <w:p w14:paraId="54D3E080" w14:textId="77777777" w:rsidR="00AB52A4" w:rsidRDefault="00AB52A4" w:rsidP="00357662">
      <w:pPr>
        <w:ind w:right="-50"/>
        <w:rPr>
          <w:rFonts w:ascii="Arial" w:eastAsia="Arial" w:hAnsi="Arial" w:cs="Arial"/>
          <w:sz w:val="22"/>
          <w:szCs w:val="22"/>
        </w:rPr>
      </w:pPr>
    </w:p>
    <w:p w14:paraId="5D90A44F" w14:textId="77777777" w:rsidR="00AB52A4" w:rsidRDefault="00AB52A4" w:rsidP="00357662">
      <w:pPr>
        <w:ind w:right="-50"/>
        <w:rPr>
          <w:rFonts w:ascii="Arial" w:eastAsia="Arial" w:hAnsi="Arial" w:cs="Arial"/>
          <w:sz w:val="22"/>
          <w:szCs w:val="22"/>
        </w:rPr>
      </w:pPr>
    </w:p>
    <w:p w14:paraId="3DBDBBAD" w14:textId="77777777" w:rsidR="00AB52A4" w:rsidRDefault="00AB52A4" w:rsidP="00357662">
      <w:pPr>
        <w:ind w:right="-50"/>
        <w:rPr>
          <w:rFonts w:ascii="Arial" w:eastAsia="Arial" w:hAnsi="Arial" w:cs="Arial"/>
          <w:sz w:val="22"/>
          <w:szCs w:val="22"/>
        </w:rPr>
      </w:pPr>
    </w:p>
    <w:p w14:paraId="4DC45A4C" w14:textId="77777777" w:rsidR="00AB52A4" w:rsidRDefault="00AB52A4" w:rsidP="00357662">
      <w:pPr>
        <w:ind w:right="-50"/>
        <w:rPr>
          <w:rFonts w:ascii="Arial" w:eastAsia="Arial" w:hAnsi="Arial" w:cs="Arial"/>
          <w:sz w:val="22"/>
          <w:szCs w:val="22"/>
        </w:rPr>
      </w:pPr>
    </w:p>
    <w:p w14:paraId="36662E29" w14:textId="77777777" w:rsidR="00AB52A4" w:rsidRDefault="00AB52A4" w:rsidP="00357662">
      <w:pPr>
        <w:ind w:right="-50"/>
        <w:rPr>
          <w:rFonts w:ascii="Arial" w:eastAsia="Arial" w:hAnsi="Arial" w:cs="Arial"/>
          <w:sz w:val="22"/>
          <w:szCs w:val="22"/>
        </w:rPr>
      </w:pPr>
    </w:p>
    <w:p w14:paraId="375B96D1" w14:textId="77777777" w:rsidR="00AB52A4" w:rsidRDefault="00AB52A4" w:rsidP="00357662">
      <w:pPr>
        <w:ind w:right="-50"/>
        <w:rPr>
          <w:rFonts w:ascii="Arial" w:eastAsia="Arial" w:hAnsi="Arial" w:cs="Arial"/>
          <w:sz w:val="22"/>
          <w:szCs w:val="22"/>
        </w:rPr>
      </w:pPr>
    </w:p>
    <w:p w14:paraId="0821ABA9" w14:textId="77777777" w:rsidR="00AB52A4" w:rsidRDefault="00AB52A4" w:rsidP="00357662">
      <w:pPr>
        <w:ind w:right="-50"/>
        <w:rPr>
          <w:rFonts w:ascii="Arial" w:eastAsia="Arial" w:hAnsi="Arial" w:cs="Arial"/>
          <w:sz w:val="22"/>
          <w:szCs w:val="22"/>
        </w:rPr>
      </w:pPr>
    </w:p>
    <w:p w14:paraId="72736C72" w14:textId="77777777" w:rsidR="00AB52A4" w:rsidRDefault="00AB52A4" w:rsidP="00357662">
      <w:pPr>
        <w:ind w:right="-50"/>
        <w:rPr>
          <w:rFonts w:ascii="Arial" w:eastAsia="Arial" w:hAnsi="Arial" w:cs="Arial"/>
          <w:sz w:val="22"/>
          <w:szCs w:val="22"/>
        </w:rPr>
      </w:pPr>
    </w:p>
    <w:p w14:paraId="0FFCB538" w14:textId="77777777" w:rsidR="00AB52A4" w:rsidRDefault="00AB52A4" w:rsidP="00357662">
      <w:pPr>
        <w:ind w:right="-50"/>
        <w:rPr>
          <w:rFonts w:ascii="Arial" w:eastAsia="Arial" w:hAnsi="Arial" w:cs="Arial"/>
          <w:sz w:val="22"/>
          <w:szCs w:val="22"/>
        </w:rPr>
      </w:pPr>
    </w:p>
    <w:p w14:paraId="3F9DC731" w14:textId="77777777" w:rsidR="00AB52A4" w:rsidRDefault="00AB52A4" w:rsidP="00357662">
      <w:pPr>
        <w:ind w:right="-50"/>
        <w:rPr>
          <w:rFonts w:ascii="Arial" w:eastAsia="Arial" w:hAnsi="Arial" w:cs="Arial"/>
          <w:sz w:val="22"/>
          <w:szCs w:val="22"/>
        </w:rPr>
      </w:pPr>
    </w:p>
    <w:p w14:paraId="5723418B" w14:textId="77777777" w:rsidR="00AB52A4" w:rsidRDefault="00AB52A4" w:rsidP="00357662">
      <w:pPr>
        <w:ind w:right="-50"/>
        <w:rPr>
          <w:rFonts w:ascii="Arial" w:eastAsia="Arial" w:hAnsi="Arial" w:cs="Arial"/>
          <w:sz w:val="22"/>
          <w:szCs w:val="22"/>
        </w:rPr>
      </w:pPr>
    </w:p>
    <w:p w14:paraId="69D75141" w14:textId="77777777" w:rsidR="00AB52A4" w:rsidRDefault="00AB52A4" w:rsidP="00357662">
      <w:pPr>
        <w:ind w:right="-50"/>
        <w:rPr>
          <w:rFonts w:ascii="Arial" w:eastAsia="Arial" w:hAnsi="Arial" w:cs="Arial"/>
          <w:sz w:val="22"/>
          <w:szCs w:val="22"/>
        </w:rPr>
      </w:pPr>
    </w:p>
    <w:p w14:paraId="4DC39A5D" w14:textId="77777777" w:rsidR="00AB52A4" w:rsidRDefault="00AB52A4" w:rsidP="00357662">
      <w:pPr>
        <w:ind w:right="-50"/>
        <w:rPr>
          <w:rFonts w:ascii="Arial" w:eastAsia="Arial" w:hAnsi="Arial" w:cs="Arial"/>
          <w:sz w:val="22"/>
          <w:szCs w:val="22"/>
        </w:rPr>
      </w:pPr>
    </w:p>
    <w:p w14:paraId="49ED86F4" w14:textId="77777777" w:rsidR="00AB52A4" w:rsidRDefault="00AB52A4" w:rsidP="00357662">
      <w:pPr>
        <w:ind w:right="-50"/>
        <w:rPr>
          <w:rFonts w:ascii="Arial" w:eastAsia="Arial" w:hAnsi="Arial" w:cs="Arial"/>
          <w:sz w:val="22"/>
          <w:szCs w:val="22"/>
        </w:rPr>
      </w:pPr>
    </w:p>
    <w:p w14:paraId="33B972AB" w14:textId="77777777" w:rsidR="00AB52A4" w:rsidRDefault="00AB52A4" w:rsidP="00357662">
      <w:pPr>
        <w:ind w:right="-50"/>
        <w:rPr>
          <w:rFonts w:ascii="Arial" w:eastAsia="Arial" w:hAnsi="Arial" w:cs="Arial"/>
          <w:sz w:val="22"/>
          <w:szCs w:val="22"/>
        </w:rPr>
      </w:pPr>
    </w:p>
    <w:p w14:paraId="3DA796ED" w14:textId="77777777" w:rsidR="00AB52A4" w:rsidRDefault="00AB52A4" w:rsidP="00357662">
      <w:pPr>
        <w:ind w:right="-50"/>
        <w:rPr>
          <w:rFonts w:ascii="Arial" w:eastAsia="Arial" w:hAnsi="Arial" w:cs="Arial"/>
          <w:sz w:val="22"/>
          <w:szCs w:val="22"/>
        </w:rPr>
      </w:pPr>
    </w:p>
    <w:p w14:paraId="338D72C3" w14:textId="77777777" w:rsidR="00AB52A4" w:rsidRDefault="00AB52A4" w:rsidP="00357662">
      <w:pPr>
        <w:ind w:right="-50"/>
        <w:rPr>
          <w:rFonts w:ascii="Arial" w:eastAsia="Arial" w:hAnsi="Arial" w:cs="Arial"/>
          <w:sz w:val="22"/>
          <w:szCs w:val="22"/>
        </w:rPr>
      </w:pPr>
    </w:p>
    <w:p w14:paraId="297CDD1D" w14:textId="77777777" w:rsidR="00AB52A4" w:rsidRDefault="00AB52A4" w:rsidP="00357662">
      <w:pPr>
        <w:ind w:right="-50"/>
        <w:rPr>
          <w:rFonts w:ascii="Arial" w:eastAsia="Arial" w:hAnsi="Arial" w:cs="Arial"/>
          <w:sz w:val="22"/>
          <w:szCs w:val="22"/>
        </w:rPr>
      </w:pPr>
    </w:p>
    <w:p w14:paraId="216675A8" w14:textId="77777777" w:rsidR="00AB52A4" w:rsidRDefault="00AB52A4" w:rsidP="00357662">
      <w:pPr>
        <w:ind w:right="-50"/>
        <w:rPr>
          <w:rFonts w:ascii="Arial" w:eastAsia="Arial" w:hAnsi="Arial" w:cs="Arial"/>
          <w:sz w:val="22"/>
          <w:szCs w:val="22"/>
        </w:rPr>
      </w:pPr>
    </w:p>
    <w:p w14:paraId="401DC817" w14:textId="77777777" w:rsidR="00AB52A4" w:rsidRDefault="00AB52A4" w:rsidP="00357662">
      <w:pPr>
        <w:ind w:right="-50"/>
        <w:rPr>
          <w:rFonts w:ascii="Arial" w:eastAsia="Arial" w:hAnsi="Arial" w:cs="Arial"/>
          <w:sz w:val="22"/>
          <w:szCs w:val="22"/>
        </w:rPr>
      </w:pPr>
    </w:p>
    <w:p w14:paraId="645B15FA" w14:textId="77777777" w:rsidR="00AB52A4" w:rsidRDefault="00AB52A4" w:rsidP="00357662">
      <w:pPr>
        <w:ind w:right="-50"/>
        <w:rPr>
          <w:rFonts w:ascii="Arial" w:eastAsia="Arial" w:hAnsi="Arial" w:cs="Arial"/>
          <w:sz w:val="22"/>
          <w:szCs w:val="22"/>
        </w:rPr>
      </w:pPr>
    </w:p>
    <w:p w14:paraId="2B515B0C" w14:textId="77777777" w:rsidR="00AB52A4" w:rsidRDefault="00AB52A4" w:rsidP="00357662">
      <w:pPr>
        <w:ind w:right="-50"/>
        <w:rPr>
          <w:rFonts w:ascii="Arial" w:eastAsia="Arial" w:hAnsi="Arial" w:cs="Arial"/>
          <w:sz w:val="22"/>
          <w:szCs w:val="22"/>
        </w:rPr>
      </w:pPr>
    </w:p>
    <w:p w14:paraId="1356BFFF" w14:textId="77777777" w:rsidR="00AB52A4" w:rsidRDefault="00AB52A4" w:rsidP="00357662">
      <w:pPr>
        <w:ind w:right="-50"/>
        <w:rPr>
          <w:rFonts w:ascii="Arial" w:eastAsia="Arial" w:hAnsi="Arial" w:cs="Arial"/>
          <w:sz w:val="22"/>
          <w:szCs w:val="22"/>
        </w:rPr>
      </w:pPr>
    </w:p>
    <w:p w14:paraId="48200F8D" w14:textId="77777777" w:rsidR="00AB52A4" w:rsidRDefault="00AB52A4" w:rsidP="00357662">
      <w:pPr>
        <w:ind w:right="-50"/>
        <w:rPr>
          <w:rFonts w:ascii="Arial" w:eastAsia="Arial" w:hAnsi="Arial" w:cs="Arial"/>
          <w:sz w:val="22"/>
          <w:szCs w:val="22"/>
        </w:rPr>
      </w:pPr>
    </w:p>
    <w:p w14:paraId="7CF41AFD" w14:textId="77777777" w:rsidR="00AB52A4" w:rsidRDefault="00AB52A4" w:rsidP="00357662">
      <w:pPr>
        <w:ind w:right="-50"/>
        <w:rPr>
          <w:rFonts w:ascii="Arial" w:eastAsia="Arial" w:hAnsi="Arial" w:cs="Arial"/>
          <w:sz w:val="22"/>
          <w:szCs w:val="22"/>
        </w:rPr>
      </w:pPr>
    </w:p>
    <w:p w14:paraId="40F35B37" w14:textId="77777777" w:rsidR="00AB52A4" w:rsidRDefault="00AB52A4" w:rsidP="00357662">
      <w:pPr>
        <w:ind w:right="-50"/>
        <w:rPr>
          <w:rFonts w:ascii="Arial" w:eastAsia="Arial" w:hAnsi="Arial" w:cs="Arial"/>
          <w:sz w:val="22"/>
          <w:szCs w:val="22"/>
        </w:rPr>
      </w:pPr>
    </w:p>
    <w:p w14:paraId="21503A29" w14:textId="14327F6B" w:rsidR="00AB52A4" w:rsidRDefault="00AB52A4" w:rsidP="00357662">
      <w:pPr>
        <w:ind w:right="-50"/>
        <w:rPr>
          <w:rFonts w:ascii="Arial" w:eastAsia="Arial" w:hAnsi="Arial" w:cs="Arial"/>
          <w:sz w:val="22"/>
          <w:szCs w:val="22"/>
        </w:rPr>
      </w:pPr>
    </w:p>
    <w:p w14:paraId="704EF3A6" w14:textId="77777777" w:rsidR="00AB52A4" w:rsidRDefault="00AB52A4" w:rsidP="00357662">
      <w:pPr>
        <w:ind w:right="-50"/>
        <w:rPr>
          <w:rFonts w:ascii="Arial" w:eastAsia="Arial" w:hAnsi="Arial" w:cs="Arial"/>
          <w:sz w:val="22"/>
          <w:szCs w:val="22"/>
        </w:rPr>
      </w:pPr>
    </w:p>
    <w:p w14:paraId="6A81BA41" w14:textId="77777777" w:rsidR="00AB52A4" w:rsidRDefault="00AB52A4" w:rsidP="00357662">
      <w:pPr>
        <w:ind w:right="-50"/>
        <w:rPr>
          <w:rFonts w:ascii="Arial" w:eastAsia="Arial" w:hAnsi="Arial" w:cs="Arial"/>
          <w:sz w:val="22"/>
          <w:szCs w:val="22"/>
        </w:rPr>
      </w:pPr>
    </w:p>
    <w:p w14:paraId="7A06AC02" w14:textId="77777777" w:rsidR="00AB52A4" w:rsidRDefault="00AB52A4" w:rsidP="00357662">
      <w:pPr>
        <w:ind w:right="-50"/>
        <w:rPr>
          <w:rFonts w:ascii="Arial" w:eastAsia="Arial" w:hAnsi="Arial" w:cs="Arial"/>
          <w:sz w:val="22"/>
          <w:szCs w:val="22"/>
        </w:rPr>
      </w:pPr>
    </w:p>
    <w:p w14:paraId="07582D1D" w14:textId="1FE627F5" w:rsidR="00CB70CB" w:rsidRPr="00AB52A4" w:rsidRDefault="00A72508" w:rsidP="00357662">
      <w:pPr>
        <w:ind w:right="-50"/>
        <w:rPr>
          <w:rFonts w:ascii="Arial" w:eastAsia="Arial" w:hAnsi="Arial" w:cs="Arial"/>
          <w:b/>
          <w:bCs/>
          <w:sz w:val="22"/>
          <w:szCs w:val="22"/>
        </w:rPr>
      </w:pPr>
      <w:r w:rsidRPr="00AB52A4">
        <w:rPr>
          <w:rFonts w:ascii="Arial" w:eastAsia="Arial" w:hAnsi="Arial" w:cs="Arial"/>
          <w:b/>
          <w:bCs/>
          <w:sz w:val="22"/>
          <w:szCs w:val="22"/>
        </w:rPr>
        <w:lastRenderedPageBreak/>
        <w:t>ABSTRACT</w:t>
      </w:r>
    </w:p>
    <w:p w14:paraId="11057A12" w14:textId="1A28C355" w:rsidR="00A72508" w:rsidRDefault="00A72508" w:rsidP="00357662">
      <w:pPr>
        <w:ind w:right="-50"/>
        <w:rPr>
          <w:rFonts w:ascii="Arial" w:eastAsia="Arial" w:hAnsi="Arial" w:cs="Arial"/>
          <w:sz w:val="22"/>
          <w:szCs w:val="22"/>
        </w:rPr>
      </w:pPr>
    </w:p>
    <w:p w14:paraId="0D2CBD0B" w14:textId="4506E3B6" w:rsidR="00AB52A4" w:rsidRPr="006A1C0A" w:rsidRDefault="00120430" w:rsidP="00AB52A4">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The scope and nature of this project is such that it involved the analysis, design, implementation and lastly, testing of the system developed for VTE (Visionary Technologies Enterprise). the analysis step consisted of interviewing or just generally conversing with the VTE staff. The design step was short and usually involved coming up with Backend architecture</w:t>
      </w:r>
      <w:r w:rsidR="00AB52A4" w:rsidRPr="006A1C0A">
        <w:rPr>
          <w:rFonts w:asciiTheme="minorHAnsi" w:eastAsia="Arial" w:hAnsiTheme="minorHAnsi" w:cstheme="minorHAnsi"/>
          <w:sz w:val="24"/>
          <w:szCs w:val="24"/>
        </w:rPr>
        <w:t xml:space="preserve"> using class diagrams etc.</w:t>
      </w:r>
      <w:r w:rsidRPr="006A1C0A">
        <w:rPr>
          <w:rFonts w:asciiTheme="minorHAnsi" w:eastAsia="Arial" w:hAnsiTheme="minorHAnsi" w:cstheme="minorHAnsi"/>
          <w:sz w:val="24"/>
          <w:szCs w:val="24"/>
        </w:rPr>
        <w:t>, frontend architecture</w:t>
      </w:r>
      <w:r w:rsidR="00AB52A4" w:rsidRPr="006A1C0A">
        <w:rPr>
          <w:rFonts w:asciiTheme="minorHAnsi" w:eastAsia="Arial" w:hAnsiTheme="minorHAnsi" w:cstheme="minorHAnsi"/>
          <w:sz w:val="24"/>
          <w:szCs w:val="24"/>
        </w:rPr>
        <w:t xml:space="preserve"> and design</w:t>
      </w:r>
      <w:r w:rsidRPr="006A1C0A">
        <w:rPr>
          <w:rFonts w:asciiTheme="minorHAnsi" w:eastAsia="Arial" w:hAnsiTheme="minorHAnsi" w:cstheme="minorHAnsi"/>
          <w:sz w:val="24"/>
          <w:szCs w:val="24"/>
        </w:rPr>
        <w:t xml:space="preserve"> </w:t>
      </w:r>
      <w:r w:rsidR="00AB52A4" w:rsidRPr="006A1C0A">
        <w:rPr>
          <w:rFonts w:asciiTheme="minorHAnsi" w:eastAsia="Arial" w:hAnsiTheme="minorHAnsi" w:cstheme="minorHAnsi"/>
          <w:sz w:val="24"/>
          <w:szCs w:val="24"/>
        </w:rPr>
        <w:t>using</w:t>
      </w:r>
      <w:r w:rsidRPr="006A1C0A">
        <w:rPr>
          <w:rFonts w:asciiTheme="minorHAnsi" w:eastAsia="Arial" w:hAnsiTheme="minorHAnsi" w:cstheme="minorHAnsi"/>
          <w:sz w:val="24"/>
          <w:szCs w:val="24"/>
        </w:rPr>
        <w:t xml:space="preserve"> Figma and the necessary Database ERDs. The implementation or coding of the system was done using the MERN stack (Mongo dB, Express.js, React.js (With typescript) and Node.js). However, MySQL was also used as the primary data store.</w:t>
      </w:r>
      <w:r w:rsidR="00AB52A4" w:rsidRPr="006A1C0A">
        <w:rPr>
          <w:rFonts w:asciiTheme="minorHAnsi" w:eastAsia="Arial" w:hAnsiTheme="minorHAnsi" w:cstheme="minorHAnsi"/>
          <w:sz w:val="24"/>
          <w:szCs w:val="24"/>
        </w:rPr>
        <w:t xml:space="preserve"> The system was developed in a responsive manner to allow mobile users to also use it effectively. </w:t>
      </w:r>
    </w:p>
    <w:p w14:paraId="36A3339E" w14:textId="0A3B5C79" w:rsidR="00AB52A4" w:rsidRPr="006A1C0A" w:rsidRDefault="00AB52A4" w:rsidP="00AB52A4">
      <w:pPr>
        <w:ind w:left="134" w:right="-50"/>
        <w:rPr>
          <w:rFonts w:asciiTheme="minorHAnsi" w:hAnsiTheme="minorHAnsi" w:cstheme="minorHAnsi"/>
          <w:sz w:val="24"/>
          <w:szCs w:val="24"/>
        </w:rPr>
      </w:pPr>
      <w:r w:rsidRPr="006A1C0A">
        <w:rPr>
          <w:rFonts w:asciiTheme="minorHAnsi" w:eastAsia="Arial" w:hAnsiTheme="minorHAnsi" w:cstheme="minorHAnsi"/>
          <w:sz w:val="24"/>
          <w:szCs w:val="24"/>
        </w:rPr>
        <w:t>The testing strategy used was</w:t>
      </w:r>
      <w:r w:rsidR="001A0601" w:rsidRPr="006A1C0A">
        <w:rPr>
          <w:rFonts w:asciiTheme="minorHAnsi" w:eastAsia="Arial" w:hAnsiTheme="minorHAnsi" w:cstheme="minorHAnsi"/>
          <w:sz w:val="24"/>
          <w:szCs w:val="24"/>
        </w:rPr>
        <w:t xml:space="preserve"> black</w:t>
      </w:r>
      <w:r w:rsidRPr="006A1C0A">
        <w:rPr>
          <w:rFonts w:asciiTheme="minorHAnsi" w:eastAsia="Arial" w:hAnsiTheme="minorHAnsi" w:cstheme="minorHAnsi"/>
          <w:sz w:val="24"/>
          <w:szCs w:val="24"/>
        </w:rPr>
        <w:t xml:space="preserve"> </w:t>
      </w:r>
      <w:r w:rsidRPr="006A1C0A">
        <w:rPr>
          <w:rFonts w:asciiTheme="minorHAnsi" w:hAnsiTheme="minorHAnsi" w:cstheme="minorHAnsi"/>
          <w:sz w:val="24"/>
          <w:szCs w:val="24"/>
        </w:rPr>
        <w:t xml:space="preserve">box testing to find anything that is not working </w:t>
      </w:r>
      <w:r w:rsidR="001A0601" w:rsidRPr="006A1C0A">
        <w:rPr>
          <w:rFonts w:asciiTheme="minorHAnsi" w:hAnsiTheme="minorHAnsi" w:cstheme="minorHAnsi"/>
          <w:sz w:val="24"/>
          <w:szCs w:val="24"/>
        </w:rPr>
        <w:t xml:space="preserve">or having bugs </w:t>
      </w:r>
      <w:r w:rsidRPr="006A1C0A">
        <w:rPr>
          <w:rFonts w:asciiTheme="minorHAnsi" w:hAnsiTheme="minorHAnsi" w:cstheme="minorHAnsi"/>
          <w:sz w:val="24"/>
          <w:szCs w:val="24"/>
        </w:rPr>
        <w:t>and apply an immediate fix to it</w:t>
      </w:r>
      <w:r w:rsidRPr="006A1C0A">
        <w:rPr>
          <w:rFonts w:asciiTheme="minorHAnsi" w:hAnsiTheme="minorHAnsi" w:cstheme="minorHAnsi"/>
          <w:sz w:val="24"/>
          <w:szCs w:val="24"/>
        </w:rPr>
        <w:t>.</w:t>
      </w:r>
    </w:p>
    <w:p w14:paraId="07A32461" w14:textId="18B75D01" w:rsidR="00AB52A4" w:rsidRPr="006A1C0A" w:rsidRDefault="00AB52A4" w:rsidP="00AB52A4">
      <w:pPr>
        <w:ind w:left="134" w:right="-50"/>
        <w:rPr>
          <w:rFonts w:asciiTheme="minorHAnsi" w:hAnsiTheme="minorHAnsi" w:cstheme="minorHAnsi"/>
          <w:sz w:val="24"/>
          <w:szCs w:val="24"/>
        </w:rPr>
      </w:pPr>
      <w:r w:rsidRPr="006A1C0A">
        <w:rPr>
          <w:rFonts w:asciiTheme="minorHAnsi" w:eastAsia="Arial" w:hAnsiTheme="minorHAnsi" w:cstheme="minorHAnsi"/>
          <w:sz w:val="24"/>
          <w:szCs w:val="24"/>
        </w:rPr>
        <w:t xml:space="preserve">The system was given the nickname/name </w:t>
      </w:r>
      <w:r w:rsidRPr="006A1C0A">
        <w:rPr>
          <w:rFonts w:asciiTheme="minorHAnsi" w:eastAsia="Arial" w:hAnsiTheme="minorHAnsi" w:cstheme="minorHAnsi"/>
          <w:b/>
          <w:bCs/>
          <w:i/>
          <w:iCs/>
          <w:sz w:val="24"/>
          <w:szCs w:val="24"/>
        </w:rPr>
        <w:t>“Tasked.it”</w:t>
      </w:r>
      <w:r w:rsidRPr="006A1C0A">
        <w:rPr>
          <w:rFonts w:asciiTheme="minorHAnsi" w:eastAsia="Arial" w:hAnsiTheme="minorHAnsi" w:cstheme="minorHAnsi"/>
          <w:sz w:val="24"/>
          <w:szCs w:val="24"/>
        </w:rPr>
        <w:t>.</w:t>
      </w:r>
    </w:p>
    <w:p w14:paraId="2420905C" w14:textId="0D70DD64" w:rsidR="00120430" w:rsidRPr="006A1C0A" w:rsidRDefault="00AB52A4" w:rsidP="00AB52A4">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 xml:space="preserve">The website </w:t>
      </w:r>
      <w:r w:rsidR="001A0601" w:rsidRPr="006A1C0A">
        <w:rPr>
          <w:rFonts w:asciiTheme="minorHAnsi" w:eastAsia="Arial" w:hAnsiTheme="minorHAnsi" w:cstheme="minorHAnsi"/>
          <w:sz w:val="24"/>
          <w:szCs w:val="24"/>
        </w:rPr>
        <w:t>is</w:t>
      </w:r>
      <w:r w:rsidRPr="006A1C0A">
        <w:rPr>
          <w:rFonts w:asciiTheme="minorHAnsi" w:eastAsia="Arial" w:hAnsiTheme="minorHAnsi" w:cstheme="minorHAnsi"/>
          <w:sz w:val="24"/>
          <w:szCs w:val="24"/>
        </w:rPr>
        <w:t xml:space="preserve"> an admin dashboard style website, so it is only to be used by VTE staff.</w:t>
      </w:r>
    </w:p>
    <w:p w14:paraId="665BE728" w14:textId="77777777" w:rsidR="00AB52A4" w:rsidRPr="006A1C0A" w:rsidRDefault="00AB52A4" w:rsidP="00AB52A4">
      <w:pPr>
        <w:ind w:left="134" w:right="-50"/>
        <w:rPr>
          <w:rFonts w:asciiTheme="minorHAnsi" w:eastAsia="Arial" w:hAnsiTheme="minorHAnsi" w:cstheme="minorHAnsi"/>
          <w:sz w:val="24"/>
          <w:szCs w:val="24"/>
        </w:rPr>
      </w:pPr>
    </w:p>
    <w:p w14:paraId="414FF018" w14:textId="408AE759" w:rsidR="00AB52A4" w:rsidRPr="006A1C0A" w:rsidRDefault="00AB52A4" w:rsidP="00AB52A4">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A summary of the outcome</w:t>
      </w:r>
      <w:r w:rsidR="001A0601" w:rsidRPr="006A1C0A">
        <w:rPr>
          <w:rFonts w:asciiTheme="minorHAnsi" w:eastAsia="Arial" w:hAnsiTheme="minorHAnsi" w:cstheme="minorHAnsi"/>
          <w:sz w:val="24"/>
          <w:szCs w:val="24"/>
        </w:rPr>
        <w:t>s</w:t>
      </w:r>
      <w:r w:rsidRPr="006A1C0A">
        <w:rPr>
          <w:rFonts w:asciiTheme="minorHAnsi" w:eastAsia="Arial" w:hAnsiTheme="minorHAnsi" w:cstheme="minorHAnsi"/>
          <w:sz w:val="24"/>
          <w:szCs w:val="24"/>
        </w:rPr>
        <w:t>:</w:t>
      </w:r>
    </w:p>
    <w:p w14:paraId="0F89A745" w14:textId="2EE2B7CB" w:rsidR="00AB52A4" w:rsidRPr="006A1C0A" w:rsidRDefault="00AB52A4" w:rsidP="00AB52A4">
      <w:pPr>
        <w:ind w:left="134" w:right="-50"/>
        <w:rPr>
          <w:rFonts w:asciiTheme="minorHAnsi" w:eastAsia="Arial" w:hAnsiTheme="minorHAnsi" w:cstheme="minorHAnsi"/>
          <w:sz w:val="24"/>
          <w:szCs w:val="24"/>
        </w:rPr>
      </w:pPr>
    </w:p>
    <w:p w14:paraId="50EBB073" w14:textId="25F8A3E2" w:rsidR="00AB52A4" w:rsidRPr="006A1C0A" w:rsidRDefault="00AB52A4" w:rsidP="00AB52A4">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Easier freelancer management: The admins can now easily manage the freelancers by assigning projects to them, creating new</w:t>
      </w:r>
      <w:r w:rsidR="001A0601" w:rsidRPr="006A1C0A">
        <w:rPr>
          <w:rFonts w:asciiTheme="minorHAnsi" w:eastAsia="Arial" w:hAnsiTheme="minorHAnsi" w:cstheme="minorHAnsi"/>
          <w:sz w:val="24"/>
          <w:szCs w:val="24"/>
        </w:rPr>
        <w:t xml:space="preserve"> freelancers</w:t>
      </w:r>
      <w:r w:rsidRPr="006A1C0A">
        <w:rPr>
          <w:rFonts w:asciiTheme="minorHAnsi" w:eastAsia="Arial" w:hAnsiTheme="minorHAnsi" w:cstheme="minorHAnsi"/>
          <w:sz w:val="24"/>
          <w:szCs w:val="24"/>
        </w:rPr>
        <w:t xml:space="preserve"> and editing existing freelancers.</w:t>
      </w:r>
    </w:p>
    <w:p w14:paraId="759A7C11" w14:textId="42967C94" w:rsidR="001A0601" w:rsidRPr="006A1C0A" w:rsidRDefault="001A0601" w:rsidP="00AB52A4">
      <w:pPr>
        <w:ind w:left="134" w:right="-50"/>
        <w:rPr>
          <w:rFonts w:asciiTheme="minorHAnsi" w:eastAsia="Arial" w:hAnsiTheme="minorHAnsi" w:cstheme="minorHAnsi"/>
          <w:sz w:val="24"/>
          <w:szCs w:val="24"/>
        </w:rPr>
      </w:pPr>
    </w:p>
    <w:p w14:paraId="223622E4" w14:textId="7207A3C1" w:rsidR="001A0601" w:rsidRPr="006A1C0A" w:rsidRDefault="001A0601" w:rsidP="001A0601">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Better communication: Freelancers and admins can easily exchange messages through the system. Without the need of third-party apps.</w:t>
      </w:r>
    </w:p>
    <w:p w14:paraId="6E7067C6" w14:textId="6949F76F" w:rsidR="00AB52A4" w:rsidRPr="006A1C0A" w:rsidRDefault="00AB52A4" w:rsidP="00AB52A4">
      <w:pPr>
        <w:ind w:left="134" w:right="-50"/>
        <w:rPr>
          <w:rFonts w:asciiTheme="minorHAnsi" w:eastAsia="Arial" w:hAnsiTheme="minorHAnsi" w:cstheme="minorHAnsi"/>
          <w:sz w:val="24"/>
          <w:szCs w:val="24"/>
        </w:rPr>
      </w:pPr>
    </w:p>
    <w:p w14:paraId="7D6B9DFA" w14:textId="2A22256A" w:rsidR="001A0601" w:rsidRPr="006A1C0A" w:rsidRDefault="00AB52A4" w:rsidP="001A0601">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Easier project management: Projects can easily be added</w:t>
      </w:r>
      <w:r w:rsidR="001A0601" w:rsidRPr="006A1C0A">
        <w:rPr>
          <w:rFonts w:asciiTheme="minorHAnsi" w:eastAsia="Arial" w:hAnsiTheme="minorHAnsi" w:cstheme="minorHAnsi"/>
          <w:sz w:val="24"/>
          <w:szCs w:val="24"/>
        </w:rPr>
        <w:t>,</w:t>
      </w:r>
      <w:r w:rsidRPr="006A1C0A">
        <w:rPr>
          <w:rFonts w:asciiTheme="minorHAnsi" w:eastAsia="Arial" w:hAnsiTheme="minorHAnsi" w:cstheme="minorHAnsi"/>
          <w:sz w:val="24"/>
          <w:szCs w:val="24"/>
        </w:rPr>
        <w:t xml:space="preserve"> </w:t>
      </w:r>
      <w:r w:rsidR="001A0601" w:rsidRPr="006A1C0A">
        <w:rPr>
          <w:rFonts w:asciiTheme="minorHAnsi" w:eastAsia="Arial" w:hAnsiTheme="minorHAnsi" w:cstheme="minorHAnsi"/>
          <w:sz w:val="24"/>
          <w:szCs w:val="24"/>
        </w:rPr>
        <w:t>removed</w:t>
      </w:r>
      <w:r w:rsidRPr="006A1C0A">
        <w:rPr>
          <w:rFonts w:asciiTheme="minorHAnsi" w:eastAsia="Arial" w:hAnsiTheme="minorHAnsi" w:cstheme="minorHAnsi"/>
          <w:sz w:val="24"/>
          <w:szCs w:val="24"/>
        </w:rPr>
        <w:t xml:space="preserve"> and broken down into smaller tasks which can then be </w:t>
      </w:r>
      <w:r w:rsidR="001A0601" w:rsidRPr="006A1C0A">
        <w:rPr>
          <w:rFonts w:asciiTheme="minorHAnsi" w:eastAsia="Arial" w:hAnsiTheme="minorHAnsi" w:cstheme="minorHAnsi"/>
          <w:sz w:val="24"/>
          <w:szCs w:val="24"/>
        </w:rPr>
        <w:t xml:space="preserve">assigned to the freelancers with the appropriate skill roles. </w:t>
      </w:r>
    </w:p>
    <w:p w14:paraId="4B781D1D" w14:textId="3EB0D6C2" w:rsidR="001A0601" w:rsidRPr="006A1C0A" w:rsidRDefault="001A0601" w:rsidP="00AB52A4">
      <w:pPr>
        <w:ind w:left="134" w:right="-50"/>
        <w:rPr>
          <w:rFonts w:asciiTheme="minorHAnsi" w:eastAsia="Arial" w:hAnsiTheme="minorHAnsi" w:cstheme="minorHAnsi"/>
          <w:sz w:val="24"/>
          <w:szCs w:val="24"/>
        </w:rPr>
      </w:pPr>
    </w:p>
    <w:p w14:paraId="3BB6F961" w14:textId="648347B0" w:rsidR="00AB52A4" w:rsidRPr="006A1C0A" w:rsidRDefault="001A0601" w:rsidP="001A0601">
      <w:pPr>
        <w:ind w:left="134" w:right="-50"/>
        <w:rPr>
          <w:rFonts w:asciiTheme="minorHAnsi" w:eastAsia="Arial" w:hAnsiTheme="minorHAnsi" w:cstheme="minorHAnsi"/>
          <w:sz w:val="24"/>
          <w:szCs w:val="24"/>
        </w:rPr>
      </w:pPr>
      <w:r w:rsidRPr="006A1C0A">
        <w:rPr>
          <w:rFonts w:asciiTheme="minorHAnsi" w:eastAsia="Arial" w:hAnsiTheme="minorHAnsi" w:cstheme="minorHAnsi"/>
          <w:sz w:val="24"/>
          <w:szCs w:val="24"/>
        </w:rPr>
        <w:t>Client satisfaction: Clients will be more satisfied with well managed projects that are of high quality and are produced within ample time.</w:t>
      </w:r>
    </w:p>
    <w:p w14:paraId="1B62199C" w14:textId="77777777" w:rsidR="001A0601" w:rsidRPr="001A0601" w:rsidRDefault="001A0601" w:rsidP="001A0601">
      <w:pPr>
        <w:ind w:left="134" w:right="-50"/>
        <w:rPr>
          <w:rFonts w:ascii="Arial" w:eastAsia="Arial" w:hAnsi="Arial" w:cs="Arial"/>
          <w:sz w:val="22"/>
          <w:szCs w:val="22"/>
        </w:rPr>
      </w:pPr>
    </w:p>
    <w:p w14:paraId="6A606FFF" w14:textId="10B566C7" w:rsidR="00AB52A4" w:rsidRDefault="00AB52A4" w:rsidP="00357662">
      <w:pPr>
        <w:ind w:right="-50"/>
        <w:rPr>
          <w:rFonts w:ascii="Arial" w:eastAsia="Arial" w:hAnsi="Arial" w:cs="Arial"/>
          <w:sz w:val="22"/>
          <w:szCs w:val="22"/>
        </w:rPr>
      </w:pPr>
    </w:p>
    <w:p w14:paraId="3BAFF986" w14:textId="77777777" w:rsidR="00AB52A4" w:rsidRPr="00357662" w:rsidRDefault="00AB52A4" w:rsidP="00AB52A4">
      <w:pPr>
        <w:ind w:right="-50"/>
        <w:rPr>
          <w:rFonts w:ascii="Arial" w:eastAsia="Arial" w:hAnsi="Arial" w:cs="Arial"/>
          <w:b/>
          <w:bCs/>
          <w:sz w:val="24"/>
          <w:szCs w:val="24"/>
        </w:rPr>
      </w:pPr>
      <w:r w:rsidRPr="00357662">
        <w:rPr>
          <w:rFonts w:ascii="Arial" w:eastAsia="Arial" w:hAnsi="Arial" w:cs="Arial"/>
          <w:b/>
          <w:bCs/>
          <w:sz w:val="24"/>
          <w:szCs w:val="24"/>
        </w:rPr>
        <w:t>ACKNOWLEGEMENTS:</w:t>
      </w:r>
    </w:p>
    <w:p w14:paraId="0A43AD56" w14:textId="615D7CD5" w:rsidR="00AB52A4" w:rsidRDefault="00AB52A4" w:rsidP="00357662">
      <w:pPr>
        <w:ind w:right="-50"/>
        <w:rPr>
          <w:rFonts w:ascii="Arial" w:eastAsia="Arial" w:hAnsi="Arial" w:cs="Arial"/>
          <w:sz w:val="22"/>
          <w:szCs w:val="22"/>
        </w:rPr>
      </w:pPr>
    </w:p>
    <w:p w14:paraId="5A8AD7E0" w14:textId="77777777" w:rsidR="00AB52A4" w:rsidRPr="00120430" w:rsidRDefault="00AB52A4" w:rsidP="00357662">
      <w:pPr>
        <w:ind w:right="-50"/>
        <w:rPr>
          <w:rFonts w:ascii="Arial" w:eastAsia="Arial" w:hAnsi="Arial" w:cs="Arial"/>
          <w:sz w:val="22"/>
          <w:szCs w:val="22"/>
        </w:rPr>
      </w:pPr>
    </w:p>
    <w:p w14:paraId="0C536854" w14:textId="2909B6DB" w:rsidR="00A72508" w:rsidRDefault="005C2B77" w:rsidP="00357662">
      <w:pPr>
        <w:ind w:right="-50"/>
        <w:rPr>
          <w:rFonts w:asciiTheme="minorHAnsi" w:eastAsia="Arial" w:hAnsiTheme="minorHAnsi" w:cstheme="minorHAnsi"/>
          <w:sz w:val="24"/>
          <w:szCs w:val="24"/>
        </w:rPr>
      </w:pPr>
      <w:r w:rsidRPr="006A1C0A">
        <w:rPr>
          <w:rFonts w:asciiTheme="minorHAnsi" w:eastAsia="Arial" w:hAnsiTheme="minorHAnsi" w:cstheme="minorHAnsi"/>
          <w:sz w:val="24"/>
          <w:szCs w:val="24"/>
        </w:rPr>
        <w:t xml:space="preserve">I show my heartfelt gratitude towards my parents who sponsored me for this journey and provided unwavering support throughout. </w:t>
      </w:r>
      <w:r w:rsidR="006A1C0A" w:rsidRPr="006A1C0A">
        <w:rPr>
          <w:rFonts w:asciiTheme="minorHAnsi" w:eastAsia="Arial" w:hAnsiTheme="minorHAnsi" w:cstheme="minorHAnsi"/>
          <w:sz w:val="24"/>
          <w:szCs w:val="24"/>
        </w:rPr>
        <w:t>Additionally, I thank VTE for providing me with the opportunity to produce a computing project/solution for them. I also thank VTE staff for helping me with any queries I had regarding their business processes. Finally, I extend my appreciation towards all the supervisors, lecturers and colleagues that helped me during the development phase of the system.</w:t>
      </w:r>
    </w:p>
    <w:p w14:paraId="74B8B5D7" w14:textId="6D24E17A" w:rsidR="006A1C0A" w:rsidRDefault="006A1C0A" w:rsidP="00357662">
      <w:pPr>
        <w:ind w:right="-50"/>
        <w:rPr>
          <w:rFonts w:asciiTheme="minorHAnsi" w:eastAsia="Arial" w:hAnsiTheme="minorHAnsi" w:cstheme="minorHAnsi"/>
          <w:sz w:val="24"/>
          <w:szCs w:val="24"/>
        </w:rPr>
      </w:pPr>
    </w:p>
    <w:p w14:paraId="3AEB0692" w14:textId="6567F59D" w:rsidR="006A1C0A" w:rsidRDefault="006A1C0A" w:rsidP="00357662">
      <w:pPr>
        <w:ind w:right="-50"/>
        <w:rPr>
          <w:rFonts w:asciiTheme="minorHAnsi" w:eastAsia="Arial" w:hAnsiTheme="minorHAnsi" w:cstheme="minorHAnsi"/>
          <w:sz w:val="24"/>
          <w:szCs w:val="24"/>
        </w:rPr>
      </w:pPr>
    </w:p>
    <w:p w14:paraId="60467B6C" w14:textId="0AF9D3F3" w:rsidR="006A1C0A" w:rsidRDefault="006A1C0A" w:rsidP="00357662">
      <w:pPr>
        <w:ind w:right="-50"/>
        <w:rPr>
          <w:rFonts w:asciiTheme="minorHAnsi" w:eastAsia="Arial" w:hAnsiTheme="minorHAnsi" w:cstheme="minorHAnsi"/>
          <w:sz w:val="24"/>
          <w:szCs w:val="24"/>
        </w:rPr>
      </w:pPr>
    </w:p>
    <w:p w14:paraId="2D44D277" w14:textId="444AFA1E" w:rsidR="006A1C0A" w:rsidRDefault="006A1C0A" w:rsidP="00357662">
      <w:pPr>
        <w:ind w:right="-50"/>
        <w:rPr>
          <w:rFonts w:asciiTheme="minorHAnsi" w:eastAsia="Arial" w:hAnsiTheme="minorHAnsi" w:cstheme="minorHAnsi"/>
          <w:sz w:val="24"/>
          <w:szCs w:val="24"/>
        </w:rPr>
      </w:pPr>
    </w:p>
    <w:p w14:paraId="0B6A3767" w14:textId="04DC307B" w:rsidR="006A1C0A" w:rsidRDefault="006A1C0A" w:rsidP="00357662">
      <w:pPr>
        <w:ind w:right="-50"/>
        <w:rPr>
          <w:rFonts w:asciiTheme="minorHAnsi" w:eastAsia="Arial" w:hAnsiTheme="minorHAnsi" w:cstheme="minorHAnsi"/>
          <w:sz w:val="24"/>
          <w:szCs w:val="24"/>
        </w:rPr>
      </w:pPr>
    </w:p>
    <w:p w14:paraId="0E3C8BCB" w14:textId="43CBAB8F" w:rsidR="006A1C0A" w:rsidRDefault="006A1C0A" w:rsidP="00357662">
      <w:pPr>
        <w:ind w:right="-50"/>
        <w:rPr>
          <w:rFonts w:asciiTheme="minorHAnsi" w:eastAsia="Arial" w:hAnsiTheme="minorHAnsi" w:cstheme="minorHAnsi"/>
          <w:sz w:val="24"/>
          <w:szCs w:val="24"/>
        </w:rPr>
      </w:pPr>
    </w:p>
    <w:p w14:paraId="77816B5B" w14:textId="3B007D2B" w:rsidR="006A1C0A" w:rsidRDefault="006A1C0A" w:rsidP="00357662">
      <w:pPr>
        <w:ind w:right="-50"/>
        <w:rPr>
          <w:rFonts w:asciiTheme="minorHAnsi" w:eastAsia="Arial" w:hAnsiTheme="minorHAnsi" w:cstheme="minorHAnsi"/>
          <w:sz w:val="24"/>
          <w:szCs w:val="24"/>
        </w:rPr>
      </w:pPr>
    </w:p>
    <w:p w14:paraId="1CCE9EE2" w14:textId="3DB209C9" w:rsidR="006A1C0A" w:rsidRDefault="006A1C0A" w:rsidP="00357662">
      <w:pPr>
        <w:ind w:right="-50"/>
        <w:rPr>
          <w:rFonts w:asciiTheme="minorHAnsi" w:eastAsia="Arial" w:hAnsiTheme="minorHAnsi" w:cstheme="minorHAnsi"/>
          <w:sz w:val="24"/>
          <w:szCs w:val="24"/>
        </w:rPr>
      </w:pPr>
    </w:p>
    <w:p w14:paraId="722E3B02" w14:textId="729AB781" w:rsidR="006A1C0A" w:rsidRDefault="006A1C0A" w:rsidP="00357662">
      <w:pPr>
        <w:ind w:right="-50"/>
        <w:rPr>
          <w:rFonts w:asciiTheme="minorHAnsi" w:eastAsia="Arial" w:hAnsiTheme="minorHAnsi" w:cstheme="minorHAnsi"/>
          <w:sz w:val="24"/>
          <w:szCs w:val="24"/>
        </w:rPr>
      </w:pPr>
    </w:p>
    <w:p w14:paraId="347ED2C4" w14:textId="00686945" w:rsidR="006A1C0A" w:rsidRDefault="006A1C0A" w:rsidP="00357662">
      <w:pPr>
        <w:ind w:right="-50"/>
        <w:rPr>
          <w:rFonts w:asciiTheme="minorHAnsi" w:eastAsia="Arial" w:hAnsiTheme="minorHAnsi" w:cstheme="minorHAnsi"/>
          <w:sz w:val="24"/>
          <w:szCs w:val="24"/>
        </w:rPr>
      </w:pPr>
    </w:p>
    <w:p w14:paraId="409B3B28" w14:textId="1E394520" w:rsidR="006A1C0A" w:rsidRDefault="006A1C0A" w:rsidP="00357662">
      <w:pPr>
        <w:ind w:right="-50"/>
        <w:rPr>
          <w:rFonts w:asciiTheme="minorHAnsi" w:eastAsia="Arial" w:hAnsiTheme="minorHAnsi" w:cstheme="minorHAnsi"/>
          <w:sz w:val="24"/>
          <w:szCs w:val="24"/>
        </w:rPr>
      </w:pPr>
    </w:p>
    <w:p w14:paraId="161DAB74" w14:textId="0B4737EB" w:rsidR="006A1C0A" w:rsidRDefault="006A1C0A" w:rsidP="00357662">
      <w:pPr>
        <w:ind w:right="-50"/>
        <w:rPr>
          <w:rFonts w:asciiTheme="minorHAnsi" w:eastAsia="Arial" w:hAnsiTheme="minorHAnsi" w:cstheme="minorHAnsi"/>
          <w:sz w:val="24"/>
          <w:szCs w:val="24"/>
        </w:rPr>
      </w:pPr>
    </w:p>
    <w:p w14:paraId="4638DD61" w14:textId="0E91B61F" w:rsidR="006A1C0A" w:rsidRDefault="006A1C0A" w:rsidP="00357662">
      <w:pPr>
        <w:ind w:right="-50"/>
        <w:rPr>
          <w:rFonts w:asciiTheme="minorHAnsi" w:eastAsia="Arial" w:hAnsiTheme="minorHAnsi" w:cstheme="minorHAnsi"/>
          <w:sz w:val="24"/>
          <w:szCs w:val="24"/>
        </w:rPr>
      </w:pPr>
    </w:p>
    <w:p w14:paraId="07047B9D" w14:textId="5206D9ED" w:rsidR="006A1C0A" w:rsidRDefault="006A1C0A" w:rsidP="00357662">
      <w:pPr>
        <w:ind w:right="-50"/>
        <w:rPr>
          <w:rFonts w:asciiTheme="minorHAnsi" w:eastAsia="Arial" w:hAnsiTheme="minorHAnsi" w:cstheme="minorHAnsi"/>
          <w:sz w:val="24"/>
          <w:szCs w:val="24"/>
        </w:rPr>
      </w:pPr>
    </w:p>
    <w:p w14:paraId="6BE33329" w14:textId="062E927A" w:rsidR="006A1C0A" w:rsidRDefault="006A1C0A" w:rsidP="00357662">
      <w:pPr>
        <w:ind w:right="-50"/>
        <w:rPr>
          <w:rFonts w:asciiTheme="minorHAnsi" w:eastAsia="Arial" w:hAnsiTheme="minorHAnsi" w:cstheme="minorHAnsi"/>
          <w:sz w:val="24"/>
          <w:szCs w:val="24"/>
        </w:rPr>
      </w:pPr>
    </w:p>
    <w:p w14:paraId="43B5F90F" w14:textId="37208AC4" w:rsidR="006A1C0A" w:rsidRDefault="006A1C0A" w:rsidP="00357662">
      <w:pPr>
        <w:ind w:right="-50"/>
        <w:rPr>
          <w:rFonts w:asciiTheme="minorHAnsi" w:eastAsia="Arial" w:hAnsiTheme="minorHAnsi" w:cstheme="minorHAnsi"/>
          <w:sz w:val="24"/>
          <w:szCs w:val="24"/>
        </w:rPr>
      </w:pPr>
    </w:p>
    <w:p w14:paraId="767864A1" w14:textId="03B9761E" w:rsidR="006A1C0A" w:rsidRDefault="006A1C0A" w:rsidP="00357662">
      <w:pPr>
        <w:ind w:right="-50"/>
        <w:rPr>
          <w:rFonts w:asciiTheme="minorHAnsi" w:eastAsia="Arial" w:hAnsiTheme="minorHAnsi" w:cstheme="minorHAnsi"/>
          <w:sz w:val="24"/>
          <w:szCs w:val="24"/>
        </w:rPr>
      </w:pPr>
    </w:p>
    <w:p w14:paraId="0567AFED" w14:textId="2233F535" w:rsidR="006A1C0A" w:rsidRPr="006A1C0A" w:rsidRDefault="006A1C0A" w:rsidP="00357662">
      <w:pPr>
        <w:ind w:right="-50"/>
        <w:rPr>
          <w:rFonts w:asciiTheme="minorHAnsi" w:eastAsia="Arial" w:hAnsiTheme="minorHAnsi" w:cstheme="minorHAnsi"/>
          <w:b/>
          <w:bCs/>
          <w:sz w:val="28"/>
          <w:szCs w:val="28"/>
        </w:rPr>
      </w:pPr>
      <w:r w:rsidRPr="006A1C0A">
        <w:rPr>
          <w:rFonts w:asciiTheme="minorHAnsi" w:eastAsia="Arial" w:hAnsiTheme="minorHAnsi" w:cstheme="minorHAnsi"/>
          <w:b/>
          <w:bCs/>
          <w:sz w:val="28"/>
          <w:szCs w:val="28"/>
        </w:rPr>
        <w:lastRenderedPageBreak/>
        <w:t xml:space="preserve">INTRODUCTION: </w:t>
      </w:r>
    </w:p>
    <w:p w14:paraId="0E37E68B" w14:textId="39C6A5A4" w:rsidR="00A72508" w:rsidRPr="006A1C0A" w:rsidRDefault="006A1C0A" w:rsidP="00357662">
      <w:pPr>
        <w:ind w:right="-50"/>
        <w:rPr>
          <w:rFonts w:ascii="Arial" w:eastAsia="Arial" w:hAnsi="Arial" w:cs="Arial"/>
          <w:b/>
          <w:bCs/>
          <w:sz w:val="28"/>
          <w:szCs w:val="28"/>
        </w:rPr>
      </w:pPr>
      <w:r w:rsidRPr="006A1C0A">
        <w:rPr>
          <w:rFonts w:ascii="Arial" w:eastAsia="Arial" w:hAnsi="Arial" w:cs="Arial"/>
          <w:b/>
          <w:bCs/>
          <w:sz w:val="28"/>
          <w:szCs w:val="28"/>
        </w:rPr>
        <w:t xml:space="preserve"> </w:t>
      </w:r>
    </w:p>
    <w:p w14:paraId="5E59FBC7" w14:textId="5A1881B6" w:rsidR="00B42FF5" w:rsidRDefault="00B42FF5" w:rsidP="00B42FF5">
      <w:pPr>
        <w:ind w:right="-50"/>
        <w:rPr>
          <w:rFonts w:ascii="Arial" w:eastAsia="Arial" w:hAnsi="Arial" w:cs="Arial"/>
          <w:sz w:val="22"/>
          <w:szCs w:val="22"/>
        </w:rPr>
      </w:pPr>
    </w:p>
    <w:p w14:paraId="60891E37" w14:textId="0758FC8D" w:rsidR="00B42FF5" w:rsidRDefault="00B42FF5" w:rsidP="00B42FF5">
      <w:pPr>
        <w:ind w:right="-50"/>
        <w:rPr>
          <w:rFonts w:ascii="Arial" w:eastAsia="Arial" w:hAnsi="Arial" w:cs="Arial"/>
          <w:sz w:val="22"/>
          <w:szCs w:val="22"/>
        </w:rPr>
      </w:pPr>
    </w:p>
    <w:p w14:paraId="7BDD5528" w14:textId="77777777" w:rsidR="00B42FF5" w:rsidRPr="00B42FF5" w:rsidRDefault="00B42FF5" w:rsidP="00B42FF5">
      <w:pPr>
        <w:ind w:right="-50"/>
        <w:rPr>
          <w:rFonts w:ascii="Arial" w:eastAsia="Arial" w:hAnsi="Arial" w:cs="Arial"/>
          <w:sz w:val="22"/>
          <w:szCs w:val="22"/>
        </w:rPr>
      </w:pPr>
    </w:p>
    <w:p w14:paraId="4FB150F8" w14:textId="607C2B75" w:rsidR="00357662" w:rsidRDefault="00357662" w:rsidP="00357662">
      <w:pPr>
        <w:ind w:right="-50"/>
        <w:rPr>
          <w:rFonts w:ascii="Arial" w:eastAsia="Arial" w:hAnsi="Arial" w:cs="Arial"/>
          <w:sz w:val="22"/>
          <w:szCs w:val="22"/>
        </w:rPr>
      </w:pPr>
    </w:p>
    <w:p w14:paraId="169C20E4" w14:textId="77777777" w:rsidR="00357662" w:rsidRDefault="00357662" w:rsidP="00357662">
      <w:pPr>
        <w:ind w:right="-50"/>
        <w:rPr>
          <w:rFonts w:ascii="Arial" w:eastAsia="Arial" w:hAnsi="Arial" w:cs="Arial"/>
          <w:sz w:val="22"/>
          <w:szCs w:val="22"/>
        </w:rPr>
      </w:pPr>
    </w:p>
    <w:p w14:paraId="28A7F77E" w14:textId="77777777" w:rsidR="00357662" w:rsidRDefault="00357662" w:rsidP="00357662">
      <w:pPr>
        <w:ind w:right="-50"/>
        <w:rPr>
          <w:rFonts w:ascii="Arial" w:eastAsia="Arial" w:hAnsi="Arial" w:cs="Arial"/>
          <w:sz w:val="22"/>
          <w:szCs w:val="22"/>
        </w:rPr>
      </w:pPr>
    </w:p>
    <w:p w14:paraId="66429698" w14:textId="239825CE" w:rsidR="00BA655A" w:rsidRDefault="00BA655A" w:rsidP="00357662">
      <w:pPr>
        <w:ind w:right="-50"/>
        <w:rPr>
          <w:rFonts w:ascii="Arial" w:eastAsia="Arial" w:hAnsi="Arial" w:cs="Arial"/>
          <w:sz w:val="22"/>
          <w:szCs w:val="22"/>
        </w:rPr>
      </w:pPr>
    </w:p>
    <w:p w14:paraId="1EEF087C" w14:textId="77777777" w:rsidR="00BA655A" w:rsidRDefault="00BA655A" w:rsidP="00CB70CB">
      <w:pPr>
        <w:ind w:left="134" w:right="-50"/>
        <w:rPr>
          <w:rFonts w:ascii="Arial" w:eastAsia="Arial" w:hAnsi="Arial" w:cs="Arial"/>
          <w:sz w:val="22"/>
          <w:szCs w:val="22"/>
        </w:rPr>
      </w:pPr>
    </w:p>
    <w:p w14:paraId="33B18C62" w14:textId="77777777" w:rsidR="00BA655A" w:rsidRDefault="00BA655A" w:rsidP="00CB70CB">
      <w:pPr>
        <w:ind w:left="134" w:right="-50"/>
        <w:rPr>
          <w:rFonts w:ascii="Arial" w:eastAsia="Arial" w:hAnsi="Arial" w:cs="Arial"/>
          <w:sz w:val="22"/>
          <w:szCs w:val="22"/>
        </w:rPr>
      </w:pPr>
    </w:p>
    <w:p w14:paraId="4311C7B1" w14:textId="77777777" w:rsidR="00EE5C02" w:rsidRPr="00EE5C02" w:rsidRDefault="00EE5C02" w:rsidP="00EE5C02">
      <w:pPr>
        <w:ind w:right="-51"/>
        <w:rPr>
          <w:rFonts w:ascii="Arial" w:hAnsi="Arial" w:cs="Arial"/>
          <w:sz w:val="24"/>
          <w:szCs w:val="24"/>
        </w:rPr>
      </w:pPr>
    </w:p>
    <w:sectPr w:rsidR="00EE5C02" w:rsidRPr="00EE5C02" w:rsidSect="00CB70CB">
      <w:type w:val="continuous"/>
      <w:pgSz w:w="11900" w:h="16840"/>
      <w:pgMar w:top="640" w:right="880" w:bottom="280" w:left="920" w:header="720" w:footer="720" w:gutter="0"/>
      <w:cols w:space="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40767" w14:textId="77777777" w:rsidR="00F75717" w:rsidRDefault="00F75717" w:rsidP="00CB70CB">
      <w:r>
        <w:separator/>
      </w:r>
    </w:p>
  </w:endnote>
  <w:endnote w:type="continuationSeparator" w:id="0">
    <w:p w14:paraId="4D2E10B9" w14:textId="77777777" w:rsidR="00F75717" w:rsidRDefault="00F75717" w:rsidP="00CB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FF3BB" w14:textId="77777777" w:rsidR="00F75717" w:rsidRDefault="00F75717" w:rsidP="00CB70CB">
      <w:r>
        <w:separator/>
      </w:r>
    </w:p>
  </w:footnote>
  <w:footnote w:type="continuationSeparator" w:id="0">
    <w:p w14:paraId="39172544" w14:textId="77777777" w:rsidR="00F75717" w:rsidRDefault="00F75717" w:rsidP="00CB7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4035"/>
    <w:multiLevelType w:val="hybridMultilevel"/>
    <w:tmpl w:val="2CA8AA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3E7AFC"/>
    <w:multiLevelType w:val="hybridMultilevel"/>
    <w:tmpl w:val="E9E6CD5E"/>
    <w:lvl w:ilvl="0" w:tplc="20000001">
      <w:start w:val="1"/>
      <w:numFmt w:val="bullet"/>
      <w:lvlText w:val=""/>
      <w:lvlJc w:val="left"/>
      <w:pPr>
        <w:ind w:left="854" w:hanging="360"/>
      </w:pPr>
      <w:rPr>
        <w:rFonts w:ascii="Symbol" w:hAnsi="Symbol" w:hint="default"/>
      </w:rPr>
    </w:lvl>
    <w:lvl w:ilvl="1" w:tplc="20000003" w:tentative="1">
      <w:start w:val="1"/>
      <w:numFmt w:val="bullet"/>
      <w:lvlText w:val="o"/>
      <w:lvlJc w:val="left"/>
      <w:pPr>
        <w:ind w:left="1574" w:hanging="360"/>
      </w:pPr>
      <w:rPr>
        <w:rFonts w:ascii="Courier New" w:hAnsi="Courier New" w:cs="Courier New" w:hint="default"/>
      </w:rPr>
    </w:lvl>
    <w:lvl w:ilvl="2" w:tplc="20000005" w:tentative="1">
      <w:start w:val="1"/>
      <w:numFmt w:val="bullet"/>
      <w:lvlText w:val=""/>
      <w:lvlJc w:val="left"/>
      <w:pPr>
        <w:ind w:left="2294" w:hanging="360"/>
      </w:pPr>
      <w:rPr>
        <w:rFonts w:ascii="Wingdings" w:hAnsi="Wingdings" w:hint="default"/>
      </w:rPr>
    </w:lvl>
    <w:lvl w:ilvl="3" w:tplc="20000001" w:tentative="1">
      <w:start w:val="1"/>
      <w:numFmt w:val="bullet"/>
      <w:lvlText w:val=""/>
      <w:lvlJc w:val="left"/>
      <w:pPr>
        <w:ind w:left="3014" w:hanging="360"/>
      </w:pPr>
      <w:rPr>
        <w:rFonts w:ascii="Symbol" w:hAnsi="Symbol" w:hint="default"/>
      </w:rPr>
    </w:lvl>
    <w:lvl w:ilvl="4" w:tplc="20000003" w:tentative="1">
      <w:start w:val="1"/>
      <w:numFmt w:val="bullet"/>
      <w:lvlText w:val="o"/>
      <w:lvlJc w:val="left"/>
      <w:pPr>
        <w:ind w:left="3734" w:hanging="360"/>
      </w:pPr>
      <w:rPr>
        <w:rFonts w:ascii="Courier New" w:hAnsi="Courier New" w:cs="Courier New" w:hint="default"/>
      </w:rPr>
    </w:lvl>
    <w:lvl w:ilvl="5" w:tplc="20000005" w:tentative="1">
      <w:start w:val="1"/>
      <w:numFmt w:val="bullet"/>
      <w:lvlText w:val=""/>
      <w:lvlJc w:val="left"/>
      <w:pPr>
        <w:ind w:left="4454" w:hanging="360"/>
      </w:pPr>
      <w:rPr>
        <w:rFonts w:ascii="Wingdings" w:hAnsi="Wingdings" w:hint="default"/>
      </w:rPr>
    </w:lvl>
    <w:lvl w:ilvl="6" w:tplc="20000001" w:tentative="1">
      <w:start w:val="1"/>
      <w:numFmt w:val="bullet"/>
      <w:lvlText w:val=""/>
      <w:lvlJc w:val="left"/>
      <w:pPr>
        <w:ind w:left="5174" w:hanging="360"/>
      </w:pPr>
      <w:rPr>
        <w:rFonts w:ascii="Symbol" w:hAnsi="Symbol" w:hint="default"/>
      </w:rPr>
    </w:lvl>
    <w:lvl w:ilvl="7" w:tplc="20000003" w:tentative="1">
      <w:start w:val="1"/>
      <w:numFmt w:val="bullet"/>
      <w:lvlText w:val="o"/>
      <w:lvlJc w:val="left"/>
      <w:pPr>
        <w:ind w:left="5894" w:hanging="360"/>
      </w:pPr>
      <w:rPr>
        <w:rFonts w:ascii="Courier New" w:hAnsi="Courier New" w:cs="Courier New" w:hint="default"/>
      </w:rPr>
    </w:lvl>
    <w:lvl w:ilvl="8" w:tplc="20000005" w:tentative="1">
      <w:start w:val="1"/>
      <w:numFmt w:val="bullet"/>
      <w:lvlText w:val=""/>
      <w:lvlJc w:val="left"/>
      <w:pPr>
        <w:ind w:left="6614" w:hanging="360"/>
      </w:pPr>
      <w:rPr>
        <w:rFonts w:ascii="Wingdings" w:hAnsi="Wingdings" w:hint="default"/>
      </w:rPr>
    </w:lvl>
  </w:abstractNum>
  <w:abstractNum w:abstractNumId="2" w15:restartNumberingAfterBreak="0">
    <w:nsid w:val="42207E22"/>
    <w:multiLevelType w:val="hybridMultilevel"/>
    <w:tmpl w:val="18AA88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720C1614"/>
    <w:multiLevelType w:val="hybridMultilevel"/>
    <w:tmpl w:val="6DB66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98165001">
    <w:abstractNumId w:val="3"/>
  </w:num>
  <w:num w:numId="2" w16cid:durableId="606617343">
    <w:abstractNumId w:val="1"/>
  </w:num>
  <w:num w:numId="3" w16cid:durableId="2112819376">
    <w:abstractNumId w:val="4"/>
  </w:num>
  <w:num w:numId="4" w16cid:durableId="965548537">
    <w:abstractNumId w:val="0"/>
  </w:num>
  <w:num w:numId="5" w16cid:durableId="244655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2544A"/>
    <w:rsid w:val="00115A49"/>
    <w:rsid w:val="00120430"/>
    <w:rsid w:val="001A0601"/>
    <w:rsid w:val="001B313F"/>
    <w:rsid w:val="001D7AA8"/>
    <w:rsid w:val="00293984"/>
    <w:rsid w:val="0031381B"/>
    <w:rsid w:val="003427FA"/>
    <w:rsid w:val="00357662"/>
    <w:rsid w:val="00381FEF"/>
    <w:rsid w:val="003E21DC"/>
    <w:rsid w:val="003F6BFA"/>
    <w:rsid w:val="00416BFD"/>
    <w:rsid w:val="0043253A"/>
    <w:rsid w:val="004C4082"/>
    <w:rsid w:val="004D760A"/>
    <w:rsid w:val="004F1710"/>
    <w:rsid w:val="004F48D1"/>
    <w:rsid w:val="00512FB3"/>
    <w:rsid w:val="00513521"/>
    <w:rsid w:val="00530261"/>
    <w:rsid w:val="005623FC"/>
    <w:rsid w:val="005C2B77"/>
    <w:rsid w:val="005F4CE8"/>
    <w:rsid w:val="0064766E"/>
    <w:rsid w:val="006613BF"/>
    <w:rsid w:val="006A1C0A"/>
    <w:rsid w:val="006B2FD8"/>
    <w:rsid w:val="006B626A"/>
    <w:rsid w:val="007134BC"/>
    <w:rsid w:val="007466FA"/>
    <w:rsid w:val="00746B2C"/>
    <w:rsid w:val="007765A2"/>
    <w:rsid w:val="00797BAD"/>
    <w:rsid w:val="007C72FC"/>
    <w:rsid w:val="007F7F81"/>
    <w:rsid w:val="00816730"/>
    <w:rsid w:val="0082612F"/>
    <w:rsid w:val="00840E48"/>
    <w:rsid w:val="008C2F3C"/>
    <w:rsid w:val="008C616C"/>
    <w:rsid w:val="008D4352"/>
    <w:rsid w:val="008E6C55"/>
    <w:rsid w:val="009260CA"/>
    <w:rsid w:val="00934E1B"/>
    <w:rsid w:val="009A3C62"/>
    <w:rsid w:val="009F7027"/>
    <w:rsid w:val="00A05950"/>
    <w:rsid w:val="00A72508"/>
    <w:rsid w:val="00A84318"/>
    <w:rsid w:val="00AB52A4"/>
    <w:rsid w:val="00AD0D40"/>
    <w:rsid w:val="00AD57AC"/>
    <w:rsid w:val="00AD6AF0"/>
    <w:rsid w:val="00B16B8E"/>
    <w:rsid w:val="00B27DDE"/>
    <w:rsid w:val="00B42FF5"/>
    <w:rsid w:val="00BA655A"/>
    <w:rsid w:val="00C200ED"/>
    <w:rsid w:val="00CB70CB"/>
    <w:rsid w:val="00CD21FB"/>
    <w:rsid w:val="00CF2BE1"/>
    <w:rsid w:val="00D16119"/>
    <w:rsid w:val="00D5266E"/>
    <w:rsid w:val="00DA319A"/>
    <w:rsid w:val="00DD409C"/>
    <w:rsid w:val="00EE5C02"/>
    <w:rsid w:val="00F25A7D"/>
    <w:rsid w:val="00F365E2"/>
    <w:rsid w:val="00F627F6"/>
    <w:rsid w:val="00F75717"/>
    <w:rsid w:val="00F7650D"/>
    <w:rsid w:val="00FF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1B2F9C5A-9355-4FCC-9C6F-C4DDED74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B70CB"/>
    <w:pPr>
      <w:tabs>
        <w:tab w:val="center" w:pos="4513"/>
        <w:tab w:val="right" w:pos="9026"/>
      </w:tabs>
    </w:pPr>
  </w:style>
  <w:style w:type="character" w:customStyle="1" w:styleId="HeaderChar">
    <w:name w:val="Header Char"/>
    <w:basedOn w:val="DefaultParagraphFont"/>
    <w:link w:val="Header"/>
    <w:uiPriority w:val="99"/>
    <w:rsid w:val="00CB70CB"/>
  </w:style>
  <w:style w:type="paragraph" w:styleId="Footer">
    <w:name w:val="footer"/>
    <w:basedOn w:val="Normal"/>
    <w:link w:val="FooterChar"/>
    <w:uiPriority w:val="99"/>
    <w:unhideWhenUsed/>
    <w:rsid w:val="00CB70CB"/>
    <w:pPr>
      <w:tabs>
        <w:tab w:val="center" w:pos="4513"/>
        <w:tab w:val="right" w:pos="9026"/>
      </w:tabs>
    </w:pPr>
  </w:style>
  <w:style w:type="character" w:customStyle="1" w:styleId="FooterChar">
    <w:name w:val="Footer Char"/>
    <w:basedOn w:val="DefaultParagraphFont"/>
    <w:link w:val="Footer"/>
    <w:uiPriority w:val="99"/>
    <w:rsid w:val="00CB70CB"/>
  </w:style>
  <w:style w:type="character" w:styleId="Hyperlink">
    <w:name w:val="Hyperlink"/>
    <w:basedOn w:val="DefaultParagraphFont"/>
    <w:uiPriority w:val="99"/>
    <w:unhideWhenUsed/>
    <w:rsid w:val="00CB70CB"/>
    <w:rPr>
      <w:color w:val="0000FF" w:themeColor="hyperlink"/>
      <w:u w:val="single"/>
    </w:rPr>
  </w:style>
  <w:style w:type="character" w:styleId="UnresolvedMention">
    <w:name w:val="Unresolved Mention"/>
    <w:basedOn w:val="DefaultParagraphFont"/>
    <w:uiPriority w:val="99"/>
    <w:semiHidden/>
    <w:unhideWhenUsed/>
    <w:rsid w:val="00CB70CB"/>
    <w:rPr>
      <w:color w:val="605E5C"/>
      <w:shd w:val="clear" w:color="auto" w:fill="E1DFDD"/>
    </w:rPr>
  </w:style>
  <w:style w:type="character" w:styleId="FollowedHyperlink">
    <w:name w:val="FollowedHyperlink"/>
    <w:basedOn w:val="DefaultParagraphFont"/>
    <w:uiPriority w:val="99"/>
    <w:semiHidden/>
    <w:unhideWhenUsed/>
    <w:rsid w:val="00CB70CB"/>
    <w:rPr>
      <w:color w:val="800080" w:themeColor="followedHyperlink"/>
      <w:u w:val="single"/>
    </w:rPr>
  </w:style>
  <w:style w:type="paragraph" w:styleId="ListParagraph">
    <w:name w:val="List Paragraph"/>
    <w:basedOn w:val="Normal"/>
    <w:uiPriority w:val="34"/>
    <w:qFormat/>
    <w:rsid w:val="00530261"/>
    <w:pPr>
      <w:ind w:left="720"/>
      <w:contextualSpacing/>
    </w:pPr>
  </w:style>
  <w:style w:type="table" w:styleId="TableGrid">
    <w:name w:val="Table Grid"/>
    <w:basedOn w:val="TableNormal"/>
    <w:uiPriority w:val="59"/>
    <w:rsid w:val="00CF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1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1F20-8F93-4025-B23B-A2B25C90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38</cp:revision>
  <dcterms:created xsi:type="dcterms:W3CDTF">2020-03-03T09:24:00Z</dcterms:created>
  <dcterms:modified xsi:type="dcterms:W3CDTF">2023-05-01T08:24:00Z</dcterms:modified>
</cp:coreProperties>
</file>