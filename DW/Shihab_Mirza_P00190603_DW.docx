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1C189" w14:textId="77777777" w:rsidR="0031381B" w:rsidRDefault="003427FA">
      <w:pPr>
        <w:spacing w:before="45" w:line="400" w:lineRule="exact"/>
        <w:ind w:left="1207"/>
        <w:rPr>
          <w:rFonts w:ascii="Arial" w:eastAsia="Arial" w:hAnsi="Arial" w:cs="Arial"/>
          <w:sz w:val="36"/>
          <w:szCs w:val="36"/>
        </w:rPr>
      </w:pPr>
      <w:r>
        <w:rPr>
          <w:rFonts w:ascii="Arial" w:eastAsia="Arial" w:hAnsi="Arial" w:cs="Arial"/>
          <w:color w:val="FFFFFF"/>
          <w:position w:val="-1"/>
          <w:sz w:val="36"/>
          <w:szCs w:val="36"/>
        </w:rPr>
        <w:t>Statem</w:t>
      </w:r>
      <w:r>
        <w:rPr>
          <w:rFonts w:ascii="Arial" w:eastAsia="Arial" w:hAnsi="Arial" w:cs="Arial"/>
          <w:color w:val="FFFFFF"/>
          <w:spacing w:val="-1"/>
          <w:position w:val="-1"/>
          <w:sz w:val="36"/>
          <w:szCs w:val="36"/>
        </w:rPr>
        <w:t>e</w:t>
      </w:r>
      <w:r>
        <w:rPr>
          <w:rFonts w:ascii="Arial" w:eastAsia="Arial" w:hAnsi="Arial" w:cs="Arial"/>
          <w:color w:val="FFFFFF"/>
          <w:position w:val="-1"/>
          <w:sz w:val="36"/>
          <w:szCs w:val="36"/>
        </w:rPr>
        <w:t>nt and Co</w:t>
      </w:r>
      <w:r>
        <w:rPr>
          <w:rFonts w:ascii="Arial" w:eastAsia="Arial" w:hAnsi="Arial" w:cs="Arial"/>
          <w:color w:val="FFFFFF"/>
          <w:spacing w:val="-2"/>
          <w:position w:val="-1"/>
          <w:sz w:val="36"/>
          <w:szCs w:val="36"/>
        </w:rPr>
        <w:t>n</w:t>
      </w:r>
      <w:r>
        <w:rPr>
          <w:rFonts w:ascii="Arial" w:eastAsia="Arial" w:hAnsi="Arial" w:cs="Arial"/>
          <w:color w:val="FFFFFF"/>
          <w:position w:val="-1"/>
          <w:sz w:val="36"/>
          <w:szCs w:val="36"/>
        </w:rPr>
        <w:t>fir</w:t>
      </w:r>
      <w:r>
        <w:rPr>
          <w:rFonts w:ascii="Arial" w:eastAsia="Arial" w:hAnsi="Arial" w:cs="Arial"/>
          <w:color w:val="FFFFFF"/>
          <w:spacing w:val="2"/>
          <w:position w:val="-1"/>
          <w:sz w:val="36"/>
          <w:szCs w:val="36"/>
        </w:rPr>
        <w:t>m</w:t>
      </w:r>
      <w:r>
        <w:rPr>
          <w:rFonts w:ascii="Arial" w:eastAsia="Arial" w:hAnsi="Arial" w:cs="Arial"/>
          <w:color w:val="FFFFFF"/>
          <w:position w:val="-1"/>
          <w:sz w:val="36"/>
          <w:szCs w:val="36"/>
        </w:rPr>
        <w:t>ati</w:t>
      </w:r>
      <w:r>
        <w:rPr>
          <w:rFonts w:ascii="Arial" w:eastAsia="Arial" w:hAnsi="Arial" w:cs="Arial"/>
          <w:color w:val="FFFFFF"/>
          <w:spacing w:val="-2"/>
          <w:position w:val="-1"/>
          <w:sz w:val="36"/>
          <w:szCs w:val="36"/>
        </w:rPr>
        <w:t>o</w:t>
      </w:r>
      <w:r>
        <w:rPr>
          <w:rFonts w:ascii="Arial" w:eastAsia="Arial" w:hAnsi="Arial" w:cs="Arial"/>
          <w:color w:val="FFFFFF"/>
          <w:position w:val="-1"/>
          <w:sz w:val="36"/>
          <w:szCs w:val="36"/>
        </w:rPr>
        <w:t>n</w:t>
      </w:r>
      <w:r>
        <w:rPr>
          <w:rFonts w:ascii="Arial" w:eastAsia="Arial" w:hAnsi="Arial" w:cs="Arial"/>
          <w:color w:val="FFFFFF"/>
          <w:spacing w:val="2"/>
          <w:position w:val="-1"/>
          <w:sz w:val="36"/>
          <w:szCs w:val="36"/>
        </w:rPr>
        <w:t xml:space="preserve"> </w:t>
      </w:r>
      <w:r>
        <w:rPr>
          <w:rFonts w:ascii="Arial" w:eastAsia="Arial" w:hAnsi="Arial" w:cs="Arial"/>
          <w:color w:val="FFFFFF"/>
          <w:position w:val="-1"/>
          <w:sz w:val="36"/>
          <w:szCs w:val="36"/>
        </w:rPr>
        <w:t xml:space="preserve">of </w:t>
      </w:r>
      <w:r>
        <w:rPr>
          <w:rFonts w:ascii="Arial" w:eastAsia="Arial" w:hAnsi="Arial" w:cs="Arial"/>
          <w:color w:val="FFFFFF"/>
          <w:spacing w:val="3"/>
          <w:position w:val="-1"/>
          <w:sz w:val="36"/>
          <w:szCs w:val="36"/>
        </w:rPr>
        <w:t>O</w:t>
      </w:r>
      <w:r>
        <w:rPr>
          <w:rFonts w:ascii="Arial" w:eastAsia="Arial" w:hAnsi="Arial" w:cs="Arial"/>
          <w:color w:val="FFFFFF"/>
          <w:spacing w:val="-5"/>
          <w:position w:val="-1"/>
          <w:sz w:val="36"/>
          <w:szCs w:val="36"/>
        </w:rPr>
        <w:t>w</w:t>
      </w:r>
      <w:r>
        <w:rPr>
          <w:rFonts w:ascii="Arial" w:eastAsia="Arial" w:hAnsi="Arial" w:cs="Arial"/>
          <w:color w:val="FFFFFF"/>
          <w:position w:val="-1"/>
          <w:sz w:val="36"/>
          <w:szCs w:val="36"/>
        </w:rPr>
        <w:t>n Work</w:t>
      </w:r>
    </w:p>
    <w:p w14:paraId="563A7EE8" w14:textId="77777777" w:rsidR="0031381B" w:rsidRDefault="0031381B">
      <w:pPr>
        <w:spacing w:before="10" w:line="100" w:lineRule="exact"/>
        <w:rPr>
          <w:sz w:val="10"/>
          <w:szCs w:val="10"/>
        </w:rPr>
      </w:pPr>
    </w:p>
    <w:p w14:paraId="1D2377D4" w14:textId="77777777" w:rsidR="0031381B" w:rsidRDefault="0031381B">
      <w:pPr>
        <w:spacing w:line="200" w:lineRule="exact"/>
      </w:pPr>
    </w:p>
    <w:p w14:paraId="74B8C8EB" w14:textId="77777777" w:rsidR="0031381B" w:rsidRDefault="0031381B">
      <w:pPr>
        <w:spacing w:line="200" w:lineRule="exact"/>
      </w:pPr>
    </w:p>
    <w:p w14:paraId="7000D575" w14:textId="77777777" w:rsidR="0031381B" w:rsidRDefault="0031381B">
      <w:pPr>
        <w:spacing w:line="200" w:lineRule="exact"/>
      </w:pPr>
    </w:p>
    <w:p w14:paraId="6B09CD88" w14:textId="77777777" w:rsidR="0031381B" w:rsidRDefault="0031381B">
      <w:pPr>
        <w:spacing w:line="200" w:lineRule="exact"/>
      </w:pPr>
    </w:p>
    <w:p w14:paraId="721EC720" w14:textId="77777777" w:rsidR="0031381B" w:rsidRDefault="0031381B">
      <w:pPr>
        <w:spacing w:line="200" w:lineRule="exact"/>
      </w:pPr>
    </w:p>
    <w:p w14:paraId="21CA060C" w14:textId="77777777" w:rsidR="0031381B" w:rsidRDefault="0031381B">
      <w:pPr>
        <w:spacing w:line="200" w:lineRule="exact"/>
      </w:pPr>
    </w:p>
    <w:p w14:paraId="5E56B1BB" w14:textId="77777777" w:rsidR="0031381B" w:rsidRDefault="003427FA">
      <w:pPr>
        <w:spacing w:before="29"/>
        <w:ind w:left="1044" w:right="1046"/>
        <w:jc w:val="center"/>
        <w:rPr>
          <w:rFonts w:ascii="Arial" w:eastAsia="Arial" w:hAnsi="Arial" w:cs="Arial"/>
          <w:sz w:val="24"/>
          <w:szCs w:val="24"/>
        </w:rPr>
      </w:pPr>
      <w:r>
        <w:rPr>
          <w:rFonts w:ascii="Arial" w:eastAsia="Arial" w:hAnsi="Arial" w:cs="Arial"/>
          <w:b/>
          <w:i/>
          <w:sz w:val="24"/>
          <w:szCs w:val="24"/>
        </w:rPr>
        <w:t xml:space="preserve">A </w:t>
      </w:r>
      <w:r>
        <w:rPr>
          <w:rFonts w:ascii="Arial" w:eastAsia="Arial" w:hAnsi="Arial" w:cs="Arial"/>
          <w:b/>
          <w:i/>
          <w:spacing w:val="1"/>
          <w:sz w:val="24"/>
          <w:szCs w:val="24"/>
        </w:rPr>
        <w:t>s</w:t>
      </w:r>
      <w:r>
        <w:rPr>
          <w:rFonts w:ascii="Arial" w:eastAsia="Arial" w:hAnsi="Arial" w:cs="Arial"/>
          <w:b/>
          <w:i/>
          <w:sz w:val="24"/>
          <w:szCs w:val="24"/>
        </w:rPr>
        <w:t>ign</w:t>
      </w:r>
      <w:r>
        <w:rPr>
          <w:rFonts w:ascii="Arial" w:eastAsia="Arial" w:hAnsi="Arial" w:cs="Arial"/>
          <w:b/>
          <w:i/>
          <w:spacing w:val="1"/>
          <w:sz w:val="24"/>
          <w:szCs w:val="24"/>
        </w:rPr>
        <w:t>e</w:t>
      </w:r>
      <w:r>
        <w:rPr>
          <w:rFonts w:ascii="Arial" w:eastAsia="Arial" w:hAnsi="Arial" w:cs="Arial"/>
          <w:b/>
          <w:i/>
          <w:sz w:val="24"/>
          <w:szCs w:val="24"/>
        </w:rPr>
        <w:t xml:space="preserve">d </w:t>
      </w:r>
      <w:r>
        <w:rPr>
          <w:rFonts w:ascii="Arial" w:eastAsia="Arial" w:hAnsi="Arial" w:cs="Arial"/>
          <w:b/>
          <w:i/>
          <w:spacing w:val="1"/>
          <w:sz w:val="24"/>
          <w:szCs w:val="24"/>
        </w:rPr>
        <w:t>c</w:t>
      </w:r>
      <w:r>
        <w:rPr>
          <w:rFonts w:ascii="Arial" w:eastAsia="Arial" w:hAnsi="Arial" w:cs="Arial"/>
          <w:b/>
          <w:i/>
          <w:sz w:val="24"/>
          <w:szCs w:val="24"/>
        </w:rPr>
        <w:t>opy</w:t>
      </w:r>
      <w:r>
        <w:rPr>
          <w:rFonts w:ascii="Arial" w:eastAsia="Arial" w:hAnsi="Arial" w:cs="Arial"/>
          <w:b/>
          <w:i/>
          <w:spacing w:val="-2"/>
          <w:sz w:val="24"/>
          <w:szCs w:val="24"/>
        </w:rPr>
        <w:t xml:space="preserve"> </w:t>
      </w:r>
      <w:r>
        <w:rPr>
          <w:rFonts w:ascii="Arial" w:eastAsia="Arial" w:hAnsi="Arial" w:cs="Arial"/>
          <w:b/>
          <w:i/>
          <w:sz w:val="24"/>
          <w:szCs w:val="24"/>
        </w:rPr>
        <w:t>of t</w:t>
      </w:r>
      <w:r>
        <w:rPr>
          <w:rFonts w:ascii="Arial" w:eastAsia="Arial" w:hAnsi="Arial" w:cs="Arial"/>
          <w:b/>
          <w:i/>
          <w:spacing w:val="-1"/>
          <w:sz w:val="24"/>
          <w:szCs w:val="24"/>
        </w:rPr>
        <w:t>h</w:t>
      </w:r>
      <w:r>
        <w:rPr>
          <w:rFonts w:ascii="Arial" w:eastAsia="Arial" w:hAnsi="Arial" w:cs="Arial"/>
          <w:b/>
          <w:i/>
          <w:sz w:val="24"/>
          <w:szCs w:val="24"/>
        </w:rPr>
        <w:t>is</w:t>
      </w:r>
      <w:r>
        <w:rPr>
          <w:rFonts w:ascii="Arial" w:eastAsia="Arial" w:hAnsi="Arial" w:cs="Arial"/>
          <w:b/>
          <w:i/>
          <w:spacing w:val="-1"/>
          <w:sz w:val="24"/>
          <w:szCs w:val="24"/>
        </w:rPr>
        <w:t xml:space="preserve"> </w:t>
      </w:r>
      <w:r>
        <w:rPr>
          <w:rFonts w:ascii="Arial" w:eastAsia="Arial" w:hAnsi="Arial" w:cs="Arial"/>
          <w:b/>
          <w:i/>
          <w:sz w:val="24"/>
          <w:szCs w:val="24"/>
        </w:rPr>
        <w:t>form must be</w:t>
      </w:r>
      <w:r>
        <w:rPr>
          <w:rFonts w:ascii="Arial" w:eastAsia="Arial" w:hAnsi="Arial" w:cs="Arial"/>
          <w:b/>
          <w:i/>
          <w:spacing w:val="1"/>
          <w:sz w:val="24"/>
          <w:szCs w:val="24"/>
        </w:rPr>
        <w:t xml:space="preserve"> s</w:t>
      </w:r>
      <w:r>
        <w:rPr>
          <w:rFonts w:ascii="Arial" w:eastAsia="Arial" w:hAnsi="Arial" w:cs="Arial"/>
          <w:b/>
          <w:i/>
          <w:sz w:val="24"/>
          <w:szCs w:val="24"/>
        </w:rPr>
        <w:t>ubmi</w:t>
      </w:r>
      <w:r>
        <w:rPr>
          <w:rFonts w:ascii="Arial" w:eastAsia="Arial" w:hAnsi="Arial" w:cs="Arial"/>
          <w:b/>
          <w:i/>
          <w:spacing w:val="-3"/>
          <w:sz w:val="24"/>
          <w:szCs w:val="24"/>
        </w:rPr>
        <w:t>t</w:t>
      </w:r>
      <w:r>
        <w:rPr>
          <w:rFonts w:ascii="Arial" w:eastAsia="Arial" w:hAnsi="Arial" w:cs="Arial"/>
          <w:b/>
          <w:i/>
          <w:sz w:val="24"/>
          <w:szCs w:val="24"/>
        </w:rPr>
        <w:t xml:space="preserve">ted </w:t>
      </w:r>
      <w:r>
        <w:rPr>
          <w:rFonts w:ascii="Arial" w:eastAsia="Arial" w:hAnsi="Arial" w:cs="Arial"/>
          <w:b/>
          <w:i/>
          <w:spacing w:val="1"/>
          <w:sz w:val="24"/>
          <w:szCs w:val="24"/>
        </w:rPr>
        <w:t>w</w:t>
      </w:r>
      <w:r>
        <w:rPr>
          <w:rFonts w:ascii="Arial" w:eastAsia="Arial" w:hAnsi="Arial" w:cs="Arial"/>
          <w:b/>
          <w:i/>
          <w:sz w:val="24"/>
          <w:szCs w:val="24"/>
        </w:rPr>
        <w:t xml:space="preserve">ith </w:t>
      </w:r>
      <w:r>
        <w:rPr>
          <w:rFonts w:ascii="Arial" w:eastAsia="Arial" w:hAnsi="Arial" w:cs="Arial"/>
          <w:b/>
          <w:i/>
          <w:spacing w:val="1"/>
          <w:sz w:val="24"/>
          <w:szCs w:val="24"/>
        </w:rPr>
        <w:t>e</w:t>
      </w:r>
      <w:r>
        <w:rPr>
          <w:rFonts w:ascii="Arial" w:eastAsia="Arial" w:hAnsi="Arial" w:cs="Arial"/>
          <w:b/>
          <w:i/>
          <w:spacing w:val="-1"/>
          <w:sz w:val="24"/>
          <w:szCs w:val="24"/>
        </w:rPr>
        <w:t>v</w:t>
      </w:r>
      <w:r>
        <w:rPr>
          <w:rFonts w:ascii="Arial" w:eastAsia="Arial" w:hAnsi="Arial" w:cs="Arial"/>
          <w:b/>
          <w:i/>
          <w:spacing w:val="1"/>
          <w:sz w:val="24"/>
          <w:szCs w:val="24"/>
        </w:rPr>
        <w:t>e</w:t>
      </w:r>
      <w:r>
        <w:rPr>
          <w:rFonts w:ascii="Arial" w:eastAsia="Arial" w:hAnsi="Arial" w:cs="Arial"/>
          <w:b/>
          <w:i/>
          <w:sz w:val="24"/>
          <w:szCs w:val="24"/>
        </w:rPr>
        <w:t>ry</w:t>
      </w:r>
      <w:r>
        <w:rPr>
          <w:rFonts w:ascii="Arial" w:eastAsia="Arial" w:hAnsi="Arial" w:cs="Arial"/>
          <w:b/>
          <w:i/>
          <w:spacing w:val="-1"/>
          <w:sz w:val="24"/>
          <w:szCs w:val="24"/>
        </w:rPr>
        <w:t xml:space="preserve"> </w:t>
      </w:r>
      <w:r>
        <w:rPr>
          <w:rFonts w:ascii="Arial" w:eastAsia="Arial" w:hAnsi="Arial" w:cs="Arial"/>
          <w:b/>
          <w:i/>
          <w:spacing w:val="1"/>
          <w:sz w:val="24"/>
          <w:szCs w:val="24"/>
        </w:rPr>
        <w:t>as</w:t>
      </w:r>
      <w:r>
        <w:rPr>
          <w:rFonts w:ascii="Arial" w:eastAsia="Arial" w:hAnsi="Arial" w:cs="Arial"/>
          <w:b/>
          <w:i/>
          <w:spacing w:val="-1"/>
          <w:sz w:val="24"/>
          <w:szCs w:val="24"/>
        </w:rPr>
        <w:t>s</w:t>
      </w:r>
      <w:r>
        <w:rPr>
          <w:rFonts w:ascii="Arial" w:eastAsia="Arial" w:hAnsi="Arial" w:cs="Arial"/>
          <w:b/>
          <w:i/>
          <w:sz w:val="24"/>
          <w:szCs w:val="24"/>
        </w:rPr>
        <w:t>ignm</w:t>
      </w:r>
      <w:r>
        <w:rPr>
          <w:rFonts w:ascii="Arial" w:eastAsia="Arial" w:hAnsi="Arial" w:cs="Arial"/>
          <w:b/>
          <w:i/>
          <w:spacing w:val="1"/>
          <w:sz w:val="24"/>
          <w:szCs w:val="24"/>
        </w:rPr>
        <w:t>e</w:t>
      </w:r>
      <w:r>
        <w:rPr>
          <w:rFonts w:ascii="Arial" w:eastAsia="Arial" w:hAnsi="Arial" w:cs="Arial"/>
          <w:b/>
          <w:i/>
          <w:sz w:val="24"/>
          <w:szCs w:val="24"/>
        </w:rPr>
        <w:t>n</w:t>
      </w:r>
      <w:r>
        <w:rPr>
          <w:rFonts w:ascii="Arial" w:eastAsia="Arial" w:hAnsi="Arial" w:cs="Arial"/>
          <w:b/>
          <w:i/>
          <w:spacing w:val="-1"/>
          <w:sz w:val="24"/>
          <w:szCs w:val="24"/>
        </w:rPr>
        <w:t>t</w:t>
      </w:r>
      <w:r>
        <w:rPr>
          <w:rFonts w:ascii="Arial" w:eastAsia="Arial" w:hAnsi="Arial" w:cs="Arial"/>
          <w:b/>
          <w:i/>
          <w:sz w:val="24"/>
          <w:szCs w:val="24"/>
        </w:rPr>
        <w:t>.</w:t>
      </w:r>
    </w:p>
    <w:p w14:paraId="3EED35B1" w14:textId="77777777" w:rsidR="0031381B" w:rsidRDefault="00000000">
      <w:pPr>
        <w:spacing w:line="260" w:lineRule="exact"/>
        <w:ind w:left="1738" w:right="1734"/>
        <w:jc w:val="center"/>
        <w:rPr>
          <w:rFonts w:ascii="Arial" w:eastAsia="Arial" w:hAnsi="Arial" w:cs="Arial"/>
          <w:sz w:val="24"/>
          <w:szCs w:val="24"/>
        </w:rPr>
      </w:pPr>
      <w:r>
        <w:pict w14:anchorId="155C95E2">
          <v:group id="_x0000_s1028" style="position:absolute;left:0;text-align:left;margin-left:49.75pt;margin-top:-15.9pt;width:497.5pt;height:32.15pt;z-index:-251657728;mso-position-horizontal-relative:page" coordorigin="995,-318" coordsize="9950,643">
            <v:shape id="_x0000_s1040" style="position:absolute;left:1003;top:-310;width:43;height:0" coordorigin="1003,-310" coordsize="43,0" path="m1003,-310r43,e" filled="f" strokeweight=".82pt">
              <v:path arrowok="t"/>
            </v:shape>
            <v:shape id="_x0000_s1039" style="position:absolute;left:1046;top:-310;width:9847;height:0" coordorigin="1046,-310" coordsize="9847,0" path="m1046,-310r9847,e" filled="f" strokeweight=".82pt">
              <v:path arrowok="t"/>
            </v:shape>
            <v:shape id="_x0000_s1038" style="position:absolute;left:1046;top:-281;width:9847;height:0" coordorigin="1046,-281" coordsize="9847,0" path="m1046,-281r9847,e" filled="f" strokeweight=".82pt">
              <v:path arrowok="t"/>
            </v:shape>
            <v:shape id="_x0000_s1037" style="position:absolute;left:10893;top:-310;width:43;height:0" coordorigin="10893,-310" coordsize="43,0" path="m10893,-310r43,e" filled="f" strokeweight=".82pt">
              <v:path arrowok="t"/>
            </v:shape>
            <v:shape id="_x0000_s1036" style="position:absolute;left:1039;top:-288;width:0;height:583" coordorigin="1039,-288" coordsize="0,583" path="m1039,-288r,583e" filled="f" strokeweight=".82pt">
              <v:path arrowok="t"/>
            </v:shape>
            <v:shape id="_x0000_s1035" style="position:absolute;left:1010;top:-302;width:0;height:611" coordorigin="1010,-302" coordsize="0,611" path="m1010,-302r,611e" filled="f" strokeweight=".82pt">
              <v:path arrowok="t"/>
            </v:shape>
            <v:shape id="_x0000_s1034" style="position:absolute;left:1003;top:316;width:43;height:0" coordorigin="1003,316" coordsize="43,0" path="m1003,316r43,e" filled="f" strokeweight=".82pt">
              <v:path arrowok="t"/>
            </v:shape>
            <v:shape id="_x0000_s1033" style="position:absolute;left:1046;top:316;width:9847;height:0" coordorigin="1046,316" coordsize="9847,0" path="m1046,316r9847,e" filled="f" strokeweight=".82pt">
              <v:path arrowok="t"/>
            </v:shape>
            <v:shape id="_x0000_s1032" style="position:absolute;left:1046;top:288;width:9847;height:0" coordorigin="1046,288" coordsize="9847,0" path="m1046,288r9847,e" filled="f" strokeweight=".82pt">
              <v:path arrowok="t"/>
            </v:shape>
            <v:shape id="_x0000_s1031" style="position:absolute;left:10929;top:-302;width:0;height:611" coordorigin="10929,-302" coordsize="0,611" path="m10929,-302r,611e" filled="f" strokeweight=".82pt">
              <v:path arrowok="t"/>
            </v:shape>
            <v:shape id="_x0000_s1030" style="position:absolute;left:10900;top:-288;width:0;height:583" coordorigin="10900,-288" coordsize="0,583" path="m10900,-288r,583e" filled="f" strokeweight=".82pt">
              <v:path arrowok="t"/>
            </v:shape>
            <v:shape id="_x0000_s1029" style="position:absolute;left:10893;top:316;width:43;height:0" coordorigin="10893,316" coordsize="43,0" path="m10893,316r43,e" filled="f" strokeweight=".82pt">
              <v:path arrowok="t"/>
            </v:shape>
            <w10:wrap anchorx="page"/>
          </v:group>
        </w:pict>
      </w:r>
      <w:r w:rsidR="003427FA">
        <w:rPr>
          <w:rFonts w:ascii="Arial" w:eastAsia="Arial" w:hAnsi="Arial" w:cs="Arial"/>
          <w:b/>
          <w:i/>
          <w:position w:val="-1"/>
          <w:sz w:val="24"/>
          <w:szCs w:val="24"/>
        </w:rPr>
        <w:t>If the</w:t>
      </w:r>
      <w:r w:rsidR="003427FA">
        <w:rPr>
          <w:rFonts w:ascii="Arial" w:eastAsia="Arial" w:hAnsi="Arial" w:cs="Arial"/>
          <w:b/>
          <w:i/>
          <w:spacing w:val="1"/>
          <w:position w:val="-1"/>
          <w:sz w:val="24"/>
          <w:szCs w:val="24"/>
        </w:rPr>
        <w:t xml:space="preserve"> s</w:t>
      </w:r>
      <w:r w:rsidR="003427FA">
        <w:rPr>
          <w:rFonts w:ascii="Arial" w:eastAsia="Arial" w:hAnsi="Arial" w:cs="Arial"/>
          <w:b/>
          <w:i/>
          <w:position w:val="-1"/>
          <w:sz w:val="24"/>
          <w:szCs w:val="24"/>
        </w:rPr>
        <w:t>tatem</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nt</w:t>
      </w:r>
      <w:r w:rsidR="003427FA">
        <w:rPr>
          <w:rFonts w:ascii="Arial" w:eastAsia="Arial" w:hAnsi="Arial" w:cs="Arial"/>
          <w:b/>
          <w:i/>
          <w:spacing w:val="-1"/>
          <w:position w:val="-1"/>
          <w:sz w:val="24"/>
          <w:szCs w:val="24"/>
        </w:rPr>
        <w:t xml:space="preserve"> i</w:t>
      </w:r>
      <w:r w:rsidR="003427FA">
        <w:rPr>
          <w:rFonts w:ascii="Arial" w:eastAsia="Arial" w:hAnsi="Arial" w:cs="Arial"/>
          <w:b/>
          <w:i/>
          <w:position w:val="-1"/>
          <w:sz w:val="24"/>
          <w:szCs w:val="24"/>
        </w:rPr>
        <w:t>s</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i</w:t>
      </w:r>
      <w:r w:rsidR="003427FA">
        <w:rPr>
          <w:rFonts w:ascii="Arial" w:eastAsia="Arial" w:hAnsi="Arial" w:cs="Arial"/>
          <w:b/>
          <w:i/>
          <w:spacing w:val="1"/>
          <w:position w:val="-1"/>
          <w:sz w:val="24"/>
          <w:szCs w:val="24"/>
        </w:rPr>
        <w:t>ss</w:t>
      </w:r>
      <w:r w:rsidR="003427FA">
        <w:rPr>
          <w:rFonts w:ascii="Arial" w:eastAsia="Arial" w:hAnsi="Arial" w:cs="Arial"/>
          <w:b/>
          <w:i/>
          <w:position w:val="-1"/>
          <w:sz w:val="24"/>
          <w:szCs w:val="24"/>
        </w:rPr>
        <w:t xml:space="preserve">ing </w:t>
      </w:r>
      <w:r w:rsidR="003427FA">
        <w:rPr>
          <w:rFonts w:ascii="Arial" w:eastAsia="Arial" w:hAnsi="Arial" w:cs="Arial"/>
          <w:b/>
          <w:i/>
          <w:spacing w:val="1"/>
          <w:position w:val="-1"/>
          <w:sz w:val="24"/>
          <w:szCs w:val="24"/>
        </w:rPr>
        <w:t>y</w:t>
      </w:r>
      <w:r w:rsidR="003427FA">
        <w:rPr>
          <w:rFonts w:ascii="Arial" w:eastAsia="Arial" w:hAnsi="Arial" w:cs="Arial"/>
          <w:b/>
          <w:i/>
          <w:position w:val="-1"/>
          <w:sz w:val="24"/>
          <w:szCs w:val="24"/>
        </w:rPr>
        <w:t>our</w:t>
      </w:r>
      <w:r w:rsidR="003427FA">
        <w:rPr>
          <w:rFonts w:ascii="Arial" w:eastAsia="Arial" w:hAnsi="Arial" w:cs="Arial"/>
          <w:b/>
          <w:i/>
          <w:spacing w:val="-2"/>
          <w:position w:val="-1"/>
          <w:sz w:val="24"/>
          <w:szCs w:val="24"/>
        </w:rPr>
        <w:t xml:space="preserve"> </w:t>
      </w:r>
      <w:r w:rsidR="003427FA">
        <w:rPr>
          <w:rFonts w:ascii="Arial" w:eastAsia="Arial" w:hAnsi="Arial" w:cs="Arial"/>
          <w:b/>
          <w:i/>
          <w:spacing w:val="1"/>
          <w:position w:val="-1"/>
          <w:sz w:val="24"/>
          <w:szCs w:val="24"/>
        </w:rPr>
        <w:t>w</w:t>
      </w:r>
      <w:r w:rsidR="003427FA">
        <w:rPr>
          <w:rFonts w:ascii="Arial" w:eastAsia="Arial" w:hAnsi="Arial" w:cs="Arial"/>
          <w:b/>
          <w:i/>
          <w:position w:val="-1"/>
          <w:sz w:val="24"/>
          <w:szCs w:val="24"/>
        </w:rPr>
        <w:t>ork</w:t>
      </w:r>
      <w:r w:rsidR="003427FA">
        <w:rPr>
          <w:rFonts w:ascii="Arial" w:eastAsia="Arial" w:hAnsi="Arial" w:cs="Arial"/>
          <w:b/>
          <w:i/>
          <w:spacing w:val="5"/>
          <w:position w:val="-1"/>
          <w:sz w:val="24"/>
          <w:szCs w:val="24"/>
        </w:rPr>
        <w:t xml:space="preserve"> </w:t>
      </w:r>
      <w:r w:rsidR="003427FA">
        <w:rPr>
          <w:rFonts w:ascii="Arial" w:eastAsia="Arial" w:hAnsi="Arial" w:cs="Arial"/>
          <w:b/>
          <w:i/>
          <w:spacing w:val="-2"/>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y not</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be</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r</w:t>
      </w:r>
      <w:r w:rsidR="003427FA">
        <w:rPr>
          <w:rFonts w:ascii="Arial" w:eastAsia="Arial" w:hAnsi="Arial" w:cs="Arial"/>
          <w:b/>
          <w:i/>
          <w:spacing w:val="-1"/>
          <w:position w:val="-1"/>
          <w:sz w:val="24"/>
          <w:szCs w:val="24"/>
        </w:rPr>
        <w:t>k</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d.</w:t>
      </w:r>
    </w:p>
    <w:p w14:paraId="2D318A37" w14:textId="77777777" w:rsidR="0031381B" w:rsidRDefault="0031381B">
      <w:pPr>
        <w:spacing w:before="7" w:line="160" w:lineRule="exact"/>
        <w:rPr>
          <w:sz w:val="17"/>
          <w:szCs w:val="17"/>
        </w:rPr>
      </w:pPr>
    </w:p>
    <w:p w14:paraId="60901B52" w14:textId="77777777" w:rsidR="0031381B" w:rsidRDefault="0031381B">
      <w:pPr>
        <w:spacing w:line="200" w:lineRule="exact"/>
      </w:pPr>
    </w:p>
    <w:p w14:paraId="13751399" w14:textId="77777777" w:rsidR="0031381B" w:rsidRDefault="0031381B">
      <w:pPr>
        <w:spacing w:line="200" w:lineRule="exact"/>
      </w:pPr>
    </w:p>
    <w:p w14:paraId="0D7DA343" w14:textId="77777777" w:rsidR="0031381B" w:rsidRDefault="003427FA">
      <w:pPr>
        <w:spacing w:before="25" w:line="300" w:lineRule="exact"/>
        <w:ind w:left="3739" w:right="3633"/>
        <w:jc w:val="center"/>
        <w:rPr>
          <w:rFonts w:ascii="Arial" w:eastAsia="Arial" w:hAnsi="Arial" w:cs="Arial"/>
          <w:sz w:val="28"/>
          <w:szCs w:val="28"/>
        </w:rPr>
      </w:pPr>
      <w:r>
        <w:rPr>
          <w:rFonts w:ascii="Arial" w:eastAsia="Arial" w:hAnsi="Arial" w:cs="Arial"/>
          <w:b/>
          <w:position w:val="-1"/>
          <w:sz w:val="28"/>
          <w:szCs w:val="28"/>
          <w:u w:val="thick" w:color="000000"/>
        </w:rPr>
        <w:t>St</w:t>
      </w:r>
      <w:r>
        <w:rPr>
          <w:rFonts w:ascii="Arial" w:eastAsia="Arial" w:hAnsi="Arial" w:cs="Arial"/>
          <w:b/>
          <w:spacing w:val="-1"/>
          <w:position w:val="-1"/>
          <w:sz w:val="28"/>
          <w:szCs w:val="28"/>
          <w:u w:val="thick" w:color="000000"/>
        </w:rPr>
        <w:t>ud</w:t>
      </w:r>
      <w:r>
        <w:rPr>
          <w:rFonts w:ascii="Arial" w:eastAsia="Arial" w:hAnsi="Arial" w:cs="Arial"/>
          <w:b/>
          <w:position w:val="-1"/>
          <w:sz w:val="28"/>
          <w:szCs w:val="28"/>
          <w:u w:val="thick" w:color="000000"/>
        </w:rPr>
        <w:t>e</w:t>
      </w:r>
      <w:r>
        <w:rPr>
          <w:rFonts w:ascii="Arial" w:eastAsia="Arial" w:hAnsi="Arial" w:cs="Arial"/>
          <w:b/>
          <w:spacing w:val="-1"/>
          <w:position w:val="-1"/>
          <w:sz w:val="28"/>
          <w:szCs w:val="28"/>
          <w:u w:val="thick" w:color="000000"/>
        </w:rPr>
        <w:t>n</w:t>
      </w:r>
      <w:r>
        <w:rPr>
          <w:rFonts w:ascii="Arial" w:eastAsia="Arial" w:hAnsi="Arial" w:cs="Arial"/>
          <w:b/>
          <w:position w:val="-1"/>
          <w:sz w:val="28"/>
          <w:szCs w:val="28"/>
          <w:u w:val="thick" w:color="000000"/>
        </w:rPr>
        <w:t>t</w:t>
      </w:r>
      <w:r>
        <w:rPr>
          <w:rFonts w:ascii="Arial" w:eastAsia="Arial" w:hAnsi="Arial" w:cs="Arial"/>
          <w:b/>
          <w:spacing w:val="1"/>
          <w:position w:val="-1"/>
          <w:sz w:val="28"/>
          <w:szCs w:val="28"/>
          <w:u w:val="thick" w:color="000000"/>
        </w:rPr>
        <w:t xml:space="preserve"> </w:t>
      </w:r>
      <w:r>
        <w:rPr>
          <w:rFonts w:ascii="Arial" w:eastAsia="Arial" w:hAnsi="Arial" w:cs="Arial"/>
          <w:b/>
          <w:spacing w:val="-1"/>
          <w:position w:val="-1"/>
          <w:sz w:val="28"/>
          <w:szCs w:val="28"/>
          <w:u w:val="thick" w:color="000000"/>
        </w:rPr>
        <w:t>D</w:t>
      </w:r>
      <w:r>
        <w:rPr>
          <w:rFonts w:ascii="Arial" w:eastAsia="Arial" w:hAnsi="Arial" w:cs="Arial"/>
          <w:b/>
          <w:position w:val="-1"/>
          <w:sz w:val="28"/>
          <w:szCs w:val="28"/>
          <w:u w:val="thick" w:color="000000"/>
        </w:rPr>
        <w:t>ec</w:t>
      </w:r>
      <w:r>
        <w:rPr>
          <w:rFonts w:ascii="Arial" w:eastAsia="Arial" w:hAnsi="Arial" w:cs="Arial"/>
          <w:b/>
          <w:spacing w:val="1"/>
          <w:position w:val="-1"/>
          <w:sz w:val="28"/>
          <w:szCs w:val="28"/>
          <w:u w:val="thick" w:color="000000"/>
        </w:rPr>
        <w:t>l</w:t>
      </w:r>
      <w:r>
        <w:rPr>
          <w:rFonts w:ascii="Arial" w:eastAsia="Arial" w:hAnsi="Arial" w:cs="Arial"/>
          <w:b/>
          <w:spacing w:val="-3"/>
          <w:position w:val="-1"/>
          <w:sz w:val="28"/>
          <w:szCs w:val="28"/>
          <w:u w:val="thick" w:color="000000"/>
        </w:rPr>
        <w:t>a</w:t>
      </w:r>
      <w:r>
        <w:rPr>
          <w:rFonts w:ascii="Arial" w:eastAsia="Arial" w:hAnsi="Arial" w:cs="Arial"/>
          <w:b/>
          <w:spacing w:val="1"/>
          <w:position w:val="-1"/>
          <w:sz w:val="28"/>
          <w:szCs w:val="28"/>
          <w:u w:val="thick" w:color="000000"/>
        </w:rPr>
        <w:t>r</w:t>
      </w:r>
      <w:r>
        <w:rPr>
          <w:rFonts w:ascii="Arial" w:eastAsia="Arial" w:hAnsi="Arial" w:cs="Arial"/>
          <w:b/>
          <w:position w:val="-1"/>
          <w:sz w:val="28"/>
          <w:szCs w:val="28"/>
          <w:u w:val="thick" w:color="000000"/>
        </w:rPr>
        <w:t>at</w:t>
      </w:r>
      <w:r>
        <w:rPr>
          <w:rFonts w:ascii="Arial" w:eastAsia="Arial" w:hAnsi="Arial" w:cs="Arial"/>
          <w:b/>
          <w:spacing w:val="-1"/>
          <w:position w:val="-1"/>
          <w:sz w:val="28"/>
          <w:szCs w:val="28"/>
          <w:u w:val="thick" w:color="000000"/>
        </w:rPr>
        <w:t>io</w:t>
      </w:r>
      <w:r>
        <w:rPr>
          <w:rFonts w:ascii="Arial" w:eastAsia="Arial" w:hAnsi="Arial" w:cs="Arial"/>
          <w:b/>
          <w:position w:val="-1"/>
          <w:sz w:val="28"/>
          <w:szCs w:val="28"/>
          <w:u w:val="thick" w:color="000000"/>
        </w:rPr>
        <w:t>n</w:t>
      </w:r>
    </w:p>
    <w:p w14:paraId="27ECEA2D" w14:textId="77777777" w:rsidR="0031381B" w:rsidRDefault="0031381B">
      <w:pPr>
        <w:spacing w:before="7" w:line="120" w:lineRule="exact"/>
        <w:rPr>
          <w:sz w:val="12"/>
          <w:szCs w:val="12"/>
        </w:rPr>
      </w:pPr>
    </w:p>
    <w:p w14:paraId="46E099F6" w14:textId="77777777" w:rsidR="0031381B" w:rsidRDefault="0031381B">
      <w:pPr>
        <w:spacing w:line="200" w:lineRule="exact"/>
      </w:pPr>
    </w:p>
    <w:p w14:paraId="317F5580" w14:textId="77777777" w:rsidR="0031381B" w:rsidRDefault="0031381B">
      <w:pPr>
        <w:spacing w:line="200" w:lineRule="exact"/>
      </w:pPr>
    </w:p>
    <w:p w14:paraId="7CFFCEE3" w14:textId="77777777" w:rsidR="0031381B" w:rsidRDefault="003427FA">
      <w:pPr>
        <w:spacing w:before="29" w:line="260" w:lineRule="exact"/>
        <w:ind w:left="213"/>
        <w:rPr>
          <w:rFonts w:ascii="Arial" w:eastAsia="Arial" w:hAnsi="Arial" w:cs="Arial"/>
          <w:sz w:val="24"/>
          <w:szCs w:val="24"/>
        </w:rPr>
      </w:pPr>
      <w:r>
        <w:rPr>
          <w:rFonts w:ascii="Arial" w:eastAsia="Arial" w:hAnsi="Arial" w:cs="Arial"/>
          <w:position w:val="-1"/>
          <w:sz w:val="24"/>
          <w:szCs w:val="24"/>
        </w:rPr>
        <w:t>I</w:t>
      </w:r>
      <w:r>
        <w:rPr>
          <w:rFonts w:ascii="Arial" w:eastAsia="Arial" w:hAnsi="Arial" w:cs="Arial"/>
          <w:spacing w:val="1"/>
          <w:position w:val="-1"/>
          <w:sz w:val="24"/>
          <w:szCs w:val="24"/>
        </w:rPr>
        <w:t xml:space="preserve"> </w:t>
      </w:r>
      <w:r>
        <w:rPr>
          <w:rFonts w:ascii="Arial" w:eastAsia="Arial" w:hAnsi="Arial" w:cs="Arial"/>
          <w:position w:val="-1"/>
          <w:sz w:val="24"/>
          <w:szCs w:val="24"/>
        </w:rPr>
        <w:t>c</w:t>
      </w:r>
      <w:r>
        <w:rPr>
          <w:rFonts w:ascii="Arial" w:eastAsia="Arial" w:hAnsi="Arial" w:cs="Arial"/>
          <w:spacing w:val="1"/>
          <w:position w:val="-1"/>
          <w:sz w:val="24"/>
          <w:szCs w:val="24"/>
        </w:rPr>
        <w:t>o</w:t>
      </w:r>
      <w:r>
        <w:rPr>
          <w:rFonts w:ascii="Arial" w:eastAsia="Arial" w:hAnsi="Arial" w:cs="Arial"/>
          <w:spacing w:val="-1"/>
          <w:position w:val="-1"/>
          <w:sz w:val="24"/>
          <w:szCs w:val="24"/>
        </w:rPr>
        <w:t>n</w:t>
      </w:r>
      <w:r>
        <w:rPr>
          <w:rFonts w:ascii="Arial" w:eastAsia="Arial" w:hAnsi="Arial" w:cs="Arial"/>
          <w:spacing w:val="3"/>
          <w:position w:val="-1"/>
          <w:sz w:val="24"/>
          <w:szCs w:val="24"/>
        </w:rPr>
        <w:t>f</w:t>
      </w:r>
      <w:r>
        <w:rPr>
          <w:rFonts w:ascii="Arial" w:eastAsia="Arial" w:hAnsi="Arial" w:cs="Arial"/>
          <w:position w:val="-1"/>
          <w:sz w:val="24"/>
          <w:szCs w:val="24"/>
        </w:rPr>
        <w:t>i</w:t>
      </w:r>
      <w:r>
        <w:rPr>
          <w:rFonts w:ascii="Arial" w:eastAsia="Arial" w:hAnsi="Arial" w:cs="Arial"/>
          <w:spacing w:val="-4"/>
          <w:position w:val="-1"/>
          <w:sz w:val="24"/>
          <w:szCs w:val="24"/>
        </w:rPr>
        <w:t>r</w:t>
      </w:r>
      <w:r>
        <w:rPr>
          <w:rFonts w:ascii="Arial" w:eastAsia="Arial" w:hAnsi="Arial" w:cs="Arial"/>
          <w:position w:val="-1"/>
          <w:sz w:val="24"/>
          <w:szCs w:val="24"/>
        </w:rPr>
        <w:t>m</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t</w:t>
      </w:r>
      <w:r>
        <w:rPr>
          <w:rFonts w:ascii="Arial" w:eastAsia="Arial" w:hAnsi="Arial" w:cs="Arial"/>
          <w:spacing w:val="-1"/>
          <w:position w:val="-1"/>
          <w:sz w:val="24"/>
          <w:szCs w:val="24"/>
        </w:rPr>
        <w:t>h</w:t>
      </w:r>
      <w:r>
        <w:rPr>
          <w:rFonts w:ascii="Arial" w:eastAsia="Arial" w:hAnsi="Arial" w:cs="Arial"/>
          <w:position w:val="-1"/>
          <w:sz w:val="24"/>
          <w:szCs w:val="24"/>
        </w:rPr>
        <w:t>e</w:t>
      </w:r>
      <w:r>
        <w:rPr>
          <w:rFonts w:ascii="Arial" w:eastAsia="Arial" w:hAnsi="Arial" w:cs="Arial"/>
          <w:spacing w:val="-1"/>
          <w:position w:val="-1"/>
          <w:sz w:val="24"/>
          <w:szCs w:val="24"/>
        </w:rPr>
        <w:t xml:space="preserve"> </w:t>
      </w:r>
      <w:r>
        <w:rPr>
          <w:rFonts w:ascii="Arial" w:eastAsia="Arial" w:hAnsi="Arial" w:cs="Arial"/>
          <w:position w:val="-1"/>
          <w:sz w:val="24"/>
          <w:szCs w:val="24"/>
        </w:rPr>
        <w:t>f</w:t>
      </w:r>
      <w:r>
        <w:rPr>
          <w:rFonts w:ascii="Arial" w:eastAsia="Arial" w:hAnsi="Arial" w:cs="Arial"/>
          <w:spacing w:val="1"/>
          <w:position w:val="-1"/>
          <w:sz w:val="24"/>
          <w:szCs w:val="24"/>
        </w:rPr>
        <w:t>o</w:t>
      </w:r>
      <w:r>
        <w:rPr>
          <w:rFonts w:ascii="Arial" w:eastAsia="Arial" w:hAnsi="Arial" w:cs="Arial"/>
          <w:position w:val="-1"/>
          <w:sz w:val="24"/>
          <w:szCs w:val="24"/>
        </w:rPr>
        <w:t>l</w:t>
      </w:r>
      <w:r>
        <w:rPr>
          <w:rFonts w:ascii="Arial" w:eastAsia="Arial" w:hAnsi="Arial" w:cs="Arial"/>
          <w:spacing w:val="-1"/>
          <w:position w:val="-1"/>
          <w:sz w:val="24"/>
          <w:szCs w:val="24"/>
        </w:rPr>
        <w:t>l</w:t>
      </w:r>
      <w:r>
        <w:rPr>
          <w:rFonts w:ascii="Arial" w:eastAsia="Arial" w:hAnsi="Arial" w:cs="Arial"/>
          <w:spacing w:val="1"/>
          <w:position w:val="-1"/>
          <w:sz w:val="24"/>
          <w:szCs w:val="24"/>
        </w:rPr>
        <w:t>o</w:t>
      </w:r>
      <w:r>
        <w:rPr>
          <w:rFonts w:ascii="Arial" w:eastAsia="Arial" w:hAnsi="Arial" w:cs="Arial"/>
          <w:spacing w:val="-3"/>
          <w:position w:val="-1"/>
          <w:sz w:val="24"/>
          <w:szCs w:val="24"/>
        </w:rPr>
        <w:t>w</w:t>
      </w:r>
      <w:r>
        <w:rPr>
          <w:rFonts w:ascii="Arial" w:eastAsia="Arial" w:hAnsi="Arial" w:cs="Arial"/>
          <w:position w:val="-1"/>
          <w:sz w:val="24"/>
          <w:szCs w:val="24"/>
        </w:rPr>
        <w:t>ing</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de</w:t>
      </w:r>
      <w:r>
        <w:rPr>
          <w:rFonts w:ascii="Arial" w:eastAsia="Arial" w:hAnsi="Arial" w:cs="Arial"/>
          <w:position w:val="-1"/>
          <w:sz w:val="24"/>
          <w:szCs w:val="24"/>
        </w:rPr>
        <w:t>t</w:t>
      </w:r>
      <w:r>
        <w:rPr>
          <w:rFonts w:ascii="Arial" w:eastAsia="Arial" w:hAnsi="Arial" w:cs="Arial"/>
          <w:spacing w:val="1"/>
          <w:position w:val="-1"/>
          <w:sz w:val="24"/>
          <w:szCs w:val="24"/>
        </w:rPr>
        <w:t>a</w:t>
      </w:r>
      <w:r>
        <w:rPr>
          <w:rFonts w:ascii="Arial" w:eastAsia="Arial" w:hAnsi="Arial" w:cs="Arial"/>
          <w:position w:val="-1"/>
          <w:sz w:val="24"/>
          <w:szCs w:val="24"/>
        </w:rPr>
        <w:t>i</w:t>
      </w:r>
      <w:r>
        <w:rPr>
          <w:rFonts w:ascii="Arial" w:eastAsia="Arial" w:hAnsi="Arial" w:cs="Arial"/>
          <w:spacing w:val="-1"/>
          <w:position w:val="-1"/>
          <w:sz w:val="24"/>
          <w:szCs w:val="24"/>
        </w:rPr>
        <w:t>l</w:t>
      </w:r>
      <w:r>
        <w:rPr>
          <w:rFonts w:ascii="Arial" w:eastAsia="Arial" w:hAnsi="Arial" w:cs="Arial"/>
          <w:position w:val="-1"/>
          <w:sz w:val="24"/>
          <w:szCs w:val="24"/>
        </w:rPr>
        <w:t>s:</w:t>
      </w:r>
    </w:p>
    <w:p w14:paraId="7CB0CDED" w14:textId="77777777" w:rsidR="0031381B" w:rsidRDefault="0031381B">
      <w:pPr>
        <w:spacing w:before="8" w:line="120" w:lineRule="exact"/>
        <w:rPr>
          <w:sz w:val="12"/>
          <w:szCs w:val="12"/>
        </w:rPr>
      </w:pPr>
    </w:p>
    <w:p w14:paraId="25D8F9DB" w14:textId="77777777" w:rsidR="0031381B" w:rsidRDefault="0031381B">
      <w:pPr>
        <w:spacing w:line="200" w:lineRule="exact"/>
      </w:pPr>
    </w:p>
    <w:tbl>
      <w:tblPr>
        <w:tblW w:w="0" w:type="auto"/>
        <w:tblInd w:w="98" w:type="dxa"/>
        <w:tblLayout w:type="fixed"/>
        <w:tblCellMar>
          <w:left w:w="0" w:type="dxa"/>
          <w:right w:w="0" w:type="dxa"/>
        </w:tblCellMar>
        <w:tblLook w:val="01E0" w:firstRow="1" w:lastRow="1" w:firstColumn="1" w:lastColumn="1" w:noHBand="0" w:noVBand="0"/>
      </w:tblPr>
      <w:tblGrid>
        <w:gridCol w:w="3229"/>
        <w:gridCol w:w="6661"/>
      </w:tblGrid>
      <w:tr w:rsidR="0031381B" w14:paraId="2EEAB2DE"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FF60AAC" w14:textId="77777777" w:rsidR="0031381B" w:rsidRDefault="0031381B">
            <w:pPr>
              <w:spacing w:before="15" w:line="220" w:lineRule="exact"/>
              <w:rPr>
                <w:sz w:val="22"/>
                <w:szCs w:val="22"/>
              </w:rPr>
            </w:pPr>
          </w:p>
          <w:p w14:paraId="6D04203B"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te N</w:t>
            </w:r>
            <w:r>
              <w:rPr>
                <w:rFonts w:ascii="Arial" w:eastAsia="Arial" w:hAnsi="Arial" w:cs="Arial"/>
                <w:b/>
                <w:spacing w:val="1"/>
                <w:sz w:val="24"/>
                <w:szCs w:val="24"/>
              </w:rPr>
              <w:t>a</w:t>
            </w:r>
            <w:r>
              <w:rPr>
                <w:rFonts w:ascii="Arial" w:eastAsia="Arial" w:hAnsi="Arial" w:cs="Arial"/>
                <w:b/>
                <w:sz w:val="24"/>
                <w:szCs w:val="24"/>
              </w:rPr>
              <w:t>m</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440EA9D6" w14:textId="77777777" w:rsidR="0031381B" w:rsidRPr="004E7A30" w:rsidRDefault="0031381B">
            <w:pPr>
              <w:rPr>
                <w:sz w:val="24"/>
                <w:szCs w:val="24"/>
              </w:rPr>
            </w:pPr>
          </w:p>
          <w:p w14:paraId="525556AB" w14:textId="0A480764" w:rsidR="004C4082" w:rsidRPr="004E7A30" w:rsidRDefault="004E7A30">
            <w:pPr>
              <w:rPr>
                <w:sz w:val="24"/>
                <w:szCs w:val="24"/>
              </w:rPr>
            </w:pPr>
            <w:r w:rsidRPr="004E7A30">
              <w:rPr>
                <w:sz w:val="24"/>
                <w:szCs w:val="24"/>
              </w:rPr>
              <w:t xml:space="preserve"> SHIHAB MIRZA</w:t>
            </w:r>
          </w:p>
        </w:tc>
      </w:tr>
      <w:tr w:rsidR="0031381B" w14:paraId="25022351"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7CDCB2D4" w14:textId="77777777" w:rsidR="0031381B" w:rsidRDefault="0031381B">
            <w:pPr>
              <w:spacing w:before="15" w:line="220" w:lineRule="exact"/>
              <w:rPr>
                <w:sz w:val="22"/>
                <w:szCs w:val="22"/>
              </w:rPr>
            </w:pPr>
          </w:p>
          <w:p w14:paraId="39C57A75"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I</w:t>
            </w:r>
            <w:r>
              <w:rPr>
                <w:rFonts w:ascii="Arial" w:eastAsia="Arial" w:hAnsi="Arial" w:cs="Arial"/>
                <w:b/>
                <w:sz w:val="24"/>
                <w:szCs w:val="24"/>
              </w:rPr>
              <w:t>D N</w:t>
            </w:r>
            <w:r>
              <w:rPr>
                <w:rFonts w:ascii="Arial" w:eastAsia="Arial" w:hAnsi="Arial" w:cs="Arial"/>
                <w:b/>
                <w:spacing w:val="-1"/>
                <w:sz w:val="24"/>
                <w:szCs w:val="24"/>
              </w:rPr>
              <w:t>u</w:t>
            </w:r>
            <w:r>
              <w:rPr>
                <w:rFonts w:ascii="Arial" w:eastAsia="Arial" w:hAnsi="Arial" w:cs="Arial"/>
                <w:b/>
                <w:sz w:val="24"/>
                <w:szCs w:val="24"/>
              </w:rPr>
              <w:t>mb</w:t>
            </w:r>
            <w:r>
              <w:rPr>
                <w:rFonts w:ascii="Arial" w:eastAsia="Arial" w:hAnsi="Arial" w:cs="Arial"/>
                <w:b/>
                <w:spacing w:val="1"/>
                <w:sz w:val="24"/>
                <w:szCs w:val="24"/>
              </w:rPr>
              <w:t>e</w:t>
            </w:r>
            <w:r>
              <w:rPr>
                <w:rFonts w:ascii="Arial" w:eastAsia="Arial" w:hAnsi="Arial" w:cs="Arial"/>
                <w:b/>
                <w:spacing w:val="-2"/>
                <w:sz w:val="24"/>
                <w:szCs w:val="24"/>
              </w:rPr>
              <w:t>r</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2F0D19FA" w14:textId="77777777" w:rsidR="0031381B" w:rsidRPr="004E7A30" w:rsidRDefault="0031381B">
            <w:pPr>
              <w:rPr>
                <w:sz w:val="24"/>
                <w:szCs w:val="24"/>
              </w:rPr>
            </w:pPr>
          </w:p>
          <w:p w14:paraId="67F7B5B1" w14:textId="7B699A49" w:rsidR="004E7A30" w:rsidRPr="004E7A30" w:rsidRDefault="004E7A30">
            <w:pPr>
              <w:rPr>
                <w:sz w:val="24"/>
                <w:szCs w:val="24"/>
              </w:rPr>
            </w:pPr>
            <w:r w:rsidRPr="004E7A30">
              <w:rPr>
                <w:sz w:val="24"/>
                <w:szCs w:val="24"/>
              </w:rPr>
              <w:t xml:space="preserve"> P00190603</w:t>
            </w:r>
          </w:p>
        </w:tc>
      </w:tr>
      <w:tr w:rsidR="0031381B" w14:paraId="091F3ECB"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E118FFF" w14:textId="77777777" w:rsidR="0031381B" w:rsidRDefault="0031381B">
            <w:pPr>
              <w:spacing w:before="15" w:line="220" w:lineRule="exact"/>
              <w:rPr>
                <w:sz w:val="22"/>
                <w:szCs w:val="22"/>
              </w:rPr>
            </w:pPr>
          </w:p>
          <w:p w14:paraId="62CE24F8" w14:textId="77777777" w:rsidR="0031381B" w:rsidRDefault="003427FA">
            <w:pPr>
              <w:ind w:left="102"/>
              <w:rPr>
                <w:rFonts w:ascii="Arial" w:eastAsia="Arial" w:hAnsi="Arial" w:cs="Arial"/>
                <w:sz w:val="24"/>
                <w:szCs w:val="24"/>
              </w:rPr>
            </w:pPr>
            <w:r>
              <w:rPr>
                <w:rFonts w:ascii="Arial" w:eastAsia="Arial" w:hAnsi="Arial" w:cs="Arial"/>
                <w:b/>
                <w:sz w:val="24"/>
                <w:szCs w:val="24"/>
              </w:rPr>
              <w:t>Qu</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i</w:t>
            </w:r>
            <w:r>
              <w:rPr>
                <w:rFonts w:ascii="Arial" w:eastAsia="Arial" w:hAnsi="Arial" w:cs="Arial"/>
                <w:b/>
                <w:sz w:val="24"/>
                <w:szCs w:val="24"/>
              </w:rPr>
              <w:t>fi</w:t>
            </w:r>
            <w:r>
              <w:rPr>
                <w:rFonts w:ascii="Arial" w:eastAsia="Arial" w:hAnsi="Arial" w:cs="Arial"/>
                <w:b/>
                <w:spacing w:val="-2"/>
                <w:sz w:val="24"/>
                <w:szCs w:val="24"/>
              </w:rPr>
              <w:t>c</w:t>
            </w:r>
            <w:r>
              <w:rPr>
                <w:rFonts w:ascii="Arial" w:eastAsia="Arial" w:hAnsi="Arial" w:cs="Arial"/>
                <w:b/>
                <w:spacing w:val="1"/>
                <w:sz w:val="24"/>
                <w:szCs w:val="24"/>
              </w:rPr>
              <w:t>a</w:t>
            </w:r>
            <w:r>
              <w:rPr>
                <w:rFonts w:ascii="Arial" w:eastAsia="Arial" w:hAnsi="Arial" w:cs="Arial"/>
                <w:b/>
                <w:sz w:val="24"/>
                <w:szCs w:val="24"/>
              </w:rPr>
              <w:t>tion:</w:t>
            </w:r>
          </w:p>
        </w:tc>
        <w:tc>
          <w:tcPr>
            <w:tcW w:w="6661" w:type="dxa"/>
            <w:tcBorders>
              <w:top w:val="single" w:sz="5" w:space="0" w:color="000000"/>
              <w:left w:val="single" w:sz="5" w:space="0" w:color="000000"/>
              <w:bottom w:val="single" w:sz="5" w:space="0" w:color="000000"/>
              <w:right w:val="single" w:sz="5" w:space="0" w:color="000000"/>
            </w:tcBorders>
          </w:tcPr>
          <w:p w14:paraId="2BC5ACE9" w14:textId="77777777" w:rsidR="0031381B" w:rsidRPr="004E7A30" w:rsidRDefault="004E7A30">
            <w:pPr>
              <w:rPr>
                <w:sz w:val="24"/>
                <w:szCs w:val="24"/>
              </w:rPr>
            </w:pPr>
            <w:r w:rsidRPr="004E7A30">
              <w:rPr>
                <w:sz w:val="24"/>
                <w:szCs w:val="24"/>
              </w:rPr>
              <w:t xml:space="preserve"> </w:t>
            </w:r>
          </w:p>
          <w:p w14:paraId="196D1730" w14:textId="0C98C73A" w:rsidR="004E7A30" w:rsidRPr="004E7A30" w:rsidRDefault="004E7A30">
            <w:pPr>
              <w:rPr>
                <w:sz w:val="24"/>
                <w:szCs w:val="24"/>
              </w:rPr>
            </w:pPr>
            <w:r w:rsidRPr="004E7A30">
              <w:rPr>
                <w:sz w:val="24"/>
                <w:szCs w:val="24"/>
              </w:rPr>
              <w:t xml:space="preserve"> NCC L5DC</w:t>
            </w:r>
          </w:p>
        </w:tc>
      </w:tr>
      <w:tr w:rsidR="0031381B" w14:paraId="2462043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EB8A79F" w14:textId="77777777" w:rsidR="0031381B" w:rsidRDefault="0031381B">
            <w:pPr>
              <w:spacing w:before="15" w:line="220" w:lineRule="exact"/>
              <w:rPr>
                <w:sz w:val="22"/>
                <w:szCs w:val="22"/>
              </w:rPr>
            </w:pPr>
          </w:p>
          <w:p w14:paraId="5D03493D" w14:textId="77777777" w:rsidR="0031381B" w:rsidRDefault="003427FA">
            <w:pPr>
              <w:ind w:left="102"/>
              <w:rPr>
                <w:rFonts w:ascii="Arial" w:eastAsia="Arial" w:hAnsi="Arial" w:cs="Arial"/>
                <w:sz w:val="24"/>
                <w:szCs w:val="24"/>
              </w:rPr>
            </w:pPr>
            <w:r>
              <w:rPr>
                <w:rFonts w:ascii="Arial" w:eastAsia="Arial" w:hAnsi="Arial" w:cs="Arial"/>
                <w:b/>
                <w:sz w:val="24"/>
                <w:szCs w:val="24"/>
              </w:rPr>
              <w:t>U</w:t>
            </w:r>
            <w:r>
              <w:rPr>
                <w:rFonts w:ascii="Arial" w:eastAsia="Arial" w:hAnsi="Arial" w:cs="Arial"/>
                <w:b/>
                <w:spacing w:val="-1"/>
                <w:sz w:val="24"/>
                <w:szCs w:val="24"/>
              </w:rPr>
              <w:t>n</w:t>
            </w:r>
            <w:r>
              <w:rPr>
                <w:rFonts w:ascii="Arial" w:eastAsia="Arial" w:hAnsi="Arial" w:cs="Arial"/>
                <w:b/>
                <w:sz w:val="24"/>
                <w:szCs w:val="24"/>
              </w:rPr>
              <w:t>it:</w:t>
            </w:r>
          </w:p>
        </w:tc>
        <w:tc>
          <w:tcPr>
            <w:tcW w:w="6661" w:type="dxa"/>
            <w:tcBorders>
              <w:top w:val="single" w:sz="5" w:space="0" w:color="000000"/>
              <w:left w:val="single" w:sz="5" w:space="0" w:color="000000"/>
              <w:bottom w:val="single" w:sz="5" w:space="0" w:color="000000"/>
              <w:right w:val="single" w:sz="5" w:space="0" w:color="000000"/>
            </w:tcBorders>
          </w:tcPr>
          <w:p w14:paraId="47987448" w14:textId="77777777" w:rsidR="0031381B" w:rsidRPr="004E7A30" w:rsidRDefault="004E7A30">
            <w:pPr>
              <w:rPr>
                <w:sz w:val="24"/>
                <w:szCs w:val="24"/>
              </w:rPr>
            </w:pPr>
            <w:r w:rsidRPr="004E7A30">
              <w:rPr>
                <w:sz w:val="24"/>
                <w:szCs w:val="24"/>
              </w:rPr>
              <w:t xml:space="preserve"> </w:t>
            </w:r>
          </w:p>
          <w:p w14:paraId="621D9821" w14:textId="21C224D3" w:rsidR="004E7A30" w:rsidRPr="004E7A30" w:rsidRDefault="004E7A30">
            <w:pPr>
              <w:rPr>
                <w:sz w:val="24"/>
                <w:szCs w:val="24"/>
              </w:rPr>
            </w:pPr>
            <w:r w:rsidRPr="004E7A30">
              <w:rPr>
                <w:sz w:val="24"/>
                <w:szCs w:val="24"/>
              </w:rPr>
              <w:t xml:space="preserve"> DYNAMIC WEBSITES (DW)</w:t>
            </w:r>
          </w:p>
        </w:tc>
      </w:tr>
      <w:tr w:rsidR="0031381B" w14:paraId="2987EF9F"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F480D0A" w14:textId="77777777" w:rsidR="0031381B" w:rsidRDefault="0031381B">
            <w:pPr>
              <w:spacing w:before="15" w:line="220" w:lineRule="exact"/>
              <w:rPr>
                <w:sz w:val="22"/>
                <w:szCs w:val="22"/>
              </w:rPr>
            </w:pPr>
          </w:p>
          <w:p w14:paraId="6A2923C7" w14:textId="77777777" w:rsidR="0031381B" w:rsidRDefault="003427FA">
            <w:pPr>
              <w:ind w:left="102"/>
              <w:rPr>
                <w:rFonts w:ascii="Arial" w:eastAsia="Arial" w:hAnsi="Arial" w:cs="Arial"/>
                <w:sz w:val="24"/>
                <w:szCs w:val="24"/>
              </w:rPr>
            </w:pPr>
            <w:r>
              <w:rPr>
                <w:rFonts w:ascii="Arial" w:eastAsia="Arial" w:hAnsi="Arial" w:cs="Arial"/>
                <w:b/>
                <w:sz w:val="24"/>
                <w:szCs w:val="24"/>
              </w:rPr>
              <w:t>Centre:</w:t>
            </w:r>
          </w:p>
        </w:tc>
        <w:tc>
          <w:tcPr>
            <w:tcW w:w="6661" w:type="dxa"/>
            <w:tcBorders>
              <w:top w:val="single" w:sz="5" w:space="0" w:color="000000"/>
              <w:left w:val="single" w:sz="5" w:space="0" w:color="000000"/>
              <w:bottom w:val="single" w:sz="5" w:space="0" w:color="000000"/>
              <w:right w:val="single" w:sz="5" w:space="0" w:color="000000"/>
            </w:tcBorders>
          </w:tcPr>
          <w:p w14:paraId="7EDD51C9" w14:textId="77777777" w:rsidR="0031381B" w:rsidRPr="004E7A30" w:rsidRDefault="0031381B">
            <w:pPr>
              <w:rPr>
                <w:sz w:val="24"/>
                <w:szCs w:val="24"/>
              </w:rPr>
            </w:pPr>
          </w:p>
          <w:p w14:paraId="474E7FC1" w14:textId="1CABBA07" w:rsidR="004E7A30" w:rsidRPr="004E7A30" w:rsidRDefault="004E7A30">
            <w:pPr>
              <w:rPr>
                <w:sz w:val="24"/>
                <w:szCs w:val="24"/>
              </w:rPr>
            </w:pPr>
            <w:r w:rsidRPr="004E7A30">
              <w:rPr>
                <w:sz w:val="24"/>
                <w:szCs w:val="24"/>
              </w:rPr>
              <w:t xml:space="preserve"> ZCAS UNIVERSITY</w:t>
            </w:r>
          </w:p>
        </w:tc>
      </w:tr>
      <w:tr w:rsidR="0031381B" w14:paraId="6859D5E5" w14:textId="77777777">
        <w:trPr>
          <w:trHeight w:hRule="exact" w:val="2038"/>
        </w:trPr>
        <w:tc>
          <w:tcPr>
            <w:tcW w:w="9890" w:type="dxa"/>
            <w:gridSpan w:val="2"/>
            <w:tcBorders>
              <w:top w:val="single" w:sz="5" w:space="0" w:color="000000"/>
              <w:left w:val="single" w:sz="5" w:space="0" w:color="000000"/>
              <w:bottom w:val="single" w:sz="5" w:space="0" w:color="000000"/>
              <w:right w:val="single" w:sz="5" w:space="0" w:color="000000"/>
            </w:tcBorders>
          </w:tcPr>
          <w:p w14:paraId="5F007ECD" w14:textId="77777777" w:rsidR="0031381B" w:rsidRDefault="0031381B">
            <w:pPr>
              <w:spacing w:before="4" w:line="100" w:lineRule="exact"/>
              <w:rPr>
                <w:sz w:val="11"/>
                <w:szCs w:val="11"/>
              </w:rPr>
            </w:pPr>
          </w:p>
          <w:p w14:paraId="310D68B9" w14:textId="77777777" w:rsidR="0031381B" w:rsidRDefault="0031381B">
            <w:pPr>
              <w:spacing w:line="200" w:lineRule="exact"/>
            </w:pPr>
          </w:p>
          <w:p w14:paraId="6A774A69" w14:textId="77777777" w:rsidR="0031381B" w:rsidRDefault="003427FA">
            <w:pPr>
              <w:spacing w:line="276" w:lineRule="auto"/>
              <w:ind w:left="102" w:right="66"/>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ha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re</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un</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rsto</w:t>
            </w:r>
            <w:r>
              <w:rPr>
                <w:rFonts w:ascii="Arial" w:eastAsia="Arial" w:hAnsi="Arial" w:cs="Arial"/>
                <w:spacing w:val="1"/>
                <w:sz w:val="24"/>
                <w:szCs w:val="24"/>
              </w:rPr>
              <w:t>o</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o</w:t>
            </w:r>
            <w:r>
              <w:rPr>
                <w:rFonts w:ascii="Arial" w:eastAsia="Arial" w:hAnsi="Arial" w:cs="Arial"/>
                <w:sz w:val="24"/>
                <w:szCs w:val="24"/>
              </w:rPr>
              <w:t>th</w:t>
            </w:r>
            <w:r>
              <w:rPr>
                <w:rFonts w:ascii="Arial" w:eastAsia="Arial" w:hAnsi="Arial" w:cs="Arial"/>
                <w:spacing w:val="1"/>
                <w:sz w:val="24"/>
                <w:szCs w:val="24"/>
              </w:rPr>
              <w:t xml:space="preserve"> </w:t>
            </w:r>
            <w:r>
              <w:rPr>
                <w:rFonts w:ascii="Arial" w:eastAsia="Arial" w:hAnsi="Arial" w:cs="Arial"/>
                <w:sz w:val="24"/>
                <w:szCs w:val="24"/>
              </w:rPr>
              <w:t>NCC</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d</w:t>
            </w:r>
            <w:r>
              <w:rPr>
                <w:rFonts w:ascii="Arial" w:eastAsia="Arial" w:hAnsi="Arial" w:cs="Arial"/>
                <w:spacing w:val="1"/>
                <w:sz w:val="24"/>
                <w:szCs w:val="24"/>
              </w:rPr>
              <w:t>u</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6"/>
                <w:sz w:val="24"/>
                <w:szCs w:val="24"/>
              </w:rPr>
              <w:t xml:space="preserve"> </w:t>
            </w:r>
            <w:r>
              <w:rPr>
                <w:rFonts w:ascii="Arial" w:eastAsia="Arial" w:hAnsi="Arial" w:cs="Arial"/>
                <w:i/>
                <w:sz w:val="24"/>
                <w:szCs w:val="24"/>
              </w:rPr>
              <w:t>Ac</w:t>
            </w:r>
            <w:r>
              <w:rPr>
                <w:rFonts w:ascii="Arial" w:eastAsia="Arial" w:hAnsi="Arial" w:cs="Arial"/>
                <w:i/>
                <w:spacing w:val="-1"/>
                <w:sz w:val="24"/>
                <w:szCs w:val="24"/>
              </w:rPr>
              <w:t>a</w:t>
            </w:r>
            <w:r>
              <w:rPr>
                <w:rFonts w:ascii="Arial" w:eastAsia="Arial" w:hAnsi="Arial" w:cs="Arial"/>
                <w:i/>
                <w:spacing w:val="1"/>
                <w:sz w:val="24"/>
                <w:szCs w:val="24"/>
              </w:rPr>
              <w:t>de</w:t>
            </w:r>
            <w:r>
              <w:rPr>
                <w:rFonts w:ascii="Arial" w:eastAsia="Arial" w:hAnsi="Arial" w:cs="Arial"/>
                <w:i/>
                <w:spacing w:val="-3"/>
                <w:sz w:val="24"/>
                <w:szCs w:val="24"/>
              </w:rPr>
              <w:t>m</w:t>
            </w:r>
            <w:r>
              <w:rPr>
                <w:rFonts w:ascii="Arial" w:eastAsia="Arial" w:hAnsi="Arial" w:cs="Arial"/>
                <w:i/>
                <w:sz w:val="24"/>
                <w:szCs w:val="24"/>
              </w:rPr>
              <w:t xml:space="preserve">ic </w:t>
            </w:r>
            <w:r>
              <w:rPr>
                <w:rFonts w:ascii="Arial" w:eastAsia="Arial" w:hAnsi="Arial" w:cs="Arial"/>
                <w:i/>
                <w:spacing w:val="-1"/>
                <w:sz w:val="24"/>
                <w:szCs w:val="24"/>
              </w:rPr>
              <w:t>M</w:t>
            </w:r>
            <w:r>
              <w:rPr>
                <w:rFonts w:ascii="Arial" w:eastAsia="Arial" w:hAnsi="Arial" w:cs="Arial"/>
                <w:i/>
                <w:sz w:val="24"/>
                <w:szCs w:val="24"/>
              </w:rPr>
              <w:t>isco</w:t>
            </w:r>
            <w:r>
              <w:rPr>
                <w:rFonts w:ascii="Arial" w:eastAsia="Arial" w:hAnsi="Arial" w:cs="Arial"/>
                <w:i/>
                <w:spacing w:val="1"/>
                <w:sz w:val="24"/>
                <w:szCs w:val="24"/>
              </w:rPr>
              <w:t>ndu</w:t>
            </w:r>
            <w:r>
              <w:rPr>
                <w:rFonts w:ascii="Arial" w:eastAsia="Arial" w:hAnsi="Arial" w:cs="Arial"/>
                <w:i/>
                <w:sz w:val="24"/>
                <w:szCs w:val="24"/>
              </w:rPr>
              <w:t>ct</w:t>
            </w:r>
            <w:r>
              <w:rPr>
                <w:rFonts w:ascii="Arial" w:eastAsia="Arial" w:hAnsi="Arial" w:cs="Arial"/>
                <w:i/>
                <w:spacing w:val="-2"/>
                <w:sz w:val="24"/>
                <w:szCs w:val="24"/>
              </w:rPr>
              <w:t xml:space="preserve"> </w:t>
            </w:r>
            <w:r>
              <w:rPr>
                <w:rFonts w:ascii="Arial" w:eastAsia="Arial" w:hAnsi="Arial" w:cs="Arial"/>
                <w:i/>
                <w:spacing w:val="1"/>
                <w:sz w:val="24"/>
                <w:szCs w:val="24"/>
              </w:rPr>
              <w:t>Po</w:t>
            </w:r>
            <w:r>
              <w:rPr>
                <w:rFonts w:ascii="Arial" w:eastAsia="Arial" w:hAnsi="Arial" w:cs="Arial"/>
                <w:i/>
                <w:sz w:val="24"/>
                <w:szCs w:val="24"/>
              </w:rPr>
              <w:t>l</w:t>
            </w:r>
            <w:r>
              <w:rPr>
                <w:rFonts w:ascii="Arial" w:eastAsia="Arial" w:hAnsi="Arial" w:cs="Arial"/>
                <w:i/>
                <w:spacing w:val="-1"/>
                <w:sz w:val="24"/>
                <w:szCs w:val="24"/>
              </w:rPr>
              <w:t>i</w:t>
            </w:r>
            <w:r>
              <w:rPr>
                <w:rFonts w:ascii="Arial" w:eastAsia="Arial" w:hAnsi="Arial" w:cs="Arial"/>
                <w:i/>
                <w:sz w:val="24"/>
                <w:szCs w:val="24"/>
              </w:rPr>
              <w:t>cy</w:t>
            </w:r>
            <w:r>
              <w:rPr>
                <w:rFonts w:ascii="Arial" w:eastAsia="Arial" w:hAnsi="Arial" w:cs="Arial"/>
                <w:i/>
                <w:spacing w:val="3"/>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i/>
                <w:sz w:val="24"/>
                <w:szCs w:val="24"/>
              </w:rPr>
              <w:t>Re</w:t>
            </w:r>
            <w:r>
              <w:rPr>
                <w:rFonts w:ascii="Arial" w:eastAsia="Arial" w:hAnsi="Arial" w:cs="Arial"/>
                <w:i/>
                <w:spacing w:val="1"/>
                <w:sz w:val="24"/>
                <w:szCs w:val="24"/>
              </w:rPr>
              <w:t>fe</w:t>
            </w:r>
            <w:r>
              <w:rPr>
                <w:rFonts w:ascii="Arial" w:eastAsia="Arial" w:hAnsi="Arial" w:cs="Arial"/>
                <w:i/>
                <w:sz w:val="24"/>
                <w:szCs w:val="24"/>
              </w:rPr>
              <w:t>re</w:t>
            </w:r>
            <w:r>
              <w:rPr>
                <w:rFonts w:ascii="Arial" w:eastAsia="Arial" w:hAnsi="Arial" w:cs="Arial"/>
                <w:i/>
                <w:spacing w:val="1"/>
                <w:sz w:val="24"/>
                <w:szCs w:val="24"/>
              </w:rPr>
              <w:t>n</w:t>
            </w:r>
            <w:r>
              <w:rPr>
                <w:rFonts w:ascii="Arial" w:eastAsia="Arial" w:hAnsi="Arial" w:cs="Arial"/>
                <w:i/>
                <w:sz w:val="24"/>
                <w:szCs w:val="24"/>
              </w:rPr>
              <w:t>ci</w:t>
            </w:r>
            <w:r>
              <w:rPr>
                <w:rFonts w:ascii="Arial" w:eastAsia="Arial" w:hAnsi="Arial" w:cs="Arial"/>
                <w:i/>
                <w:spacing w:val="-2"/>
                <w:sz w:val="24"/>
                <w:szCs w:val="24"/>
              </w:rPr>
              <w:t>n</w:t>
            </w:r>
            <w:r>
              <w:rPr>
                <w:rFonts w:ascii="Arial" w:eastAsia="Arial" w:hAnsi="Arial" w:cs="Arial"/>
                <w:i/>
                <w:sz w:val="24"/>
                <w:szCs w:val="24"/>
              </w:rPr>
              <w:t>g</w:t>
            </w:r>
            <w:r>
              <w:rPr>
                <w:rFonts w:ascii="Arial" w:eastAsia="Arial" w:hAnsi="Arial" w:cs="Arial"/>
                <w:i/>
                <w:spacing w:val="1"/>
                <w:sz w:val="24"/>
                <w:szCs w:val="24"/>
              </w:rPr>
              <w:t xml:space="preserve"> </w:t>
            </w:r>
            <w:r>
              <w:rPr>
                <w:rFonts w:ascii="Arial" w:eastAsia="Arial" w:hAnsi="Arial" w:cs="Arial"/>
                <w:i/>
                <w:spacing w:val="-1"/>
                <w:sz w:val="24"/>
                <w:szCs w:val="24"/>
              </w:rPr>
              <w:t>a</w:t>
            </w:r>
            <w:r>
              <w:rPr>
                <w:rFonts w:ascii="Arial" w:eastAsia="Arial" w:hAnsi="Arial" w:cs="Arial"/>
                <w:i/>
                <w:spacing w:val="1"/>
                <w:sz w:val="24"/>
                <w:szCs w:val="24"/>
              </w:rPr>
              <w:t>n</w:t>
            </w:r>
            <w:r>
              <w:rPr>
                <w:rFonts w:ascii="Arial" w:eastAsia="Arial" w:hAnsi="Arial" w:cs="Arial"/>
                <w:i/>
                <w:sz w:val="24"/>
                <w:szCs w:val="24"/>
              </w:rPr>
              <w:t>d</w:t>
            </w:r>
            <w:r>
              <w:rPr>
                <w:rFonts w:ascii="Arial" w:eastAsia="Arial" w:hAnsi="Arial" w:cs="Arial"/>
                <w:i/>
                <w:spacing w:val="-1"/>
                <w:sz w:val="24"/>
                <w:szCs w:val="24"/>
              </w:rPr>
              <w:t xml:space="preserve"> </w:t>
            </w:r>
            <w:r>
              <w:rPr>
                <w:rFonts w:ascii="Arial" w:eastAsia="Arial" w:hAnsi="Arial" w:cs="Arial"/>
                <w:i/>
                <w:sz w:val="24"/>
                <w:szCs w:val="24"/>
              </w:rPr>
              <w:t>Bibli</w:t>
            </w:r>
            <w:r>
              <w:rPr>
                <w:rFonts w:ascii="Arial" w:eastAsia="Arial" w:hAnsi="Arial" w:cs="Arial"/>
                <w:i/>
                <w:spacing w:val="-2"/>
                <w:sz w:val="24"/>
                <w:szCs w:val="24"/>
              </w:rPr>
              <w:t>o</w:t>
            </w:r>
            <w:r>
              <w:rPr>
                <w:rFonts w:ascii="Arial" w:eastAsia="Arial" w:hAnsi="Arial" w:cs="Arial"/>
                <w:i/>
                <w:spacing w:val="1"/>
                <w:sz w:val="24"/>
                <w:szCs w:val="24"/>
              </w:rPr>
              <w:t>g</w:t>
            </w:r>
            <w:r>
              <w:rPr>
                <w:rFonts w:ascii="Arial" w:eastAsia="Arial" w:hAnsi="Arial" w:cs="Arial"/>
                <w:i/>
                <w:sz w:val="24"/>
                <w:szCs w:val="24"/>
              </w:rPr>
              <w:t>ra</w:t>
            </w:r>
            <w:r>
              <w:rPr>
                <w:rFonts w:ascii="Arial" w:eastAsia="Arial" w:hAnsi="Arial" w:cs="Arial"/>
                <w:i/>
                <w:spacing w:val="1"/>
                <w:sz w:val="24"/>
                <w:szCs w:val="24"/>
              </w:rPr>
              <w:t>ph</w:t>
            </w:r>
            <w:r>
              <w:rPr>
                <w:rFonts w:ascii="Arial" w:eastAsia="Arial" w:hAnsi="Arial" w:cs="Arial"/>
                <w:i/>
                <w:sz w:val="24"/>
                <w:szCs w:val="24"/>
              </w:rPr>
              <w:t>ies</w:t>
            </w:r>
            <w:r>
              <w:rPr>
                <w:rFonts w:ascii="Arial" w:eastAsia="Arial" w:hAnsi="Arial" w:cs="Arial"/>
                <w:i/>
                <w:spacing w:val="2"/>
                <w:sz w:val="24"/>
                <w:szCs w:val="24"/>
              </w:rPr>
              <w:t xml:space="preserve"> </w:t>
            </w:r>
            <w:r>
              <w:rPr>
                <w:rFonts w:ascii="Arial" w:eastAsia="Arial" w:hAnsi="Arial" w:cs="Arial"/>
                <w:spacing w:val="1"/>
                <w:sz w:val="24"/>
                <w:szCs w:val="24"/>
              </w:rPr>
              <w:t>do</w:t>
            </w:r>
            <w:r>
              <w:rPr>
                <w:rFonts w:ascii="Arial" w:eastAsia="Arial" w:hAnsi="Arial" w:cs="Arial"/>
                <w:spacing w:val="-2"/>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be</w:t>
            </w:r>
            <w:r>
              <w:rPr>
                <w:rFonts w:ascii="Arial" w:eastAsia="Arial" w:hAnsi="Arial" w:cs="Arial"/>
                <w:sz w:val="24"/>
                <w:szCs w:val="24"/>
              </w:rPr>
              <w:t>st</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k</w:t>
            </w:r>
            <w:r>
              <w:rPr>
                <w:rFonts w:ascii="Arial" w:eastAsia="Arial" w:hAnsi="Arial" w:cs="Arial"/>
                <w:spacing w:val="1"/>
                <w:sz w:val="24"/>
                <w:szCs w:val="24"/>
              </w:rPr>
              <w:t>no</w:t>
            </w:r>
            <w:r>
              <w:rPr>
                <w:rFonts w:ascii="Arial" w:eastAsia="Arial" w:hAnsi="Arial" w:cs="Arial"/>
                <w:spacing w:val="-3"/>
                <w:sz w:val="24"/>
                <w:szCs w:val="24"/>
              </w:rPr>
              <w:t>w</w:t>
            </w:r>
            <w:r>
              <w:rPr>
                <w:rFonts w:ascii="Arial" w:eastAsia="Arial" w:hAnsi="Arial" w:cs="Arial"/>
                <w:sz w:val="24"/>
                <w:szCs w:val="24"/>
              </w:rPr>
              <w:t>le</w:t>
            </w:r>
            <w:r>
              <w:rPr>
                <w:rFonts w:ascii="Arial" w:eastAsia="Arial" w:hAnsi="Arial" w:cs="Arial"/>
                <w:spacing w:val="1"/>
                <w:sz w:val="24"/>
                <w:szCs w:val="24"/>
              </w:rPr>
              <w:t>d</w:t>
            </w:r>
            <w:r>
              <w:rPr>
                <w:rFonts w:ascii="Arial" w:eastAsia="Arial" w:hAnsi="Arial" w:cs="Arial"/>
                <w:spacing w:val="-1"/>
                <w:sz w:val="24"/>
                <w:szCs w:val="24"/>
              </w:rPr>
              <w:t>g</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m</w:t>
            </w:r>
            <w:r>
              <w:rPr>
                <w:rFonts w:ascii="Arial" w:eastAsia="Arial" w:hAnsi="Arial" w:cs="Arial"/>
                <w:sz w:val="24"/>
                <w:szCs w:val="24"/>
              </w:rPr>
              <w:t>y</w:t>
            </w:r>
            <w:r>
              <w:rPr>
                <w:rFonts w:ascii="Arial" w:eastAsia="Arial" w:hAnsi="Arial" w:cs="Arial"/>
                <w:spacing w:val="-2"/>
                <w:sz w:val="24"/>
                <w:szCs w:val="24"/>
              </w:rPr>
              <w:t xml:space="preserve"> w</w:t>
            </w:r>
            <w:r>
              <w:rPr>
                <w:rFonts w:ascii="Arial" w:eastAsia="Arial" w:hAnsi="Arial" w:cs="Arial"/>
                <w:spacing w:val="1"/>
                <w:sz w:val="24"/>
                <w:szCs w:val="24"/>
              </w:rPr>
              <w:t>o</w:t>
            </w:r>
            <w:r>
              <w:rPr>
                <w:rFonts w:ascii="Arial" w:eastAsia="Arial" w:hAnsi="Arial" w:cs="Arial"/>
                <w:sz w:val="24"/>
                <w:szCs w:val="24"/>
              </w:rPr>
              <w:t>rk h</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be</w:t>
            </w:r>
            <w:r>
              <w:rPr>
                <w:rFonts w:ascii="Arial" w:eastAsia="Arial" w:hAnsi="Arial" w:cs="Arial"/>
                <w:spacing w:val="-1"/>
                <w:sz w:val="24"/>
                <w:szCs w:val="24"/>
              </w:rPr>
              <w:t>e</w:t>
            </w:r>
            <w:r>
              <w:rPr>
                <w:rFonts w:ascii="Arial" w:eastAsia="Arial" w:hAnsi="Arial" w:cs="Arial"/>
                <w:sz w:val="24"/>
                <w:szCs w:val="24"/>
              </w:rPr>
              <w:t xml:space="preserve">n </w:t>
            </w:r>
            <w:r>
              <w:rPr>
                <w:rFonts w:ascii="Arial" w:eastAsia="Arial" w:hAnsi="Arial" w:cs="Arial"/>
                <w:spacing w:val="1"/>
                <w:sz w:val="24"/>
                <w:szCs w:val="24"/>
              </w:rPr>
              <w:t>a</w:t>
            </w:r>
            <w:r>
              <w:rPr>
                <w:rFonts w:ascii="Arial" w:eastAsia="Arial" w:hAnsi="Arial" w:cs="Arial"/>
                <w:sz w:val="24"/>
                <w:szCs w:val="24"/>
              </w:rPr>
              <w:t>cc</w:t>
            </w:r>
            <w:r>
              <w:rPr>
                <w:rFonts w:ascii="Arial" w:eastAsia="Arial" w:hAnsi="Arial" w:cs="Arial"/>
                <w:spacing w:val="1"/>
                <w:sz w:val="24"/>
                <w:szCs w:val="24"/>
              </w:rPr>
              <w:t>u</w:t>
            </w:r>
            <w:r>
              <w:rPr>
                <w:rFonts w:ascii="Arial" w:eastAsia="Arial" w:hAnsi="Arial" w:cs="Arial"/>
                <w:sz w:val="24"/>
                <w:szCs w:val="24"/>
              </w:rPr>
              <w:t>rat</w:t>
            </w:r>
            <w:r>
              <w:rPr>
                <w:rFonts w:ascii="Arial" w:eastAsia="Arial" w:hAnsi="Arial" w:cs="Arial"/>
                <w:spacing w:val="1"/>
                <w:sz w:val="24"/>
                <w:szCs w:val="24"/>
              </w:rPr>
              <w:t>e</w:t>
            </w:r>
            <w:r>
              <w:rPr>
                <w:rFonts w:ascii="Arial" w:eastAsia="Arial" w:hAnsi="Arial" w:cs="Arial"/>
                <w:sz w:val="24"/>
                <w:szCs w:val="24"/>
              </w:rPr>
              <w:t>ly</w:t>
            </w:r>
            <w:r>
              <w:rPr>
                <w:rFonts w:ascii="Arial" w:eastAsia="Arial" w:hAnsi="Arial" w:cs="Arial"/>
                <w:spacing w:val="-3"/>
                <w:sz w:val="24"/>
                <w:szCs w:val="24"/>
              </w:rPr>
              <w:t xml:space="preserve"> </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3"/>
                <w:sz w:val="24"/>
                <w:szCs w:val="24"/>
              </w:rPr>
              <w:t>f</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pacing w:val="1"/>
                <w:sz w:val="24"/>
                <w:szCs w:val="24"/>
              </w:rPr>
              <w:t>an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ll</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ou</w:t>
            </w:r>
            <w:r>
              <w:rPr>
                <w:rFonts w:ascii="Arial" w:eastAsia="Arial" w:hAnsi="Arial" w:cs="Arial"/>
                <w:sz w:val="24"/>
                <w:szCs w:val="24"/>
              </w:rPr>
              <w:t>rces</w:t>
            </w:r>
            <w:r>
              <w:rPr>
                <w:rFonts w:ascii="Arial" w:eastAsia="Arial" w:hAnsi="Arial" w:cs="Arial"/>
                <w:spacing w:val="-2"/>
                <w:sz w:val="24"/>
                <w:szCs w:val="24"/>
              </w:rPr>
              <w:t xml:space="preserve"> </w:t>
            </w:r>
            <w:r>
              <w:rPr>
                <w:rFonts w:ascii="Arial" w:eastAsia="Arial" w:hAnsi="Arial" w:cs="Arial"/>
                <w:sz w:val="24"/>
                <w:szCs w:val="24"/>
              </w:rPr>
              <w:t>cit</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ctl</w:t>
            </w:r>
            <w:r>
              <w:rPr>
                <w:rFonts w:ascii="Arial" w:eastAsia="Arial" w:hAnsi="Arial" w:cs="Arial"/>
                <w:spacing w:val="-2"/>
                <w:sz w:val="24"/>
                <w:szCs w:val="24"/>
              </w:rPr>
              <w:t>y</w:t>
            </w:r>
            <w:r>
              <w:rPr>
                <w:rFonts w:ascii="Arial" w:eastAsia="Arial" w:hAnsi="Arial" w:cs="Arial"/>
                <w:sz w:val="24"/>
                <w:szCs w:val="24"/>
              </w:rPr>
              <w:t>.</w:t>
            </w:r>
          </w:p>
          <w:p w14:paraId="7D6E89BD" w14:textId="77777777" w:rsidR="0031381B" w:rsidRDefault="0031381B">
            <w:pPr>
              <w:spacing w:line="240" w:lineRule="exact"/>
              <w:rPr>
                <w:sz w:val="24"/>
                <w:szCs w:val="24"/>
              </w:rPr>
            </w:pPr>
          </w:p>
          <w:p w14:paraId="14A71192" w14:textId="77777777" w:rsidR="0031381B" w:rsidRDefault="003427FA">
            <w:pPr>
              <w:ind w:left="102"/>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3"/>
                <w:sz w:val="24"/>
                <w:szCs w:val="24"/>
              </w:rPr>
              <w:t>f</w:t>
            </w:r>
            <w:r>
              <w:rPr>
                <w:rFonts w:ascii="Arial" w:eastAsia="Arial" w:hAnsi="Arial" w:cs="Arial"/>
                <w:sz w:val="24"/>
                <w:szCs w:val="24"/>
              </w:rPr>
              <w:t>i</w:t>
            </w:r>
            <w:r>
              <w:rPr>
                <w:rFonts w:ascii="Arial" w:eastAsia="Arial" w:hAnsi="Arial" w:cs="Arial"/>
                <w:spacing w:val="-4"/>
                <w:sz w:val="24"/>
                <w:szCs w:val="24"/>
              </w:rPr>
              <w:t>r</w:t>
            </w:r>
            <w:r>
              <w:rPr>
                <w:rFonts w:ascii="Arial" w:eastAsia="Arial" w:hAnsi="Arial" w:cs="Arial"/>
                <w:sz w:val="24"/>
                <w:szCs w:val="24"/>
              </w:rPr>
              <w:t>m</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is is </w:t>
            </w:r>
            <w:r>
              <w:rPr>
                <w:rFonts w:ascii="Arial" w:eastAsia="Arial" w:hAnsi="Arial" w:cs="Arial"/>
                <w:spacing w:val="1"/>
                <w:sz w:val="24"/>
                <w:szCs w:val="24"/>
              </w:rPr>
              <w:t>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pacing w:val="-3"/>
                <w:sz w:val="24"/>
                <w:szCs w:val="24"/>
              </w:rPr>
              <w:t>w</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2"/>
                <w:sz w:val="24"/>
                <w:szCs w:val="24"/>
              </w:rPr>
              <w:t>w</w:t>
            </w:r>
            <w:r>
              <w:rPr>
                <w:rFonts w:ascii="Arial" w:eastAsia="Arial" w:hAnsi="Arial" w:cs="Arial"/>
                <w:spacing w:val="1"/>
                <w:sz w:val="24"/>
                <w:szCs w:val="24"/>
              </w:rPr>
              <w:t>o</w:t>
            </w:r>
            <w:r>
              <w:rPr>
                <w:rFonts w:ascii="Arial" w:eastAsia="Arial" w:hAnsi="Arial" w:cs="Arial"/>
                <w:sz w:val="24"/>
                <w:szCs w:val="24"/>
              </w:rPr>
              <w:t>rk 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 xml:space="preserve"> h</w:t>
            </w:r>
            <w:r>
              <w:rPr>
                <w:rFonts w:ascii="Arial" w:eastAsia="Arial" w:hAnsi="Arial" w:cs="Arial"/>
                <w:spacing w:val="1"/>
                <w:sz w:val="24"/>
                <w:szCs w:val="24"/>
              </w:rPr>
              <w:t>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no</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pacing w:val="1"/>
                <w:sz w:val="24"/>
                <w:szCs w:val="24"/>
              </w:rPr>
              <w:t>ud</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2"/>
                <w:sz w:val="24"/>
                <w:szCs w:val="24"/>
              </w:rPr>
              <w:t>a</w:t>
            </w:r>
            <w:r>
              <w:rPr>
                <w:rFonts w:ascii="Arial" w:eastAsia="Arial" w:hAnsi="Arial" w:cs="Arial"/>
                <w:spacing w:val="-1"/>
                <w:sz w:val="24"/>
                <w:szCs w:val="24"/>
              </w:rPr>
              <w:t>g</w:t>
            </w:r>
            <w:r>
              <w:rPr>
                <w:rFonts w:ascii="Arial" w:eastAsia="Arial" w:hAnsi="Arial" w:cs="Arial"/>
                <w:sz w:val="24"/>
                <w:szCs w:val="24"/>
              </w:rPr>
              <w:t>iar</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an</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pa</w:t>
            </w:r>
            <w:r>
              <w:rPr>
                <w:rFonts w:ascii="Arial" w:eastAsia="Arial" w:hAnsi="Arial" w:cs="Arial"/>
                <w:sz w:val="24"/>
                <w:szCs w:val="24"/>
              </w:rPr>
              <w:t xml:space="preserve">rt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z w:val="24"/>
                <w:szCs w:val="24"/>
              </w:rPr>
              <w:t>it.</w:t>
            </w:r>
          </w:p>
        </w:tc>
      </w:tr>
      <w:tr w:rsidR="0031381B" w14:paraId="4BDC3BD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96F9372" w14:textId="77777777" w:rsidR="0031381B" w:rsidRDefault="0031381B">
            <w:pPr>
              <w:spacing w:before="15" w:line="220" w:lineRule="exact"/>
              <w:rPr>
                <w:sz w:val="22"/>
                <w:szCs w:val="22"/>
              </w:rPr>
            </w:pPr>
          </w:p>
          <w:p w14:paraId="287873C7"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S</w:t>
            </w:r>
            <w:r>
              <w:rPr>
                <w:rFonts w:ascii="Arial" w:eastAsia="Arial" w:hAnsi="Arial" w:cs="Arial"/>
                <w:b/>
                <w:sz w:val="24"/>
                <w:szCs w:val="24"/>
              </w:rPr>
              <w:t>ign</w:t>
            </w:r>
            <w:r>
              <w:rPr>
                <w:rFonts w:ascii="Arial" w:eastAsia="Arial" w:hAnsi="Arial" w:cs="Arial"/>
                <w:b/>
                <w:spacing w:val="1"/>
                <w:sz w:val="24"/>
                <w:szCs w:val="24"/>
              </w:rPr>
              <w:t>a</w:t>
            </w:r>
            <w:r>
              <w:rPr>
                <w:rFonts w:ascii="Arial" w:eastAsia="Arial" w:hAnsi="Arial" w:cs="Arial"/>
                <w:b/>
                <w:sz w:val="24"/>
                <w:szCs w:val="24"/>
              </w:rPr>
              <w:t>t</w:t>
            </w:r>
            <w:r>
              <w:rPr>
                <w:rFonts w:ascii="Arial" w:eastAsia="Arial" w:hAnsi="Arial" w:cs="Arial"/>
                <w:b/>
                <w:spacing w:val="-1"/>
                <w:sz w:val="24"/>
                <w:szCs w:val="24"/>
              </w:rPr>
              <w:t>u</w:t>
            </w:r>
            <w:r>
              <w:rPr>
                <w:rFonts w:ascii="Arial" w:eastAsia="Arial" w:hAnsi="Arial" w:cs="Arial"/>
                <w:b/>
                <w:spacing w:val="-2"/>
                <w:sz w:val="24"/>
                <w:szCs w:val="24"/>
              </w:rPr>
              <w:t>r</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2FFE5A55" w14:textId="77777777" w:rsidR="0031381B" w:rsidRDefault="0031381B"/>
        </w:tc>
      </w:tr>
      <w:tr w:rsidR="0031381B" w14:paraId="6F5D0172"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AF022C2" w14:textId="77777777" w:rsidR="0031381B" w:rsidRDefault="0031381B">
            <w:pPr>
              <w:spacing w:before="15" w:line="220" w:lineRule="exact"/>
              <w:rPr>
                <w:sz w:val="22"/>
                <w:szCs w:val="22"/>
              </w:rPr>
            </w:pPr>
          </w:p>
          <w:p w14:paraId="49725826" w14:textId="77777777" w:rsidR="0031381B" w:rsidRDefault="003427FA">
            <w:pPr>
              <w:ind w:left="102"/>
              <w:rPr>
                <w:rFonts w:ascii="Arial" w:eastAsia="Arial" w:hAnsi="Arial" w:cs="Arial"/>
                <w:sz w:val="24"/>
                <w:szCs w:val="24"/>
              </w:rPr>
            </w:pPr>
            <w:r>
              <w:rPr>
                <w:rFonts w:ascii="Arial" w:eastAsia="Arial" w:hAnsi="Arial" w:cs="Arial"/>
                <w:b/>
                <w:sz w:val="24"/>
                <w:szCs w:val="24"/>
              </w:rPr>
              <w:t>Date:</w:t>
            </w:r>
          </w:p>
        </w:tc>
        <w:tc>
          <w:tcPr>
            <w:tcW w:w="6661" w:type="dxa"/>
            <w:tcBorders>
              <w:top w:val="single" w:sz="5" w:space="0" w:color="000000"/>
              <w:left w:val="single" w:sz="5" w:space="0" w:color="000000"/>
              <w:bottom w:val="single" w:sz="5" w:space="0" w:color="000000"/>
              <w:right w:val="single" w:sz="5" w:space="0" w:color="000000"/>
            </w:tcBorders>
          </w:tcPr>
          <w:p w14:paraId="4430E56E" w14:textId="77777777" w:rsidR="0031381B" w:rsidRDefault="0031381B"/>
          <w:p w14:paraId="42AC8451" w14:textId="67D0D493" w:rsidR="004E7A30" w:rsidRDefault="004E7A30">
            <w:r w:rsidRPr="004E7A30">
              <w:rPr>
                <w:sz w:val="24"/>
                <w:szCs w:val="24"/>
              </w:rPr>
              <w:t xml:space="preserve"> 10/04/2023</w:t>
            </w:r>
          </w:p>
        </w:tc>
      </w:tr>
    </w:tbl>
    <w:p w14:paraId="5E0D7370" w14:textId="77777777" w:rsidR="0031381B" w:rsidRDefault="0031381B">
      <w:pPr>
        <w:spacing w:line="200" w:lineRule="exact"/>
      </w:pPr>
    </w:p>
    <w:p w14:paraId="451287CC" w14:textId="77777777" w:rsidR="0031381B" w:rsidRDefault="0031381B">
      <w:pPr>
        <w:spacing w:line="200" w:lineRule="exact"/>
      </w:pPr>
    </w:p>
    <w:p w14:paraId="72F07D77" w14:textId="77777777" w:rsidR="0031381B" w:rsidRDefault="0031381B">
      <w:pPr>
        <w:spacing w:line="200" w:lineRule="exact"/>
      </w:pPr>
    </w:p>
    <w:p w14:paraId="0F0A2EB3" w14:textId="77777777" w:rsidR="0031381B" w:rsidRDefault="0031381B">
      <w:pPr>
        <w:spacing w:line="200" w:lineRule="exact"/>
      </w:pPr>
    </w:p>
    <w:p w14:paraId="14AE553B" w14:textId="77777777" w:rsidR="0031381B" w:rsidRDefault="0031381B">
      <w:pPr>
        <w:spacing w:line="200" w:lineRule="exact"/>
      </w:pPr>
    </w:p>
    <w:p w14:paraId="7F0887DB" w14:textId="77777777" w:rsidR="0031381B" w:rsidRDefault="0031381B">
      <w:pPr>
        <w:spacing w:line="200" w:lineRule="exact"/>
      </w:pPr>
    </w:p>
    <w:p w14:paraId="0550CB15" w14:textId="77777777" w:rsidR="0031381B" w:rsidRDefault="0031381B">
      <w:pPr>
        <w:spacing w:line="200" w:lineRule="exact"/>
      </w:pPr>
    </w:p>
    <w:p w14:paraId="078B951C" w14:textId="77777777" w:rsidR="0031381B" w:rsidRDefault="0031381B">
      <w:pPr>
        <w:spacing w:line="200" w:lineRule="exact"/>
      </w:pPr>
    </w:p>
    <w:p w14:paraId="10E41AA8" w14:textId="77777777" w:rsidR="0031381B" w:rsidRDefault="0031381B">
      <w:pPr>
        <w:spacing w:line="200" w:lineRule="exact"/>
      </w:pPr>
    </w:p>
    <w:p w14:paraId="19DF5D73" w14:textId="77777777" w:rsidR="0031381B" w:rsidRDefault="0031381B">
      <w:pPr>
        <w:spacing w:line="200" w:lineRule="exact"/>
      </w:pPr>
    </w:p>
    <w:p w14:paraId="2910C405" w14:textId="77777777" w:rsidR="0031381B" w:rsidRDefault="0031381B">
      <w:pPr>
        <w:spacing w:line="200" w:lineRule="exact"/>
      </w:pPr>
    </w:p>
    <w:p w14:paraId="033CB2FC" w14:textId="77777777" w:rsidR="0031381B" w:rsidRDefault="0031381B">
      <w:pPr>
        <w:spacing w:line="200" w:lineRule="exact"/>
      </w:pPr>
    </w:p>
    <w:p w14:paraId="4AAB25BE" w14:textId="77777777" w:rsidR="0031381B" w:rsidRDefault="0031381B">
      <w:pPr>
        <w:spacing w:line="200" w:lineRule="exact"/>
      </w:pPr>
    </w:p>
    <w:p w14:paraId="22D3CCB5" w14:textId="50BFC9D8" w:rsidR="0031381B" w:rsidRDefault="00000000">
      <w:pPr>
        <w:spacing w:line="200" w:lineRule="exact"/>
      </w:pPr>
      <w:r>
        <w:pict w14:anchorId="1BEEB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762.1pt;width:594.95pt;height:66pt;z-index:-251658752;mso-position-horizontal-relative:page;mso-position-vertical-relative:page">
            <v:imagedata r:id="rId5" o:title=""/>
            <w10:wrap anchorx="page" anchory="page"/>
          </v:shape>
        </w:pict>
      </w:r>
    </w:p>
    <w:p w14:paraId="32610EB3" w14:textId="77777777" w:rsidR="0031381B" w:rsidRDefault="0031381B">
      <w:pPr>
        <w:spacing w:line="200" w:lineRule="exact"/>
      </w:pPr>
    </w:p>
    <w:p w14:paraId="507DC5CA" w14:textId="77777777" w:rsidR="0031381B" w:rsidRDefault="0031381B">
      <w:pPr>
        <w:spacing w:before="3" w:line="220" w:lineRule="exact"/>
        <w:rPr>
          <w:sz w:val="22"/>
          <w:szCs w:val="22"/>
        </w:rPr>
        <w:sectPr w:rsidR="0031381B">
          <w:type w:val="continuous"/>
          <w:pgSz w:w="11900" w:h="16840"/>
          <w:pgMar w:top="640" w:right="880" w:bottom="280" w:left="920" w:header="720" w:footer="720" w:gutter="0"/>
          <w:cols w:space="720"/>
        </w:sectPr>
      </w:pPr>
    </w:p>
    <w:p w14:paraId="0419AB48" w14:textId="1CCBC7E1" w:rsidR="0031381B" w:rsidRDefault="00000000">
      <w:pPr>
        <w:spacing w:before="4" w:line="100" w:lineRule="exact"/>
        <w:rPr>
          <w:sz w:val="10"/>
          <w:szCs w:val="10"/>
        </w:rPr>
      </w:pPr>
      <w:r>
        <w:pict w14:anchorId="2FC7039E">
          <v:shape id="_x0000_s1026" type="#_x0000_t75" style="position:absolute;margin-left:0;margin-top:0;width:594.95pt;height:117.3pt;z-index:-251659776;mso-position-horizontal-relative:page;mso-position-vertical-relative:page">
            <v:imagedata r:id="rId6" o:title=""/>
            <w10:wrap anchorx="page" anchory="page"/>
          </v:shape>
        </w:pict>
      </w:r>
    </w:p>
    <w:p w14:paraId="67CC94EA" w14:textId="77777777" w:rsidR="0031381B" w:rsidRDefault="0031381B">
      <w:pPr>
        <w:spacing w:line="200" w:lineRule="exact"/>
      </w:pPr>
    </w:p>
    <w:p w14:paraId="2E79B1D8" w14:textId="77777777" w:rsidR="0031381B" w:rsidRDefault="003427FA">
      <w:pPr>
        <w:ind w:left="134" w:right="-50"/>
        <w:rPr>
          <w:rFonts w:ascii="Arial" w:eastAsia="Arial" w:hAnsi="Arial" w:cs="Arial"/>
        </w:rPr>
      </w:pPr>
      <w:r>
        <w:rPr>
          <w:rFonts w:ascii="Arial" w:eastAsia="Arial" w:hAnsi="Arial" w:cs="Arial"/>
          <w:b/>
          <w:color w:val="FFFFFF"/>
          <w:spacing w:val="1"/>
        </w:rPr>
        <w:t>O</w:t>
      </w:r>
      <w:r>
        <w:rPr>
          <w:rFonts w:ascii="Arial" w:eastAsia="Arial" w:hAnsi="Arial" w:cs="Arial"/>
          <w:b/>
          <w:color w:val="FFFFFF"/>
          <w:spacing w:val="-1"/>
        </w:rPr>
        <w:t>PS</w:t>
      </w:r>
      <w:r>
        <w:rPr>
          <w:rFonts w:ascii="Arial" w:eastAsia="Arial" w:hAnsi="Arial" w:cs="Arial"/>
          <w:b/>
          <w:color w:val="FFFFFF"/>
          <w:spacing w:val="2"/>
        </w:rPr>
        <w:t>0</w:t>
      </w:r>
      <w:r>
        <w:rPr>
          <w:rFonts w:ascii="Arial" w:eastAsia="Arial" w:hAnsi="Arial" w:cs="Arial"/>
          <w:b/>
          <w:color w:val="FFFFFF"/>
        </w:rPr>
        <w:t>2</w:t>
      </w:r>
      <w:r>
        <w:rPr>
          <w:rFonts w:ascii="Arial" w:eastAsia="Arial" w:hAnsi="Arial" w:cs="Arial"/>
          <w:b/>
          <w:color w:val="FFFFFF"/>
          <w:spacing w:val="-1"/>
        </w:rPr>
        <w:t>0</w:t>
      </w:r>
      <w:r>
        <w:rPr>
          <w:rFonts w:ascii="Arial" w:eastAsia="Arial" w:hAnsi="Arial" w:cs="Arial"/>
          <w:b/>
          <w:color w:val="FFFFFF"/>
          <w:spacing w:val="2"/>
        </w:rPr>
        <w:t>_</w:t>
      </w:r>
      <w:r>
        <w:rPr>
          <w:rFonts w:ascii="Arial" w:eastAsia="Arial" w:hAnsi="Arial" w:cs="Arial"/>
          <w:b/>
          <w:color w:val="FFFFFF"/>
        </w:rPr>
        <w:t>Can</w:t>
      </w:r>
      <w:r>
        <w:rPr>
          <w:rFonts w:ascii="Arial" w:eastAsia="Arial" w:hAnsi="Arial" w:cs="Arial"/>
          <w:b/>
          <w:color w:val="FFFFFF"/>
          <w:spacing w:val="1"/>
        </w:rPr>
        <w:t>d</w:t>
      </w:r>
      <w:r>
        <w:rPr>
          <w:rFonts w:ascii="Arial" w:eastAsia="Arial" w:hAnsi="Arial" w:cs="Arial"/>
          <w:b/>
          <w:color w:val="FFFFFF"/>
        </w:rPr>
        <w:t>ida</w:t>
      </w:r>
      <w:r>
        <w:rPr>
          <w:rFonts w:ascii="Arial" w:eastAsia="Arial" w:hAnsi="Arial" w:cs="Arial"/>
          <w:b/>
          <w:color w:val="FFFFFF"/>
          <w:spacing w:val="1"/>
        </w:rPr>
        <w:t>t</w:t>
      </w:r>
      <w:r>
        <w:rPr>
          <w:rFonts w:ascii="Arial" w:eastAsia="Arial" w:hAnsi="Arial" w:cs="Arial"/>
          <w:b/>
          <w:color w:val="FFFFFF"/>
        </w:rPr>
        <w:t>e</w:t>
      </w:r>
      <w:r>
        <w:rPr>
          <w:rFonts w:ascii="Arial" w:eastAsia="Arial" w:hAnsi="Arial" w:cs="Arial"/>
          <w:b/>
          <w:color w:val="FFFFFF"/>
          <w:spacing w:val="-16"/>
        </w:rPr>
        <w:t xml:space="preserve"> </w:t>
      </w:r>
      <w:r>
        <w:rPr>
          <w:rFonts w:ascii="Arial" w:eastAsia="Arial" w:hAnsi="Arial" w:cs="Arial"/>
          <w:b/>
          <w:color w:val="FFFFFF"/>
          <w:spacing w:val="-1"/>
        </w:rPr>
        <w:t>S</w:t>
      </w:r>
      <w:r>
        <w:rPr>
          <w:rFonts w:ascii="Arial" w:eastAsia="Arial" w:hAnsi="Arial" w:cs="Arial"/>
          <w:b/>
          <w:color w:val="FFFFFF"/>
          <w:spacing w:val="1"/>
        </w:rPr>
        <w:t>t</w:t>
      </w:r>
      <w:r>
        <w:rPr>
          <w:rFonts w:ascii="Arial" w:eastAsia="Arial" w:hAnsi="Arial" w:cs="Arial"/>
          <w:b/>
          <w:color w:val="FFFFFF"/>
        </w:rPr>
        <w:t>at</w:t>
      </w:r>
      <w:r>
        <w:rPr>
          <w:rFonts w:ascii="Arial" w:eastAsia="Arial" w:hAnsi="Arial" w:cs="Arial"/>
          <w:b/>
          <w:color w:val="FFFFFF"/>
          <w:spacing w:val="2"/>
        </w:rPr>
        <w:t>e</w:t>
      </w:r>
      <w:r>
        <w:rPr>
          <w:rFonts w:ascii="Arial" w:eastAsia="Arial" w:hAnsi="Arial" w:cs="Arial"/>
          <w:b/>
          <w:color w:val="FFFFFF"/>
        </w:rPr>
        <w:t>me</w:t>
      </w:r>
      <w:r>
        <w:rPr>
          <w:rFonts w:ascii="Arial" w:eastAsia="Arial" w:hAnsi="Arial" w:cs="Arial"/>
          <w:b/>
          <w:color w:val="FFFFFF"/>
          <w:spacing w:val="1"/>
        </w:rPr>
        <w:t>n</w:t>
      </w:r>
      <w:r>
        <w:rPr>
          <w:rFonts w:ascii="Arial" w:eastAsia="Arial" w:hAnsi="Arial" w:cs="Arial"/>
          <w:b/>
          <w:color w:val="FFFFFF"/>
        </w:rPr>
        <w:t>t</w:t>
      </w:r>
      <w:r>
        <w:rPr>
          <w:rFonts w:ascii="Arial" w:eastAsia="Arial" w:hAnsi="Arial" w:cs="Arial"/>
          <w:b/>
          <w:color w:val="FFFFFF"/>
          <w:spacing w:val="-9"/>
        </w:rPr>
        <w:t xml:space="preserve"> </w:t>
      </w:r>
      <w:r>
        <w:rPr>
          <w:rFonts w:ascii="Arial" w:eastAsia="Arial" w:hAnsi="Arial" w:cs="Arial"/>
          <w:b/>
          <w:color w:val="FFFFFF"/>
        </w:rPr>
        <w:t>of</w:t>
      </w:r>
      <w:r>
        <w:rPr>
          <w:rFonts w:ascii="Arial" w:eastAsia="Arial" w:hAnsi="Arial" w:cs="Arial"/>
          <w:b/>
          <w:color w:val="FFFFFF"/>
          <w:spacing w:val="-1"/>
        </w:rPr>
        <w:t xml:space="preserve"> </w:t>
      </w:r>
      <w:r>
        <w:rPr>
          <w:rFonts w:ascii="Arial" w:eastAsia="Arial" w:hAnsi="Arial" w:cs="Arial"/>
          <w:b/>
          <w:color w:val="FFFFFF"/>
          <w:spacing w:val="1"/>
        </w:rPr>
        <w:t>O</w:t>
      </w:r>
      <w:r>
        <w:rPr>
          <w:rFonts w:ascii="Arial" w:eastAsia="Arial" w:hAnsi="Arial" w:cs="Arial"/>
          <w:b/>
          <w:color w:val="FFFFFF"/>
          <w:spacing w:val="3"/>
        </w:rPr>
        <w:t>w</w:t>
      </w:r>
      <w:r>
        <w:rPr>
          <w:rFonts w:ascii="Arial" w:eastAsia="Arial" w:hAnsi="Arial" w:cs="Arial"/>
          <w:b/>
          <w:color w:val="FFFFFF"/>
        </w:rPr>
        <w:t>n</w:t>
      </w:r>
      <w:r>
        <w:rPr>
          <w:rFonts w:ascii="Arial" w:eastAsia="Arial" w:hAnsi="Arial" w:cs="Arial"/>
          <w:b/>
          <w:color w:val="FFFFFF"/>
          <w:spacing w:val="-6"/>
        </w:rPr>
        <w:t xml:space="preserve"> </w:t>
      </w:r>
      <w:r>
        <w:rPr>
          <w:rFonts w:ascii="Arial" w:eastAsia="Arial" w:hAnsi="Arial" w:cs="Arial"/>
          <w:b/>
          <w:color w:val="FFFFFF"/>
          <w:spacing w:val="1"/>
        </w:rPr>
        <w:t>W</w:t>
      </w:r>
      <w:r>
        <w:rPr>
          <w:rFonts w:ascii="Arial" w:eastAsia="Arial" w:hAnsi="Arial" w:cs="Arial"/>
          <w:b/>
          <w:color w:val="FFFFFF"/>
        </w:rPr>
        <w:t>o</w:t>
      </w:r>
      <w:r>
        <w:rPr>
          <w:rFonts w:ascii="Arial" w:eastAsia="Arial" w:hAnsi="Arial" w:cs="Arial"/>
          <w:b/>
          <w:color w:val="FFFFFF"/>
          <w:spacing w:val="-1"/>
        </w:rPr>
        <w:t>r</w:t>
      </w:r>
      <w:r>
        <w:rPr>
          <w:rFonts w:ascii="Arial" w:eastAsia="Arial" w:hAnsi="Arial" w:cs="Arial"/>
          <w:b/>
          <w:color w:val="FFFFFF"/>
        </w:rPr>
        <w:t>k</w:t>
      </w:r>
    </w:p>
    <w:p w14:paraId="27FA986A" w14:textId="77777777" w:rsidR="004E7A30" w:rsidRDefault="004E7A30">
      <w:pPr>
        <w:spacing w:before="29"/>
      </w:pPr>
    </w:p>
    <w:p w14:paraId="02249D48" w14:textId="77777777" w:rsidR="004E7A30" w:rsidRDefault="004E7A30">
      <w:r>
        <w:br w:type="page"/>
      </w:r>
    </w:p>
    <w:p w14:paraId="52245D1F" w14:textId="58154CD2" w:rsidR="000B622B" w:rsidRPr="009C40BE" w:rsidRDefault="004E7A30">
      <w:pPr>
        <w:spacing w:before="29"/>
        <w:rPr>
          <w:rFonts w:ascii="Arial" w:hAnsi="Arial" w:cs="Arial"/>
          <w:b/>
          <w:bCs/>
          <w:sz w:val="36"/>
          <w:szCs w:val="36"/>
          <w:u w:val="single"/>
        </w:rPr>
      </w:pPr>
      <w:r w:rsidRPr="009C40BE">
        <w:rPr>
          <w:rFonts w:ascii="Arial" w:hAnsi="Arial" w:cs="Arial"/>
          <w:b/>
          <w:bCs/>
          <w:sz w:val="36"/>
          <w:szCs w:val="36"/>
          <w:u w:val="single"/>
        </w:rPr>
        <w:lastRenderedPageBreak/>
        <w:t>TASK 3 (Critical Evaluation)</w:t>
      </w:r>
    </w:p>
    <w:p w14:paraId="5A4521F6" w14:textId="2934C6F1" w:rsidR="004E7A30" w:rsidRPr="009C40BE" w:rsidRDefault="004E7A30">
      <w:pPr>
        <w:spacing w:before="29"/>
        <w:rPr>
          <w:rFonts w:ascii="Arial" w:hAnsi="Arial" w:cs="Arial"/>
          <w:b/>
          <w:bCs/>
          <w:sz w:val="36"/>
          <w:szCs w:val="36"/>
          <w:u w:val="single"/>
        </w:rPr>
      </w:pPr>
    </w:p>
    <w:p w14:paraId="2221E021" w14:textId="68DD5FA5" w:rsidR="001878A8" w:rsidRPr="009C40BE" w:rsidRDefault="004E7A30">
      <w:pPr>
        <w:spacing w:before="29"/>
        <w:rPr>
          <w:rFonts w:ascii="Arial" w:hAnsi="Arial" w:cs="Arial"/>
          <w:b/>
          <w:bCs/>
          <w:sz w:val="32"/>
          <w:szCs w:val="32"/>
        </w:rPr>
      </w:pPr>
      <w:r w:rsidRPr="009C40BE">
        <w:rPr>
          <w:rFonts w:ascii="Arial" w:hAnsi="Arial" w:cs="Arial"/>
          <w:b/>
          <w:bCs/>
          <w:sz w:val="32"/>
          <w:szCs w:val="32"/>
        </w:rPr>
        <w:t xml:space="preserve">Introduction </w:t>
      </w:r>
      <w:r w:rsidR="001878A8" w:rsidRPr="009C40BE">
        <w:rPr>
          <w:rFonts w:ascii="Arial" w:hAnsi="Arial" w:cs="Arial"/>
          <w:b/>
          <w:bCs/>
          <w:sz w:val="32"/>
          <w:szCs w:val="32"/>
        </w:rPr>
        <w:t>to webservices</w:t>
      </w:r>
      <w:r w:rsidR="009C40BE">
        <w:rPr>
          <w:rFonts w:ascii="Arial" w:hAnsi="Arial" w:cs="Arial"/>
          <w:b/>
          <w:bCs/>
          <w:sz w:val="32"/>
          <w:szCs w:val="32"/>
        </w:rPr>
        <w:t>:</w:t>
      </w:r>
    </w:p>
    <w:p w14:paraId="117D5BC3" w14:textId="1135F0FB" w:rsidR="001878A8" w:rsidRDefault="001878A8">
      <w:pPr>
        <w:spacing w:before="29"/>
        <w:rPr>
          <w:b/>
          <w:bCs/>
          <w:sz w:val="32"/>
          <w:szCs w:val="32"/>
        </w:rPr>
      </w:pPr>
    </w:p>
    <w:p w14:paraId="2046C7D6" w14:textId="0EE7C97B" w:rsidR="009C40BE" w:rsidRDefault="009C40BE">
      <w:pPr>
        <w:spacing w:before="29"/>
        <w:rPr>
          <w:rFonts w:ascii="Arial" w:hAnsi="Arial" w:cs="Arial"/>
          <w:sz w:val="24"/>
          <w:szCs w:val="24"/>
        </w:rPr>
      </w:pPr>
      <w:r>
        <w:rPr>
          <w:rFonts w:ascii="Arial" w:hAnsi="Arial" w:cs="Arial"/>
          <w:sz w:val="24"/>
          <w:szCs w:val="24"/>
        </w:rPr>
        <w:t>A web service is a</w:t>
      </w:r>
      <w:r w:rsidR="001878A8" w:rsidRPr="001878A8">
        <w:rPr>
          <w:rFonts w:ascii="Arial" w:hAnsi="Arial" w:cs="Arial"/>
          <w:sz w:val="24"/>
          <w:szCs w:val="24"/>
        </w:rPr>
        <w:t xml:space="preserve"> software component</w:t>
      </w:r>
      <w:r>
        <w:rPr>
          <w:rFonts w:ascii="Arial" w:hAnsi="Arial" w:cs="Arial"/>
          <w:sz w:val="24"/>
          <w:szCs w:val="24"/>
        </w:rPr>
        <w:t xml:space="preserve"> or endpoint</w:t>
      </w:r>
      <w:r w:rsidR="001878A8" w:rsidRPr="001878A8">
        <w:rPr>
          <w:rFonts w:ascii="Arial" w:hAnsi="Arial" w:cs="Arial"/>
          <w:sz w:val="24"/>
          <w:szCs w:val="24"/>
        </w:rPr>
        <w:t xml:space="preserve"> that is accessible over the internet and adopts a standard XML or JSON messaging mechanism. </w:t>
      </w:r>
      <w:r>
        <w:rPr>
          <w:rFonts w:ascii="Arial" w:hAnsi="Arial" w:cs="Arial"/>
          <w:sz w:val="24"/>
          <w:szCs w:val="24"/>
        </w:rPr>
        <w:t>The endpoint is usually referred to as an API (</w:t>
      </w:r>
      <w:r w:rsidRPr="009C40BE">
        <w:rPr>
          <w:rFonts w:ascii="Arial" w:hAnsi="Arial" w:cs="Arial"/>
          <w:sz w:val="24"/>
          <w:szCs w:val="24"/>
        </w:rPr>
        <w:t>application programming interface</w:t>
      </w:r>
      <w:r>
        <w:rPr>
          <w:rFonts w:ascii="Arial" w:hAnsi="Arial" w:cs="Arial"/>
          <w:sz w:val="24"/>
          <w:szCs w:val="24"/>
        </w:rPr>
        <w:t>)</w:t>
      </w:r>
      <w:r w:rsidR="000B622B">
        <w:rPr>
          <w:rFonts w:ascii="Arial" w:hAnsi="Arial" w:cs="Arial"/>
          <w:sz w:val="24"/>
          <w:szCs w:val="24"/>
        </w:rPr>
        <w:t xml:space="preserve"> which is either REST or SOAP based usually</w:t>
      </w:r>
      <w:r>
        <w:rPr>
          <w:rFonts w:ascii="Arial" w:hAnsi="Arial" w:cs="Arial"/>
          <w:sz w:val="24"/>
          <w:szCs w:val="24"/>
        </w:rPr>
        <w:t>.</w:t>
      </w:r>
    </w:p>
    <w:p w14:paraId="31B4FEC6" w14:textId="77777777" w:rsidR="009C40BE" w:rsidRDefault="009C40BE">
      <w:pPr>
        <w:spacing w:before="29"/>
        <w:rPr>
          <w:rFonts w:ascii="Arial" w:hAnsi="Arial" w:cs="Arial"/>
          <w:sz w:val="24"/>
          <w:szCs w:val="24"/>
        </w:rPr>
      </w:pPr>
    </w:p>
    <w:p w14:paraId="576FA0E7" w14:textId="2366362F" w:rsidR="009C40BE" w:rsidRDefault="001878A8">
      <w:pPr>
        <w:spacing w:before="29"/>
        <w:rPr>
          <w:rFonts w:ascii="Arial" w:hAnsi="Arial" w:cs="Arial"/>
          <w:sz w:val="24"/>
          <w:szCs w:val="24"/>
        </w:rPr>
      </w:pPr>
      <w:r w:rsidRPr="001878A8">
        <w:rPr>
          <w:rFonts w:ascii="Arial" w:hAnsi="Arial" w:cs="Arial"/>
          <w:sz w:val="24"/>
          <w:szCs w:val="24"/>
        </w:rPr>
        <w:t>XML (Extensible markup language) or JSON (JavaScript object notation) is utilized to represent all interactions with a web service. To clarify, a customer triggers a web service by transmitting an XML</w:t>
      </w:r>
      <w:r>
        <w:rPr>
          <w:rFonts w:ascii="Arial" w:hAnsi="Arial" w:cs="Arial"/>
          <w:sz w:val="24"/>
          <w:szCs w:val="24"/>
        </w:rPr>
        <w:t xml:space="preserve"> or JSON</w:t>
      </w:r>
      <w:r w:rsidRPr="001878A8">
        <w:rPr>
          <w:rFonts w:ascii="Arial" w:hAnsi="Arial" w:cs="Arial"/>
          <w:sz w:val="24"/>
          <w:szCs w:val="24"/>
        </w:rPr>
        <w:t xml:space="preserve"> message and awaits an XML</w:t>
      </w:r>
      <w:r>
        <w:rPr>
          <w:rFonts w:ascii="Arial" w:hAnsi="Arial" w:cs="Arial"/>
          <w:sz w:val="24"/>
          <w:szCs w:val="24"/>
        </w:rPr>
        <w:t xml:space="preserve"> or JSON</w:t>
      </w:r>
      <w:r w:rsidRPr="001878A8">
        <w:rPr>
          <w:rFonts w:ascii="Arial" w:hAnsi="Arial" w:cs="Arial"/>
          <w:sz w:val="24"/>
          <w:szCs w:val="24"/>
        </w:rPr>
        <w:t xml:space="preserve"> response that corresponds to it.</w:t>
      </w:r>
      <w:r>
        <w:rPr>
          <w:rFonts w:ascii="Arial" w:hAnsi="Arial" w:cs="Arial"/>
          <w:sz w:val="24"/>
          <w:szCs w:val="24"/>
        </w:rPr>
        <w:t xml:space="preserve"> </w:t>
      </w:r>
    </w:p>
    <w:p w14:paraId="23397A4D" w14:textId="77777777" w:rsidR="009C40BE" w:rsidRDefault="009C40BE">
      <w:pPr>
        <w:spacing w:before="29"/>
        <w:rPr>
          <w:rFonts w:ascii="Arial" w:hAnsi="Arial" w:cs="Arial"/>
          <w:sz w:val="24"/>
          <w:szCs w:val="24"/>
        </w:rPr>
      </w:pPr>
    </w:p>
    <w:p w14:paraId="5D6A75F1" w14:textId="2093E137" w:rsidR="001878A8" w:rsidRDefault="001878A8">
      <w:pPr>
        <w:spacing w:before="29"/>
        <w:rPr>
          <w:rFonts w:ascii="Arial" w:hAnsi="Arial" w:cs="Arial"/>
          <w:sz w:val="24"/>
          <w:szCs w:val="24"/>
        </w:rPr>
      </w:pPr>
      <w:r>
        <w:rPr>
          <w:rFonts w:ascii="Arial" w:hAnsi="Arial" w:cs="Arial"/>
          <w:sz w:val="24"/>
          <w:szCs w:val="24"/>
        </w:rPr>
        <w:t xml:space="preserve">This response can come from a foreign website/program through </w:t>
      </w:r>
      <w:r w:rsidR="009C40BE">
        <w:rPr>
          <w:rFonts w:ascii="Arial" w:hAnsi="Arial" w:cs="Arial"/>
          <w:sz w:val="24"/>
          <w:szCs w:val="24"/>
        </w:rPr>
        <w:t>HTTP</w:t>
      </w:r>
      <w:r>
        <w:rPr>
          <w:rFonts w:ascii="Arial" w:hAnsi="Arial" w:cs="Arial"/>
          <w:sz w:val="24"/>
          <w:szCs w:val="24"/>
        </w:rPr>
        <w:t xml:space="preserve"> or </w:t>
      </w:r>
      <w:r w:rsidR="009C40BE">
        <w:rPr>
          <w:rFonts w:ascii="Arial" w:hAnsi="Arial" w:cs="Arial"/>
          <w:sz w:val="24"/>
          <w:szCs w:val="24"/>
        </w:rPr>
        <w:t>HTTPS</w:t>
      </w:r>
      <w:r>
        <w:rPr>
          <w:rFonts w:ascii="Arial" w:hAnsi="Arial" w:cs="Arial"/>
          <w:sz w:val="24"/>
          <w:szCs w:val="24"/>
        </w:rPr>
        <w:t xml:space="preserve"> </w:t>
      </w:r>
      <w:r w:rsidR="009C40BE">
        <w:rPr>
          <w:rFonts w:ascii="Arial" w:hAnsi="Arial" w:cs="Arial"/>
          <w:sz w:val="24"/>
          <w:szCs w:val="24"/>
        </w:rPr>
        <w:t xml:space="preserve">over the internet </w:t>
      </w:r>
      <w:r>
        <w:rPr>
          <w:rFonts w:ascii="Arial" w:hAnsi="Arial" w:cs="Arial"/>
          <w:sz w:val="24"/>
          <w:szCs w:val="24"/>
        </w:rPr>
        <w:t xml:space="preserve">or it can come from the same </w:t>
      </w:r>
      <w:r w:rsidR="009C40BE">
        <w:rPr>
          <w:rFonts w:ascii="Arial" w:hAnsi="Arial" w:cs="Arial"/>
          <w:sz w:val="24"/>
          <w:szCs w:val="24"/>
        </w:rPr>
        <w:t>website’s</w:t>
      </w:r>
      <w:r>
        <w:rPr>
          <w:rFonts w:ascii="Arial" w:hAnsi="Arial" w:cs="Arial"/>
          <w:sz w:val="24"/>
          <w:szCs w:val="24"/>
        </w:rPr>
        <w:t xml:space="preserve"> server.</w:t>
      </w:r>
    </w:p>
    <w:p w14:paraId="6433B473" w14:textId="7762111A" w:rsidR="009C40BE" w:rsidRDefault="009C40BE">
      <w:pPr>
        <w:spacing w:before="29"/>
        <w:rPr>
          <w:rFonts w:ascii="Arial" w:hAnsi="Arial" w:cs="Arial"/>
          <w:sz w:val="24"/>
          <w:szCs w:val="24"/>
        </w:rPr>
      </w:pPr>
    </w:p>
    <w:p w14:paraId="330BA551" w14:textId="77777777" w:rsidR="009C40BE" w:rsidRDefault="009C40BE">
      <w:pPr>
        <w:spacing w:before="29"/>
        <w:rPr>
          <w:rFonts w:ascii="Arial" w:hAnsi="Arial" w:cs="Arial"/>
          <w:sz w:val="24"/>
          <w:szCs w:val="24"/>
        </w:rPr>
      </w:pPr>
    </w:p>
    <w:p w14:paraId="026C44B2" w14:textId="0E9409E1" w:rsidR="000B622B" w:rsidRDefault="009C40BE">
      <w:pPr>
        <w:spacing w:before="29"/>
        <w:rPr>
          <w:rFonts w:ascii="Arial" w:hAnsi="Arial" w:cs="Arial"/>
          <w:b/>
          <w:bCs/>
          <w:sz w:val="28"/>
          <w:szCs w:val="28"/>
        </w:rPr>
      </w:pPr>
      <w:r w:rsidRPr="009C40BE">
        <w:rPr>
          <w:rFonts w:ascii="Arial" w:hAnsi="Arial" w:cs="Arial"/>
          <w:b/>
          <w:bCs/>
          <w:sz w:val="28"/>
          <w:szCs w:val="28"/>
        </w:rPr>
        <w:t>Potential benefits of web services</w:t>
      </w:r>
      <w:r>
        <w:rPr>
          <w:rFonts w:ascii="Arial" w:hAnsi="Arial" w:cs="Arial"/>
          <w:b/>
          <w:bCs/>
          <w:sz w:val="28"/>
          <w:szCs w:val="28"/>
        </w:rPr>
        <w:t xml:space="preserve"> to GWCS:</w:t>
      </w:r>
    </w:p>
    <w:p w14:paraId="1986F122" w14:textId="77777777" w:rsidR="009C40BE" w:rsidRPr="009C40BE" w:rsidRDefault="009C40BE">
      <w:pPr>
        <w:spacing w:before="29"/>
        <w:rPr>
          <w:rFonts w:ascii="Arial" w:hAnsi="Arial" w:cs="Arial"/>
          <w:sz w:val="22"/>
          <w:szCs w:val="22"/>
        </w:rPr>
      </w:pPr>
    </w:p>
    <w:p w14:paraId="0FBF6BA8" w14:textId="172CEC71" w:rsidR="009C40BE" w:rsidRPr="009C40BE" w:rsidRDefault="009C40BE" w:rsidP="009C40BE">
      <w:pPr>
        <w:pStyle w:val="ListParagraph"/>
        <w:numPr>
          <w:ilvl w:val="0"/>
          <w:numId w:val="2"/>
        </w:numPr>
        <w:spacing w:before="29"/>
        <w:rPr>
          <w:rFonts w:ascii="Arial" w:hAnsi="Arial" w:cs="Arial"/>
          <w:sz w:val="24"/>
          <w:szCs w:val="24"/>
        </w:rPr>
      </w:pPr>
      <w:r w:rsidRPr="009C40BE">
        <w:rPr>
          <w:rFonts w:ascii="Arial" w:hAnsi="Arial" w:cs="Arial"/>
          <w:sz w:val="24"/>
          <w:szCs w:val="24"/>
        </w:rPr>
        <w:t>Reduced time to integrate applications</w:t>
      </w:r>
      <w:r w:rsidR="000B622B">
        <w:rPr>
          <w:rFonts w:ascii="Arial" w:hAnsi="Arial" w:cs="Arial"/>
          <w:sz w:val="24"/>
          <w:szCs w:val="24"/>
        </w:rPr>
        <w:t xml:space="preserve"> or features</w:t>
      </w:r>
      <w:r w:rsidRPr="009C40BE">
        <w:rPr>
          <w:rFonts w:ascii="Arial" w:hAnsi="Arial" w:cs="Arial"/>
          <w:sz w:val="24"/>
          <w:szCs w:val="24"/>
        </w:rPr>
        <w:t>, leading to improved efficiency</w:t>
      </w:r>
      <w:r>
        <w:rPr>
          <w:rFonts w:ascii="Arial" w:hAnsi="Arial" w:cs="Arial"/>
          <w:sz w:val="24"/>
          <w:szCs w:val="24"/>
        </w:rPr>
        <w:t>.</w:t>
      </w:r>
    </w:p>
    <w:p w14:paraId="3B8BA22C" w14:textId="62F579A8" w:rsidR="000B622B" w:rsidRPr="000B622B" w:rsidRDefault="009C40BE" w:rsidP="000B622B">
      <w:pPr>
        <w:pStyle w:val="ListParagraph"/>
        <w:numPr>
          <w:ilvl w:val="0"/>
          <w:numId w:val="2"/>
        </w:numPr>
        <w:spacing w:before="29"/>
        <w:rPr>
          <w:rFonts w:ascii="Arial" w:hAnsi="Arial" w:cs="Arial"/>
          <w:sz w:val="24"/>
          <w:szCs w:val="24"/>
        </w:rPr>
      </w:pPr>
      <w:r w:rsidRPr="009C40BE">
        <w:rPr>
          <w:rFonts w:ascii="Arial" w:hAnsi="Arial" w:cs="Arial"/>
          <w:sz w:val="24"/>
          <w:szCs w:val="24"/>
        </w:rPr>
        <w:t>Cost savings via consolidation, where common protocols are applicable across all scenarios</w:t>
      </w:r>
      <w:r>
        <w:rPr>
          <w:rFonts w:ascii="Arial" w:hAnsi="Arial" w:cs="Arial"/>
          <w:sz w:val="24"/>
          <w:szCs w:val="24"/>
        </w:rPr>
        <w:t>.</w:t>
      </w:r>
    </w:p>
    <w:p w14:paraId="257F6A67" w14:textId="6F1D3B2D" w:rsidR="000B622B" w:rsidRPr="00813DD0" w:rsidRDefault="009C40BE" w:rsidP="00813DD0">
      <w:pPr>
        <w:pStyle w:val="ListParagraph"/>
        <w:numPr>
          <w:ilvl w:val="0"/>
          <w:numId w:val="2"/>
        </w:numPr>
        <w:spacing w:before="29"/>
        <w:rPr>
          <w:rFonts w:ascii="Arial" w:hAnsi="Arial" w:cs="Arial"/>
          <w:sz w:val="24"/>
          <w:szCs w:val="24"/>
        </w:rPr>
      </w:pPr>
      <w:r w:rsidRPr="009C40BE">
        <w:rPr>
          <w:rFonts w:ascii="Arial" w:hAnsi="Arial" w:cs="Arial"/>
          <w:sz w:val="24"/>
          <w:szCs w:val="24"/>
        </w:rPr>
        <w:t>Capability to integrate existing software modules into one's own applications, leveraging 3rd party expertise</w:t>
      </w:r>
      <w:r>
        <w:rPr>
          <w:rFonts w:ascii="Arial" w:hAnsi="Arial" w:cs="Arial"/>
          <w:sz w:val="24"/>
          <w:szCs w:val="24"/>
        </w:rPr>
        <w:t>.</w:t>
      </w:r>
    </w:p>
    <w:p w14:paraId="326C4D91" w14:textId="14F2A223" w:rsidR="001878A8" w:rsidRDefault="009C40BE" w:rsidP="009C40BE">
      <w:pPr>
        <w:pStyle w:val="ListParagraph"/>
        <w:numPr>
          <w:ilvl w:val="0"/>
          <w:numId w:val="2"/>
        </w:numPr>
        <w:spacing w:before="29"/>
        <w:rPr>
          <w:rFonts w:ascii="Arial" w:hAnsi="Arial" w:cs="Arial"/>
          <w:sz w:val="24"/>
          <w:szCs w:val="24"/>
        </w:rPr>
      </w:pPr>
      <w:r w:rsidRPr="009C40BE">
        <w:rPr>
          <w:rFonts w:ascii="Arial" w:hAnsi="Arial" w:cs="Arial"/>
          <w:sz w:val="24"/>
          <w:szCs w:val="24"/>
        </w:rPr>
        <w:t>Enhanced flexibility to evolve with changing times, rather than being constrained by application version releases.</w:t>
      </w:r>
    </w:p>
    <w:p w14:paraId="0EA51DAC" w14:textId="5AB77085" w:rsidR="009C40BE" w:rsidRDefault="009C40BE" w:rsidP="009C40BE">
      <w:pPr>
        <w:pStyle w:val="ListParagraph"/>
        <w:numPr>
          <w:ilvl w:val="0"/>
          <w:numId w:val="2"/>
        </w:numPr>
        <w:spacing w:before="29"/>
        <w:rPr>
          <w:rFonts w:ascii="Arial" w:hAnsi="Arial" w:cs="Arial"/>
          <w:sz w:val="24"/>
          <w:szCs w:val="24"/>
        </w:rPr>
      </w:pPr>
      <w:r>
        <w:rPr>
          <w:rFonts w:ascii="Arial" w:hAnsi="Arial" w:cs="Arial"/>
          <w:sz w:val="24"/>
          <w:szCs w:val="24"/>
        </w:rPr>
        <w:t>Easier data management and accessibility.</w:t>
      </w:r>
    </w:p>
    <w:p w14:paraId="146AB695" w14:textId="3FB3114F" w:rsidR="001878A8" w:rsidRDefault="001878A8">
      <w:pPr>
        <w:spacing w:before="29"/>
        <w:rPr>
          <w:rFonts w:ascii="Arial" w:hAnsi="Arial" w:cs="Arial"/>
          <w:sz w:val="24"/>
          <w:szCs w:val="24"/>
        </w:rPr>
      </w:pPr>
    </w:p>
    <w:p w14:paraId="53ABCF60" w14:textId="77777777" w:rsidR="00813DD0" w:rsidRDefault="00813DD0">
      <w:pPr>
        <w:spacing w:before="29"/>
        <w:rPr>
          <w:rFonts w:ascii="Arial" w:hAnsi="Arial" w:cs="Arial"/>
          <w:sz w:val="24"/>
          <w:szCs w:val="24"/>
        </w:rPr>
      </w:pPr>
    </w:p>
    <w:p w14:paraId="7008205C" w14:textId="75CCFBAA" w:rsidR="009C40BE" w:rsidRDefault="009C40BE">
      <w:pPr>
        <w:spacing w:before="29"/>
        <w:rPr>
          <w:rFonts w:ascii="Arial" w:hAnsi="Arial" w:cs="Arial"/>
          <w:b/>
          <w:bCs/>
          <w:sz w:val="28"/>
          <w:szCs w:val="28"/>
        </w:rPr>
      </w:pPr>
      <w:r w:rsidRPr="009C40BE">
        <w:rPr>
          <w:rFonts w:ascii="Arial" w:hAnsi="Arial" w:cs="Arial"/>
          <w:b/>
          <w:bCs/>
          <w:sz w:val="28"/>
          <w:szCs w:val="28"/>
        </w:rPr>
        <w:t>How web services add functionality to the GWCS Website:</w:t>
      </w:r>
    </w:p>
    <w:p w14:paraId="53DF9374" w14:textId="4328BC28" w:rsidR="009C40BE" w:rsidRDefault="009C40BE">
      <w:pPr>
        <w:spacing w:before="29"/>
        <w:rPr>
          <w:rFonts w:ascii="Arial" w:hAnsi="Arial" w:cs="Arial"/>
          <w:b/>
          <w:bCs/>
          <w:sz w:val="28"/>
          <w:szCs w:val="28"/>
        </w:rPr>
      </w:pPr>
    </w:p>
    <w:p w14:paraId="0CC71D68" w14:textId="384202AD" w:rsidR="009C40BE" w:rsidRDefault="009C40BE">
      <w:pPr>
        <w:spacing w:before="29"/>
        <w:rPr>
          <w:rFonts w:ascii="Arial" w:hAnsi="Arial" w:cs="Arial"/>
          <w:sz w:val="24"/>
          <w:szCs w:val="24"/>
        </w:rPr>
      </w:pPr>
      <w:r w:rsidRPr="000B622B">
        <w:rPr>
          <w:rFonts w:ascii="Arial" w:hAnsi="Arial" w:cs="Arial"/>
          <w:sz w:val="24"/>
          <w:szCs w:val="24"/>
        </w:rPr>
        <w:t xml:space="preserve">GWCS has made use of </w:t>
      </w:r>
      <w:r w:rsidR="000B622B" w:rsidRPr="000B622B">
        <w:rPr>
          <w:rFonts w:ascii="Arial" w:hAnsi="Arial" w:cs="Arial"/>
          <w:sz w:val="24"/>
          <w:szCs w:val="24"/>
        </w:rPr>
        <w:t xml:space="preserve">a couple of webservices including the following: </w:t>
      </w:r>
    </w:p>
    <w:p w14:paraId="576D73DF" w14:textId="1D0327BA" w:rsidR="00813DD0" w:rsidRDefault="00813DD0">
      <w:pPr>
        <w:spacing w:before="29"/>
        <w:rPr>
          <w:rFonts w:ascii="Arial" w:hAnsi="Arial" w:cs="Arial"/>
          <w:sz w:val="24"/>
          <w:szCs w:val="24"/>
        </w:rPr>
      </w:pPr>
    </w:p>
    <w:p w14:paraId="34F0AC5E" w14:textId="77777777" w:rsidR="00813DD0" w:rsidRPr="00E6284F" w:rsidRDefault="00000000" w:rsidP="00813DD0">
      <w:pPr>
        <w:spacing w:before="29"/>
        <w:rPr>
          <w:rFonts w:ascii="Arial" w:hAnsi="Arial" w:cs="Arial"/>
          <w:b/>
          <w:bCs/>
          <w:sz w:val="24"/>
          <w:szCs w:val="24"/>
        </w:rPr>
      </w:pPr>
      <w:hyperlink r:id="rId7" w:history="1">
        <w:r w:rsidR="00813DD0" w:rsidRPr="009E01C9">
          <w:rPr>
            <w:rStyle w:val="Hyperlink"/>
            <w:rFonts w:ascii="Arial" w:hAnsi="Arial" w:cs="Arial"/>
            <w:b/>
            <w:bCs/>
            <w:sz w:val="24"/>
            <w:szCs w:val="24"/>
          </w:rPr>
          <w:t>Email JS</w:t>
        </w:r>
      </w:hyperlink>
      <w:r w:rsidR="00813DD0" w:rsidRPr="00E6284F">
        <w:rPr>
          <w:rFonts w:ascii="Arial" w:hAnsi="Arial" w:cs="Arial"/>
          <w:b/>
          <w:bCs/>
          <w:sz w:val="24"/>
          <w:szCs w:val="24"/>
        </w:rPr>
        <w:t xml:space="preserve"> API:</w:t>
      </w:r>
    </w:p>
    <w:p w14:paraId="1011524A" w14:textId="77777777" w:rsidR="00813DD0" w:rsidRDefault="00813DD0" w:rsidP="00813DD0">
      <w:pPr>
        <w:spacing w:before="29"/>
        <w:rPr>
          <w:rFonts w:ascii="Arial" w:hAnsi="Arial" w:cs="Arial"/>
          <w:sz w:val="24"/>
          <w:szCs w:val="24"/>
        </w:rPr>
      </w:pPr>
    </w:p>
    <w:p w14:paraId="038EA6F2" w14:textId="5AA5EC06" w:rsidR="00813DD0" w:rsidRDefault="00813DD0" w:rsidP="00813DD0">
      <w:pPr>
        <w:spacing w:before="29"/>
        <w:rPr>
          <w:rFonts w:ascii="Arial" w:hAnsi="Arial" w:cs="Arial"/>
          <w:sz w:val="24"/>
          <w:szCs w:val="24"/>
        </w:rPr>
      </w:pPr>
      <w:r>
        <w:rPr>
          <w:rFonts w:ascii="Arial" w:hAnsi="Arial" w:cs="Arial"/>
          <w:sz w:val="24"/>
          <w:szCs w:val="24"/>
        </w:rPr>
        <w:t xml:space="preserve">I used the </w:t>
      </w:r>
      <w:hyperlink r:id="rId8" w:history="1">
        <w:r w:rsidRPr="009E01C9">
          <w:rPr>
            <w:rStyle w:val="Hyperlink"/>
            <w:rFonts w:ascii="Arial" w:hAnsi="Arial" w:cs="Arial"/>
            <w:sz w:val="24"/>
            <w:szCs w:val="24"/>
          </w:rPr>
          <w:t>email-JS</w:t>
        </w:r>
      </w:hyperlink>
      <w:r>
        <w:rPr>
          <w:rFonts w:ascii="Arial" w:hAnsi="Arial" w:cs="Arial"/>
          <w:sz w:val="24"/>
          <w:szCs w:val="24"/>
        </w:rPr>
        <w:t xml:space="preserve"> tool to allow users to be able to send email messages through the contact form to my email. </w:t>
      </w:r>
      <w:r w:rsidRPr="006A5BFD">
        <w:rPr>
          <w:rFonts w:ascii="Arial" w:hAnsi="Arial" w:cs="Arial"/>
          <w:sz w:val="24"/>
          <w:szCs w:val="24"/>
        </w:rPr>
        <w:t>Email</w:t>
      </w:r>
      <w:r>
        <w:rPr>
          <w:rFonts w:ascii="Arial" w:hAnsi="Arial" w:cs="Arial"/>
          <w:sz w:val="24"/>
          <w:szCs w:val="24"/>
        </w:rPr>
        <w:t>-</w:t>
      </w:r>
      <w:r w:rsidRPr="006A5BFD">
        <w:rPr>
          <w:rFonts w:ascii="Arial" w:hAnsi="Arial" w:cs="Arial"/>
          <w:sz w:val="24"/>
          <w:szCs w:val="24"/>
        </w:rPr>
        <w:t xml:space="preserve">JS is a JavaScript library that enables sending emails directly from client-side code, using simple and customizable </w:t>
      </w:r>
      <w:r>
        <w:rPr>
          <w:rFonts w:ascii="Arial" w:hAnsi="Arial" w:cs="Arial"/>
          <w:sz w:val="24"/>
          <w:szCs w:val="24"/>
        </w:rPr>
        <w:t xml:space="preserve">RESTful </w:t>
      </w:r>
      <w:r w:rsidRPr="006A5BFD">
        <w:rPr>
          <w:rFonts w:ascii="Arial" w:hAnsi="Arial" w:cs="Arial"/>
          <w:sz w:val="24"/>
          <w:szCs w:val="24"/>
        </w:rPr>
        <w:t>API calls.</w:t>
      </w:r>
    </w:p>
    <w:p w14:paraId="12A73F06" w14:textId="77777777" w:rsidR="00813DD0" w:rsidRDefault="00813DD0" w:rsidP="00813DD0">
      <w:pPr>
        <w:spacing w:before="29"/>
        <w:rPr>
          <w:rFonts w:ascii="Arial" w:hAnsi="Arial" w:cs="Arial"/>
          <w:sz w:val="24"/>
          <w:szCs w:val="24"/>
        </w:rPr>
      </w:pPr>
      <w:r>
        <w:rPr>
          <w:rFonts w:ascii="Arial" w:hAnsi="Arial" w:cs="Arial"/>
          <w:sz w:val="24"/>
          <w:szCs w:val="24"/>
        </w:rPr>
        <w:t xml:space="preserve">As soon as users fill in and submit the contact us form, firstly, the data is saved in a messages table in the MySQL database then the data is then posted to the email-JS API using a POST request with my public key and the message to send and the username of the user who sent the message and their email as well. the email-JS API then sends the email to me telling me the username of the user and the message they sent. </w:t>
      </w:r>
    </w:p>
    <w:p w14:paraId="352989FE" w14:textId="77777777" w:rsidR="00813DD0" w:rsidRDefault="00813DD0" w:rsidP="00813DD0">
      <w:pPr>
        <w:spacing w:before="29"/>
        <w:rPr>
          <w:rFonts w:ascii="Arial" w:hAnsi="Arial" w:cs="Arial"/>
          <w:sz w:val="24"/>
          <w:szCs w:val="24"/>
        </w:rPr>
      </w:pPr>
    </w:p>
    <w:p w14:paraId="159FB3B0" w14:textId="77777777" w:rsidR="00813DD0" w:rsidRDefault="00813DD0" w:rsidP="00813DD0">
      <w:pPr>
        <w:spacing w:before="29"/>
        <w:rPr>
          <w:rFonts w:ascii="Arial" w:hAnsi="Arial" w:cs="Arial"/>
          <w:sz w:val="24"/>
          <w:szCs w:val="24"/>
        </w:rPr>
      </w:pPr>
      <w:r>
        <w:rPr>
          <w:rFonts w:ascii="Arial" w:hAnsi="Arial" w:cs="Arial"/>
          <w:sz w:val="24"/>
          <w:szCs w:val="24"/>
        </w:rPr>
        <w:t>There is also an auto reply email sent back to the user notifying them that we received the message and that we will get back to them soon.</w:t>
      </w:r>
    </w:p>
    <w:p w14:paraId="1D17CBC3" w14:textId="331723CF" w:rsidR="00813DD0" w:rsidRDefault="00813DD0">
      <w:pPr>
        <w:spacing w:before="29"/>
        <w:rPr>
          <w:rFonts w:ascii="Arial" w:hAnsi="Arial" w:cs="Arial"/>
          <w:sz w:val="24"/>
          <w:szCs w:val="24"/>
        </w:rPr>
      </w:pPr>
    </w:p>
    <w:p w14:paraId="19C57C31" w14:textId="4F7417AC" w:rsidR="00813DD0" w:rsidRDefault="00813DD0">
      <w:pPr>
        <w:spacing w:before="29"/>
        <w:rPr>
          <w:rFonts w:ascii="Arial" w:hAnsi="Arial" w:cs="Arial"/>
          <w:sz w:val="24"/>
          <w:szCs w:val="24"/>
        </w:rPr>
      </w:pPr>
    </w:p>
    <w:p w14:paraId="797A3609" w14:textId="2A5C90C7" w:rsidR="00813DD0" w:rsidRDefault="00813DD0">
      <w:pPr>
        <w:spacing w:before="29"/>
        <w:rPr>
          <w:rFonts w:ascii="Arial" w:hAnsi="Arial" w:cs="Arial"/>
          <w:sz w:val="24"/>
          <w:szCs w:val="24"/>
        </w:rPr>
      </w:pPr>
    </w:p>
    <w:p w14:paraId="3C2AD9AA" w14:textId="77777777" w:rsidR="00813DD0" w:rsidRDefault="00813DD0">
      <w:pPr>
        <w:spacing w:before="29"/>
        <w:rPr>
          <w:rFonts w:ascii="Arial" w:hAnsi="Arial" w:cs="Arial"/>
          <w:sz w:val="24"/>
          <w:szCs w:val="24"/>
        </w:rPr>
      </w:pPr>
    </w:p>
    <w:p w14:paraId="784E0872" w14:textId="77777777" w:rsidR="00813DD0" w:rsidRDefault="00813DD0">
      <w:pPr>
        <w:spacing w:before="29"/>
        <w:rPr>
          <w:rFonts w:ascii="Arial" w:hAnsi="Arial" w:cs="Arial"/>
          <w:sz w:val="24"/>
          <w:szCs w:val="24"/>
        </w:rPr>
      </w:pPr>
    </w:p>
    <w:p w14:paraId="4249ED22" w14:textId="291B0160" w:rsidR="000B622B" w:rsidRDefault="000B622B">
      <w:pPr>
        <w:spacing w:before="29"/>
        <w:rPr>
          <w:rFonts w:ascii="Arial" w:hAnsi="Arial" w:cs="Arial"/>
          <w:sz w:val="24"/>
          <w:szCs w:val="24"/>
        </w:rPr>
      </w:pPr>
    </w:p>
    <w:p w14:paraId="0C10996B" w14:textId="07C2E2C7" w:rsidR="000B622B" w:rsidRPr="000B622B" w:rsidRDefault="00000000">
      <w:pPr>
        <w:spacing w:before="29"/>
        <w:rPr>
          <w:rFonts w:ascii="Arial" w:hAnsi="Arial" w:cs="Arial"/>
          <w:b/>
          <w:bCs/>
          <w:sz w:val="24"/>
          <w:szCs w:val="24"/>
        </w:rPr>
      </w:pPr>
      <w:hyperlink r:id="rId9" w:history="1">
        <w:r w:rsidR="000B622B" w:rsidRPr="009E01C9">
          <w:rPr>
            <w:rStyle w:val="Hyperlink"/>
            <w:rFonts w:ascii="Arial" w:hAnsi="Arial" w:cs="Arial"/>
            <w:b/>
            <w:bCs/>
            <w:sz w:val="24"/>
            <w:szCs w:val="24"/>
          </w:rPr>
          <w:t>Google reCAPTCHA</w:t>
        </w:r>
      </w:hyperlink>
      <w:r w:rsidR="000B622B" w:rsidRPr="000B622B">
        <w:rPr>
          <w:rFonts w:ascii="Arial" w:hAnsi="Arial" w:cs="Arial"/>
          <w:b/>
          <w:bCs/>
          <w:sz w:val="24"/>
          <w:szCs w:val="24"/>
        </w:rPr>
        <w:t xml:space="preserve"> API:</w:t>
      </w:r>
    </w:p>
    <w:p w14:paraId="63153F29" w14:textId="4124F8A9" w:rsidR="000B622B" w:rsidRDefault="000B622B">
      <w:pPr>
        <w:spacing w:before="29"/>
        <w:rPr>
          <w:rFonts w:ascii="Arial" w:hAnsi="Arial" w:cs="Arial"/>
          <w:sz w:val="24"/>
          <w:szCs w:val="24"/>
        </w:rPr>
      </w:pPr>
    </w:p>
    <w:p w14:paraId="600361D7" w14:textId="77777777" w:rsidR="000B622B" w:rsidRDefault="000B622B">
      <w:pPr>
        <w:spacing w:before="29"/>
        <w:rPr>
          <w:rFonts w:ascii="Arial" w:hAnsi="Arial" w:cs="Arial"/>
          <w:sz w:val="24"/>
          <w:szCs w:val="24"/>
        </w:rPr>
      </w:pPr>
      <w:r w:rsidRPr="000B622B">
        <w:rPr>
          <w:rFonts w:ascii="Arial" w:hAnsi="Arial" w:cs="Arial"/>
          <w:sz w:val="24"/>
          <w:szCs w:val="24"/>
        </w:rPr>
        <w:t xml:space="preserve">I used the google reCAPTCHA API because it is a widely-used solution in online submission forms that prevents spam and abuse from infiltrating the site. </w:t>
      </w:r>
    </w:p>
    <w:p w14:paraId="7053D24B" w14:textId="77777777" w:rsidR="000B622B" w:rsidRDefault="000B622B">
      <w:pPr>
        <w:spacing w:before="29"/>
        <w:rPr>
          <w:rFonts w:ascii="Arial" w:hAnsi="Arial" w:cs="Arial"/>
          <w:sz w:val="24"/>
          <w:szCs w:val="24"/>
        </w:rPr>
      </w:pPr>
    </w:p>
    <w:p w14:paraId="206E5731" w14:textId="70CFEB7E" w:rsidR="000B622B" w:rsidRDefault="000B622B">
      <w:pPr>
        <w:spacing w:before="29"/>
        <w:rPr>
          <w:rFonts w:ascii="Arial" w:hAnsi="Arial" w:cs="Arial"/>
          <w:sz w:val="24"/>
          <w:szCs w:val="24"/>
        </w:rPr>
      </w:pPr>
      <w:r w:rsidRPr="000B622B">
        <w:rPr>
          <w:rFonts w:ascii="Arial" w:hAnsi="Arial" w:cs="Arial"/>
          <w:sz w:val="24"/>
          <w:szCs w:val="24"/>
        </w:rPr>
        <w:t xml:space="preserve">CAPTCHA works by barring spam or bots from entering data into the fields on your website, which can include bogus comments on posts, deceptive emails, deceitful transactions, entries in contact forms, and sham registration submissions. </w:t>
      </w:r>
    </w:p>
    <w:p w14:paraId="5568AC15" w14:textId="2B9E79E5" w:rsidR="00E6284F" w:rsidRDefault="00E6284F">
      <w:pPr>
        <w:spacing w:before="29"/>
        <w:rPr>
          <w:rFonts w:ascii="Arial" w:hAnsi="Arial" w:cs="Arial"/>
          <w:sz w:val="24"/>
          <w:szCs w:val="24"/>
        </w:rPr>
      </w:pPr>
    </w:p>
    <w:p w14:paraId="79B71EFA" w14:textId="192F312D" w:rsidR="00E6284F" w:rsidRDefault="00000000">
      <w:pPr>
        <w:spacing w:before="29"/>
        <w:rPr>
          <w:rFonts w:ascii="Arial" w:hAnsi="Arial" w:cs="Arial"/>
          <w:b/>
          <w:bCs/>
          <w:sz w:val="24"/>
          <w:szCs w:val="24"/>
        </w:rPr>
      </w:pPr>
      <w:hyperlink r:id="rId10" w:history="1">
        <w:r w:rsidR="00E6284F" w:rsidRPr="009E01C9">
          <w:rPr>
            <w:rStyle w:val="Hyperlink"/>
            <w:rFonts w:ascii="Arial" w:hAnsi="Arial" w:cs="Arial"/>
            <w:b/>
            <w:bCs/>
            <w:sz w:val="24"/>
            <w:szCs w:val="24"/>
          </w:rPr>
          <w:t>Un-splash Images</w:t>
        </w:r>
      </w:hyperlink>
      <w:r w:rsidR="00E6284F" w:rsidRPr="00E6284F">
        <w:rPr>
          <w:rFonts w:ascii="Arial" w:hAnsi="Arial" w:cs="Arial"/>
          <w:b/>
          <w:bCs/>
          <w:sz w:val="24"/>
          <w:szCs w:val="24"/>
        </w:rPr>
        <w:t xml:space="preserve"> API:</w:t>
      </w:r>
    </w:p>
    <w:p w14:paraId="427E4F75" w14:textId="02BB199E" w:rsidR="009E01C9" w:rsidRDefault="009E01C9">
      <w:pPr>
        <w:spacing w:before="29"/>
        <w:rPr>
          <w:rFonts w:ascii="Arial" w:hAnsi="Arial" w:cs="Arial"/>
          <w:b/>
          <w:bCs/>
          <w:sz w:val="24"/>
          <w:szCs w:val="24"/>
        </w:rPr>
      </w:pPr>
    </w:p>
    <w:p w14:paraId="638BDD2E" w14:textId="1A5A338E" w:rsidR="009E01C9" w:rsidRDefault="009E01C9">
      <w:pPr>
        <w:spacing w:before="29"/>
        <w:rPr>
          <w:rFonts w:ascii="Arial" w:hAnsi="Arial" w:cs="Arial"/>
          <w:sz w:val="24"/>
          <w:szCs w:val="24"/>
        </w:rPr>
      </w:pPr>
      <w:r>
        <w:rPr>
          <w:rFonts w:ascii="Arial" w:hAnsi="Arial" w:cs="Arial"/>
          <w:sz w:val="24"/>
          <w:szCs w:val="24"/>
        </w:rPr>
        <w:t xml:space="preserve">This API has helped the GWCS Website come up with images for camping sites and local attraction seamlessly. </w:t>
      </w:r>
    </w:p>
    <w:p w14:paraId="29BE71C9" w14:textId="738A43DC" w:rsidR="00813DD0" w:rsidRDefault="009E01C9">
      <w:pPr>
        <w:spacing w:before="29"/>
        <w:rPr>
          <w:rFonts w:ascii="Arial" w:hAnsi="Arial" w:cs="Arial"/>
          <w:sz w:val="24"/>
          <w:szCs w:val="24"/>
        </w:rPr>
      </w:pPr>
      <w:r w:rsidRPr="009E01C9">
        <w:rPr>
          <w:rFonts w:ascii="Arial" w:hAnsi="Arial" w:cs="Arial"/>
          <w:sz w:val="24"/>
          <w:szCs w:val="24"/>
        </w:rPr>
        <w:t>The Un</w:t>
      </w:r>
      <w:r>
        <w:rPr>
          <w:rFonts w:ascii="Arial" w:hAnsi="Arial" w:cs="Arial"/>
          <w:sz w:val="24"/>
          <w:szCs w:val="24"/>
        </w:rPr>
        <w:t>-s</w:t>
      </w:r>
      <w:r w:rsidRPr="009E01C9">
        <w:rPr>
          <w:rFonts w:ascii="Arial" w:hAnsi="Arial" w:cs="Arial"/>
          <w:sz w:val="24"/>
          <w:szCs w:val="24"/>
        </w:rPr>
        <w:t>plash images API is a RESTful interface that grants access to a vast collection of premium images.</w:t>
      </w:r>
    </w:p>
    <w:p w14:paraId="182F3A02" w14:textId="20280844" w:rsidR="009E01C9" w:rsidRDefault="009E01C9">
      <w:pPr>
        <w:spacing w:before="29"/>
        <w:rPr>
          <w:rFonts w:ascii="Arial" w:hAnsi="Arial" w:cs="Arial"/>
          <w:sz w:val="24"/>
          <w:szCs w:val="24"/>
        </w:rPr>
      </w:pPr>
      <w:r>
        <w:rPr>
          <w:rFonts w:ascii="Arial" w:hAnsi="Arial" w:cs="Arial"/>
          <w:sz w:val="24"/>
          <w:szCs w:val="24"/>
        </w:rPr>
        <w:t xml:space="preserve">I used </w:t>
      </w:r>
      <w:r w:rsidR="00C85BDA">
        <w:rPr>
          <w:rFonts w:ascii="Arial" w:hAnsi="Arial" w:cs="Arial"/>
          <w:sz w:val="24"/>
          <w:szCs w:val="24"/>
        </w:rPr>
        <w:t xml:space="preserve">the </w:t>
      </w:r>
      <w:r>
        <w:rPr>
          <w:rFonts w:ascii="Arial" w:hAnsi="Arial" w:cs="Arial"/>
          <w:sz w:val="24"/>
          <w:szCs w:val="24"/>
        </w:rPr>
        <w:t>curl</w:t>
      </w:r>
      <w:r w:rsidR="00C85BDA">
        <w:rPr>
          <w:rFonts w:ascii="Arial" w:hAnsi="Arial" w:cs="Arial"/>
          <w:sz w:val="24"/>
          <w:szCs w:val="24"/>
        </w:rPr>
        <w:t xml:space="preserve"> tool in PHP</w:t>
      </w:r>
      <w:r>
        <w:rPr>
          <w:rFonts w:ascii="Arial" w:hAnsi="Arial" w:cs="Arial"/>
          <w:sz w:val="24"/>
          <w:szCs w:val="24"/>
        </w:rPr>
        <w:t xml:space="preserve"> to request for image URL</w:t>
      </w:r>
      <w:r w:rsidR="00C85BDA">
        <w:rPr>
          <w:rFonts w:ascii="Arial" w:hAnsi="Arial" w:cs="Arial"/>
          <w:sz w:val="24"/>
          <w:szCs w:val="24"/>
        </w:rPr>
        <w:t>s</w:t>
      </w:r>
      <w:r>
        <w:rPr>
          <w:rFonts w:ascii="Arial" w:hAnsi="Arial" w:cs="Arial"/>
          <w:sz w:val="24"/>
          <w:szCs w:val="24"/>
        </w:rPr>
        <w:t xml:space="preserve"> from this API and then randomly chose images to show for the image galleries and local attractions. </w:t>
      </w:r>
    </w:p>
    <w:p w14:paraId="2C70B757" w14:textId="7B365C0B" w:rsidR="009E01C9" w:rsidRDefault="009E01C9">
      <w:pPr>
        <w:spacing w:before="29"/>
        <w:rPr>
          <w:rFonts w:ascii="Arial" w:hAnsi="Arial" w:cs="Arial"/>
          <w:sz w:val="24"/>
          <w:szCs w:val="24"/>
        </w:rPr>
      </w:pPr>
    </w:p>
    <w:p w14:paraId="265DCD5D" w14:textId="11787FF8" w:rsidR="00AF62F9" w:rsidRDefault="009E01C9">
      <w:pPr>
        <w:spacing w:before="29"/>
        <w:rPr>
          <w:rFonts w:ascii="Arial" w:hAnsi="Arial" w:cs="Arial"/>
          <w:sz w:val="24"/>
          <w:szCs w:val="24"/>
        </w:rPr>
      </w:pPr>
      <w:r>
        <w:rPr>
          <w:rFonts w:ascii="Arial" w:hAnsi="Arial" w:cs="Arial"/>
          <w:sz w:val="24"/>
          <w:szCs w:val="24"/>
        </w:rPr>
        <w:t>The parameters provided to the API were: my API key, the query string for images, the resolution of the images</w:t>
      </w:r>
      <w:r w:rsidR="00AF62F9">
        <w:rPr>
          <w:rFonts w:ascii="Arial" w:hAnsi="Arial" w:cs="Arial"/>
          <w:sz w:val="24"/>
          <w:szCs w:val="24"/>
        </w:rPr>
        <w:t>,</w:t>
      </w:r>
      <w:r>
        <w:rPr>
          <w:rFonts w:ascii="Arial" w:hAnsi="Arial" w:cs="Arial"/>
          <w:sz w:val="24"/>
          <w:szCs w:val="24"/>
        </w:rPr>
        <w:t xml:space="preserve"> how many images I want</w:t>
      </w:r>
      <w:r w:rsidR="00AF62F9">
        <w:rPr>
          <w:rFonts w:ascii="Arial" w:hAnsi="Arial" w:cs="Arial"/>
          <w:sz w:val="24"/>
          <w:szCs w:val="24"/>
        </w:rPr>
        <w:t xml:space="preserve"> and a content filter parameter to make sure the images fetched contain </w:t>
      </w:r>
      <w:r w:rsidR="00AF62F9" w:rsidRPr="00AF62F9">
        <w:rPr>
          <w:rFonts w:ascii="Arial" w:hAnsi="Arial" w:cs="Arial"/>
          <w:b/>
          <w:bCs/>
          <w:sz w:val="24"/>
          <w:szCs w:val="24"/>
        </w:rPr>
        <w:t>no</w:t>
      </w:r>
      <w:r w:rsidR="00AF62F9">
        <w:rPr>
          <w:rFonts w:ascii="Arial" w:hAnsi="Arial" w:cs="Arial"/>
          <w:sz w:val="24"/>
          <w:szCs w:val="24"/>
        </w:rPr>
        <w:t xml:space="preserve"> inappropriate content.</w:t>
      </w:r>
    </w:p>
    <w:p w14:paraId="02291321" w14:textId="77777777" w:rsidR="00813DD0" w:rsidRDefault="00813DD0">
      <w:pPr>
        <w:spacing w:before="29"/>
        <w:rPr>
          <w:rFonts w:ascii="Arial" w:hAnsi="Arial" w:cs="Arial"/>
          <w:i/>
          <w:iCs/>
          <w:sz w:val="24"/>
          <w:szCs w:val="24"/>
        </w:rPr>
      </w:pPr>
    </w:p>
    <w:p w14:paraId="40952738" w14:textId="6E69BEB1" w:rsidR="00AF62F9" w:rsidRPr="00AF62F9" w:rsidRDefault="00AF62F9">
      <w:pPr>
        <w:spacing w:before="29"/>
        <w:rPr>
          <w:rFonts w:ascii="Arial" w:hAnsi="Arial" w:cs="Arial"/>
          <w:b/>
          <w:bCs/>
          <w:sz w:val="24"/>
          <w:szCs w:val="24"/>
        </w:rPr>
      </w:pPr>
      <w:r w:rsidRPr="00AF62F9">
        <w:rPr>
          <w:rFonts w:ascii="Arial" w:hAnsi="Arial" w:cs="Arial"/>
          <w:b/>
          <w:bCs/>
          <w:sz w:val="24"/>
          <w:szCs w:val="24"/>
        </w:rPr>
        <w:t>How HTML was used to develop the website:</w:t>
      </w:r>
    </w:p>
    <w:p w14:paraId="69C5811D" w14:textId="77777777" w:rsidR="00AF62F9" w:rsidRPr="00AF62F9" w:rsidRDefault="00AF62F9">
      <w:pPr>
        <w:spacing w:before="29"/>
        <w:rPr>
          <w:rFonts w:ascii="Arial" w:hAnsi="Arial" w:cs="Arial"/>
          <w:sz w:val="24"/>
          <w:szCs w:val="24"/>
        </w:rPr>
      </w:pPr>
    </w:p>
    <w:p w14:paraId="45950385" w14:textId="1D55B3F6" w:rsidR="009613D9" w:rsidRDefault="009613D9">
      <w:pPr>
        <w:spacing w:before="29"/>
        <w:rPr>
          <w:rFonts w:ascii="Arial" w:hAnsi="Arial" w:cs="Arial"/>
          <w:sz w:val="24"/>
          <w:szCs w:val="24"/>
        </w:rPr>
      </w:pPr>
      <w:r>
        <w:rPr>
          <w:rFonts w:ascii="Arial" w:hAnsi="Arial" w:cs="Arial"/>
          <w:sz w:val="24"/>
          <w:szCs w:val="24"/>
        </w:rPr>
        <w:t>HTML</w:t>
      </w:r>
      <w:r w:rsidR="00C85BDA">
        <w:rPr>
          <w:rFonts w:ascii="Arial" w:hAnsi="Arial" w:cs="Arial"/>
          <w:sz w:val="24"/>
          <w:szCs w:val="24"/>
        </w:rPr>
        <w:t xml:space="preserve"> or </w:t>
      </w:r>
      <w:r>
        <w:rPr>
          <w:rFonts w:ascii="Arial" w:hAnsi="Arial" w:cs="Arial"/>
          <w:sz w:val="24"/>
          <w:szCs w:val="24"/>
        </w:rPr>
        <w:t>hypertext</w:t>
      </w:r>
      <w:r w:rsidR="00C85BDA">
        <w:rPr>
          <w:rFonts w:ascii="Arial" w:hAnsi="Arial" w:cs="Arial"/>
          <w:sz w:val="24"/>
          <w:szCs w:val="24"/>
        </w:rPr>
        <w:t xml:space="preserve"> markup language was used to come up with a skeleton of the web application before making it dynamic. All pages that were needed</w:t>
      </w:r>
      <w:r>
        <w:rPr>
          <w:rFonts w:ascii="Arial" w:hAnsi="Arial" w:cs="Arial"/>
          <w:sz w:val="24"/>
          <w:szCs w:val="24"/>
        </w:rPr>
        <w:t xml:space="preserve"> for the website</w:t>
      </w:r>
      <w:r w:rsidR="00C85BDA">
        <w:rPr>
          <w:rFonts w:ascii="Arial" w:hAnsi="Arial" w:cs="Arial"/>
          <w:sz w:val="24"/>
          <w:szCs w:val="24"/>
        </w:rPr>
        <w:t xml:space="preserve"> were created in html</w:t>
      </w:r>
      <w:r>
        <w:rPr>
          <w:rFonts w:ascii="Arial" w:hAnsi="Arial" w:cs="Arial"/>
          <w:sz w:val="24"/>
          <w:szCs w:val="24"/>
        </w:rPr>
        <w:t xml:space="preserve"> first. Of course,</w:t>
      </w:r>
      <w:r w:rsidR="00C85BDA">
        <w:rPr>
          <w:rFonts w:ascii="Arial" w:hAnsi="Arial" w:cs="Arial"/>
          <w:sz w:val="24"/>
          <w:szCs w:val="24"/>
        </w:rPr>
        <w:t xml:space="preserve"> the file extensions were ending in PHP because we </w:t>
      </w:r>
      <w:r>
        <w:rPr>
          <w:rFonts w:ascii="Arial" w:hAnsi="Arial" w:cs="Arial"/>
          <w:sz w:val="24"/>
          <w:szCs w:val="24"/>
        </w:rPr>
        <w:t>w</w:t>
      </w:r>
      <w:r w:rsidR="00C85BDA">
        <w:rPr>
          <w:rFonts w:ascii="Arial" w:hAnsi="Arial" w:cs="Arial"/>
          <w:sz w:val="24"/>
          <w:szCs w:val="24"/>
        </w:rPr>
        <w:t xml:space="preserve">ould have to later on add the PHP code to the pages to make it dynamic, but the point is that html helped me see how the website will look </w:t>
      </w:r>
      <w:r>
        <w:rPr>
          <w:rFonts w:ascii="Arial" w:hAnsi="Arial" w:cs="Arial"/>
          <w:sz w:val="24"/>
          <w:szCs w:val="24"/>
        </w:rPr>
        <w:t>before</w:t>
      </w:r>
      <w:r w:rsidR="00C85BDA">
        <w:rPr>
          <w:rFonts w:ascii="Arial" w:hAnsi="Arial" w:cs="Arial"/>
          <w:sz w:val="24"/>
          <w:szCs w:val="24"/>
        </w:rPr>
        <w:t xml:space="preserve"> using dynamic data. At first, I used static data</w:t>
      </w:r>
      <w:r>
        <w:rPr>
          <w:rFonts w:ascii="Arial" w:hAnsi="Arial" w:cs="Arial"/>
          <w:sz w:val="24"/>
          <w:szCs w:val="24"/>
        </w:rPr>
        <w:t>,</w:t>
      </w:r>
      <w:r w:rsidR="00C85BDA">
        <w:rPr>
          <w:rFonts w:ascii="Arial" w:hAnsi="Arial" w:cs="Arial"/>
          <w:sz w:val="24"/>
          <w:szCs w:val="24"/>
        </w:rPr>
        <w:t xml:space="preserve"> text and images to populate the html with content. </w:t>
      </w:r>
      <w:r>
        <w:rPr>
          <w:rFonts w:ascii="Arial" w:hAnsi="Arial" w:cs="Arial"/>
          <w:sz w:val="24"/>
          <w:szCs w:val="24"/>
        </w:rPr>
        <w:t>I did this in the following way:</w:t>
      </w:r>
    </w:p>
    <w:p w14:paraId="570A1857" w14:textId="2049AD95" w:rsidR="006A5BFD" w:rsidRDefault="00C85BDA">
      <w:pPr>
        <w:spacing w:before="29"/>
        <w:rPr>
          <w:rFonts w:ascii="Arial" w:hAnsi="Arial" w:cs="Arial"/>
          <w:sz w:val="24"/>
          <w:szCs w:val="24"/>
        </w:rPr>
      </w:pPr>
      <w:r>
        <w:rPr>
          <w:rFonts w:ascii="Arial" w:hAnsi="Arial" w:cs="Arial"/>
          <w:sz w:val="24"/>
          <w:szCs w:val="24"/>
        </w:rPr>
        <w:t xml:space="preserve">I came up with a header file to include information like the titles </w:t>
      </w:r>
      <w:r w:rsidR="009613D9">
        <w:rPr>
          <w:rFonts w:ascii="Arial" w:hAnsi="Arial" w:cs="Arial"/>
          <w:sz w:val="24"/>
          <w:szCs w:val="24"/>
        </w:rPr>
        <w:t>etc. in the header tag</w:t>
      </w:r>
      <w:r>
        <w:rPr>
          <w:rFonts w:ascii="Arial" w:hAnsi="Arial" w:cs="Arial"/>
          <w:sz w:val="24"/>
          <w:szCs w:val="24"/>
        </w:rPr>
        <w:t>.</w:t>
      </w:r>
    </w:p>
    <w:p w14:paraId="190DA172" w14:textId="3EFB6290" w:rsidR="00C85BDA" w:rsidRDefault="00C85BDA">
      <w:pPr>
        <w:spacing w:before="29"/>
        <w:rPr>
          <w:rFonts w:ascii="Arial" w:hAnsi="Arial" w:cs="Arial"/>
          <w:sz w:val="24"/>
          <w:szCs w:val="24"/>
        </w:rPr>
      </w:pPr>
      <w:r>
        <w:rPr>
          <w:rFonts w:ascii="Arial" w:hAnsi="Arial" w:cs="Arial"/>
          <w:sz w:val="24"/>
          <w:szCs w:val="24"/>
        </w:rPr>
        <w:t>I came up with a navigation bar to navigate between pages and included that in all the files.</w:t>
      </w:r>
    </w:p>
    <w:p w14:paraId="4D011497" w14:textId="7C61E726" w:rsidR="00C85BDA" w:rsidRDefault="00C85BDA">
      <w:pPr>
        <w:spacing w:before="29"/>
        <w:rPr>
          <w:rFonts w:ascii="Arial" w:hAnsi="Arial" w:cs="Arial"/>
          <w:sz w:val="24"/>
          <w:szCs w:val="24"/>
        </w:rPr>
      </w:pPr>
      <w:r>
        <w:rPr>
          <w:rFonts w:ascii="Arial" w:hAnsi="Arial" w:cs="Arial"/>
          <w:sz w:val="24"/>
          <w:szCs w:val="24"/>
        </w:rPr>
        <w:t xml:space="preserve">I came up with a footer </w:t>
      </w:r>
      <w:r w:rsidR="009613D9">
        <w:rPr>
          <w:rFonts w:ascii="Arial" w:hAnsi="Arial" w:cs="Arial"/>
          <w:sz w:val="24"/>
          <w:szCs w:val="24"/>
        </w:rPr>
        <w:t xml:space="preserve">which contained links to social media etc. I started making my text content more structured with the help elements such as h1 and p tags. finally, I started to organize all pages with the help of many non-semantic tags such as the div and span tags. </w:t>
      </w:r>
    </w:p>
    <w:p w14:paraId="717F94A1" w14:textId="77777777" w:rsidR="00813DD0" w:rsidRDefault="00813DD0">
      <w:pPr>
        <w:spacing w:before="29"/>
        <w:rPr>
          <w:rFonts w:ascii="Arial" w:hAnsi="Arial" w:cs="Arial"/>
          <w:sz w:val="24"/>
          <w:szCs w:val="24"/>
        </w:rPr>
      </w:pPr>
    </w:p>
    <w:p w14:paraId="7C310B2F" w14:textId="333F32B0" w:rsidR="009613D9" w:rsidRPr="009613D9" w:rsidRDefault="009613D9">
      <w:pPr>
        <w:spacing w:before="29"/>
        <w:rPr>
          <w:rFonts w:ascii="Arial" w:hAnsi="Arial" w:cs="Arial"/>
          <w:b/>
          <w:bCs/>
          <w:sz w:val="24"/>
          <w:szCs w:val="24"/>
        </w:rPr>
      </w:pPr>
      <w:r w:rsidRPr="009613D9">
        <w:rPr>
          <w:rFonts w:ascii="Arial" w:hAnsi="Arial" w:cs="Arial"/>
          <w:b/>
          <w:bCs/>
          <w:sz w:val="24"/>
          <w:szCs w:val="24"/>
        </w:rPr>
        <w:t>How CSS was used to standardize the website developed:</w:t>
      </w:r>
    </w:p>
    <w:p w14:paraId="339044B8" w14:textId="77777777" w:rsidR="009613D9" w:rsidRDefault="009613D9">
      <w:pPr>
        <w:spacing w:before="29"/>
        <w:rPr>
          <w:rFonts w:ascii="Arial" w:hAnsi="Arial" w:cs="Arial"/>
          <w:sz w:val="24"/>
          <w:szCs w:val="24"/>
        </w:rPr>
      </w:pPr>
    </w:p>
    <w:p w14:paraId="5848D00A" w14:textId="5EAF7FDB" w:rsidR="009613D9" w:rsidRDefault="009613D9">
      <w:pPr>
        <w:spacing w:before="29"/>
        <w:rPr>
          <w:rFonts w:ascii="Arial" w:hAnsi="Arial" w:cs="Arial"/>
          <w:sz w:val="24"/>
          <w:szCs w:val="24"/>
        </w:rPr>
      </w:pPr>
      <w:r>
        <w:rPr>
          <w:rFonts w:ascii="Arial" w:hAnsi="Arial" w:cs="Arial"/>
          <w:sz w:val="24"/>
          <w:szCs w:val="24"/>
        </w:rPr>
        <w:t xml:space="preserve">After coming up with all the pages in html, I created a </w:t>
      </w:r>
      <w:r w:rsidR="004739A0">
        <w:rPr>
          <w:rFonts w:ascii="Arial" w:hAnsi="Arial" w:cs="Arial"/>
          <w:sz w:val="24"/>
          <w:szCs w:val="24"/>
        </w:rPr>
        <w:t>CSS</w:t>
      </w:r>
      <w:r>
        <w:rPr>
          <w:rFonts w:ascii="Arial" w:hAnsi="Arial" w:cs="Arial"/>
          <w:sz w:val="24"/>
          <w:szCs w:val="24"/>
        </w:rPr>
        <w:t xml:space="preserve"> folder in which there were 3 files:</w:t>
      </w:r>
    </w:p>
    <w:p w14:paraId="539B7404" w14:textId="1F281079" w:rsidR="009613D9" w:rsidRDefault="009613D9">
      <w:pPr>
        <w:spacing w:before="29"/>
        <w:rPr>
          <w:rFonts w:ascii="Arial" w:hAnsi="Arial" w:cs="Arial"/>
          <w:sz w:val="24"/>
          <w:szCs w:val="24"/>
        </w:rPr>
      </w:pPr>
      <w:r>
        <w:rPr>
          <w:rFonts w:ascii="Arial" w:hAnsi="Arial" w:cs="Arial"/>
          <w:sz w:val="24"/>
          <w:szCs w:val="24"/>
        </w:rPr>
        <w:t>Index.css, footer.css, and navbar.css. footer.css and navbar.css contained styles for the footer and navbar respectively.</w:t>
      </w:r>
      <w:r w:rsidR="004739A0">
        <w:rPr>
          <w:rFonts w:ascii="Arial" w:hAnsi="Arial" w:cs="Arial"/>
          <w:sz w:val="24"/>
          <w:szCs w:val="24"/>
        </w:rPr>
        <w:t xml:space="preserve"> And index.css contained styles for all the pages generally.</w:t>
      </w:r>
    </w:p>
    <w:p w14:paraId="5F0CA983" w14:textId="03CFF6F3" w:rsidR="004739A0" w:rsidRDefault="004739A0">
      <w:pPr>
        <w:spacing w:before="29"/>
        <w:rPr>
          <w:rFonts w:ascii="Arial" w:hAnsi="Arial" w:cs="Arial"/>
          <w:sz w:val="24"/>
          <w:szCs w:val="24"/>
        </w:rPr>
      </w:pPr>
    </w:p>
    <w:p w14:paraId="5C4176BB" w14:textId="3D1072C0" w:rsidR="004739A0" w:rsidRDefault="004739A0">
      <w:pPr>
        <w:spacing w:before="29"/>
        <w:rPr>
          <w:rFonts w:ascii="Arial" w:hAnsi="Arial" w:cs="Arial"/>
          <w:sz w:val="24"/>
          <w:szCs w:val="24"/>
        </w:rPr>
      </w:pPr>
      <w:r>
        <w:rPr>
          <w:rFonts w:ascii="Arial" w:hAnsi="Arial" w:cs="Arial"/>
          <w:sz w:val="24"/>
          <w:szCs w:val="24"/>
        </w:rPr>
        <w:t>I started by making the navbar styled and responsive and the footer as well. This was done by help of media queries.</w:t>
      </w:r>
    </w:p>
    <w:p w14:paraId="3B0EF3EF" w14:textId="47B0FCE7" w:rsidR="004739A0" w:rsidRDefault="004739A0">
      <w:pPr>
        <w:spacing w:before="29"/>
        <w:rPr>
          <w:rFonts w:ascii="Arial" w:hAnsi="Arial" w:cs="Arial"/>
          <w:sz w:val="24"/>
          <w:szCs w:val="24"/>
        </w:rPr>
      </w:pPr>
    </w:p>
    <w:p w14:paraId="6BE30507" w14:textId="2E1AB1E3" w:rsidR="004739A0" w:rsidRDefault="004739A0">
      <w:pPr>
        <w:spacing w:before="29"/>
        <w:rPr>
          <w:rFonts w:ascii="Arial" w:hAnsi="Arial" w:cs="Arial"/>
          <w:sz w:val="24"/>
          <w:szCs w:val="24"/>
        </w:rPr>
      </w:pPr>
      <w:r>
        <w:rPr>
          <w:rFonts w:ascii="Arial" w:hAnsi="Arial" w:cs="Arial"/>
          <w:sz w:val="24"/>
          <w:szCs w:val="24"/>
        </w:rPr>
        <w:t>Next, I moved on to styling each page individually, first by adding the necessary CSS selector classes and IDs to the elements on the website. Then styling the classes and IDs individually. The classes and IDs were named carefully in a way so that they don’t conflict in the CSS files. I styled using the signature colors of the website which was a dark shade of green and a light shade of green and finally the neutral colors black and white. There mainly 3 colors used on entire website to follow the 3-color rule in designing.</w:t>
      </w:r>
    </w:p>
    <w:p w14:paraId="4A5165AC" w14:textId="2FB6536C" w:rsidR="004739A0" w:rsidRDefault="004739A0">
      <w:pPr>
        <w:spacing w:before="29"/>
        <w:rPr>
          <w:rFonts w:ascii="Arial" w:hAnsi="Arial" w:cs="Arial"/>
          <w:sz w:val="24"/>
          <w:szCs w:val="24"/>
        </w:rPr>
      </w:pPr>
    </w:p>
    <w:p w14:paraId="00AB2B35" w14:textId="51271EDD" w:rsidR="004739A0" w:rsidRDefault="004739A0">
      <w:pPr>
        <w:spacing w:before="29"/>
        <w:rPr>
          <w:rFonts w:ascii="Arial" w:hAnsi="Arial" w:cs="Arial"/>
          <w:sz w:val="24"/>
          <w:szCs w:val="24"/>
        </w:rPr>
      </w:pPr>
      <w:r>
        <w:rPr>
          <w:rFonts w:ascii="Arial" w:hAnsi="Arial" w:cs="Arial"/>
          <w:sz w:val="24"/>
          <w:szCs w:val="24"/>
        </w:rPr>
        <w:t xml:space="preserve">Headings were made bigger in size and longer content was made smaller in size. Border radius, hover effects and box shadows were added to visuals to make the website more </w:t>
      </w:r>
      <w:r>
        <w:rPr>
          <w:rFonts w:ascii="Arial" w:hAnsi="Arial" w:cs="Arial"/>
          <w:sz w:val="24"/>
          <w:szCs w:val="24"/>
        </w:rPr>
        <w:lastRenderedPageBreak/>
        <w:t>appealing. Images were sized appropriately. Text was positioned in a way that it breaks up visuals. Margin and padding were also added to space out content.</w:t>
      </w:r>
    </w:p>
    <w:p w14:paraId="64D7F679" w14:textId="4C177944" w:rsidR="004739A0" w:rsidRDefault="004739A0">
      <w:pPr>
        <w:spacing w:before="29"/>
        <w:rPr>
          <w:rFonts w:ascii="Arial" w:hAnsi="Arial" w:cs="Arial"/>
          <w:sz w:val="24"/>
          <w:szCs w:val="24"/>
        </w:rPr>
      </w:pPr>
    </w:p>
    <w:p w14:paraId="20DA9035" w14:textId="239A482F" w:rsidR="004739A0" w:rsidRDefault="004739A0">
      <w:pPr>
        <w:spacing w:before="29"/>
        <w:rPr>
          <w:rFonts w:ascii="Arial" w:hAnsi="Arial" w:cs="Arial"/>
          <w:sz w:val="24"/>
          <w:szCs w:val="24"/>
        </w:rPr>
      </w:pPr>
      <w:r>
        <w:rPr>
          <w:rFonts w:ascii="Arial" w:hAnsi="Arial" w:cs="Arial"/>
          <w:sz w:val="24"/>
          <w:szCs w:val="24"/>
        </w:rPr>
        <w:t>Finally, the website was made responsive for mobile users on all pages using the help of media queries in CSS.</w:t>
      </w:r>
    </w:p>
    <w:p w14:paraId="1B69CA68" w14:textId="77777777" w:rsidR="004739A0" w:rsidRDefault="004739A0">
      <w:pPr>
        <w:spacing w:before="29"/>
        <w:rPr>
          <w:rFonts w:ascii="Arial" w:hAnsi="Arial" w:cs="Arial"/>
          <w:sz w:val="24"/>
          <w:szCs w:val="24"/>
        </w:rPr>
      </w:pPr>
    </w:p>
    <w:p w14:paraId="26E966F2" w14:textId="2323DB2C" w:rsidR="009613D9" w:rsidRPr="00F871DB" w:rsidRDefault="00F871DB">
      <w:pPr>
        <w:spacing w:before="29"/>
        <w:rPr>
          <w:rFonts w:ascii="Arial" w:hAnsi="Arial" w:cs="Arial"/>
          <w:b/>
          <w:bCs/>
          <w:sz w:val="24"/>
          <w:szCs w:val="24"/>
        </w:rPr>
      </w:pPr>
      <w:r w:rsidRPr="00F871DB">
        <w:rPr>
          <w:rFonts w:ascii="Arial" w:hAnsi="Arial" w:cs="Arial"/>
          <w:b/>
          <w:bCs/>
          <w:sz w:val="24"/>
          <w:szCs w:val="24"/>
        </w:rPr>
        <w:t>GWCS Website evaluation:</w:t>
      </w:r>
    </w:p>
    <w:p w14:paraId="319BEC98" w14:textId="45D0533E" w:rsidR="00F871DB" w:rsidRDefault="00F871DB">
      <w:pPr>
        <w:spacing w:before="29"/>
        <w:rPr>
          <w:rFonts w:ascii="Arial" w:hAnsi="Arial" w:cs="Arial"/>
          <w:sz w:val="24"/>
          <w:szCs w:val="24"/>
        </w:rPr>
      </w:pPr>
    </w:p>
    <w:p w14:paraId="64164B10" w14:textId="50CAA969" w:rsidR="00F871DB" w:rsidRDefault="00F871DB">
      <w:pPr>
        <w:spacing w:before="29"/>
        <w:rPr>
          <w:rFonts w:ascii="Arial" w:hAnsi="Arial" w:cs="Arial"/>
          <w:sz w:val="24"/>
          <w:szCs w:val="24"/>
        </w:rPr>
      </w:pPr>
      <w:r>
        <w:rPr>
          <w:rFonts w:ascii="Arial" w:hAnsi="Arial" w:cs="Arial"/>
          <w:sz w:val="24"/>
          <w:szCs w:val="24"/>
        </w:rPr>
        <w:t>GWCS has a total of 3 web services excluding the RSS feed and the google maps. These are:</w:t>
      </w:r>
    </w:p>
    <w:p w14:paraId="5B15A558" w14:textId="3FBD4251" w:rsidR="00F871DB" w:rsidRDefault="00F871DB">
      <w:pPr>
        <w:spacing w:before="29"/>
        <w:rPr>
          <w:rFonts w:ascii="Arial" w:hAnsi="Arial" w:cs="Arial"/>
          <w:sz w:val="24"/>
          <w:szCs w:val="24"/>
        </w:rPr>
      </w:pPr>
      <w:r>
        <w:rPr>
          <w:rFonts w:ascii="Arial" w:hAnsi="Arial" w:cs="Arial"/>
          <w:sz w:val="24"/>
          <w:szCs w:val="24"/>
        </w:rPr>
        <w:t xml:space="preserve">Email-JS, un-splash images and google reCAPTCHA. All of them work as they should. The emails using email-JS come through seamlessly to my email, this email could be for GWCS staff in reality. Google reCAPTCHA although works on some forms, it completely misses others, so it is not fully functional. </w:t>
      </w:r>
    </w:p>
    <w:p w14:paraId="3B7178B8" w14:textId="1836B0EB" w:rsidR="009613D9" w:rsidRDefault="00F871DB">
      <w:pPr>
        <w:spacing w:before="29"/>
        <w:rPr>
          <w:rFonts w:ascii="Arial" w:hAnsi="Arial" w:cs="Arial"/>
          <w:sz w:val="24"/>
          <w:szCs w:val="24"/>
        </w:rPr>
      </w:pPr>
      <w:r>
        <w:rPr>
          <w:rFonts w:ascii="Arial" w:hAnsi="Arial" w:cs="Arial"/>
          <w:sz w:val="24"/>
          <w:szCs w:val="24"/>
        </w:rPr>
        <w:t>Un-splash images work flawlessly, the API is mostly operational and responds quickly to requests. However, for users with slower internet this may be a bottleneck in rendering pages that make use of this API.</w:t>
      </w:r>
    </w:p>
    <w:p w14:paraId="052DE80A" w14:textId="4D2B71BE" w:rsidR="00F871DB" w:rsidRDefault="00F871DB">
      <w:pPr>
        <w:spacing w:before="29"/>
        <w:rPr>
          <w:rFonts w:ascii="Arial" w:hAnsi="Arial" w:cs="Arial"/>
          <w:sz w:val="24"/>
          <w:szCs w:val="24"/>
        </w:rPr>
      </w:pPr>
    </w:p>
    <w:p w14:paraId="70DA4B7A" w14:textId="23EB7564" w:rsidR="00F871DB" w:rsidRDefault="00F871DB">
      <w:pPr>
        <w:spacing w:before="29"/>
        <w:rPr>
          <w:rFonts w:ascii="Arial" w:hAnsi="Arial" w:cs="Arial"/>
          <w:sz w:val="24"/>
          <w:szCs w:val="24"/>
        </w:rPr>
      </w:pPr>
      <w:r>
        <w:rPr>
          <w:rFonts w:ascii="Arial" w:hAnsi="Arial" w:cs="Arial"/>
          <w:sz w:val="24"/>
          <w:szCs w:val="24"/>
        </w:rPr>
        <w:t>The RSS feed on the home page also works as expected. We can also choose the content to display using the website I use for the RSS feed embed. Google maps works as well, we just need to make sure the coordinates provided are in the correct format.</w:t>
      </w:r>
    </w:p>
    <w:p w14:paraId="11E2ED67" w14:textId="49BA3334" w:rsidR="00F871DB" w:rsidRDefault="00F871DB">
      <w:pPr>
        <w:spacing w:before="29"/>
        <w:rPr>
          <w:rFonts w:ascii="Arial" w:hAnsi="Arial" w:cs="Arial"/>
          <w:sz w:val="24"/>
          <w:szCs w:val="24"/>
        </w:rPr>
      </w:pPr>
    </w:p>
    <w:p w14:paraId="074B20DE" w14:textId="6448CE16" w:rsidR="00F871DB" w:rsidRDefault="00F871DB">
      <w:pPr>
        <w:spacing w:before="29"/>
        <w:rPr>
          <w:rFonts w:ascii="Arial" w:hAnsi="Arial" w:cs="Arial"/>
          <w:sz w:val="24"/>
          <w:szCs w:val="24"/>
        </w:rPr>
      </w:pPr>
      <w:r>
        <w:rPr>
          <w:rFonts w:ascii="Arial" w:hAnsi="Arial" w:cs="Arial"/>
          <w:sz w:val="24"/>
          <w:szCs w:val="24"/>
        </w:rPr>
        <w:t>The rest of the content is either static or coming from the database, which can be debugged and troubleshooted locally if a problem arises.</w:t>
      </w:r>
    </w:p>
    <w:p w14:paraId="04FBA9BA" w14:textId="45AAFA25" w:rsidR="00F871DB" w:rsidRDefault="00F871DB">
      <w:pPr>
        <w:spacing w:before="29"/>
        <w:rPr>
          <w:rFonts w:ascii="Arial" w:hAnsi="Arial" w:cs="Arial"/>
          <w:sz w:val="24"/>
          <w:szCs w:val="24"/>
        </w:rPr>
      </w:pPr>
    </w:p>
    <w:p w14:paraId="228A3984" w14:textId="2BCD32D4" w:rsidR="00F871DB" w:rsidRDefault="00F871DB">
      <w:pPr>
        <w:spacing w:before="29"/>
        <w:rPr>
          <w:rFonts w:ascii="Arial" w:hAnsi="Arial" w:cs="Arial"/>
          <w:sz w:val="24"/>
          <w:szCs w:val="24"/>
        </w:rPr>
      </w:pPr>
    </w:p>
    <w:p w14:paraId="7A23B97E" w14:textId="17114D15" w:rsidR="00F871DB" w:rsidRDefault="00F871DB" w:rsidP="00813DD0">
      <w:pPr>
        <w:spacing w:before="29"/>
        <w:ind w:left="3600" w:firstLine="720"/>
        <w:rPr>
          <w:rFonts w:ascii="Arial" w:hAnsi="Arial" w:cs="Arial"/>
          <w:b/>
          <w:bCs/>
          <w:i/>
          <w:iCs/>
          <w:sz w:val="24"/>
          <w:szCs w:val="24"/>
        </w:rPr>
      </w:pPr>
      <w:r w:rsidRPr="00813DD0">
        <w:rPr>
          <w:rFonts w:ascii="Arial" w:hAnsi="Arial" w:cs="Arial"/>
          <w:b/>
          <w:bCs/>
          <w:i/>
          <w:iCs/>
          <w:sz w:val="24"/>
          <w:szCs w:val="24"/>
        </w:rPr>
        <w:t xml:space="preserve">NUMBER OF </w:t>
      </w:r>
      <w:r w:rsidR="00813DD0" w:rsidRPr="00813DD0">
        <w:rPr>
          <w:rFonts w:ascii="Arial" w:hAnsi="Arial" w:cs="Arial"/>
          <w:b/>
          <w:bCs/>
          <w:i/>
          <w:iCs/>
          <w:sz w:val="24"/>
          <w:szCs w:val="24"/>
        </w:rPr>
        <w:t>WORDS:</w:t>
      </w:r>
      <w:r w:rsidRPr="00813DD0">
        <w:rPr>
          <w:rFonts w:ascii="Arial" w:hAnsi="Arial" w:cs="Arial"/>
          <w:b/>
          <w:bCs/>
          <w:i/>
          <w:iCs/>
          <w:sz w:val="24"/>
          <w:szCs w:val="24"/>
        </w:rPr>
        <w:t xml:space="preserve"> </w:t>
      </w:r>
      <w:r w:rsidR="00813DD0" w:rsidRPr="00813DD0">
        <w:rPr>
          <w:rFonts w:ascii="Arial" w:hAnsi="Arial" w:cs="Arial"/>
          <w:b/>
          <w:bCs/>
          <w:i/>
          <w:iCs/>
          <w:sz w:val="24"/>
          <w:szCs w:val="24"/>
        </w:rPr>
        <w:t>10</w:t>
      </w:r>
      <w:r w:rsidR="00813DD0">
        <w:rPr>
          <w:rFonts w:ascii="Arial" w:hAnsi="Arial" w:cs="Arial"/>
          <w:b/>
          <w:bCs/>
          <w:i/>
          <w:iCs/>
          <w:sz w:val="24"/>
          <w:szCs w:val="24"/>
        </w:rPr>
        <w:t>8</w:t>
      </w:r>
      <w:r w:rsidR="00843028">
        <w:rPr>
          <w:rFonts w:ascii="Arial" w:hAnsi="Arial" w:cs="Arial"/>
          <w:b/>
          <w:bCs/>
          <w:i/>
          <w:iCs/>
          <w:sz w:val="24"/>
          <w:szCs w:val="24"/>
        </w:rPr>
        <w:t>9</w:t>
      </w:r>
      <w:r w:rsidR="00813DD0" w:rsidRPr="00813DD0">
        <w:rPr>
          <w:rFonts w:ascii="Arial" w:hAnsi="Arial" w:cs="Arial"/>
          <w:b/>
          <w:bCs/>
          <w:i/>
          <w:iCs/>
          <w:sz w:val="24"/>
          <w:szCs w:val="24"/>
        </w:rPr>
        <w:t xml:space="preserve"> (Excluding titles)</w:t>
      </w:r>
    </w:p>
    <w:p w14:paraId="2687B87C" w14:textId="77777777" w:rsidR="00813DD0" w:rsidRPr="00813DD0" w:rsidRDefault="00813DD0" w:rsidP="00813DD0">
      <w:pPr>
        <w:spacing w:before="29"/>
        <w:rPr>
          <w:rFonts w:ascii="Arial" w:hAnsi="Arial" w:cs="Arial"/>
          <w:sz w:val="24"/>
          <w:szCs w:val="24"/>
        </w:rPr>
      </w:pPr>
    </w:p>
    <w:p w14:paraId="3AFB18BE" w14:textId="6F0D4B61" w:rsidR="00843028" w:rsidRPr="007D53C3" w:rsidRDefault="00843028">
      <w:pPr>
        <w:spacing w:before="29"/>
        <w:rPr>
          <w:rFonts w:ascii="Arial" w:hAnsi="Arial" w:cs="Arial"/>
          <w:b/>
          <w:bCs/>
          <w:sz w:val="36"/>
          <w:szCs w:val="36"/>
          <w:u w:val="single"/>
        </w:rPr>
      </w:pPr>
      <w:r w:rsidRPr="00843028">
        <w:rPr>
          <w:rFonts w:ascii="Arial" w:hAnsi="Arial" w:cs="Arial"/>
          <w:b/>
          <w:bCs/>
          <w:sz w:val="36"/>
          <w:szCs w:val="36"/>
          <w:u w:val="single"/>
        </w:rPr>
        <w:t xml:space="preserve">Task 4 – </w:t>
      </w:r>
      <w:r>
        <w:rPr>
          <w:rFonts w:ascii="Arial" w:hAnsi="Arial" w:cs="Arial"/>
          <w:b/>
          <w:bCs/>
          <w:sz w:val="36"/>
          <w:szCs w:val="36"/>
          <w:u w:val="single"/>
        </w:rPr>
        <w:t>(</w:t>
      </w:r>
      <w:r w:rsidRPr="00843028">
        <w:rPr>
          <w:rFonts w:ascii="Arial" w:hAnsi="Arial" w:cs="Arial"/>
          <w:b/>
          <w:bCs/>
          <w:sz w:val="36"/>
          <w:szCs w:val="36"/>
          <w:u w:val="single"/>
        </w:rPr>
        <w:t>Reflection</w:t>
      </w:r>
      <w:r>
        <w:rPr>
          <w:rFonts w:ascii="Arial" w:hAnsi="Arial" w:cs="Arial"/>
          <w:b/>
          <w:bCs/>
          <w:sz w:val="36"/>
          <w:szCs w:val="36"/>
          <w:u w:val="single"/>
        </w:rPr>
        <w:t>)</w:t>
      </w:r>
    </w:p>
    <w:p w14:paraId="77C6945D" w14:textId="77777777" w:rsidR="00F871DB" w:rsidRDefault="00F871DB">
      <w:pPr>
        <w:spacing w:before="29"/>
      </w:pPr>
    </w:p>
    <w:p w14:paraId="6BE45525" w14:textId="6C11AD77" w:rsidR="00CD04F1" w:rsidRPr="007D53C3" w:rsidRDefault="00CD04F1">
      <w:pPr>
        <w:spacing w:before="29"/>
        <w:rPr>
          <w:rFonts w:ascii="Arial" w:eastAsia="Arial" w:hAnsi="Arial" w:cs="Arial"/>
          <w:b/>
          <w:bCs/>
          <w:sz w:val="24"/>
          <w:szCs w:val="24"/>
        </w:rPr>
      </w:pPr>
      <w:r w:rsidRPr="007D53C3">
        <w:rPr>
          <w:rFonts w:ascii="Arial" w:eastAsia="Arial" w:hAnsi="Arial" w:cs="Arial"/>
          <w:b/>
          <w:bCs/>
          <w:sz w:val="24"/>
          <w:szCs w:val="24"/>
        </w:rPr>
        <w:t>Description:</w:t>
      </w:r>
    </w:p>
    <w:p w14:paraId="6208103E" w14:textId="3B23B359" w:rsidR="00CD04F1" w:rsidRDefault="00CD04F1">
      <w:pPr>
        <w:spacing w:before="29"/>
        <w:rPr>
          <w:rFonts w:ascii="Arial" w:eastAsia="Arial" w:hAnsi="Arial" w:cs="Arial"/>
          <w:sz w:val="24"/>
          <w:szCs w:val="24"/>
        </w:rPr>
      </w:pPr>
      <w:r>
        <w:rPr>
          <w:rFonts w:ascii="Arial" w:eastAsia="Arial" w:hAnsi="Arial" w:cs="Arial"/>
          <w:sz w:val="24"/>
          <w:szCs w:val="24"/>
        </w:rPr>
        <w:t>The process I used to develop the website was simple. Each page has its own PHP file and any PHP logic related to that Page will be written in that file only. There were also the includes files (header, footer, navbar, DB connect etc.) which were included in all pages. The code editor I used was Visual studio Code. I used tools such as jQuery, sweet alert</w:t>
      </w:r>
      <w:r w:rsidR="007D53C3">
        <w:rPr>
          <w:rFonts w:ascii="Arial" w:eastAsia="Arial" w:hAnsi="Arial" w:cs="Arial"/>
          <w:sz w:val="24"/>
          <w:szCs w:val="24"/>
        </w:rPr>
        <w:t>, font awesome icons etc</w:t>
      </w:r>
      <w:r>
        <w:rPr>
          <w:rFonts w:ascii="Arial" w:eastAsia="Arial" w:hAnsi="Arial" w:cs="Arial"/>
          <w:sz w:val="24"/>
          <w:szCs w:val="24"/>
        </w:rPr>
        <w:t>. I also used email-JS along with several other APIs such as the un-splash images and google reCAPTCHA APIs. Almost all tools I used proved to be successful except that the reCAPTCHA was not working on some forms.</w:t>
      </w:r>
    </w:p>
    <w:p w14:paraId="28B46F2C" w14:textId="2D19B0BE" w:rsidR="00CD04F1" w:rsidRPr="007D53C3" w:rsidRDefault="00CD04F1">
      <w:pPr>
        <w:spacing w:before="29"/>
        <w:rPr>
          <w:rFonts w:ascii="Arial" w:eastAsia="Arial" w:hAnsi="Arial" w:cs="Arial"/>
          <w:b/>
          <w:bCs/>
          <w:sz w:val="24"/>
          <w:szCs w:val="24"/>
        </w:rPr>
      </w:pPr>
    </w:p>
    <w:p w14:paraId="14D9691B" w14:textId="7D38975A" w:rsidR="00CD04F1" w:rsidRPr="007D53C3" w:rsidRDefault="00CD04F1">
      <w:pPr>
        <w:spacing w:before="29"/>
        <w:rPr>
          <w:rFonts w:ascii="Arial" w:eastAsia="Arial" w:hAnsi="Arial" w:cs="Arial"/>
          <w:b/>
          <w:bCs/>
          <w:sz w:val="24"/>
          <w:szCs w:val="24"/>
        </w:rPr>
      </w:pPr>
      <w:r w:rsidRPr="007D53C3">
        <w:rPr>
          <w:rFonts w:ascii="Arial" w:eastAsia="Arial" w:hAnsi="Arial" w:cs="Arial"/>
          <w:b/>
          <w:bCs/>
          <w:sz w:val="24"/>
          <w:szCs w:val="24"/>
        </w:rPr>
        <w:t>Analysis:</w:t>
      </w:r>
    </w:p>
    <w:p w14:paraId="2518B22F" w14:textId="3D9ACD2E" w:rsidR="00CD04F1" w:rsidRDefault="00CD04F1">
      <w:pPr>
        <w:spacing w:before="29"/>
        <w:rPr>
          <w:rFonts w:ascii="Arial" w:eastAsia="Arial" w:hAnsi="Arial" w:cs="Arial"/>
          <w:sz w:val="24"/>
          <w:szCs w:val="24"/>
        </w:rPr>
      </w:pPr>
      <w:r>
        <w:rPr>
          <w:rFonts w:ascii="Arial" w:eastAsia="Arial" w:hAnsi="Arial" w:cs="Arial"/>
          <w:sz w:val="24"/>
          <w:szCs w:val="24"/>
        </w:rPr>
        <w:t xml:space="preserve">I learnt a lot of things from the process I used such as how we have to make sure we sanitize user input to prevent XSS and SQL injection attacks. We </w:t>
      </w:r>
      <w:r w:rsidR="007D53C3">
        <w:rPr>
          <w:rFonts w:ascii="Arial" w:eastAsia="Arial" w:hAnsi="Arial" w:cs="Arial"/>
          <w:sz w:val="24"/>
          <w:szCs w:val="24"/>
        </w:rPr>
        <w:t xml:space="preserve">use prepared statements and MySQL string escapes to prevent such attacks as well. The process I went through changed the way I understand website development and really made me visualize the power of dynamic websites because I was more used to making static html and CSS websites. I knew a bit of JS, but not much. </w:t>
      </w:r>
    </w:p>
    <w:p w14:paraId="2339EEA6" w14:textId="00852728" w:rsidR="007D53C3" w:rsidRDefault="007D53C3">
      <w:pPr>
        <w:spacing w:before="29"/>
        <w:rPr>
          <w:rFonts w:ascii="Arial" w:eastAsia="Arial" w:hAnsi="Arial" w:cs="Arial"/>
          <w:sz w:val="24"/>
          <w:szCs w:val="24"/>
        </w:rPr>
      </w:pPr>
    </w:p>
    <w:p w14:paraId="0F3BDCA3" w14:textId="736DA76C" w:rsidR="007D53C3" w:rsidRPr="007D53C3" w:rsidRDefault="007D53C3">
      <w:pPr>
        <w:spacing w:before="29"/>
        <w:rPr>
          <w:rFonts w:ascii="Arial" w:eastAsia="Arial" w:hAnsi="Arial" w:cs="Arial"/>
          <w:b/>
          <w:bCs/>
          <w:sz w:val="24"/>
          <w:szCs w:val="24"/>
        </w:rPr>
      </w:pPr>
      <w:r w:rsidRPr="007D53C3">
        <w:rPr>
          <w:rFonts w:ascii="Arial" w:eastAsia="Arial" w:hAnsi="Arial" w:cs="Arial"/>
          <w:b/>
          <w:bCs/>
          <w:sz w:val="24"/>
          <w:szCs w:val="24"/>
        </w:rPr>
        <w:t>Action plan:</w:t>
      </w:r>
    </w:p>
    <w:p w14:paraId="667DDCCA" w14:textId="5BADD475" w:rsidR="007D53C3" w:rsidRDefault="007D53C3">
      <w:pPr>
        <w:spacing w:before="29"/>
        <w:rPr>
          <w:rFonts w:ascii="Arial" w:eastAsia="Arial" w:hAnsi="Arial" w:cs="Arial"/>
          <w:sz w:val="24"/>
          <w:szCs w:val="24"/>
        </w:rPr>
      </w:pPr>
      <w:r>
        <w:rPr>
          <w:rFonts w:ascii="Arial" w:eastAsia="Arial" w:hAnsi="Arial" w:cs="Arial"/>
          <w:sz w:val="24"/>
          <w:szCs w:val="24"/>
        </w:rPr>
        <w:t>When faced with a similar task in the future, I aim to use ajax instead of rendering using plain PHP. I aim to use JavaScript to manipulate the forms more often. I realized I am a bit weak when it comes to making requests directly from JavaScript so I wish to improve on that. I also aim to use a PHP framework to develop websites of this nature in the future as it is more robust to do it that way.</w:t>
      </w:r>
    </w:p>
    <w:p w14:paraId="3426E550" w14:textId="533803EE" w:rsidR="007D53C3" w:rsidRDefault="007D53C3">
      <w:pPr>
        <w:spacing w:before="29"/>
        <w:rPr>
          <w:rFonts w:ascii="Arial" w:eastAsia="Arial" w:hAnsi="Arial" w:cs="Arial"/>
          <w:sz w:val="24"/>
          <w:szCs w:val="24"/>
        </w:rPr>
      </w:pPr>
    </w:p>
    <w:p w14:paraId="794F5A5B" w14:textId="744A4AEB" w:rsidR="007D53C3" w:rsidRDefault="007D53C3">
      <w:pPr>
        <w:spacing w:before="29"/>
        <w:rPr>
          <w:rFonts w:ascii="Arial" w:eastAsia="Arial" w:hAnsi="Arial" w:cs="Arial"/>
          <w:sz w:val="24"/>
          <w:szCs w:val="24"/>
        </w:rPr>
      </w:pPr>
    </w:p>
    <w:p w14:paraId="2C742501" w14:textId="551BC878" w:rsidR="007D53C3" w:rsidRDefault="007D53C3">
      <w:pPr>
        <w:spacing w:before="29"/>
        <w:rPr>
          <w:rFonts w:ascii="Arial" w:eastAsia="Arial" w:hAnsi="Arial" w:cs="Arial"/>
          <w:b/>
          <w:bCs/>
          <w:sz w:val="36"/>
          <w:szCs w:val="36"/>
          <w:u w:val="single"/>
        </w:rPr>
      </w:pPr>
      <w:r w:rsidRPr="007D53C3">
        <w:rPr>
          <w:rFonts w:ascii="Arial" w:eastAsia="Arial" w:hAnsi="Arial" w:cs="Arial"/>
          <w:b/>
          <w:bCs/>
          <w:sz w:val="36"/>
          <w:szCs w:val="36"/>
          <w:u w:val="single"/>
        </w:rPr>
        <w:lastRenderedPageBreak/>
        <w:t>References:</w:t>
      </w:r>
    </w:p>
    <w:p w14:paraId="6BCAB9B9" w14:textId="77777777" w:rsidR="00D865C3" w:rsidRPr="007D53C3" w:rsidRDefault="00D865C3">
      <w:pPr>
        <w:spacing w:before="29"/>
        <w:rPr>
          <w:rFonts w:ascii="Arial" w:eastAsia="Arial" w:hAnsi="Arial" w:cs="Arial"/>
          <w:b/>
          <w:bCs/>
          <w:sz w:val="36"/>
          <w:szCs w:val="36"/>
          <w:u w:val="single"/>
        </w:rPr>
      </w:pPr>
    </w:p>
    <w:p w14:paraId="016E8768" w14:textId="29E2ED74" w:rsidR="007D53C3" w:rsidRDefault="007D53C3">
      <w:pPr>
        <w:spacing w:before="29"/>
        <w:rPr>
          <w:rFonts w:ascii="Arial" w:eastAsia="Arial" w:hAnsi="Arial" w:cs="Arial"/>
          <w:sz w:val="24"/>
          <w:szCs w:val="24"/>
        </w:rPr>
      </w:pPr>
    </w:p>
    <w:p w14:paraId="61A979F2" w14:textId="77777777" w:rsidR="007D53C3" w:rsidRDefault="007D53C3" w:rsidP="007D53C3">
      <w:pPr>
        <w:spacing w:before="29"/>
        <w:rPr>
          <w:rFonts w:ascii="Arial" w:eastAsia="Arial" w:hAnsi="Arial" w:cs="Arial"/>
          <w:sz w:val="24"/>
          <w:szCs w:val="24"/>
        </w:rPr>
      </w:pPr>
      <w:r>
        <w:rPr>
          <w:rFonts w:ascii="Arial" w:eastAsia="Arial" w:hAnsi="Arial" w:cs="Arial"/>
          <w:sz w:val="24"/>
          <w:szCs w:val="24"/>
        </w:rPr>
        <w:t xml:space="preserve">What is an RSS feed? </w:t>
      </w:r>
    </w:p>
    <w:p w14:paraId="05C917DB" w14:textId="77777777" w:rsidR="007D53C3" w:rsidRDefault="007D53C3">
      <w:pPr>
        <w:spacing w:before="29"/>
        <w:rPr>
          <w:rFonts w:ascii="Arial" w:eastAsia="Arial" w:hAnsi="Arial" w:cs="Arial"/>
          <w:sz w:val="24"/>
          <w:szCs w:val="24"/>
        </w:rPr>
      </w:pPr>
    </w:p>
    <w:p w14:paraId="57629E5F" w14:textId="1E62C131" w:rsidR="007D53C3" w:rsidRDefault="007D53C3">
      <w:pPr>
        <w:spacing w:before="29"/>
        <w:rPr>
          <w:rFonts w:ascii="Arial" w:eastAsia="Arial" w:hAnsi="Arial" w:cs="Arial"/>
          <w:sz w:val="24"/>
          <w:szCs w:val="24"/>
        </w:rPr>
      </w:pPr>
      <w:hyperlink r:id="rId11" w:history="1">
        <w:r w:rsidRPr="00A01783">
          <w:rPr>
            <w:rStyle w:val="Hyperlink"/>
            <w:rFonts w:ascii="Arial" w:eastAsia="Arial" w:hAnsi="Arial" w:cs="Arial"/>
            <w:sz w:val="24"/>
            <w:szCs w:val="24"/>
          </w:rPr>
          <w:t>https://www.spiceworks.com/tech/networking/articles/what-is-an-rss-feed/</w:t>
        </w:r>
      </w:hyperlink>
    </w:p>
    <w:p w14:paraId="32A81E58" w14:textId="0EA4DD31" w:rsidR="007D53C3" w:rsidRDefault="007D53C3">
      <w:pPr>
        <w:spacing w:before="29"/>
        <w:rPr>
          <w:rFonts w:ascii="Arial" w:eastAsia="Arial" w:hAnsi="Arial" w:cs="Arial"/>
          <w:sz w:val="24"/>
          <w:szCs w:val="24"/>
        </w:rPr>
      </w:pPr>
    </w:p>
    <w:p w14:paraId="65C64FDB" w14:textId="676ACE9C" w:rsidR="007D53C3" w:rsidRDefault="007D53C3">
      <w:pPr>
        <w:spacing w:before="29"/>
        <w:rPr>
          <w:rFonts w:ascii="Arial" w:eastAsia="Arial" w:hAnsi="Arial" w:cs="Arial"/>
          <w:sz w:val="24"/>
          <w:szCs w:val="24"/>
        </w:rPr>
      </w:pPr>
      <w:r>
        <w:rPr>
          <w:rFonts w:ascii="Arial" w:eastAsia="Arial" w:hAnsi="Arial" w:cs="Arial"/>
          <w:sz w:val="24"/>
          <w:szCs w:val="24"/>
        </w:rPr>
        <w:t>Accessed on: 15</w:t>
      </w:r>
      <w:r w:rsidRPr="007D53C3">
        <w:rPr>
          <w:rFonts w:ascii="Arial" w:eastAsia="Arial" w:hAnsi="Arial" w:cs="Arial"/>
          <w:sz w:val="24"/>
          <w:szCs w:val="24"/>
          <w:vertAlign w:val="superscript"/>
        </w:rPr>
        <w:t>th</w:t>
      </w:r>
      <w:r>
        <w:rPr>
          <w:rFonts w:ascii="Arial" w:eastAsia="Arial" w:hAnsi="Arial" w:cs="Arial"/>
          <w:sz w:val="24"/>
          <w:szCs w:val="24"/>
        </w:rPr>
        <w:t xml:space="preserve"> April 2023</w:t>
      </w:r>
    </w:p>
    <w:p w14:paraId="078532E8" w14:textId="77777777" w:rsidR="007D53C3" w:rsidRDefault="007D53C3">
      <w:pPr>
        <w:spacing w:before="29"/>
        <w:rPr>
          <w:rFonts w:ascii="Arial" w:eastAsia="Arial" w:hAnsi="Arial" w:cs="Arial"/>
          <w:sz w:val="24"/>
          <w:szCs w:val="24"/>
        </w:rPr>
      </w:pPr>
    </w:p>
    <w:p w14:paraId="58F4A719" w14:textId="3CBB5A66" w:rsidR="007D53C3" w:rsidRDefault="007D53C3">
      <w:pPr>
        <w:spacing w:before="29"/>
        <w:rPr>
          <w:rFonts w:ascii="Arial" w:eastAsia="Arial" w:hAnsi="Arial" w:cs="Arial"/>
          <w:sz w:val="24"/>
          <w:szCs w:val="24"/>
        </w:rPr>
      </w:pPr>
    </w:p>
    <w:p w14:paraId="7A87DF9B" w14:textId="68BD1935" w:rsidR="007D53C3" w:rsidRDefault="007D53C3">
      <w:pPr>
        <w:spacing w:before="29"/>
        <w:rPr>
          <w:rFonts w:ascii="Arial" w:eastAsia="Arial" w:hAnsi="Arial" w:cs="Arial"/>
          <w:sz w:val="24"/>
          <w:szCs w:val="24"/>
        </w:rPr>
      </w:pPr>
      <w:r>
        <w:rPr>
          <w:rFonts w:ascii="Arial" w:eastAsia="Arial" w:hAnsi="Arial" w:cs="Arial"/>
          <w:sz w:val="24"/>
          <w:szCs w:val="24"/>
        </w:rPr>
        <w:t>Web services</w:t>
      </w:r>
    </w:p>
    <w:p w14:paraId="397CFE24" w14:textId="0B2E7689" w:rsidR="007D53C3" w:rsidRDefault="007D53C3">
      <w:pPr>
        <w:spacing w:before="29"/>
        <w:rPr>
          <w:rFonts w:ascii="Arial" w:eastAsia="Arial" w:hAnsi="Arial" w:cs="Arial"/>
          <w:sz w:val="24"/>
          <w:szCs w:val="24"/>
        </w:rPr>
      </w:pPr>
    </w:p>
    <w:p w14:paraId="108615E0" w14:textId="10BA21F5" w:rsidR="007D53C3" w:rsidRDefault="007D53C3">
      <w:pPr>
        <w:spacing w:before="29"/>
        <w:rPr>
          <w:rFonts w:ascii="Arial" w:eastAsia="Arial" w:hAnsi="Arial" w:cs="Arial"/>
          <w:sz w:val="24"/>
          <w:szCs w:val="24"/>
        </w:rPr>
      </w:pPr>
      <w:hyperlink r:id="rId12" w:history="1">
        <w:r w:rsidRPr="00A01783">
          <w:rPr>
            <w:rStyle w:val="Hyperlink"/>
            <w:rFonts w:ascii="Arial" w:eastAsia="Arial" w:hAnsi="Arial" w:cs="Arial"/>
            <w:sz w:val="24"/>
            <w:szCs w:val="24"/>
          </w:rPr>
          <w:t>https://www.techtarget.com/searchapparchitecture/definition/Web-services</w:t>
        </w:r>
      </w:hyperlink>
    </w:p>
    <w:p w14:paraId="17117F88" w14:textId="7F41FB9B" w:rsidR="007D53C3" w:rsidRDefault="007D53C3">
      <w:pPr>
        <w:spacing w:before="29"/>
        <w:rPr>
          <w:rFonts w:ascii="Arial" w:eastAsia="Arial" w:hAnsi="Arial" w:cs="Arial"/>
          <w:sz w:val="24"/>
          <w:szCs w:val="24"/>
        </w:rPr>
      </w:pPr>
    </w:p>
    <w:p w14:paraId="6574AD42" w14:textId="1BFEA7E7" w:rsidR="007D53C3" w:rsidRDefault="007D53C3" w:rsidP="007D53C3">
      <w:pPr>
        <w:spacing w:before="29"/>
        <w:rPr>
          <w:rFonts w:ascii="Arial" w:eastAsia="Arial" w:hAnsi="Arial" w:cs="Arial"/>
          <w:sz w:val="24"/>
          <w:szCs w:val="24"/>
        </w:rPr>
      </w:pPr>
      <w:r>
        <w:rPr>
          <w:rFonts w:ascii="Arial" w:eastAsia="Arial" w:hAnsi="Arial" w:cs="Arial"/>
          <w:sz w:val="24"/>
          <w:szCs w:val="24"/>
        </w:rPr>
        <w:t>Accessed on: 15</w:t>
      </w:r>
      <w:r w:rsidRPr="007D53C3">
        <w:rPr>
          <w:rFonts w:ascii="Arial" w:eastAsia="Arial" w:hAnsi="Arial" w:cs="Arial"/>
          <w:sz w:val="24"/>
          <w:szCs w:val="24"/>
          <w:vertAlign w:val="superscript"/>
        </w:rPr>
        <w:t>th</w:t>
      </w:r>
      <w:r>
        <w:rPr>
          <w:rFonts w:ascii="Arial" w:eastAsia="Arial" w:hAnsi="Arial" w:cs="Arial"/>
          <w:sz w:val="24"/>
          <w:szCs w:val="24"/>
        </w:rPr>
        <w:t xml:space="preserve"> April 2023</w:t>
      </w:r>
    </w:p>
    <w:p w14:paraId="137C168C" w14:textId="1A79B33B" w:rsidR="007D53C3" w:rsidRDefault="007D53C3" w:rsidP="007D53C3">
      <w:pPr>
        <w:spacing w:before="29"/>
        <w:rPr>
          <w:rFonts w:ascii="Arial" w:eastAsia="Arial" w:hAnsi="Arial" w:cs="Arial"/>
          <w:sz w:val="24"/>
          <w:szCs w:val="24"/>
        </w:rPr>
      </w:pPr>
    </w:p>
    <w:p w14:paraId="49DDA504" w14:textId="57106856" w:rsidR="007D53C3" w:rsidRDefault="007D53C3" w:rsidP="007D53C3">
      <w:pPr>
        <w:spacing w:before="29"/>
        <w:rPr>
          <w:rFonts w:ascii="Arial" w:eastAsia="Arial" w:hAnsi="Arial" w:cs="Arial"/>
          <w:sz w:val="24"/>
          <w:szCs w:val="24"/>
        </w:rPr>
      </w:pPr>
    </w:p>
    <w:p w14:paraId="2B7F9BF0" w14:textId="4284215B" w:rsidR="007D53C3" w:rsidRDefault="00A725C8" w:rsidP="007D53C3">
      <w:pPr>
        <w:spacing w:before="29"/>
        <w:rPr>
          <w:rFonts w:ascii="Arial" w:eastAsia="Arial" w:hAnsi="Arial" w:cs="Arial"/>
          <w:sz w:val="24"/>
          <w:szCs w:val="24"/>
        </w:rPr>
      </w:pPr>
      <w:r>
        <w:rPr>
          <w:rFonts w:ascii="Arial" w:eastAsia="Arial" w:hAnsi="Arial" w:cs="Arial"/>
          <w:sz w:val="24"/>
          <w:szCs w:val="24"/>
        </w:rPr>
        <w:t>Uses of jQuery</w:t>
      </w:r>
    </w:p>
    <w:p w14:paraId="62006823" w14:textId="44A7FCE0" w:rsidR="00A725C8" w:rsidRDefault="00A725C8" w:rsidP="007D53C3">
      <w:pPr>
        <w:spacing w:before="29"/>
        <w:rPr>
          <w:rFonts w:ascii="Arial" w:eastAsia="Arial" w:hAnsi="Arial" w:cs="Arial"/>
          <w:sz w:val="24"/>
          <w:szCs w:val="24"/>
        </w:rPr>
      </w:pPr>
    </w:p>
    <w:p w14:paraId="7B9D085F" w14:textId="219D6D72" w:rsidR="00A725C8" w:rsidRDefault="00A725C8" w:rsidP="007D53C3">
      <w:pPr>
        <w:spacing w:before="29"/>
        <w:rPr>
          <w:rFonts w:ascii="Arial" w:eastAsia="Arial" w:hAnsi="Arial" w:cs="Arial"/>
          <w:sz w:val="24"/>
          <w:szCs w:val="24"/>
        </w:rPr>
      </w:pPr>
      <w:hyperlink r:id="rId13" w:history="1">
        <w:r w:rsidRPr="00A01783">
          <w:rPr>
            <w:rStyle w:val="Hyperlink"/>
            <w:rFonts w:ascii="Arial" w:eastAsia="Arial" w:hAnsi="Arial" w:cs="Arial"/>
            <w:sz w:val="24"/>
            <w:szCs w:val="24"/>
          </w:rPr>
          <w:t>https://www.greatinnovus.com/blogs/jquery-important-uses/</w:t>
        </w:r>
      </w:hyperlink>
    </w:p>
    <w:p w14:paraId="39785524" w14:textId="7A72625D" w:rsidR="00A725C8" w:rsidRDefault="00A725C8" w:rsidP="007D53C3">
      <w:pPr>
        <w:spacing w:before="29"/>
        <w:rPr>
          <w:rFonts w:ascii="Arial" w:eastAsia="Arial" w:hAnsi="Arial" w:cs="Arial"/>
          <w:sz w:val="24"/>
          <w:szCs w:val="24"/>
        </w:rPr>
      </w:pPr>
    </w:p>
    <w:p w14:paraId="6EABE549" w14:textId="1BB5D104" w:rsidR="00A725C8" w:rsidRDefault="00A725C8" w:rsidP="00A725C8">
      <w:pPr>
        <w:spacing w:before="29"/>
        <w:rPr>
          <w:rFonts w:ascii="Arial" w:eastAsia="Arial" w:hAnsi="Arial" w:cs="Arial"/>
          <w:sz w:val="24"/>
          <w:szCs w:val="24"/>
        </w:rPr>
      </w:pPr>
      <w:r>
        <w:rPr>
          <w:rFonts w:ascii="Arial" w:eastAsia="Arial" w:hAnsi="Arial" w:cs="Arial"/>
          <w:sz w:val="24"/>
          <w:szCs w:val="24"/>
        </w:rPr>
        <w:t>Accessed on: 15</w:t>
      </w:r>
      <w:r w:rsidRPr="007D53C3">
        <w:rPr>
          <w:rFonts w:ascii="Arial" w:eastAsia="Arial" w:hAnsi="Arial" w:cs="Arial"/>
          <w:sz w:val="24"/>
          <w:szCs w:val="24"/>
          <w:vertAlign w:val="superscript"/>
        </w:rPr>
        <w:t>th</w:t>
      </w:r>
      <w:r>
        <w:rPr>
          <w:rFonts w:ascii="Arial" w:eastAsia="Arial" w:hAnsi="Arial" w:cs="Arial"/>
          <w:sz w:val="24"/>
          <w:szCs w:val="24"/>
        </w:rPr>
        <w:t xml:space="preserve"> April 2023</w:t>
      </w:r>
    </w:p>
    <w:p w14:paraId="29203EF3" w14:textId="77777777" w:rsidR="00D865C3" w:rsidRDefault="00D865C3" w:rsidP="00A725C8">
      <w:pPr>
        <w:spacing w:before="29"/>
        <w:rPr>
          <w:rFonts w:ascii="Arial" w:eastAsia="Arial" w:hAnsi="Arial" w:cs="Arial"/>
          <w:sz w:val="24"/>
          <w:szCs w:val="24"/>
        </w:rPr>
      </w:pPr>
    </w:p>
    <w:p w14:paraId="11348E69" w14:textId="5326E03D" w:rsidR="00A725C8" w:rsidRDefault="00A725C8" w:rsidP="007D53C3">
      <w:pPr>
        <w:spacing w:before="29"/>
        <w:rPr>
          <w:rFonts w:ascii="Arial" w:eastAsia="Arial" w:hAnsi="Arial" w:cs="Arial"/>
          <w:sz w:val="24"/>
          <w:szCs w:val="24"/>
        </w:rPr>
      </w:pPr>
    </w:p>
    <w:p w14:paraId="52399C75" w14:textId="77777777" w:rsidR="00D865C3" w:rsidRDefault="00D865C3" w:rsidP="00D865C3">
      <w:pPr>
        <w:spacing w:before="29"/>
        <w:rPr>
          <w:rFonts w:ascii="Arial" w:eastAsia="Arial" w:hAnsi="Arial" w:cs="Arial"/>
          <w:sz w:val="24"/>
          <w:szCs w:val="24"/>
        </w:rPr>
      </w:pPr>
      <w:r>
        <w:rPr>
          <w:rFonts w:ascii="Arial" w:eastAsia="Arial" w:hAnsi="Arial" w:cs="Arial"/>
          <w:sz w:val="24"/>
          <w:szCs w:val="24"/>
        </w:rPr>
        <w:t>Sweet alert</w:t>
      </w:r>
    </w:p>
    <w:p w14:paraId="07340CEC" w14:textId="77777777" w:rsidR="00D865C3" w:rsidRDefault="00D865C3" w:rsidP="00D865C3">
      <w:pPr>
        <w:spacing w:before="29"/>
        <w:rPr>
          <w:rFonts w:ascii="Arial" w:eastAsia="Arial" w:hAnsi="Arial" w:cs="Arial"/>
          <w:sz w:val="24"/>
          <w:szCs w:val="24"/>
        </w:rPr>
      </w:pPr>
    </w:p>
    <w:p w14:paraId="72E07A18" w14:textId="77777777" w:rsidR="00D865C3" w:rsidRDefault="00D865C3" w:rsidP="00D865C3">
      <w:pPr>
        <w:spacing w:before="29"/>
        <w:rPr>
          <w:rFonts w:ascii="Arial" w:eastAsia="Arial" w:hAnsi="Arial" w:cs="Arial"/>
          <w:sz w:val="24"/>
          <w:szCs w:val="24"/>
        </w:rPr>
      </w:pPr>
      <w:hyperlink r:id="rId14" w:history="1">
        <w:r w:rsidRPr="00A01783">
          <w:rPr>
            <w:rStyle w:val="Hyperlink"/>
            <w:rFonts w:ascii="Arial" w:eastAsia="Arial" w:hAnsi="Arial" w:cs="Arial"/>
            <w:sz w:val="24"/>
            <w:szCs w:val="24"/>
          </w:rPr>
          <w:t>https://sweetalert2.github.io/</w:t>
        </w:r>
      </w:hyperlink>
    </w:p>
    <w:p w14:paraId="28B8EC0C" w14:textId="77777777" w:rsidR="00D865C3" w:rsidRDefault="00D865C3" w:rsidP="00D865C3">
      <w:pPr>
        <w:spacing w:before="29"/>
        <w:rPr>
          <w:rFonts w:ascii="Arial" w:eastAsia="Arial" w:hAnsi="Arial" w:cs="Arial"/>
          <w:sz w:val="24"/>
          <w:szCs w:val="24"/>
        </w:rPr>
      </w:pPr>
    </w:p>
    <w:p w14:paraId="59444F9D" w14:textId="77777777" w:rsidR="00D865C3" w:rsidRDefault="00D865C3" w:rsidP="00D865C3">
      <w:pPr>
        <w:spacing w:before="29"/>
        <w:rPr>
          <w:rFonts w:ascii="Arial" w:eastAsia="Arial" w:hAnsi="Arial" w:cs="Arial"/>
          <w:sz w:val="24"/>
          <w:szCs w:val="24"/>
        </w:rPr>
      </w:pPr>
      <w:r>
        <w:rPr>
          <w:rFonts w:ascii="Arial" w:eastAsia="Arial" w:hAnsi="Arial" w:cs="Arial"/>
          <w:sz w:val="24"/>
          <w:szCs w:val="24"/>
        </w:rPr>
        <w:t>Accessed on: 15</w:t>
      </w:r>
      <w:r w:rsidRPr="007D53C3">
        <w:rPr>
          <w:rFonts w:ascii="Arial" w:eastAsia="Arial" w:hAnsi="Arial" w:cs="Arial"/>
          <w:sz w:val="24"/>
          <w:szCs w:val="24"/>
          <w:vertAlign w:val="superscript"/>
        </w:rPr>
        <w:t>th</w:t>
      </w:r>
      <w:r>
        <w:rPr>
          <w:rFonts w:ascii="Arial" w:eastAsia="Arial" w:hAnsi="Arial" w:cs="Arial"/>
          <w:sz w:val="24"/>
          <w:szCs w:val="24"/>
        </w:rPr>
        <w:t xml:space="preserve"> April 2023</w:t>
      </w:r>
    </w:p>
    <w:p w14:paraId="15755B3B" w14:textId="77777777" w:rsidR="00D865C3" w:rsidRDefault="00D865C3" w:rsidP="007D53C3">
      <w:pPr>
        <w:spacing w:before="29"/>
        <w:rPr>
          <w:rFonts w:ascii="Arial" w:eastAsia="Arial" w:hAnsi="Arial" w:cs="Arial"/>
          <w:sz w:val="24"/>
          <w:szCs w:val="24"/>
        </w:rPr>
      </w:pPr>
    </w:p>
    <w:p w14:paraId="6453AA7C" w14:textId="78C0427E" w:rsidR="00A725C8" w:rsidRDefault="00A725C8" w:rsidP="007D53C3">
      <w:pPr>
        <w:spacing w:before="29"/>
        <w:rPr>
          <w:rFonts w:ascii="Arial" w:eastAsia="Arial" w:hAnsi="Arial" w:cs="Arial"/>
          <w:sz w:val="24"/>
          <w:szCs w:val="24"/>
        </w:rPr>
      </w:pPr>
    </w:p>
    <w:p w14:paraId="215E604C" w14:textId="37120934" w:rsidR="007D53C3" w:rsidRDefault="00A725C8">
      <w:pPr>
        <w:spacing w:before="29"/>
        <w:rPr>
          <w:rFonts w:ascii="Arial" w:eastAsia="Arial" w:hAnsi="Arial" w:cs="Arial"/>
          <w:sz w:val="24"/>
          <w:szCs w:val="24"/>
        </w:rPr>
      </w:pPr>
      <w:r>
        <w:rPr>
          <w:rFonts w:ascii="Arial" w:eastAsia="Arial" w:hAnsi="Arial" w:cs="Arial"/>
          <w:sz w:val="24"/>
          <w:szCs w:val="24"/>
        </w:rPr>
        <w:t>Rest vs soap APIs</w:t>
      </w:r>
    </w:p>
    <w:p w14:paraId="49F7E083" w14:textId="456CEC83" w:rsidR="00A725C8" w:rsidRDefault="00A725C8">
      <w:pPr>
        <w:spacing w:before="29"/>
        <w:rPr>
          <w:rFonts w:ascii="Arial" w:eastAsia="Arial" w:hAnsi="Arial" w:cs="Arial"/>
          <w:sz w:val="24"/>
          <w:szCs w:val="24"/>
        </w:rPr>
      </w:pPr>
    </w:p>
    <w:p w14:paraId="7EBA3F25" w14:textId="59D916CA" w:rsidR="00A725C8" w:rsidRDefault="00A725C8">
      <w:pPr>
        <w:spacing w:before="29"/>
        <w:rPr>
          <w:rFonts w:ascii="Arial" w:eastAsia="Arial" w:hAnsi="Arial" w:cs="Arial"/>
          <w:sz w:val="24"/>
          <w:szCs w:val="24"/>
        </w:rPr>
      </w:pPr>
      <w:hyperlink r:id="rId15" w:history="1">
        <w:r w:rsidRPr="00A01783">
          <w:rPr>
            <w:rStyle w:val="Hyperlink"/>
            <w:rFonts w:ascii="Arial" w:eastAsia="Arial" w:hAnsi="Arial" w:cs="Arial"/>
            <w:sz w:val="24"/>
            <w:szCs w:val="24"/>
          </w:rPr>
          <w:t>https://www.upwork.com/resources/soap-vs-rest-a-look-at-two-different-api-styles</w:t>
        </w:r>
      </w:hyperlink>
    </w:p>
    <w:p w14:paraId="1065E267" w14:textId="784C25D6" w:rsidR="00A725C8" w:rsidRDefault="00A725C8">
      <w:pPr>
        <w:spacing w:before="29"/>
        <w:rPr>
          <w:rFonts w:ascii="Arial" w:eastAsia="Arial" w:hAnsi="Arial" w:cs="Arial"/>
          <w:sz w:val="24"/>
          <w:szCs w:val="24"/>
        </w:rPr>
      </w:pPr>
    </w:p>
    <w:p w14:paraId="52CC1664" w14:textId="77777777" w:rsidR="00A725C8" w:rsidRDefault="00A725C8" w:rsidP="00A725C8">
      <w:pPr>
        <w:spacing w:before="29"/>
        <w:rPr>
          <w:rFonts w:ascii="Arial" w:eastAsia="Arial" w:hAnsi="Arial" w:cs="Arial"/>
          <w:sz w:val="24"/>
          <w:szCs w:val="24"/>
        </w:rPr>
      </w:pPr>
      <w:r>
        <w:rPr>
          <w:rFonts w:ascii="Arial" w:eastAsia="Arial" w:hAnsi="Arial" w:cs="Arial"/>
          <w:sz w:val="24"/>
          <w:szCs w:val="24"/>
        </w:rPr>
        <w:t>Accessed on: 15</w:t>
      </w:r>
      <w:r w:rsidRPr="007D53C3">
        <w:rPr>
          <w:rFonts w:ascii="Arial" w:eastAsia="Arial" w:hAnsi="Arial" w:cs="Arial"/>
          <w:sz w:val="24"/>
          <w:szCs w:val="24"/>
          <w:vertAlign w:val="superscript"/>
        </w:rPr>
        <w:t>th</w:t>
      </w:r>
      <w:r>
        <w:rPr>
          <w:rFonts w:ascii="Arial" w:eastAsia="Arial" w:hAnsi="Arial" w:cs="Arial"/>
          <w:sz w:val="24"/>
          <w:szCs w:val="24"/>
        </w:rPr>
        <w:t xml:space="preserve"> April 2023</w:t>
      </w:r>
    </w:p>
    <w:p w14:paraId="1C547682" w14:textId="2AAF8A13" w:rsidR="00A725C8" w:rsidRDefault="00A725C8">
      <w:pPr>
        <w:spacing w:before="29"/>
        <w:rPr>
          <w:rFonts w:ascii="Arial" w:eastAsia="Arial" w:hAnsi="Arial" w:cs="Arial"/>
          <w:sz w:val="24"/>
          <w:szCs w:val="24"/>
        </w:rPr>
      </w:pPr>
    </w:p>
    <w:p w14:paraId="2B50D6D7" w14:textId="574ECB13" w:rsidR="00A725C8" w:rsidRDefault="00A725C8">
      <w:pPr>
        <w:spacing w:before="29"/>
        <w:rPr>
          <w:rFonts w:ascii="Arial" w:eastAsia="Arial" w:hAnsi="Arial" w:cs="Arial"/>
          <w:sz w:val="24"/>
          <w:szCs w:val="24"/>
        </w:rPr>
      </w:pPr>
    </w:p>
    <w:p w14:paraId="04D170FF" w14:textId="01511F20" w:rsidR="00A725C8" w:rsidRDefault="00A725C8">
      <w:pPr>
        <w:spacing w:before="29"/>
        <w:rPr>
          <w:rFonts w:ascii="Arial" w:eastAsia="Arial" w:hAnsi="Arial" w:cs="Arial"/>
          <w:sz w:val="24"/>
          <w:szCs w:val="24"/>
        </w:rPr>
      </w:pPr>
      <w:r>
        <w:rPr>
          <w:rFonts w:ascii="Arial" w:eastAsia="Arial" w:hAnsi="Arial" w:cs="Arial"/>
          <w:sz w:val="24"/>
          <w:szCs w:val="24"/>
        </w:rPr>
        <w:t>HTTP methods</w:t>
      </w:r>
    </w:p>
    <w:p w14:paraId="2023B6DD" w14:textId="152B0485" w:rsidR="00A725C8" w:rsidRDefault="00A725C8">
      <w:pPr>
        <w:spacing w:before="29"/>
        <w:rPr>
          <w:rFonts w:ascii="Arial" w:eastAsia="Arial" w:hAnsi="Arial" w:cs="Arial"/>
          <w:sz w:val="24"/>
          <w:szCs w:val="24"/>
        </w:rPr>
      </w:pPr>
    </w:p>
    <w:p w14:paraId="2E592531" w14:textId="25EF71B8" w:rsidR="00A725C8" w:rsidRDefault="00A725C8">
      <w:pPr>
        <w:spacing w:before="29"/>
        <w:rPr>
          <w:rFonts w:ascii="Arial" w:eastAsia="Arial" w:hAnsi="Arial" w:cs="Arial"/>
          <w:sz w:val="24"/>
          <w:szCs w:val="24"/>
        </w:rPr>
      </w:pPr>
      <w:hyperlink r:id="rId16" w:history="1">
        <w:r w:rsidRPr="00A01783">
          <w:rPr>
            <w:rStyle w:val="Hyperlink"/>
            <w:rFonts w:ascii="Arial" w:eastAsia="Arial" w:hAnsi="Arial" w:cs="Arial"/>
            <w:sz w:val="24"/>
            <w:szCs w:val="24"/>
          </w:rPr>
          <w:t>https://developer.mozilla.org/en-US/docs/Web/HTTP/Methods</w:t>
        </w:r>
      </w:hyperlink>
    </w:p>
    <w:p w14:paraId="47D0A8B8" w14:textId="6DEA6F91" w:rsidR="00A725C8" w:rsidRDefault="00A725C8">
      <w:pPr>
        <w:spacing w:before="29"/>
        <w:rPr>
          <w:rFonts w:ascii="Arial" w:eastAsia="Arial" w:hAnsi="Arial" w:cs="Arial"/>
          <w:sz w:val="24"/>
          <w:szCs w:val="24"/>
        </w:rPr>
      </w:pPr>
    </w:p>
    <w:p w14:paraId="2C272CE9" w14:textId="77777777" w:rsidR="00A725C8" w:rsidRDefault="00A725C8" w:rsidP="00A725C8">
      <w:pPr>
        <w:spacing w:before="29"/>
        <w:rPr>
          <w:rFonts w:ascii="Arial" w:eastAsia="Arial" w:hAnsi="Arial" w:cs="Arial"/>
          <w:sz w:val="24"/>
          <w:szCs w:val="24"/>
        </w:rPr>
      </w:pPr>
      <w:r>
        <w:rPr>
          <w:rFonts w:ascii="Arial" w:eastAsia="Arial" w:hAnsi="Arial" w:cs="Arial"/>
          <w:sz w:val="24"/>
          <w:szCs w:val="24"/>
        </w:rPr>
        <w:t>Accessed on: 15</w:t>
      </w:r>
      <w:r w:rsidRPr="007D53C3">
        <w:rPr>
          <w:rFonts w:ascii="Arial" w:eastAsia="Arial" w:hAnsi="Arial" w:cs="Arial"/>
          <w:sz w:val="24"/>
          <w:szCs w:val="24"/>
          <w:vertAlign w:val="superscript"/>
        </w:rPr>
        <w:t>th</w:t>
      </w:r>
      <w:r>
        <w:rPr>
          <w:rFonts w:ascii="Arial" w:eastAsia="Arial" w:hAnsi="Arial" w:cs="Arial"/>
          <w:sz w:val="24"/>
          <w:szCs w:val="24"/>
        </w:rPr>
        <w:t xml:space="preserve"> April 2023</w:t>
      </w:r>
    </w:p>
    <w:p w14:paraId="55C6F1B4" w14:textId="7AFB21D2" w:rsidR="00A725C8" w:rsidRDefault="00A725C8">
      <w:pPr>
        <w:spacing w:before="29"/>
        <w:rPr>
          <w:rFonts w:ascii="Arial" w:eastAsia="Arial" w:hAnsi="Arial" w:cs="Arial"/>
          <w:sz w:val="24"/>
          <w:szCs w:val="24"/>
        </w:rPr>
      </w:pPr>
    </w:p>
    <w:p w14:paraId="0F4D6EFA" w14:textId="28A72B3D" w:rsidR="00A725C8" w:rsidRDefault="00A725C8">
      <w:pPr>
        <w:spacing w:before="29"/>
        <w:rPr>
          <w:rFonts w:ascii="Arial" w:eastAsia="Arial" w:hAnsi="Arial" w:cs="Arial"/>
          <w:sz w:val="24"/>
          <w:szCs w:val="24"/>
        </w:rPr>
      </w:pPr>
    </w:p>
    <w:p w14:paraId="64D4972E" w14:textId="77777777" w:rsidR="00A725C8" w:rsidRDefault="00A725C8">
      <w:pPr>
        <w:spacing w:before="29"/>
        <w:rPr>
          <w:rFonts w:ascii="Arial" w:eastAsia="Arial" w:hAnsi="Arial" w:cs="Arial"/>
          <w:sz w:val="24"/>
          <w:szCs w:val="24"/>
        </w:rPr>
      </w:pPr>
    </w:p>
    <w:sectPr w:rsidR="00A725C8" w:rsidSect="004E7A30">
      <w:type w:val="continuous"/>
      <w:pgSz w:w="11900" w:h="16840"/>
      <w:pgMar w:top="640" w:right="880" w:bottom="280" w:left="920" w:header="720" w:footer="720" w:gutter="0"/>
      <w:cols w:space="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543F5"/>
    <w:multiLevelType w:val="hybridMultilevel"/>
    <w:tmpl w:val="824076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DC94B19"/>
    <w:multiLevelType w:val="multilevel"/>
    <w:tmpl w:val="665C3B1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401295645">
    <w:abstractNumId w:val="1"/>
  </w:num>
  <w:num w:numId="2" w16cid:durableId="604267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381B"/>
    <w:rsid w:val="000B622B"/>
    <w:rsid w:val="001878A8"/>
    <w:rsid w:val="0031381B"/>
    <w:rsid w:val="003427FA"/>
    <w:rsid w:val="004739A0"/>
    <w:rsid w:val="004C4082"/>
    <w:rsid w:val="004E7A30"/>
    <w:rsid w:val="00683211"/>
    <w:rsid w:val="006A5BFD"/>
    <w:rsid w:val="007D53C3"/>
    <w:rsid w:val="00813DD0"/>
    <w:rsid w:val="00843028"/>
    <w:rsid w:val="009613D9"/>
    <w:rsid w:val="009C40BE"/>
    <w:rsid w:val="009E01C9"/>
    <w:rsid w:val="00A725C8"/>
    <w:rsid w:val="00AF62F9"/>
    <w:rsid w:val="00C85BDA"/>
    <w:rsid w:val="00CD04F1"/>
    <w:rsid w:val="00D466C8"/>
    <w:rsid w:val="00D865C3"/>
    <w:rsid w:val="00E6284F"/>
    <w:rsid w:val="00F87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1C0719E"/>
  <w15:docId w15:val="{5A2AB15D-ADB9-47F6-8BFE-505D5054F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5C8"/>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9C40BE"/>
    <w:pPr>
      <w:ind w:left="720"/>
      <w:contextualSpacing/>
    </w:pPr>
  </w:style>
  <w:style w:type="character" w:styleId="Hyperlink">
    <w:name w:val="Hyperlink"/>
    <w:basedOn w:val="DefaultParagraphFont"/>
    <w:uiPriority w:val="99"/>
    <w:unhideWhenUsed/>
    <w:rsid w:val="009E01C9"/>
    <w:rPr>
      <w:color w:val="0000FF" w:themeColor="hyperlink"/>
      <w:u w:val="single"/>
    </w:rPr>
  </w:style>
  <w:style w:type="character" w:styleId="UnresolvedMention">
    <w:name w:val="Unresolved Mention"/>
    <w:basedOn w:val="DefaultParagraphFont"/>
    <w:uiPriority w:val="99"/>
    <w:semiHidden/>
    <w:unhideWhenUsed/>
    <w:rsid w:val="009E01C9"/>
    <w:rPr>
      <w:color w:val="605E5C"/>
      <w:shd w:val="clear" w:color="auto" w:fill="E1DFDD"/>
    </w:rPr>
  </w:style>
  <w:style w:type="character" w:styleId="FollowedHyperlink">
    <w:name w:val="FollowedHyperlink"/>
    <w:basedOn w:val="DefaultParagraphFont"/>
    <w:uiPriority w:val="99"/>
    <w:semiHidden/>
    <w:unhideWhenUsed/>
    <w:rsid w:val="008430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iljs.com/" TargetMode="External"/><Relationship Id="rId13" Type="http://schemas.openxmlformats.org/officeDocument/2006/relationships/hyperlink" Target="https://www.greatinnovus.com/blogs/jquery-important-us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mailjs.com/" TargetMode="External"/><Relationship Id="rId12" Type="http://schemas.openxmlformats.org/officeDocument/2006/relationships/hyperlink" Target="https://www.techtarget.com/searchapparchitecture/definition/Web-servic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Web/HTTP/Method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spiceworks.com/tech/networking/articles/what-is-an-rss-feed/" TargetMode="External"/><Relationship Id="rId5" Type="http://schemas.openxmlformats.org/officeDocument/2006/relationships/image" Target="media/image1.jpeg"/><Relationship Id="rId15" Type="http://schemas.openxmlformats.org/officeDocument/2006/relationships/hyperlink" Target="https://www.upwork.com/resources/soap-vs-rest-a-look-at-two-different-api-styles" TargetMode="External"/><Relationship Id="rId10" Type="http://schemas.openxmlformats.org/officeDocument/2006/relationships/hyperlink" Target="https://unsplash.com/documentation" TargetMode="External"/><Relationship Id="rId4" Type="http://schemas.openxmlformats.org/officeDocument/2006/relationships/webSettings" Target="webSettings.xml"/><Relationship Id="rId9" Type="http://schemas.openxmlformats.org/officeDocument/2006/relationships/hyperlink" Target="https://www.google.com/recaptcha/about/" TargetMode="External"/><Relationship Id="rId14" Type="http://schemas.openxmlformats.org/officeDocument/2006/relationships/hyperlink" Target="https://sweetalert2.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5</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Woodhead</dc:creator>
  <cp:lastModifiedBy>Shiaab .</cp:lastModifiedBy>
  <cp:revision>9</cp:revision>
  <dcterms:created xsi:type="dcterms:W3CDTF">2020-03-03T09:24:00Z</dcterms:created>
  <dcterms:modified xsi:type="dcterms:W3CDTF">2023-04-21T18:26:00Z</dcterms:modified>
</cp:coreProperties>
</file>