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11C189" w14:textId="77777777" w:rsidR="0031381B" w:rsidRDefault="003427FA">
      <w:pPr>
        <w:spacing w:before="45" w:line="400" w:lineRule="exact"/>
        <w:ind w:left="1207"/>
        <w:rPr>
          <w:rFonts w:ascii="Arial" w:eastAsia="Arial" w:hAnsi="Arial" w:cs="Arial"/>
          <w:sz w:val="36"/>
          <w:szCs w:val="36"/>
        </w:rPr>
      </w:pPr>
      <w:r>
        <w:rPr>
          <w:rFonts w:ascii="Arial" w:eastAsia="Arial" w:hAnsi="Arial" w:cs="Arial"/>
          <w:color w:val="FFFFFF"/>
          <w:position w:val="-1"/>
          <w:sz w:val="36"/>
          <w:szCs w:val="36"/>
        </w:rPr>
        <w:t>Statem</w:t>
      </w:r>
      <w:r>
        <w:rPr>
          <w:rFonts w:ascii="Arial" w:eastAsia="Arial" w:hAnsi="Arial" w:cs="Arial"/>
          <w:color w:val="FFFFFF"/>
          <w:spacing w:val="-1"/>
          <w:position w:val="-1"/>
          <w:sz w:val="36"/>
          <w:szCs w:val="36"/>
        </w:rPr>
        <w:t>e</w:t>
      </w:r>
      <w:r>
        <w:rPr>
          <w:rFonts w:ascii="Arial" w:eastAsia="Arial" w:hAnsi="Arial" w:cs="Arial"/>
          <w:color w:val="FFFFFF"/>
          <w:position w:val="-1"/>
          <w:sz w:val="36"/>
          <w:szCs w:val="36"/>
        </w:rPr>
        <w:t>nt and Co</w:t>
      </w:r>
      <w:r>
        <w:rPr>
          <w:rFonts w:ascii="Arial" w:eastAsia="Arial" w:hAnsi="Arial" w:cs="Arial"/>
          <w:color w:val="FFFFFF"/>
          <w:spacing w:val="-2"/>
          <w:position w:val="-1"/>
          <w:sz w:val="36"/>
          <w:szCs w:val="36"/>
        </w:rPr>
        <w:t>n</w:t>
      </w:r>
      <w:r>
        <w:rPr>
          <w:rFonts w:ascii="Arial" w:eastAsia="Arial" w:hAnsi="Arial" w:cs="Arial"/>
          <w:color w:val="FFFFFF"/>
          <w:position w:val="-1"/>
          <w:sz w:val="36"/>
          <w:szCs w:val="36"/>
        </w:rPr>
        <w:t>fir</w:t>
      </w:r>
      <w:r>
        <w:rPr>
          <w:rFonts w:ascii="Arial" w:eastAsia="Arial" w:hAnsi="Arial" w:cs="Arial"/>
          <w:color w:val="FFFFFF"/>
          <w:spacing w:val="2"/>
          <w:position w:val="-1"/>
          <w:sz w:val="36"/>
          <w:szCs w:val="36"/>
        </w:rPr>
        <w:t>m</w:t>
      </w:r>
      <w:r>
        <w:rPr>
          <w:rFonts w:ascii="Arial" w:eastAsia="Arial" w:hAnsi="Arial" w:cs="Arial"/>
          <w:color w:val="FFFFFF"/>
          <w:position w:val="-1"/>
          <w:sz w:val="36"/>
          <w:szCs w:val="36"/>
        </w:rPr>
        <w:t>ati</w:t>
      </w:r>
      <w:r>
        <w:rPr>
          <w:rFonts w:ascii="Arial" w:eastAsia="Arial" w:hAnsi="Arial" w:cs="Arial"/>
          <w:color w:val="FFFFFF"/>
          <w:spacing w:val="-2"/>
          <w:position w:val="-1"/>
          <w:sz w:val="36"/>
          <w:szCs w:val="36"/>
        </w:rPr>
        <w:t>o</w:t>
      </w:r>
      <w:r>
        <w:rPr>
          <w:rFonts w:ascii="Arial" w:eastAsia="Arial" w:hAnsi="Arial" w:cs="Arial"/>
          <w:color w:val="FFFFFF"/>
          <w:position w:val="-1"/>
          <w:sz w:val="36"/>
          <w:szCs w:val="36"/>
        </w:rPr>
        <w:t>n</w:t>
      </w:r>
      <w:r>
        <w:rPr>
          <w:rFonts w:ascii="Arial" w:eastAsia="Arial" w:hAnsi="Arial" w:cs="Arial"/>
          <w:color w:val="FFFFFF"/>
          <w:spacing w:val="2"/>
          <w:position w:val="-1"/>
          <w:sz w:val="36"/>
          <w:szCs w:val="36"/>
        </w:rPr>
        <w:t xml:space="preserve"> </w:t>
      </w:r>
      <w:r>
        <w:rPr>
          <w:rFonts w:ascii="Arial" w:eastAsia="Arial" w:hAnsi="Arial" w:cs="Arial"/>
          <w:color w:val="FFFFFF"/>
          <w:position w:val="-1"/>
          <w:sz w:val="36"/>
          <w:szCs w:val="36"/>
        </w:rPr>
        <w:t xml:space="preserve">of </w:t>
      </w:r>
      <w:r>
        <w:rPr>
          <w:rFonts w:ascii="Arial" w:eastAsia="Arial" w:hAnsi="Arial" w:cs="Arial"/>
          <w:color w:val="FFFFFF"/>
          <w:spacing w:val="3"/>
          <w:position w:val="-1"/>
          <w:sz w:val="36"/>
          <w:szCs w:val="36"/>
        </w:rPr>
        <w:t>O</w:t>
      </w:r>
      <w:r>
        <w:rPr>
          <w:rFonts w:ascii="Arial" w:eastAsia="Arial" w:hAnsi="Arial" w:cs="Arial"/>
          <w:color w:val="FFFFFF"/>
          <w:spacing w:val="-5"/>
          <w:position w:val="-1"/>
          <w:sz w:val="36"/>
          <w:szCs w:val="36"/>
        </w:rPr>
        <w:t>w</w:t>
      </w:r>
      <w:r>
        <w:rPr>
          <w:rFonts w:ascii="Arial" w:eastAsia="Arial" w:hAnsi="Arial" w:cs="Arial"/>
          <w:color w:val="FFFFFF"/>
          <w:position w:val="-1"/>
          <w:sz w:val="36"/>
          <w:szCs w:val="36"/>
        </w:rPr>
        <w:t>n Work</w:t>
      </w:r>
    </w:p>
    <w:p w14:paraId="563A7EE8" w14:textId="77777777" w:rsidR="0031381B" w:rsidRDefault="0031381B">
      <w:pPr>
        <w:spacing w:before="10" w:line="100" w:lineRule="exact"/>
        <w:rPr>
          <w:sz w:val="10"/>
          <w:szCs w:val="10"/>
        </w:rPr>
      </w:pPr>
    </w:p>
    <w:p w14:paraId="1D2377D4" w14:textId="77777777" w:rsidR="0031381B" w:rsidRDefault="0031381B">
      <w:pPr>
        <w:spacing w:line="200" w:lineRule="exact"/>
      </w:pPr>
    </w:p>
    <w:p w14:paraId="74B8C8EB" w14:textId="77777777" w:rsidR="0031381B" w:rsidRDefault="0031381B">
      <w:pPr>
        <w:spacing w:line="200" w:lineRule="exact"/>
      </w:pPr>
    </w:p>
    <w:p w14:paraId="7000D575" w14:textId="77777777" w:rsidR="0031381B" w:rsidRDefault="0031381B">
      <w:pPr>
        <w:spacing w:line="200" w:lineRule="exact"/>
      </w:pPr>
    </w:p>
    <w:p w14:paraId="6B09CD88" w14:textId="77777777" w:rsidR="0031381B" w:rsidRDefault="0031381B">
      <w:pPr>
        <w:spacing w:line="200" w:lineRule="exact"/>
      </w:pPr>
    </w:p>
    <w:p w14:paraId="721EC720" w14:textId="77777777" w:rsidR="0031381B" w:rsidRDefault="0031381B">
      <w:pPr>
        <w:spacing w:line="200" w:lineRule="exact"/>
      </w:pPr>
    </w:p>
    <w:p w14:paraId="21CA060C" w14:textId="77777777" w:rsidR="0031381B" w:rsidRDefault="0031381B">
      <w:pPr>
        <w:spacing w:line="200" w:lineRule="exact"/>
      </w:pPr>
    </w:p>
    <w:p w14:paraId="5E56B1BB" w14:textId="77777777" w:rsidR="0031381B" w:rsidRDefault="003427FA">
      <w:pPr>
        <w:spacing w:before="29"/>
        <w:ind w:left="1044" w:right="1046"/>
        <w:jc w:val="center"/>
        <w:rPr>
          <w:rFonts w:ascii="Arial" w:eastAsia="Arial" w:hAnsi="Arial" w:cs="Arial"/>
          <w:sz w:val="24"/>
          <w:szCs w:val="24"/>
        </w:rPr>
      </w:pPr>
      <w:r>
        <w:rPr>
          <w:rFonts w:ascii="Arial" w:eastAsia="Arial" w:hAnsi="Arial" w:cs="Arial"/>
          <w:b/>
          <w:i/>
          <w:sz w:val="24"/>
          <w:szCs w:val="24"/>
        </w:rPr>
        <w:t xml:space="preserve">A </w:t>
      </w:r>
      <w:r>
        <w:rPr>
          <w:rFonts w:ascii="Arial" w:eastAsia="Arial" w:hAnsi="Arial" w:cs="Arial"/>
          <w:b/>
          <w:i/>
          <w:spacing w:val="1"/>
          <w:sz w:val="24"/>
          <w:szCs w:val="24"/>
        </w:rPr>
        <w:t>s</w:t>
      </w:r>
      <w:r>
        <w:rPr>
          <w:rFonts w:ascii="Arial" w:eastAsia="Arial" w:hAnsi="Arial" w:cs="Arial"/>
          <w:b/>
          <w:i/>
          <w:sz w:val="24"/>
          <w:szCs w:val="24"/>
        </w:rPr>
        <w:t>ign</w:t>
      </w:r>
      <w:r>
        <w:rPr>
          <w:rFonts w:ascii="Arial" w:eastAsia="Arial" w:hAnsi="Arial" w:cs="Arial"/>
          <w:b/>
          <w:i/>
          <w:spacing w:val="1"/>
          <w:sz w:val="24"/>
          <w:szCs w:val="24"/>
        </w:rPr>
        <w:t>e</w:t>
      </w:r>
      <w:r>
        <w:rPr>
          <w:rFonts w:ascii="Arial" w:eastAsia="Arial" w:hAnsi="Arial" w:cs="Arial"/>
          <w:b/>
          <w:i/>
          <w:sz w:val="24"/>
          <w:szCs w:val="24"/>
        </w:rPr>
        <w:t xml:space="preserve">d </w:t>
      </w:r>
      <w:r>
        <w:rPr>
          <w:rFonts w:ascii="Arial" w:eastAsia="Arial" w:hAnsi="Arial" w:cs="Arial"/>
          <w:b/>
          <w:i/>
          <w:spacing w:val="1"/>
          <w:sz w:val="24"/>
          <w:szCs w:val="24"/>
        </w:rPr>
        <w:t>c</w:t>
      </w:r>
      <w:r>
        <w:rPr>
          <w:rFonts w:ascii="Arial" w:eastAsia="Arial" w:hAnsi="Arial" w:cs="Arial"/>
          <w:b/>
          <w:i/>
          <w:sz w:val="24"/>
          <w:szCs w:val="24"/>
        </w:rPr>
        <w:t>opy</w:t>
      </w:r>
      <w:r>
        <w:rPr>
          <w:rFonts w:ascii="Arial" w:eastAsia="Arial" w:hAnsi="Arial" w:cs="Arial"/>
          <w:b/>
          <w:i/>
          <w:spacing w:val="-2"/>
          <w:sz w:val="24"/>
          <w:szCs w:val="24"/>
        </w:rPr>
        <w:t xml:space="preserve"> </w:t>
      </w:r>
      <w:r>
        <w:rPr>
          <w:rFonts w:ascii="Arial" w:eastAsia="Arial" w:hAnsi="Arial" w:cs="Arial"/>
          <w:b/>
          <w:i/>
          <w:sz w:val="24"/>
          <w:szCs w:val="24"/>
        </w:rPr>
        <w:t>of t</w:t>
      </w:r>
      <w:r>
        <w:rPr>
          <w:rFonts w:ascii="Arial" w:eastAsia="Arial" w:hAnsi="Arial" w:cs="Arial"/>
          <w:b/>
          <w:i/>
          <w:spacing w:val="-1"/>
          <w:sz w:val="24"/>
          <w:szCs w:val="24"/>
        </w:rPr>
        <w:t>h</w:t>
      </w:r>
      <w:r>
        <w:rPr>
          <w:rFonts w:ascii="Arial" w:eastAsia="Arial" w:hAnsi="Arial" w:cs="Arial"/>
          <w:b/>
          <w:i/>
          <w:sz w:val="24"/>
          <w:szCs w:val="24"/>
        </w:rPr>
        <w:t>is</w:t>
      </w:r>
      <w:r>
        <w:rPr>
          <w:rFonts w:ascii="Arial" w:eastAsia="Arial" w:hAnsi="Arial" w:cs="Arial"/>
          <w:b/>
          <w:i/>
          <w:spacing w:val="-1"/>
          <w:sz w:val="24"/>
          <w:szCs w:val="24"/>
        </w:rPr>
        <w:t xml:space="preserve"> </w:t>
      </w:r>
      <w:r>
        <w:rPr>
          <w:rFonts w:ascii="Arial" w:eastAsia="Arial" w:hAnsi="Arial" w:cs="Arial"/>
          <w:b/>
          <w:i/>
          <w:sz w:val="24"/>
          <w:szCs w:val="24"/>
        </w:rPr>
        <w:t>form must be</w:t>
      </w:r>
      <w:r>
        <w:rPr>
          <w:rFonts w:ascii="Arial" w:eastAsia="Arial" w:hAnsi="Arial" w:cs="Arial"/>
          <w:b/>
          <w:i/>
          <w:spacing w:val="1"/>
          <w:sz w:val="24"/>
          <w:szCs w:val="24"/>
        </w:rPr>
        <w:t xml:space="preserve"> s</w:t>
      </w:r>
      <w:r>
        <w:rPr>
          <w:rFonts w:ascii="Arial" w:eastAsia="Arial" w:hAnsi="Arial" w:cs="Arial"/>
          <w:b/>
          <w:i/>
          <w:sz w:val="24"/>
          <w:szCs w:val="24"/>
        </w:rPr>
        <w:t>ubmi</w:t>
      </w:r>
      <w:r>
        <w:rPr>
          <w:rFonts w:ascii="Arial" w:eastAsia="Arial" w:hAnsi="Arial" w:cs="Arial"/>
          <w:b/>
          <w:i/>
          <w:spacing w:val="-3"/>
          <w:sz w:val="24"/>
          <w:szCs w:val="24"/>
        </w:rPr>
        <w:t>t</w:t>
      </w:r>
      <w:r>
        <w:rPr>
          <w:rFonts w:ascii="Arial" w:eastAsia="Arial" w:hAnsi="Arial" w:cs="Arial"/>
          <w:b/>
          <w:i/>
          <w:sz w:val="24"/>
          <w:szCs w:val="24"/>
        </w:rPr>
        <w:t xml:space="preserve">ted </w:t>
      </w:r>
      <w:r>
        <w:rPr>
          <w:rFonts w:ascii="Arial" w:eastAsia="Arial" w:hAnsi="Arial" w:cs="Arial"/>
          <w:b/>
          <w:i/>
          <w:spacing w:val="1"/>
          <w:sz w:val="24"/>
          <w:szCs w:val="24"/>
        </w:rPr>
        <w:t>w</w:t>
      </w:r>
      <w:r>
        <w:rPr>
          <w:rFonts w:ascii="Arial" w:eastAsia="Arial" w:hAnsi="Arial" w:cs="Arial"/>
          <w:b/>
          <w:i/>
          <w:sz w:val="24"/>
          <w:szCs w:val="24"/>
        </w:rPr>
        <w:t xml:space="preserve">ith </w:t>
      </w:r>
      <w:r>
        <w:rPr>
          <w:rFonts w:ascii="Arial" w:eastAsia="Arial" w:hAnsi="Arial" w:cs="Arial"/>
          <w:b/>
          <w:i/>
          <w:spacing w:val="1"/>
          <w:sz w:val="24"/>
          <w:szCs w:val="24"/>
        </w:rPr>
        <w:t>e</w:t>
      </w:r>
      <w:r>
        <w:rPr>
          <w:rFonts w:ascii="Arial" w:eastAsia="Arial" w:hAnsi="Arial" w:cs="Arial"/>
          <w:b/>
          <w:i/>
          <w:spacing w:val="-1"/>
          <w:sz w:val="24"/>
          <w:szCs w:val="24"/>
        </w:rPr>
        <w:t>v</w:t>
      </w:r>
      <w:r>
        <w:rPr>
          <w:rFonts w:ascii="Arial" w:eastAsia="Arial" w:hAnsi="Arial" w:cs="Arial"/>
          <w:b/>
          <w:i/>
          <w:spacing w:val="1"/>
          <w:sz w:val="24"/>
          <w:szCs w:val="24"/>
        </w:rPr>
        <w:t>e</w:t>
      </w:r>
      <w:r>
        <w:rPr>
          <w:rFonts w:ascii="Arial" w:eastAsia="Arial" w:hAnsi="Arial" w:cs="Arial"/>
          <w:b/>
          <w:i/>
          <w:sz w:val="24"/>
          <w:szCs w:val="24"/>
        </w:rPr>
        <w:t>ry</w:t>
      </w:r>
      <w:r>
        <w:rPr>
          <w:rFonts w:ascii="Arial" w:eastAsia="Arial" w:hAnsi="Arial" w:cs="Arial"/>
          <w:b/>
          <w:i/>
          <w:spacing w:val="-1"/>
          <w:sz w:val="24"/>
          <w:szCs w:val="24"/>
        </w:rPr>
        <w:t xml:space="preserve"> </w:t>
      </w:r>
      <w:r>
        <w:rPr>
          <w:rFonts w:ascii="Arial" w:eastAsia="Arial" w:hAnsi="Arial" w:cs="Arial"/>
          <w:b/>
          <w:i/>
          <w:spacing w:val="1"/>
          <w:sz w:val="24"/>
          <w:szCs w:val="24"/>
        </w:rPr>
        <w:t>as</w:t>
      </w:r>
      <w:r>
        <w:rPr>
          <w:rFonts w:ascii="Arial" w:eastAsia="Arial" w:hAnsi="Arial" w:cs="Arial"/>
          <w:b/>
          <w:i/>
          <w:spacing w:val="-1"/>
          <w:sz w:val="24"/>
          <w:szCs w:val="24"/>
        </w:rPr>
        <w:t>s</w:t>
      </w:r>
      <w:r>
        <w:rPr>
          <w:rFonts w:ascii="Arial" w:eastAsia="Arial" w:hAnsi="Arial" w:cs="Arial"/>
          <w:b/>
          <w:i/>
          <w:sz w:val="24"/>
          <w:szCs w:val="24"/>
        </w:rPr>
        <w:t>ignm</w:t>
      </w:r>
      <w:r>
        <w:rPr>
          <w:rFonts w:ascii="Arial" w:eastAsia="Arial" w:hAnsi="Arial" w:cs="Arial"/>
          <w:b/>
          <w:i/>
          <w:spacing w:val="1"/>
          <w:sz w:val="24"/>
          <w:szCs w:val="24"/>
        </w:rPr>
        <w:t>e</w:t>
      </w:r>
      <w:r>
        <w:rPr>
          <w:rFonts w:ascii="Arial" w:eastAsia="Arial" w:hAnsi="Arial" w:cs="Arial"/>
          <w:b/>
          <w:i/>
          <w:sz w:val="24"/>
          <w:szCs w:val="24"/>
        </w:rPr>
        <w:t>n</w:t>
      </w:r>
      <w:r>
        <w:rPr>
          <w:rFonts w:ascii="Arial" w:eastAsia="Arial" w:hAnsi="Arial" w:cs="Arial"/>
          <w:b/>
          <w:i/>
          <w:spacing w:val="-1"/>
          <w:sz w:val="24"/>
          <w:szCs w:val="24"/>
        </w:rPr>
        <w:t>t</w:t>
      </w:r>
      <w:r>
        <w:rPr>
          <w:rFonts w:ascii="Arial" w:eastAsia="Arial" w:hAnsi="Arial" w:cs="Arial"/>
          <w:b/>
          <w:i/>
          <w:sz w:val="24"/>
          <w:szCs w:val="24"/>
        </w:rPr>
        <w:t>.</w:t>
      </w:r>
    </w:p>
    <w:p w14:paraId="3EED35B1" w14:textId="77777777" w:rsidR="0031381B" w:rsidRDefault="00000000">
      <w:pPr>
        <w:spacing w:line="260" w:lineRule="exact"/>
        <w:ind w:left="1738" w:right="1734"/>
        <w:jc w:val="center"/>
        <w:rPr>
          <w:rFonts w:ascii="Arial" w:eastAsia="Arial" w:hAnsi="Arial" w:cs="Arial"/>
          <w:sz w:val="24"/>
          <w:szCs w:val="24"/>
        </w:rPr>
      </w:pPr>
      <w:r>
        <w:pict w14:anchorId="155C95E2">
          <v:group id="_x0000_s1028" style="position:absolute;left:0;text-align:left;margin-left:49.75pt;margin-top:-15.9pt;width:497.5pt;height:32.15pt;z-index:-251635712;mso-position-horizontal-relative:page" coordorigin="995,-318" coordsize="9950,643">
            <v:shape id="_x0000_s1040" style="position:absolute;left:1003;top:-310;width:43;height:0" coordorigin="1003,-310" coordsize="43,0" path="m1003,-310r43,e" filled="f" strokeweight=".82pt">
              <v:path arrowok="t"/>
            </v:shape>
            <v:shape id="_x0000_s1039" style="position:absolute;left:1046;top:-310;width:9847;height:0" coordorigin="1046,-310" coordsize="9847,0" path="m1046,-310r9847,e" filled="f" strokeweight=".82pt">
              <v:path arrowok="t"/>
            </v:shape>
            <v:shape id="_x0000_s1038" style="position:absolute;left:1046;top:-281;width:9847;height:0" coordorigin="1046,-281" coordsize="9847,0" path="m1046,-281r9847,e" filled="f" strokeweight=".82pt">
              <v:path arrowok="t"/>
            </v:shape>
            <v:shape id="_x0000_s1037" style="position:absolute;left:10893;top:-310;width:43;height:0" coordorigin="10893,-310" coordsize="43,0" path="m10893,-310r43,e" filled="f" strokeweight=".82pt">
              <v:path arrowok="t"/>
            </v:shape>
            <v:shape id="_x0000_s1036" style="position:absolute;left:1039;top:-288;width:0;height:583" coordorigin="1039,-288" coordsize="0,583" path="m1039,-288r,583e" filled="f" strokeweight=".82pt">
              <v:path arrowok="t"/>
            </v:shape>
            <v:shape id="_x0000_s1035" style="position:absolute;left:1010;top:-302;width:0;height:611" coordorigin="1010,-302" coordsize="0,611" path="m1010,-302r,611e" filled="f" strokeweight=".82pt">
              <v:path arrowok="t"/>
            </v:shape>
            <v:shape id="_x0000_s1034" style="position:absolute;left:1003;top:316;width:43;height:0" coordorigin="1003,316" coordsize="43,0" path="m1003,316r43,e" filled="f" strokeweight=".82pt">
              <v:path arrowok="t"/>
            </v:shape>
            <v:shape id="_x0000_s1033" style="position:absolute;left:1046;top:316;width:9847;height:0" coordorigin="1046,316" coordsize="9847,0" path="m1046,316r9847,e" filled="f" strokeweight=".82pt">
              <v:path arrowok="t"/>
            </v:shape>
            <v:shape id="_x0000_s1032" style="position:absolute;left:1046;top:288;width:9847;height:0" coordorigin="1046,288" coordsize="9847,0" path="m1046,288r9847,e" filled="f" strokeweight=".82pt">
              <v:path arrowok="t"/>
            </v:shape>
            <v:shape id="_x0000_s1031" style="position:absolute;left:10929;top:-302;width:0;height:611" coordorigin="10929,-302" coordsize="0,611" path="m10929,-302r,611e" filled="f" strokeweight=".82pt">
              <v:path arrowok="t"/>
            </v:shape>
            <v:shape id="_x0000_s1030" style="position:absolute;left:10900;top:-288;width:0;height:583" coordorigin="10900,-288" coordsize="0,583" path="m10900,-288r,583e" filled="f" strokeweight=".82pt">
              <v:path arrowok="t"/>
            </v:shape>
            <v:shape id="_x0000_s1029" style="position:absolute;left:10893;top:316;width:43;height:0" coordorigin="10893,316" coordsize="43,0" path="m10893,316r43,e" filled="f" strokeweight=".82pt">
              <v:path arrowok="t"/>
            </v:shape>
            <w10:wrap anchorx="page"/>
          </v:group>
        </w:pict>
      </w:r>
      <w:r w:rsidR="003427FA">
        <w:rPr>
          <w:rFonts w:ascii="Arial" w:eastAsia="Arial" w:hAnsi="Arial" w:cs="Arial"/>
          <w:b/>
          <w:i/>
          <w:position w:val="-1"/>
          <w:sz w:val="24"/>
          <w:szCs w:val="24"/>
        </w:rPr>
        <w:t>If the</w:t>
      </w:r>
      <w:r w:rsidR="003427FA">
        <w:rPr>
          <w:rFonts w:ascii="Arial" w:eastAsia="Arial" w:hAnsi="Arial" w:cs="Arial"/>
          <w:b/>
          <w:i/>
          <w:spacing w:val="1"/>
          <w:position w:val="-1"/>
          <w:sz w:val="24"/>
          <w:szCs w:val="24"/>
        </w:rPr>
        <w:t xml:space="preserve"> s</w:t>
      </w:r>
      <w:r w:rsidR="003427FA">
        <w:rPr>
          <w:rFonts w:ascii="Arial" w:eastAsia="Arial" w:hAnsi="Arial" w:cs="Arial"/>
          <w:b/>
          <w:i/>
          <w:position w:val="-1"/>
          <w:sz w:val="24"/>
          <w:szCs w:val="24"/>
        </w:rPr>
        <w:t>tatem</w:t>
      </w:r>
      <w:r w:rsidR="003427FA">
        <w:rPr>
          <w:rFonts w:ascii="Arial" w:eastAsia="Arial" w:hAnsi="Arial" w:cs="Arial"/>
          <w:b/>
          <w:i/>
          <w:spacing w:val="1"/>
          <w:position w:val="-1"/>
          <w:sz w:val="24"/>
          <w:szCs w:val="24"/>
        </w:rPr>
        <w:t>e</w:t>
      </w:r>
      <w:r w:rsidR="003427FA">
        <w:rPr>
          <w:rFonts w:ascii="Arial" w:eastAsia="Arial" w:hAnsi="Arial" w:cs="Arial"/>
          <w:b/>
          <w:i/>
          <w:position w:val="-1"/>
          <w:sz w:val="24"/>
          <w:szCs w:val="24"/>
        </w:rPr>
        <w:t>nt</w:t>
      </w:r>
      <w:r w:rsidR="003427FA">
        <w:rPr>
          <w:rFonts w:ascii="Arial" w:eastAsia="Arial" w:hAnsi="Arial" w:cs="Arial"/>
          <w:b/>
          <w:i/>
          <w:spacing w:val="-1"/>
          <w:position w:val="-1"/>
          <w:sz w:val="24"/>
          <w:szCs w:val="24"/>
        </w:rPr>
        <w:t xml:space="preserve"> i</w:t>
      </w:r>
      <w:r w:rsidR="003427FA">
        <w:rPr>
          <w:rFonts w:ascii="Arial" w:eastAsia="Arial" w:hAnsi="Arial" w:cs="Arial"/>
          <w:b/>
          <w:i/>
          <w:position w:val="-1"/>
          <w:sz w:val="24"/>
          <w:szCs w:val="24"/>
        </w:rPr>
        <w:t>s</w:t>
      </w:r>
      <w:r w:rsidR="003427FA">
        <w:rPr>
          <w:rFonts w:ascii="Arial" w:eastAsia="Arial" w:hAnsi="Arial" w:cs="Arial"/>
          <w:b/>
          <w:i/>
          <w:spacing w:val="1"/>
          <w:position w:val="-1"/>
          <w:sz w:val="24"/>
          <w:szCs w:val="24"/>
        </w:rPr>
        <w:t xml:space="preserve"> </w:t>
      </w:r>
      <w:r w:rsidR="003427FA">
        <w:rPr>
          <w:rFonts w:ascii="Arial" w:eastAsia="Arial" w:hAnsi="Arial" w:cs="Arial"/>
          <w:b/>
          <w:i/>
          <w:position w:val="-1"/>
          <w:sz w:val="24"/>
          <w:szCs w:val="24"/>
        </w:rPr>
        <w:t>m</w:t>
      </w:r>
      <w:r w:rsidR="003427FA">
        <w:rPr>
          <w:rFonts w:ascii="Arial" w:eastAsia="Arial" w:hAnsi="Arial" w:cs="Arial"/>
          <w:b/>
          <w:i/>
          <w:spacing w:val="-1"/>
          <w:position w:val="-1"/>
          <w:sz w:val="24"/>
          <w:szCs w:val="24"/>
        </w:rPr>
        <w:t>i</w:t>
      </w:r>
      <w:r w:rsidR="003427FA">
        <w:rPr>
          <w:rFonts w:ascii="Arial" w:eastAsia="Arial" w:hAnsi="Arial" w:cs="Arial"/>
          <w:b/>
          <w:i/>
          <w:spacing w:val="1"/>
          <w:position w:val="-1"/>
          <w:sz w:val="24"/>
          <w:szCs w:val="24"/>
        </w:rPr>
        <w:t>ss</w:t>
      </w:r>
      <w:r w:rsidR="003427FA">
        <w:rPr>
          <w:rFonts w:ascii="Arial" w:eastAsia="Arial" w:hAnsi="Arial" w:cs="Arial"/>
          <w:b/>
          <w:i/>
          <w:position w:val="-1"/>
          <w:sz w:val="24"/>
          <w:szCs w:val="24"/>
        </w:rPr>
        <w:t xml:space="preserve">ing </w:t>
      </w:r>
      <w:r w:rsidR="003427FA">
        <w:rPr>
          <w:rFonts w:ascii="Arial" w:eastAsia="Arial" w:hAnsi="Arial" w:cs="Arial"/>
          <w:b/>
          <w:i/>
          <w:spacing w:val="1"/>
          <w:position w:val="-1"/>
          <w:sz w:val="24"/>
          <w:szCs w:val="24"/>
        </w:rPr>
        <w:t>y</w:t>
      </w:r>
      <w:r w:rsidR="003427FA">
        <w:rPr>
          <w:rFonts w:ascii="Arial" w:eastAsia="Arial" w:hAnsi="Arial" w:cs="Arial"/>
          <w:b/>
          <w:i/>
          <w:position w:val="-1"/>
          <w:sz w:val="24"/>
          <w:szCs w:val="24"/>
        </w:rPr>
        <w:t>our</w:t>
      </w:r>
      <w:r w:rsidR="003427FA">
        <w:rPr>
          <w:rFonts w:ascii="Arial" w:eastAsia="Arial" w:hAnsi="Arial" w:cs="Arial"/>
          <w:b/>
          <w:i/>
          <w:spacing w:val="-2"/>
          <w:position w:val="-1"/>
          <w:sz w:val="24"/>
          <w:szCs w:val="24"/>
        </w:rPr>
        <w:t xml:space="preserve"> </w:t>
      </w:r>
      <w:r w:rsidR="003427FA">
        <w:rPr>
          <w:rFonts w:ascii="Arial" w:eastAsia="Arial" w:hAnsi="Arial" w:cs="Arial"/>
          <w:b/>
          <w:i/>
          <w:spacing w:val="1"/>
          <w:position w:val="-1"/>
          <w:sz w:val="24"/>
          <w:szCs w:val="24"/>
        </w:rPr>
        <w:t>w</w:t>
      </w:r>
      <w:r w:rsidR="003427FA">
        <w:rPr>
          <w:rFonts w:ascii="Arial" w:eastAsia="Arial" w:hAnsi="Arial" w:cs="Arial"/>
          <w:b/>
          <w:i/>
          <w:position w:val="-1"/>
          <w:sz w:val="24"/>
          <w:szCs w:val="24"/>
        </w:rPr>
        <w:t>ork</w:t>
      </w:r>
      <w:r w:rsidR="003427FA">
        <w:rPr>
          <w:rFonts w:ascii="Arial" w:eastAsia="Arial" w:hAnsi="Arial" w:cs="Arial"/>
          <w:b/>
          <w:i/>
          <w:spacing w:val="5"/>
          <w:position w:val="-1"/>
          <w:sz w:val="24"/>
          <w:szCs w:val="24"/>
        </w:rPr>
        <w:t xml:space="preserve"> </w:t>
      </w:r>
      <w:r w:rsidR="003427FA">
        <w:rPr>
          <w:rFonts w:ascii="Arial" w:eastAsia="Arial" w:hAnsi="Arial" w:cs="Arial"/>
          <w:b/>
          <w:i/>
          <w:spacing w:val="-2"/>
          <w:position w:val="-1"/>
          <w:sz w:val="24"/>
          <w:szCs w:val="24"/>
        </w:rPr>
        <w:t>m</w:t>
      </w:r>
      <w:r w:rsidR="003427FA">
        <w:rPr>
          <w:rFonts w:ascii="Arial" w:eastAsia="Arial" w:hAnsi="Arial" w:cs="Arial"/>
          <w:b/>
          <w:i/>
          <w:spacing w:val="1"/>
          <w:position w:val="-1"/>
          <w:sz w:val="24"/>
          <w:szCs w:val="24"/>
        </w:rPr>
        <w:t>a</w:t>
      </w:r>
      <w:r w:rsidR="003427FA">
        <w:rPr>
          <w:rFonts w:ascii="Arial" w:eastAsia="Arial" w:hAnsi="Arial" w:cs="Arial"/>
          <w:b/>
          <w:i/>
          <w:position w:val="-1"/>
          <w:sz w:val="24"/>
          <w:szCs w:val="24"/>
        </w:rPr>
        <w:t>y not</w:t>
      </w:r>
      <w:r w:rsidR="003427FA">
        <w:rPr>
          <w:rFonts w:ascii="Arial" w:eastAsia="Arial" w:hAnsi="Arial" w:cs="Arial"/>
          <w:b/>
          <w:i/>
          <w:spacing w:val="-1"/>
          <w:position w:val="-1"/>
          <w:sz w:val="24"/>
          <w:szCs w:val="24"/>
        </w:rPr>
        <w:t xml:space="preserve"> </w:t>
      </w:r>
      <w:r w:rsidR="003427FA">
        <w:rPr>
          <w:rFonts w:ascii="Arial" w:eastAsia="Arial" w:hAnsi="Arial" w:cs="Arial"/>
          <w:b/>
          <w:i/>
          <w:position w:val="-1"/>
          <w:sz w:val="24"/>
          <w:szCs w:val="24"/>
        </w:rPr>
        <w:t>be</w:t>
      </w:r>
      <w:r w:rsidR="003427FA">
        <w:rPr>
          <w:rFonts w:ascii="Arial" w:eastAsia="Arial" w:hAnsi="Arial" w:cs="Arial"/>
          <w:b/>
          <w:i/>
          <w:spacing w:val="1"/>
          <w:position w:val="-1"/>
          <w:sz w:val="24"/>
          <w:szCs w:val="24"/>
        </w:rPr>
        <w:t xml:space="preserve"> </w:t>
      </w:r>
      <w:r w:rsidR="003427FA">
        <w:rPr>
          <w:rFonts w:ascii="Arial" w:eastAsia="Arial" w:hAnsi="Arial" w:cs="Arial"/>
          <w:b/>
          <w:i/>
          <w:position w:val="-1"/>
          <w:sz w:val="24"/>
          <w:szCs w:val="24"/>
        </w:rPr>
        <w:t>m</w:t>
      </w:r>
      <w:r w:rsidR="003427FA">
        <w:rPr>
          <w:rFonts w:ascii="Arial" w:eastAsia="Arial" w:hAnsi="Arial" w:cs="Arial"/>
          <w:b/>
          <w:i/>
          <w:spacing w:val="1"/>
          <w:position w:val="-1"/>
          <w:sz w:val="24"/>
          <w:szCs w:val="24"/>
        </w:rPr>
        <w:t>a</w:t>
      </w:r>
      <w:r w:rsidR="003427FA">
        <w:rPr>
          <w:rFonts w:ascii="Arial" w:eastAsia="Arial" w:hAnsi="Arial" w:cs="Arial"/>
          <w:b/>
          <w:i/>
          <w:position w:val="-1"/>
          <w:sz w:val="24"/>
          <w:szCs w:val="24"/>
        </w:rPr>
        <w:t>r</w:t>
      </w:r>
      <w:r w:rsidR="003427FA">
        <w:rPr>
          <w:rFonts w:ascii="Arial" w:eastAsia="Arial" w:hAnsi="Arial" w:cs="Arial"/>
          <w:b/>
          <w:i/>
          <w:spacing w:val="-1"/>
          <w:position w:val="-1"/>
          <w:sz w:val="24"/>
          <w:szCs w:val="24"/>
        </w:rPr>
        <w:t>k</w:t>
      </w:r>
      <w:r w:rsidR="003427FA">
        <w:rPr>
          <w:rFonts w:ascii="Arial" w:eastAsia="Arial" w:hAnsi="Arial" w:cs="Arial"/>
          <w:b/>
          <w:i/>
          <w:spacing w:val="1"/>
          <w:position w:val="-1"/>
          <w:sz w:val="24"/>
          <w:szCs w:val="24"/>
        </w:rPr>
        <w:t>e</w:t>
      </w:r>
      <w:r w:rsidR="003427FA">
        <w:rPr>
          <w:rFonts w:ascii="Arial" w:eastAsia="Arial" w:hAnsi="Arial" w:cs="Arial"/>
          <w:b/>
          <w:i/>
          <w:position w:val="-1"/>
          <w:sz w:val="24"/>
          <w:szCs w:val="24"/>
        </w:rPr>
        <w:t>d.</w:t>
      </w:r>
    </w:p>
    <w:p w14:paraId="2D318A37" w14:textId="77777777" w:rsidR="0031381B" w:rsidRDefault="0031381B">
      <w:pPr>
        <w:spacing w:before="7" w:line="160" w:lineRule="exact"/>
        <w:rPr>
          <w:sz w:val="17"/>
          <w:szCs w:val="17"/>
        </w:rPr>
      </w:pPr>
    </w:p>
    <w:p w14:paraId="60901B52" w14:textId="77777777" w:rsidR="0031381B" w:rsidRDefault="0031381B">
      <w:pPr>
        <w:spacing w:line="200" w:lineRule="exact"/>
      </w:pPr>
    </w:p>
    <w:p w14:paraId="13751399" w14:textId="77777777" w:rsidR="0031381B" w:rsidRDefault="0031381B">
      <w:pPr>
        <w:spacing w:line="200" w:lineRule="exact"/>
      </w:pPr>
    </w:p>
    <w:p w14:paraId="0D7DA343" w14:textId="77777777" w:rsidR="0031381B" w:rsidRDefault="003427FA">
      <w:pPr>
        <w:spacing w:before="25" w:line="300" w:lineRule="exact"/>
        <w:ind w:left="3739" w:right="3633"/>
        <w:jc w:val="center"/>
        <w:rPr>
          <w:rFonts w:ascii="Arial" w:eastAsia="Arial" w:hAnsi="Arial" w:cs="Arial"/>
          <w:sz w:val="28"/>
          <w:szCs w:val="28"/>
        </w:rPr>
      </w:pPr>
      <w:r>
        <w:rPr>
          <w:rFonts w:ascii="Arial" w:eastAsia="Arial" w:hAnsi="Arial" w:cs="Arial"/>
          <w:b/>
          <w:position w:val="-1"/>
          <w:sz w:val="28"/>
          <w:szCs w:val="28"/>
          <w:u w:val="thick" w:color="000000"/>
        </w:rPr>
        <w:t>St</w:t>
      </w:r>
      <w:r>
        <w:rPr>
          <w:rFonts w:ascii="Arial" w:eastAsia="Arial" w:hAnsi="Arial" w:cs="Arial"/>
          <w:b/>
          <w:spacing w:val="-1"/>
          <w:position w:val="-1"/>
          <w:sz w:val="28"/>
          <w:szCs w:val="28"/>
          <w:u w:val="thick" w:color="000000"/>
        </w:rPr>
        <w:t>ud</w:t>
      </w:r>
      <w:r>
        <w:rPr>
          <w:rFonts w:ascii="Arial" w:eastAsia="Arial" w:hAnsi="Arial" w:cs="Arial"/>
          <w:b/>
          <w:position w:val="-1"/>
          <w:sz w:val="28"/>
          <w:szCs w:val="28"/>
          <w:u w:val="thick" w:color="000000"/>
        </w:rPr>
        <w:t>e</w:t>
      </w:r>
      <w:r>
        <w:rPr>
          <w:rFonts w:ascii="Arial" w:eastAsia="Arial" w:hAnsi="Arial" w:cs="Arial"/>
          <w:b/>
          <w:spacing w:val="-1"/>
          <w:position w:val="-1"/>
          <w:sz w:val="28"/>
          <w:szCs w:val="28"/>
          <w:u w:val="thick" w:color="000000"/>
        </w:rPr>
        <w:t>n</w:t>
      </w:r>
      <w:r>
        <w:rPr>
          <w:rFonts w:ascii="Arial" w:eastAsia="Arial" w:hAnsi="Arial" w:cs="Arial"/>
          <w:b/>
          <w:position w:val="-1"/>
          <w:sz w:val="28"/>
          <w:szCs w:val="28"/>
          <w:u w:val="thick" w:color="000000"/>
        </w:rPr>
        <w:t>t</w:t>
      </w:r>
      <w:r>
        <w:rPr>
          <w:rFonts w:ascii="Arial" w:eastAsia="Arial" w:hAnsi="Arial" w:cs="Arial"/>
          <w:b/>
          <w:spacing w:val="1"/>
          <w:position w:val="-1"/>
          <w:sz w:val="28"/>
          <w:szCs w:val="28"/>
          <w:u w:val="thick" w:color="000000"/>
        </w:rPr>
        <w:t xml:space="preserve"> </w:t>
      </w:r>
      <w:r>
        <w:rPr>
          <w:rFonts w:ascii="Arial" w:eastAsia="Arial" w:hAnsi="Arial" w:cs="Arial"/>
          <w:b/>
          <w:spacing w:val="-1"/>
          <w:position w:val="-1"/>
          <w:sz w:val="28"/>
          <w:szCs w:val="28"/>
          <w:u w:val="thick" w:color="000000"/>
        </w:rPr>
        <w:t>D</w:t>
      </w:r>
      <w:r>
        <w:rPr>
          <w:rFonts w:ascii="Arial" w:eastAsia="Arial" w:hAnsi="Arial" w:cs="Arial"/>
          <w:b/>
          <w:position w:val="-1"/>
          <w:sz w:val="28"/>
          <w:szCs w:val="28"/>
          <w:u w:val="thick" w:color="000000"/>
        </w:rPr>
        <w:t>ec</w:t>
      </w:r>
      <w:r>
        <w:rPr>
          <w:rFonts w:ascii="Arial" w:eastAsia="Arial" w:hAnsi="Arial" w:cs="Arial"/>
          <w:b/>
          <w:spacing w:val="1"/>
          <w:position w:val="-1"/>
          <w:sz w:val="28"/>
          <w:szCs w:val="28"/>
          <w:u w:val="thick" w:color="000000"/>
        </w:rPr>
        <w:t>l</w:t>
      </w:r>
      <w:r>
        <w:rPr>
          <w:rFonts w:ascii="Arial" w:eastAsia="Arial" w:hAnsi="Arial" w:cs="Arial"/>
          <w:b/>
          <w:spacing w:val="-3"/>
          <w:position w:val="-1"/>
          <w:sz w:val="28"/>
          <w:szCs w:val="28"/>
          <w:u w:val="thick" w:color="000000"/>
        </w:rPr>
        <w:t>a</w:t>
      </w:r>
      <w:r>
        <w:rPr>
          <w:rFonts w:ascii="Arial" w:eastAsia="Arial" w:hAnsi="Arial" w:cs="Arial"/>
          <w:b/>
          <w:spacing w:val="1"/>
          <w:position w:val="-1"/>
          <w:sz w:val="28"/>
          <w:szCs w:val="28"/>
          <w:u w:val="thick" w:color="000000"/>
        </w:rPr>
        <w:t>r</w:t>
      </w:r>
      <w:r>
        <w:rPr>
          <w:rFonts w:ascii="Arial" w:eastAsia="Arial" w:hAnsi="Arial" w:cs="Arial"/>
          <w:b/>
          <w:position w:val="-1"/>
          <w:sz w:val="28"/>
          <w:szCs w:val="28"/>
          <w:u w:val="thick" w:color="000000"/>
        </w:rPr>
        <w:t>at</w:t>
      </w:r>
      <w:r>
        <w:rPr>
          <w:rFonts w:ascii="Arial" w:eastAsia="Arial" w:hAnsi="Arial" w:cs="Arial"/>
          <w:b/>
          <w:spacing w:val="-1"/>
          <w:position w:val="-1"/>
          <w:sz w:val="28"/>
          <w:szCs w:val="28"/>
          <w:u w:val="thick" w:color="000000"/>
        </w:rPr>
        <w:t>io</w:t>
      </w:r>
      <w:r>
        <w:rPr>
          <w:rFonts w:ascii="Arial" w:eastAsia="Arial" w:hAnsi="Arial" w:cs="Arial"/>
          <w:b/>
          <w:position w:val="-1"/>
          <w:sz w:val="28"/>
          <w:szCs w:val="28"/>
          <w:u w:val="thick" w:color="000000"/>
        </w:rPr>
        <w:t>n</w:t>
      </w:r>
    </w:p>
    <w:p w14:paraId="27ECEA2D" w14:textId="77777777" w:rsidR="0031381B" w:rsidRDefault="0031381B">
      <w:pPr>
        <w:spacing w:before="7" w:line="120" w:lineRule="exact"/>
        <w:rPr>
          <w:sz w:val="12"/>
          <w:szCs w:val="12"/>
        </w:rPr>
      </w:pPr>
    </w:p>
    <w:p w14:paraId="46E099F6" w14:textId="77777777" w:rsidR="0031381B" w:rsidRDefault="0031381B">
      <w:pPr>
        <w:spacing w:line="200" w:lineRule="exact"/>
      </w:pPr>
    </w:p>
    <w:p w14:paraId="317F5580" w14:textId="77777777" w:rsidR="0031381B" w:rsidRDefault="0031381B">
      <w:pPr>
        <w:spacing w:line="200" w:lineRule="exact"/>
      </w:pPr>
    </w:p>
    <w:p w14:paraId="7CFFCEE3" w14:textId="77777777" w:rsidR="0031381B" w:rsidRDefault="003427FA">
      <w:pPr>
        <w:spacing w:before="29" w:line="260" w:lineRule="exact"/>
        <w:ind w:left="213"/>
        <w:rPr>
          <w:rFonts w:ascii="Arial" w:eastAsia="Arial" w:hAnsi="Arial" w:cs="Arial"/>
          <w:sz w:val="24"/>
          <w:szCs w:val="24"/>
        </w:rPr>
      </w:pPr>
      <w:r>
        <w:rPr>
          <w:rFonts w:ascii="Arial" w:eastAsia="Arial" w:hAnsi="Arial" w:cs="Arial"/>
          <w:position w:val="-1"/>
          <w:sz w:val="24"/>
          <w:szCs w:val="24"/>
        </w:rPr>
        <w:t>I</w:t>
      </w:r>
      <w:r>
        <w:rPr>
          <w:rFonts w:ascii="Arial" w:eastAsia="Arial" w:hAnsi="Arial" w:cs="Arial"/>
          <w:spacing w:val="1"/>
          <w:position w:val="-1"/>
          <w:sz w:val="24"/>
          <w:szCs w:val="24"/>
        </w:rPr>
        <w:t xml:space="preserve"> </w:t>
      </w:r>
      <w:r>
        <w:rPr>
          <w:rFonts w:ascii="Arial" w:eastAsia="Arial" w:hAnsi="Arial" w:cs="Arial"/>
          <w:position w:val="-1"/>
          <w:sz w:val="24"/>
          <w:szCs w:val="24"/>
        </w:rPr>
        <w:t>c</w:t>
      </w:r>
      <w:r>
        <w:rPr>
          <w:rFonts w:ascii="Arial" w:eastAsia="Arial" w:hAnsi="Arial" w:cs="Arial"/>
          <w:spacing w:val="1"/>
          <w:position w:val="-1"/>
          <w:sz w:val="24"/>
          <w:szCs w:val="24"/>
        </w:rPr>
        <w:t>o</w:t>
      </w:r>
      <w:r>
        <w:rPr>
          <w:rFonts w:ascii="Arial" w:eastAsia="Arial" w:hAnsi="Arial" w:cs="Arial"/>
          <w:spacing w:val="-1"/>
          <w:position w:val="-1"/>
          <w:sz w:val="24"/>
          <w:szCs w:val="24"/>
        </w:rPr>
        <w:t>n</w:t>
      </w:r>
      <w:r>
        <w:rPr>
          <w:rFonts w:ascii="Arial" w:eastAsia="Arial" w:hAnsi="Arial" w:cs="Arial"/>
          <w:spacing w:val="3"/>
          <w:position w:val="-1"/>
          <w:sz w:val="24"/>
          <w:szCs w:val="24"/>
        </w:rPr>
        <w:t>f</w:t>
      </w:r>
      <w:r>
        <w:rPr>
          <w:rFonts w:ascii="Arial" w:eastAsia="Arial" w:hAnsi="Arial" w:cs="Arial"/>
          <w:position w:val="-1"/>
          <w:sz w:val="24"/>
          <w:szCs w:val="24"/>
        </w:rPr>
        <w:t>i</w:t>
      </w:r>
      <w:r>
        <w:rPr>
          <w:rFonts w:ascii="Arial" w:eastAsia="Arial" w:hAnsi="Arial" w:cs="Arial"/>
          <w:spacing w:val="-4"/>
          <w:position w:val="-1"/>
          <w:sz w:val="24"/>
          <w:szCs w:val="24"/>
        </w:rPr>
        <w:t>r</w:t>
      </w:r>
      <w:r>
        <w:rPr>
          <w:rFonts w:ascii="Arial" w:eastAsia="Arial" w:hAnsi="Arial" w:cs="Arial"/>
          <w:position w:val="-1"/>
          <w:sz w:val="24"/>
          <w:szCs w:val="24"/>
        </w:rPr>
        <w:t>m</w:t>
      </w:r>
      <w:r>
        <w:rPr>
          <w:rFonts w:ascii="Arial" w:eastAsia="Arial" w:hAnsi="Arial" w:cs="Arial"/>
          <w:spacing w:val="2"/>
          <w:position w:val="-1"/>
          <w:sz w:val="24"/>
          <w:szCs w:val="24"/>
        </w:rPr>
        <w:t xml:space="preserve"> </w:t>
      </w:r>
      <w:r>
        <w:rPr>
          <w:rFonts w:ascii="Arial" w:eastAsia="Arial" w:hAnsi="Arial" w:cs="Arial"/>
          <w:spacing w:val="1"/>
          <w:position w:val="-1"/>
          <w:sz w:val="24"/>
          <w:szCs w:val="24"/>
        </w:rPr>
        <w:t>t</w:t>
      </w:r>
      <w:r>
        <w:rPr>
          <w:rFonts w:ascii="Arial" w:eastAsia="Arial" w:hAnsi="Arial" w:cs="Arial"/>
          <w:spacing w:val="-1"/>
          <w:position w:val="-1"/>
          <w:sz w:val="24"/>
          <w:szCs w:val="24"/>
        </w:rPr>
        <w:t>h</w:t>
      </w:r>
      <w:r>
        <w:rPr>
          <w:rFonts w:ascii="Arial" w:eastAsia="Arial" w:hAnsi="Arial" w:cs="Arial"/>
          <w:position w:val="-1"/>
          <w:sz w:val="24"/>
          <w:szCs w:val="24"/>
        </w:rPr>
        <w:t>e</w:t>
      </w:r>
      <w:r>
        <w:rPr>
          <w:rFonts w:ascii="Arial" w:eastAsia="Arial" w:hAnsi="Arial" w:cs="Arial"/>
          <w:spacing w:val="-1"/>
          <w:position w:val="-1"/>
          <w:sz w:val="24"/>
          <w:szCs w:val="24"/>
        </w:rPr>
        <w:t xml:space="preserve"> </w:t>
      </w:r>
      <w:r>
        <w:rPr>
          <w:rFonts w:ascii="Arial" w:eastAsia="Arial" w:hAnsi="Arial" w:cs="Arial"/>
          <w:position w:val="-1"/>
          <w:sz w:val="24"/>
          <w:szCs w:val="24"/>
        </w:rPr>
        <w:t>f</w:t>
      </w:r>
      <w:r>
        <w:rPr>
          <w:rFonts w:ascii="Arial" w:eastAsia="Arial" w:hAnsi="Arial" w:cs="Arial"/>
          <w:spacing w:val="1"/>
          <w:position w:val="-1"/>
          <w:sz w:val="24"/>
          <w:szCs w:val="24"/>
        </w:rPr>
        <w:t>o</w:t>
      </w:r>
      <w:r>
        <w:rPr>
          <w:rFonts w:ascii="Arial" w:eastAsia="Arial" w:hAnsi="Arial" w:cs="Arial"/>
          <w:position w:val="-1"/>
          <w:sz w:val="24"/>
          <w:szCs w:val="24"/>
        </w:rPr>
        <w:t>l</w:t>
      </w:r>
      <w:r>
        <w:rPr>
          <w:rFonts w:ascii="Arial" w:eastAsia="Arial" w:hAnsi="Arial" w:cs="Arial"/>
          <w:spacing w:val="-1"/>
          <w:position w:val="-1"/>
          <w:sz w:val="24"/>
          <w:szCs w:val="24"/>
        </w:rPr>
        <w:t>l</w:t>
      </w:r>
      <w:r>
        <w:rPr>
          <w:rFonts w:ascii="Arial" w:eastAsia="Arial" w:hAnsi="Arial" w:cs="Arial"/>
          <w:spacing w:val="1"/>
          <w:position w:val="-1"/>
          <w:sz w:val="24"/>
          <w:szCs w:val="24"/>
        </w:rPr>
        <w:t>o</w:t>
      </w:r>
      <w:r>
        <w:rPr>
          <w:rFonts w:ascii="Arial" w:eastAsia="Arial" w:hAnsi="Arial" w:cs="Arial"/>
          <w:spacing w:val="-3"/>
          <w:position w:val="-1"/>
          <w:sz w:val="24"/>
          <w:szCs w:val="24"/>
        </w:rPr>
        <w:t>w</w:t>
      </w:r>
      <w:r>
        <w:rPr>
          <w:rFonts w:ascii="Arial" w:eastAsia="Arial" w:hAnsi="Arial" w:cs="Arial"/>
          <w:position w:val="-1"/>
          <w:sz w:val="24"/>
          <w:szCs w:val="24"/>
        </w:rPr>
        <w:t>ing</w:t>
      </w:r>
      <w:r>
        <w:rPr>
          <w:rFonts w:ascii="Arial" w:eastAsia="Arial" w:hAnsi="Arial" w:cs="Arial"/>
          <w:spacing w:val="2"/>
          <w:position w:val="-1"/>
          <w:sz w:val="24"/>
          <w:szCs w:val="24"/>
        </w:rPr>
        <w:t xml:space="preserve"> </w:t>
      </w:r>
      <w:r>
        <w:rPr>
          <w:rFonts w:ascii="Arial" w:eastAsia="Arial" w:hAnsi="Arial" w:cs="Arial"/>
          <w:spacing w:val="1"/>
          <w:position w:val="-1"/>
          <w:sz w:val="24"/>
          <w:szCs w:val="24"/>
        </w:rPr>
        <w:t>de</w:t>
      </w:r>
      <w:r>
        <w:rPr>
          <w:rFonts w:ascii="Arial" w:eastAsia="Arial" w:hAnsi="Arial" w:cs="Arial"/>
          <w:position w:val="-1"/>
          <w:sz w:val="24"/>
          <w:szCs w:val="24"/>
        </w:rPr>
        <w:t>t</w:t>
      </w:r>
      <w:r>
        <w:rPr>
          <w:rFonts w:ascii="Arial" w:eastAsia="Arial" w:hAnsi="Arial" w:cs="Arial"/>
          <w:spacing w:val="1"/>
          <w:position w:val="-1"/>
          <w:sz w:val="24"/>
          <w:szCs w:val="24"/>
        </w:rPr>
        <w:t>a</w:t>
      </w:r>
      <w:r>
        <w:rPr>
          <w:rFonts w:ascii="Arial" w:eastAsia="Arial" w:hAnsi="Arial" w:cs="Arial"/>
          <w:position w:val="-1"/>
          <w:sz w:val="24"/>
          <w:szCs w:val="24"/>
        </w:rPr>
        <w:t>i</w:t>
      </w:r>
      <w:r>
        <w:rPr>
          <w:rFonts w:ascii="Arial" w:eastAsia="Arial" w:hAnsi="Arial" w:cs="Arial"/>
          <w:spacing w:val="-1"/>
          <w:position w:val="-1"/>
          <w:sz w:val="24"/>
          <w:szCs w:val="24"/>
        </w:rPr>
        <w:t>l</w:t>
      </w:r>
      <w:r>
        <w:rPr>
          <w:rFonts w:ascii="Arial" w:eastAsia="Arial" w:hAnsi="Arial" w:cs="Arial"/>
          <w:position w:val="-1"/>
          <w:sz w:val="24"/>
          <w:szCs w:val="24"/>
        </w:rPr>
        <w:t>s:</w:t>
      </w:r>
    </w:p>
    <w:p w14:paraId="7CB0CDED" w14:textId="77777777" w:rsidR="0031381B" w:rsidRDefault="0031381B">
      <w:pPr>
        <w:spacing w:before="8" w:line="120" w:lineRule="exact"/>
        <w:rPr>
          <w:sz w:val="12"/>
          <w:szCs w:val="12"/>
        </w:rPr>
      </w:pPr>
    </w:p>
    <w:p w14:paraId="25D8F9DB" w14:textId="77777777" w:rsidR="0031381B" w:rsidRDefault="0031381B">
      <w:pPr>
        <w:spacing w:line="200" w:lineRule="exact"/>
      </w:pPr>
    </w:p>
    <w:tbl>
      <w:tblPr>
        <w:tblW w:w="0" w:type="auto"/>
        <w:tblInd w:w="98" w:type="dxa"/>
        <w:tblLayout w:type="fixed"/>
        <w:tblCellMar>
          <w:left w:w="0" w:type="dxa"/>
          <w:right w:w="0" w:type="dxa"/>
        </w:tblCellMar>
        <w:tblLook w:val="01E0" w:firstRow="1" w:lastRow="1" w:firstColumn="1" w:lastColumn="1" w:noHBand="0" w:noVBand="0"/>
      </w:tblPr>
      <w:tblGrid>
        <w:gridCol w:w="3229"/>
        <w:gridCol w:w="6661"/>
      </w:tblGrid>
      <w:tr w:rsidR="0031381B" w14:paraId="2EEAB2DE" w14:textId="77777777">
        <w:trPr>
          <w:trHeight w:hRule="exact" w:val="766"/>
        </w:trPr>
        <w:tc>
          <w:tcPr>
            <w:tcW w:w="3229" w:type="dxa"/>
            <w:tcBorders>
              <w:top w:val="single" w:sz="5" w:space="0" w:color="000000"/>
              <w:left w:val="single" w:sz="5" w:space="0" w:color="000000"/>
              <w:bottom w:val="single" w:sz="5" w:space="0" w:color="000000"/>
              <w:right w:val="single" w:sz="5" w:space="0" w:color="000000"/>
            </w:tcBorders>
          </w:tcPr>
          <w:p w14:paraId="0FF60AAC" w14:textId="77777777" w:rsidR="0031381B" w:rsidRDefault="0031381B">
            <w:pPr>
              <w:spacing w:before="15" w:line="220" w:lineRule="exact"/>
              <w:rPr>
                <w:sz w:val="22"/>
                <w:szCs w:val="22"/>
              </w:rPr>
            </w:pPr>
          </w:p>
          <w:p w14:paraId="6D04203B" w14:textId="77777777" w:rsidR="0031381B" w:rsidRDefault="003427FA">
            <w:pPr>
              <w:ind w:left="102"/>
              <w:rPr>
                <w:rFonts w:ascii="Arial" w:eastAsia="Arial" w:hAnsi="Arial" w:cs="Arial"/>
                <w:sz w:val="24"/>
                <w:szCs w:val="24"/>
              </w:rPr>
            </w:pPr>
            <w:r>
              <w:rPr>
                <w:rFonts w:ascii="Arial" w:eastAsia="Arial" w:hAnsi="Arial" w:cs="Arial"/>
                <w:b/>
                <w:sz w:val="24"/>
                <w:szCs w:val="24"/>
              </w:rPr>
              <w:t>Candid</w:t>
            </w:r>
            <w:r>
              <w:rPr>
                <w:rFonts w:ascii="Arial" w:eastAsia="Arial" w:hAnsi="Arial" w:cs="Arial"/>
                <w:b/>
                <w:spacing w:val="1"/>
                <w:sz w:val="24"/>
                <w:szCs w:val="24"/>
              </w:rPr>
              <w:t>a</w:t>
            </w:r>
            <w:r>
              <w:rPr>
                <w:rFonts w:ascii="Arial" w:eastAsia="Arial" w:hAnsi="Arial" w:cs="Arial"/>
                <w:b/>
                <w:sz w:val="24"/>
                <w:szCs w:val="24"/>
              </w:rPr>
              <w:t>te N</w:t>
            </w:r>
            <w:r>
              <w:rPr>
                <w:rFonts w:ascii="Arial" w:eastAsia="Arial" w:hAnsi="Arial" w:cs="Arial"/>
                <w:b/>
                <w:spacing w:val="1"/>
                <w:sz w:val="24"/>
                <w:szCs w:val="24"/>
              </w:rPr>
              <w:t>a</w:t>
            </w:r>
            <w:r>
              <w:rPr>
                <w:rFonts w:ascii="Arial" w:eastAsia="Arial" w:hAnsi="Arial" w:cs="Arial"/>
                <w:b/>
                <w:sz w:val="24"/>
                <w:szCs w:val="24"/>
              </w:rPr>
              <w:t>m</w:t>
            </w:r>
            <w:r>
              <w:rPr>
                <w:rFonts w:ascii="Arial" w:eastAsia="Arial" w:hAnsi="Arial" w:cs="Arial"/>
                <w:b/>
                <w:spacing w:val="-1"/>
                <w:sz w:val="24"/>
                <w:szCs w:val="24"/>
              </w:rPr>
              <w:t>e</w:t>
            </w:r>
            <w:r>
              <w:rPr>
                <w:rFonts w:ascii="Arial" w:eastAsia="Arial" w:hAnsi="Arial" w:cs="Arial"/>
                <w:b/>
                <w:sz w:val="24"/>
                <w:szCs w:val="24"/>
              </w:rPr>
              <w:t>:</w:t>
            </w:r>
          </w:p>
        </w:tc>
        <w:tc>
          <w:tcPr>
            <w:tcW w:w="6661" w:type="dxa"/>
            <w:tcBorders>
              <w:top w:val="single" w:sz="5" w:space="0" w:color="000000"/>
              <w:left w:val="single" w:sz="5" w:space="0" w:color="000000"/>
              <w:bottom w:val="single" w:sz="5" w:space="0" w:color="000000"/>
              <w:right w:val="single" w:sz="5" w:space="0" w:color="000000"/>
            </w:tcBorders>
          </w:tcPr>
          <w:p w14:paraId="440EA9D6" w14:textId="7FE79799" w:rsidR="0031381B" w:rsidRPr="006A447F" w:rsidRDefault="0031381B">
            <w:pPr>
              <w:rPr>
                <w:sz w:val="28"/>
                <w:szCs w:val="28"/>
              </w:rPr>
            </w:pPr>
          </w:p>
          <w:p w14:paraId="72AFC9AE" w14:textId="2D920EF8" w:rsidR="006A447F" w:rsidRPr="006A447F" w:rsidRDefault="006A447F">
            <w:pPr>
              <w:rPr>
                <w:sz w:val="28"/>
                <w:szCs w:val="28"/>
              </w:rPr>
            </w:pPr>
            <w:r w:rsidRPr="006A447F">
              <w:rPr>
                <w:sz w:val="28"/>
                <w:szCs w:val="28"/>
              </w:rPr>
              <w:t xml:space="preserve"> SHIHAB MIRZA</w:t>
            </w:r>
          </w:p>
          <w:p w14:paraId="525556AB" w14:textId="77777777" w:rsidR="004C4082" w:rsidRPr="006A447F" w:rsidRDefault="004C4082">
            <w:pPr>
              <w:rPr>
                <w:sz w:val="28"/>
                <w:szCs w:val="28"/>
              </w:rPr>
            </w:pPr>
          </w:p>
        </w:tc>
      </w:tr>
      <w:tr w:rsidR="0031381B" w14:paraId="25022351" w14:textId="77777777">
        <w:trPr>
          <w:trHeight w:hRule="exact" w:val="766"/>
        </w:trPr>
        <w:tc>
          <w:tcPr>
            <w:tcW w:w="3229" w:type="dxa"/>
            <w:tcBorders>
              <w:top w:val="single" w:sz="5" w:space="0" w:color="000000"/>
              <w:left w:val="single" w:sz="5" w:space="0" w:color="000000"/>
              <w:bottom w:val="single" w:sz="5" w:space="0" w:color="000000"/>
              <w:right w:val="single" w:sz="5" w:space="0" w:color="000000"/>
            </w:tcBorders>
          </w:tcPr>
          <w:p w14:paraId="7CDCB2D4" w14:textId="77777777" w:rsidR="0031381B" w:rsidRDefault="0031381B">
            <w:pPr>
              <w:spacing w:before="15" w:line="220" w:lineRule="exact"/>
              <w:rPr>
                <w:sz w:val="22"/>
                <w:szCs w:val="22"/>
              </w:rPr>
            </w:pPr>
          </w:p>
          <w:p w14:paraId="39C57A75" w14:textId="77777777" w:rsidR="0031381B" w:rsidRDefault="003427FA">
            <w:pPr>
              <w:ind w:left="102"/>
              <w:rPr>
                <w:rFonts w:ascii="Arial" w:eastAsia="Arial" w:hAnsi="Arial" w:cs="Arial"/>
                <w:sz w:val="24"/>
                <w:szCs w:val="24"/>
              </w:rPr>
            </w:pPr>
            <w:r>
              <w:rPr>
                <w:rFonts w:ascii="Arial" w:eastAsia="Arial" w:hAnsi="Arial" w:cs="Arial"/>
                <w:b/>
                <w:sz w:val="24"/>
                <w:szCs w:val="24"/>
              </w:rPr>
              <w:t>Candid</w:t>
            </w:r>
            <w:r>
              <w:rPr>
                <w:rFonts w:ascii="Arial" w:eastAsia="Arial" w:hAnsi="Arial" w:cs="Arial"/>
                <w:b/>
                <w:spacing w:val="1"/>
                <w:sz w:val="24"/>
                <w:szCs w:val="24"/>
              </w:rPr>
              <w:t>a</w:t>
            </w:r>
            <w:r>
              <w:rPr>
                <w:rFonts w:ascii="Arial" w:eastAsia="Arial" w:hAnsi="Arial" w:cs="Arial"/>
                <w:b/>
                <w:sz w:val="24"/>
                <w:szCs w:val="24"/>
              </w:rPr>
              <w:t xml:space="preserve">te </w:t>
            </w:r>
            <w:r>
              <w:rPr>
                <w:rFonts w:ascii="Arial" w:eastAsia="Arial" w:hAnsi="Arial" w:cs="Arial"/>
                <w:b/>
                <w:spacing w:val="1"/>
                <w:sz w:val="24"/>
                <w:szCs w:val="24"/>
              </w:rPr>
              <w:t>I</w:t>
            </w:r>
            <w:r>
              <w:rPr>
                <w:rFonts w:ascii="Arial" w:eastAsia="Arial" w:hAnsi="Arial" w:cs="Arial"/>
                <w:b/>
                <w:sz w:val="24"/>
                <w:szCs w:val="24"/>
              </w:rPr>
              <w:t>D N</w:t>
            </w:r>
            <w:r>
              <w:rPr>
                <w:rFonts w:ascii="Arial" w:eastAsia="Arial" w:hAnsi="Arial" w:cs="Arial"/>
                <w:b/>
                <w:spacing w:val="-1"/>
                <w:sz w:val="24"/>
                <w:szCs w:val="24"/>
              </w:rPr>
              <w:t>u</w:t>
            </w:r>
            <w:r>
              <w:rPr>
                <w:rFonts w:ascii="Arial" w:eastAsia="Arial" w:hAnsi="Arial" w:cs="Arial"/>
                <w:b/>
                <w:sz w:val="24"/>
                <w:szCs w:val="24"/>
              </w:rPr>
              <w:t>mb</w:t>
            </w:r>
            <w:r>
              <w:rPr>
                <w:rFonts w:ascii="Arial" w:eastAsia="Arial" w:hAnsi="Arial" w:cs="Arial"/>
                <w:b/>
                <w:spacing w:val="1"/>
                <w:sz w:val="24"/>
                <w:szCs w:val="24"/>
              </w:rPr>
              <w:t>e</w:t>
            </w:r>
            <w:r>
              <w:rPr>
                <w:rFonts w:ascii="Arial" w:eastAsia="Arial" w:hAnsi="Arial" w:cs="Arial"/>
                <w:b/>
                <w:spacing w:val="-2"/>
                <w:sz w:val="24"/>
                <w:szCs w:val="24"/>
              </w:rPr>
              <w:t>r</w:t>
            </w:r>
            <w:r>
              <w:rPr>
                <w:rFonts w:ascii="Arial" w:eastAsia="Arial" w:hAnsi="Arial" w:cs="Arial"/>
                <w:b/>
                <w:sz w:val="24"/>
                <w:szCs w:val="24"/>
              </w:rPr>
              <w:t>:</w:t>
            </w:r>
          </w:p>
        </w:tc>
        <w:tc>
          <w:tcPr>
            <w:tcW w:w="6661" w:type="dxa"/>
            <w:tcBorders>
              <w:top w:val="single" w:sz="5" w:space="0" w:color="000000"/>
              <w:left w:val="single" w:sz="5" w:space="0" w:color="000000"/>
              <w:bottom w:val="single" w:sz="5" w:space="0" w:color="000000"/>
              <w:right w:val="single" w:sz="5" w:space="0" w:color="000000"/>
            </w:tcBorders>
          </w:tcPr>
          <w:p w14:paraId="758BE61B" w14:textId="77777777" w:rsidR="0031381B" w:rsidRPr="006A447F" w:rsidRDefault="0031381B">
            <w:pPr>
              <w:rPr>
                <w:sz w:val="28"/>
                <w:szCs w:val="28"/>
              </w:rPr>
            </w:pPr>
          </w:p>
          <w:p w14:paraId="1DB8E149" w14:textId="77777777" w:rsidR="006A447F" w:rsidRPr="006A447F" w:rsidRDefault="006A447F">
            <w:pPr>
              <w:rPr>
                <w:sz w:val="28"/>
                <w:szCs w:val="28"/>
              </w:rPr>
            </w:pPr>
            <w:r w:rsidRPr="006A447F">
              <w:rPr>
                <w:sz w:val="28"/>
                <w:szCs w:val="28"/>
              </w:rPr>
              <w:t xml:space="preserve"> P00190603</w:t>
            </w:r>
          </w:p>
          <w:p w14:paraId="2C5FD8D9" w14:textId="77777777" w:rsidR="006A447F" w:rsidRPr="006A447F" w:rsidRDefault="006A447F">
            <w:pPr>
              <w:rPr>
                <w:sz w:val="28"/>
                <w:szCs w:val="28"/>
              </w:rPr>
            </w:pPr>
          </w:p>
          <w:p w14:paraId="75CD52FE" w14:textId="77777777" w:rsidR="006A447F" w:rsidRPr="006A447F" w:rsidRDefault="006A447F">
            <w:pPr>
              <w:rPr>
                <w:sz w:val="28"/>
                <w:szCs w:val="28"/>
              </w:rPr>
            </w:pPr>
          </w:p>
          <w:p w14:paraId="67F7B5B1" w14:textId="740EC5F6" w:rsidR="006A447F" w:rsidRPr="006A447F" w:rsidRDefault="006A447F">
            <w:pPr>
              <w:rPr>
                <w:sz w:val="28"/>
                <w:szCs w:val="28"/>
              </w:rPr>
            </w:pPr>
          </w:p>
        </w:tc>
      </w:tr>
      <w:tr w:rsidR="0031381B" w14:paraId="091F3ECB" w14:textId="77777777">
        <w:trPr>
          <w:trHeight w:hRule="exact" w:val="766"/>
        </w:trPr>
        <w:tc>
          <w:tcPr>
            <w:tcW w:w="3229" w:type="dxa"/>
            <w:tcBorders>
              <w:top w:val="single" w:sz="5" w:space="0" w:color="000000"/>
              <w:left w:val="single" w:sz="5" w:space="0" w:color="000000"/>
              <w:bottom w:val="single" w:sz="5" w:space="0" w:color="000000"/>
              <w:right w:val="single" w:sz="5" w:space="0" w:color="000000"/>
            </w:tcBorders>
          </w:tcPr>
          <w:p w14:paraId="5E118FFF" w14:textId="77777777" w:rsidR="0031381B" w:rsidRDefault="0031381B">
            <w:pPr>
              <w:spacing w:before="15" w:line="220" w:lineRule="exact"/>
              <w:rPr>
                <w:sz w:val="22"/>
                <w:szCs w:val="22"/>
              </w:rPr>
            </w:pPr>
          </w:p>
          <w:p w14:paraId="62CE24F8" w14:textId="77777777" w:rsidR="0031381B" w:rsidRDefault="003427FA">
            <w:pPr>
              <w:ind w:left="102"/>
              <w:rPr>
                <w:rFonts w:ascii="Arial" w:eastAsia="Arial" w:hAnsi="Arial" w:cs="Arial"/>
                <w:sz w:val="24"/>
                <w:szCs w:val="24"/>
              </w:rPr>
            </w:pPr>
            <w:r>
              <w:rPr>
                <w:rFonts w:ascii="Arial" w:eastAsia="Arial" w:hAnsi="Arial" w:cs="Arial"/>
                <w:b/>
                <w:sz w:val="24"/>
                <w:szCs w:val="24"/>
              </w:rPr>
              <w:t>Qu</w:t>
            </w:r>
            <w:r>
              <w:rPr>
                <w:rFonts w:ascii="Arial" w:eastAsia="Arial" w:hAnsi="Arial" w:cs="Arial"/>
                <w:b/>
                <w:spacing w:val="1"/>
                <w:sz w:val="24"/>
                <w:szCs w:val="24"/>
              </w:rPr>
              <w:t>a</w:t>
            </w:r>
            <w:r>
              <w:rPr>
                <w:rFonts w:ascii="Arial" w:eastAsia="Arial" w:hAnsi="Arial" w:cs="Arial"/>
                <w:b/>
                <w:sz w:val="24"/>
                <w:szCs w:val="24"/>
              </w:rPr>
              <w:t>l</w:t>
            </w:r>
            <w:r>
              <w:rPr>
                <w:rFonts w:ascii="Arial" w:eastAsia="Arial" w:hAnsi="Arial" w:cs="Arial"/>
                <w:b/>
                <w:spacing w:val="1"/>
                <w:sz w:val="24"/>
                <w:szCs w:val="24"/>
              </w:rPr>
              <w:t>i</w:t>
            </w:r>
            <w:r>
              <w:rPr>
                <w:rFonts w:ascii="Arial" w:eastAsia="Arial" w:hAnsi="Arial" w:cs="Arial"/>
                <w:b/>
                <w:sz w:val="24"/>
                <w:szCs w:val="24"/>
              </w:rPr>
              <w:t>fi</w:t>
            </w:r>
            <w:r>
              <w:rPr>
                <w:rFonts w:ascii="Arial" w:eastAsia="Arial" w:hAnsi="Arial" w:cs="Arial"/>
                <w:b/>
                <w:spacing w:val="-2"/>
                <w:sz w:val="24"/>
                <w:szCs w:val="24"/>
              </w:rPr>
              <w:t>c</w:t>
            </w:r>
            <w:r>
              <w:rPr>
                <w:rFonts w:ascii="Arial" w:eastAsia="Arial" w:hAnsi="Arial" w:cs="Arial"/>
                <w:b/>
                <w:spacing w:val="1"/>
                <w:sz w:val="24"/>
                <w:szCs w:val="24"/>
              </w:rPr>
              <w:t>a</w:t>
            </w:r>
            <w:r>
              <w:rPr>
                <w:rFonts w:ascii="Arial" w:eastAsia="Arial" w:hAnsi="Arial" w:cs="Arial"/>
                <w:b/>
                <w:sz w:val="24"/>
                <w:szCs w:val="24"/>
              </w:rPr>
              <w:t>tion:</w:t>
            </w:r>
          </w:p>
        </w:tc>
        <w:tc>
          <w:tcPr>
            <w:tcW w:w="6661" w:type="dxa"/>
            <w:tcBorders>
              <w:top w:val="single" w:sz="5" w:space="0" w:color="000000"/>
              <w:left w:val="single" w:sz="5" w:space="0" w:color="000000"/>
              <w:bottom w:val="single" w:sz="5" w:space="0" w:color="000000"/>
              <w:right w:val="single" w:sz="5" w:space="0" w:color="000000"/>
            </w:tcBorders>
          </w:tcPr>
          <w:p w14:paraId="527ACFB0" w14:textId="77777777" w:rsidR="0031381B" w:rsidRPr="006A447F" w:rsidRDefault="0031381B">
            <w:pPr>
              <w:rPr>
                <w:sz w:val="28"/>
                <w:szCs w:val="28"/>
              </w:rPr>
            </w:pPr>
          </w:p>
          <w:p w14:paraId="0C7DDFEA" w14:textId="77777777" w:rsidR="006A447F" w:rsidRPr="006A447F" w:rsidRDefault="006A447F">
            <w:pPr>
              <w:rPr>
                <w:sz w:val="28"/>
                <w:szCs w:val="28"/>
              </w:rPr>
            </w:pPr>
            <w:r w:rsidRPr="006A447F">
              <w:rPr>
                <w:sz w:val="28"/>
                <w:szCs w:val="28"/>
              </w:rPr>
              <w:t xml:space="preserve"> NCC L5DC</w:t>
            </w:r>
          </w:p>
          <w:p w14:paraId="2E456606" w14:textId="77777777" w:rsidR="006A447F" w:rsidRPr="006A447F" w:rsidRDefault="006A447F">
            <w:pPr>
              <w:rPr>
                <w:sz w:val="28"/>
                <w:szCs w:val="28"/>
              </w:rPr>
            </w:pPr>
          </w:p>
          <w:p w14:paraId="237FD131" w14:textId="77777777" w:rsidR="006A447F" w:rsidRPr="006A447F" w:rsidRDefault="006A447F">
            <w:pPr>
              <w:rPr>
                <w:sz w:val="28"/>
                <w:szCs w:val="28"/>
              </w:rPr>
            </w:pPr>
          </w:p>
          <w:p w14:paraId="16EBAA7E" w14:textId="77777777" w:rsidR="006A447F" w:rsidRPr="006A447F" w:rsidRDefault="006A447F">
            <w:pPr>
              <w:rPr>
                <w:sz w:val="28"/>
                <w:szCs w:val="28"/>
              </w:rPr>
            </w:pPr>
          </w:p>
          <w:p w14:paraId="196D1730" w14:textId="7988F9FF" w:rsidR="006A447F" w:rsidRPr="006A447F" w:rsidRDefault="006A447F">
            <w:pPr>
              <w:rPr>
                <w:sz w:val="28"/>
                <w:szCs w:val="28"/>
              </w:rPr>
            </w:pPr>
          </w:p>
        </w:tc>
      </w:tr>
      <w:tr w:rsidR="0031381B" w14:paraId="24620434" w14:textId="77777777">
        <w:trPr>
          <w:trHeight w:hRule="exact" w:val="766"/>
        </w:trPr>
        <w:tc>
          <w:tcPr>
            <w:tcW w:w="3229" w:type="dxa"/>
            <w:tcBorders>
              <w:top w:val="single" w:sz="5" w:space="0" w:color="000000"/>
              <w:left w:val="single" w:sz="5" w:space="0" w:color="000000"/>
              <w:bottom w:val="single" w:sz="5" w:space="0" w:color="000000"/>
              <w:right w:val="single" w:sz="5" w:space="0" w:color="000000"/>
            </w:tcBorders>
          </w:tcPr>
          <w:p w14:paraId="0EB8A79F" w14:textId="77777777" w:rsidR="0031381B" w:rsidRDefault="0031381B">
            <w:pPr>
              <w:spacing w:before="15" w:line="220" w:lineRule="exact"/>
              <w:rPr>
                <w:sz w:val="22"/>
                <w:szCs w:val="22"/>
              </w:rPr>
            </w:pPr>
          </w:p>
          <w:p w14:paraId="5D03493D" w14:textId="77777777" w:rsidR="0031381B" w:rsidRDefault="003427FA">
            <w:pPr>
              <w:ind w:left="102"/>
              <w:rPr>
                <w:rFonts w:ascii="Arial" w:eastAsia="Arial" w:hAnsi="Arial" w:cs="Arial"/>
                <w:sz w:val="24"/>
                <w:szCs w:val="24"/>
              </w:rPr>
            </w:pPr>
            <w:r>
              <w:rPr>
                <w:rFonts w:ascii="Arial" w:eastAsia="Arial" w:hAnsi="Arial" w:cs="Arial"/>
                <w:b/>
                <w:sz w:val="24"/>
                <w:szCs w:val="24"/>
              </w:rPr>
              <w:t>U</w:t>
            </w:r>
            <w:r>
              <w:rPr>
                <w:rFonts w:ascii="Arial" w:eastAsia="Arial" w:hAnsi="Arial" w:cs="Arial"/>
                <w:b/>
                <w:spacing w:val="-1"/>
                <w:sz w:val="24"/>
                <w:szCs w:val="24"/>
              </w:rPr>
              <w:t>n</w:t>
            </w:r>
            <w:r>
              <w:rPr>
                <w:rFonts w:ascii="Arial" w:eastAsia="Arial" w:hAnsi="Arial" w:cs="Arial"/>
                <w:b/>
                <w:sz w:val="24"/>
                <w:szCs w:val="24"/>
              </w:rPr>
              <w:t>it:</w:t>
            </w:r>
          </w:p>
        </w:tc>
        <w:tc>
          <w:tcPr>
            <w:tcW w:w="6661" w:type="dxa"/>
            <w:tcBorders>
              <w:top w:val="single" w:sz="5" w:space="0" w:color="000000"/>
              <w:left w:val="single" w:sz="5" w:space="0" w:color="000000"/>
              <w:bottom w:val="single" w:sz="5" w:space="0" w:color="000000"/>
              <w:right w:val="single" w:sz="5" w:space="0" w:color="000000"/>
            </w:tcBorders>
          </w:tcPr>
          <w:p w14:paraId="7A34A185" w14:textId="77777777" w:rsidR="0031381B" w:rsidRPr="006A447F" w:rsidRDefault="0031381B">
            <w:pPr>
              <w:rPr>
                <w:sz w:val="28"/>
                <w:szCs w:val="28"/>
              </w:rPr>
            </w:pPr>
          </w:p>
          <w:p w14:paraId="621D9821" w14:textId="24C6ACB1" w:rsidR="006A447F" w:rsidRPr="006A447F" w:rsidRDefault="006A447F">
            <w:pPr>
              <w:rPr>
                <w:sz w:val="28"/>
                <w:szCs w:val="28"/>
              </w:rPr>
            </w:pPr>
            <w:r w:rsidRPr="006A447F">
              <w:rPr>
                <w:sz w:val="28"/>
                <w:szCs w:val="28"/>
              </w:rPr>
              <w:t xml:space="preserve"> Information systems Analysis (ISA)</w:t>
            </w:r>
          </w:p>
        </w:tc>
      </w:tr>
      <w:tr w:rsidR="0031381B" w14:paraId="2987EF9F" w14:textId="77777777">
        <w:trPr>
          <w:trHeight w:hRule="exact" w:val="766"/>
        </w:trPr>
        <w:tc>
          <w:tcPr>
            <w:tcW w:w="3229" w:type="dxa"/>
            <w:tcBorders>
              <w:top w:val="single" w:sz="5" w:space="0" w:color="000000"/>
              <w:left w:val="single" w:sz="5" w:space="0" w:color="000000"/>
              <w:bottom w:val="single" w:sz="5" w:space="0" w:color="000000"/>
              <w:right w:val="single" w:sz="5" w:space="0" w:color="000000"/>
            </w:tcBorders>
          </w:tcPr>
          <w:p w14:paraId="5F480D0A" w14:textId="77777777" w:rsidR="0031381B" w:rsidRDefault="0031381B">
            <w:pPr>
              <w:spacing w:before="15" w:line="220" w:lineRule="exact"/>
              <w:rPr>
                <w:sz w:val="22"/>
                <w:szCs w:val="22"/>
              </w:rPr>
            </w:pPr>
          </w:p>
          <w:p w14:paraId="6A2923C7" w14:textId="77777777" w:rsidR="0031381B" w:rsidRDefault="003427FA">
            <w:pPr>
              <w:ind w:left="102"/>
              <w:rPr>
                <w:rFonts w:ascii="Arial" w:eastAsia="Arial" w:hAnsi="Arial" w:cs="Arial"/>
                <w:sz w:val="24"/>
                <w:szCs w:val="24"/>
              </w:rPr>
            </w:pPr>
            <w:r>
              <w:rPr>
                <w:rFonts w:ascii="Arial" w:eastAsia="Arial" w:hAnsi="Arial" w:cs="Arial"/>
                <w:b/>
                <w:sz w:val="24"/>
                <w:szCs w:val="24"/>
              </w:rPr>
              <w:t>Centre:</w:t>
            </w:r>
          </w:p>
        </w:tc>
        <w:tc>
          <w:tcPr>
            <w:tcW w:w="6661" w:type="dxa"/>
            <w:tcBorders>
              <w:top w:val="single" w:sz="5" w:space="0" w:color="000000"/>
              <w:left w:val="single" w:sz="5" w:space="0" w:color="000000"/>
              <w:bottom w:val="single" w:sz="5" w:space="0" w:color="000000"/>
              <w:right w:val="single" w:sz="5" w:space="0" w:color="000000"/>
            </w:tcBorders>
          </w:tcPr>
          <w:p w14:paraId="3031D2EB" w14:textId="77777777" w:rsidR="0031381B" w:rsidRPr="006A447F" w:rsidRDefault="0031381B">
            <w:pPr>
              <w:rPr>
                <w:sz w:val="28"/>
                <w:szCs w:val="28"/>
              </w:rPr>
            </w:pPr>
          </w:p>
          <w:p w14:paraId="474E7FC1" w14:textId="3BB91915" w:rsidR="006A447F" w:rsidRPr="006A447F" w:rsidRDefault="006A447F">
            <w:pPr>
              <w:rPr>
                <w:sz w:val="28"/>
                <w:szCs w:val="28"/>
              </w:rPr>
            </w:pPr>
            <w:r w:rsidRPr="006A447F">
              <w:rPr>
                <w:sz w:val="28"/>
                <w:szCs w:val="28"/>
              </w:rPr>
              <w:t xml:space="preserve"> ZCAS University</w:t>
            </w:r>
            <w:r>
              <w:rPr>
                <w:sz w:val="28"/>
                <w:szCs w:val="28"/>
              </w:rPr>
              <w:t>.</w:t>
            </w:r>
          </w:p>
        </w:tc>
      </w:tr>
      <w:tr w:rsidR="0031381B" w14:paraId="6859D5E5" w14:textId="77777777">
        <w:trPr>
          <w:trHeight w:hRule="exact" w:val="2038"/>
        </w:trPr>
        <w:tc>
          <w:tcPr>
            <w:tcW w:w="9890" w:type="dxa"/>
            <w:gridSpan w:val="2"/>
            <w:tcBorders>
              <w:top w:val="single" w:sz="5" w:space="0" w:color="000000"/>
              <w:left w:val="single" w:sz="5" w:space="0" w:color="000000"/>
              <w:bottom w:val="single" w:sz="5" w:space="0" w:color="000000"/>
              <w:right w:val="single" w:sz="5" w:space="0" w:color="000000"/>
            </w:tcBorders>
          </w:tcPr>
          <w:p w14:paraId="5F007ECD" w14:textId="77777777" w:rsidR="0031381B" w:rsidRDefault="0031381B">
            <w:pPr>
              <w:spacing w:before="4" w:line="100" w:lineRule="exact"/>
              <w:rPr>
                <w:sz w:val="11"/>
                <w:szCs w:val="11"/>
              </w:rPr>
            </w:pPr>
          </w:p>
          <w:p w14:paraId="310D68B9" w14:textId="77777777" w:rsidR="0031381B" w:rsidRDefault="0031381B">
            <w:pPr>
              <w:spacing w:line="200" w:lineRule="exact"/>
            </w:pPr>
          </w:p>
          <w:p w14:paraId="6A774A69" w14:textId="77777777" w:rsidR="0031381B" w:rsidRDefault="003427FA">
            <w:pPr>
              <w:spacing w:line="276" w:lineRule="auto"/>
              <w:ind w:left="102" w:right="66"/>
              <w:rPr>
                <w:rFonts w:ascii="Arial" w:eastAsia="Arial" w:hAnsi="Arial" w:cs="Arial"/>
                <w:sz w:val="24"/>
                <w:szCs w:val="24"/>
              </w:rPr>
            </w:pPr>
            <w:r>
              <w:rPr>
                <w:rFonts w:ascii="Arial" w:eastAsia="Arial" w:hAnsi="Arial" w:cs="Arial"/>
                <w:sz w:val="24"/>
                <w:szCs w:val="24"/>
              </w:rPr>
              <w:t>I</w:t>
            </w:r>
            <w:r>
              <w:rPr>
                <w:rFonts w:ascii="Arial" w:eastAsia="Arial" w:hAnsi="Arial" w:cs="Arial"/>
                <w:spacing w:val="1"/>
                <w:sz w:val="24"/>
                <w:szCs w:val="24"/>
              </w:rPr>
              <w:t xml:space="preserve"> ha</w:t>
            </w:r>
            <w:r>
              <w:rPr>
                <w:rFonts w:ascii="Arial" w:eastAsia="Arial" w:hAnsi="Arial" w:cs="Arial"/>
                <w:spacing w:val="-2"/>
                <w:sz w:val="24"/>
                <w:szCs w:val="24"/>
              </w:rPr>
              <w:t>v</w:t>
            </w:r>
            <w:r>
              <w:rPr>
                <w:rFonts w:ascii="Arial" w:eastAsia="Arial" w:hAnsi="Arial" w:cs="Arial"/>
                <w:sz w:val="24"/>
                <w:szCs w:val="24"/>
              </w:rPr>
              <w:t>e</w:t>
            </w:r>
            <w:r>
              <w:rPr>
                <w:rFonts w:ascii="Arial" w:eastAsia="Arial" w:hAnsi="Arial" w:cs="Arial"/>
                <w:spacing w:val="1"/>
                <w:sz w:val="24"/>
                <w:szCs w:val="24"/>
              </w:rPr>
              <w:t xml:space="preserve"> </w:t>
            </w:r>
            <w:r>
              <w:rPr>
                <w:rFonts w:ascii="Arial" w:eastAsia="Arial" w:hAnsi="Arial" w:cs="Arial"/>
                <w:sz w:val="24"/>
                <w:szCs w:val="24"/>
              </w:rPr>
              <w:t>re</w:t>
            </w:r>
            <w:r>
              <w:rPr>
                <w:rFonts w:ascii="Arial" w:eastAsia="Arial" w:hAnsi="Arial" w:cs="Arial"/>
                <w:spacing w:val="-1"/>
                <w:sz w:val="24"/>
                <w:szCs w:val="24"/>
              </w:rPr>
              <w:t>a</w:t>
            </w:r>
            <w:r>
              <w:rPr>
                <w:rFonts w:ascii="Arial" w:eastAsia="Arial" w:hAnsi="Arial" w:cs="Arial"/>
                <w:sz w:val="24"/>
                <w:szCs w:val="24"/>
              </w:rPr>
              <w:t>d</w:t>
            </w:r>
            <w:r>
              <w:rPr>
                <w:rFonts w:ascii="Arial" w:eastAsia="Arial" w:hAnsi="Arial" w:cs="Arial"/>
                <w:spacing w:val="1"/>
                <w:sz w:val="24"/>
                <w:szCs w:val="24"/>
              </w:rPr>
              <w:t xml:space="preserve"> </w:t>
            </w:r>
            <w:r>
              <w:rPr>
                <w:rFonts w:ascii="Arial" w:eastAsia="Arial" w:hAnsi="Arial" w:cs="Arial"/>
                <w:spacing w:val="-1"/>
                <w:sz w:val="24"/>
                <w:szCs w:val="24"/>
              </w:rPr>
              <w:t>a</w:t>
            </w:r>
            <w:r>
              <w:rPr>
                <w:rFonts w:ascii="Arial" w:eastAsia="Arial" w:hAnsi="Arial" w:cs="Arial"/>
                <w:spacing w:val="1"/>
                <w:sz w:val="24"/>
                <w:szCs w:val="24"/>
              </w:rPr>
              <w:t>n</w:t>
            </w:r>
            <w:r>
              <w:rPr>
                <w:rFonts w:ascii="Arial" w:eastAsia="Arial" w:hAnsi="Arial" w:cs="Arial"/>
                <w:sz w:val="24"/>
                <w:szCs w:val="24"/>
              </w:rPr>
              <w:t>d</w:t>
            </w:r>
            <w:r>
              <w:rPr>
                <w:rFonts w:ascii="Arial" w:eastAsia="Arial" w:hAnsi="Arial" w:cs="Arial"/>
                <w:spacing w:val="-1"/>
                <w:sz w:val="24"/>
                <w:szCs w:val="24"/>
              </w:rPr>
              <w:t xml:space="preserve"> </w:t>
            </w:r>
            <w:r>
              <w:rPr>
                <w:rFonts w:ascii="Arial" w:eastAsia="Arial" w:hAnsi="Arial" w:cs="Arial"/>
                <w:spacing w:val="1"/>
                <w:sz w:val="24"/>
                <w:szCs w:val="24"/>
              </w:rPr>
              <w:t>un</w:t>
            </w:r>
            <w:r>
              <w:rPr>
                <w:rFonts w:ascii="Arial" w:eastAsia="Arial" w:hAnsi="Arial" w:cs="Arial"/>
                <w:spacing w:val="-1"/>
                <w:sz w:val="24"/>
                <w:szCs w:val="24"/>
              </w:rPr>
              <w:t>d</w:t>
            </w:r>
            <w:r>
              <w:rPr>
                <w:rFonts w:ascii="Arial" w:eastAsia="Arial" w:hAnsi="Arial" w:cs="Arial"/>
                <w:spacing w:val="1"/>
                <w:sz w:val="24"/>
                <w:szCs w:val="24"/>
              </w:rPr>
              <w:t>e</w:t>
            </w:r>
            <w:r>
              <w:rPr>
                <w:rFonts w:ascii="Arial" w:eastAsia="Arial" w:hAnsi="Arial" w:cs="Arial"/>
                <w:sz w:val="24"/>
                <w:szCs w:val="24"/>
              </w:rPr>
              <w:t>rsto</w:t>
            </w:r>
            <w:r>
              <w:rPr>
                <w:rFonts w:ascii="Arial" w:eastAsia="Arial" w:hAnsi="Arial" w:cs="Arial"/>
                <w:spacing w:val="1"/>
                <w:sz w:val="24"/>
                <w:szCs w:val="24"/>
              </w:rPr>
              <w:t>o</w:t>
            </w:r>
            <w:r>
              <w:rPr>
                <w:rFonts w:ascii="Arial" w:eastAsia="Arial" w:hAnsi="Arial" w:cs="Arial"/>
                <w:sz w:val="24"/>
                <w:szCs w:val="24"/>
              </w:rPr>
              <w:t>d</w:t>
            </w:r>
            <w:r>
              <w:rPr>
                <w:rFonts w:ascii="Arial" w:eastAsia="Arial" w:hAnsi="Arial" w:cs="Arial"/>
                <w:spacing w:val="-1"/>
                <w:sz w:val="24"/>
                <w:szCs w:val="24"/>
              </w:rPr>
              <w:t xml:space="preserve"> </w:t>
            </w:r>
            <w:r>
              <w:rPr>
                <w:rFonts w:ascii="Arial" w:eastAsia="Arial" w:hAnsi="Arial" w:cs="Arial"/>
                <w:spacing w:val="1"/>
                <w:sz w:val="24"/>
                <w:szCs w:val="24"/>
              </w:rPr>
              <w:t>b</w:t>
            </w:r>
            <w:r>
              <w:rPr>
                <w:rFonts w:ascii="Arial" w:eastAsia="Arial" w:hAnsi="Arial" w:cs="Arial"/>
                <w:spacing w:val="-1"/>
                <w:sz w:val="24"/>
                <w:szCs w:val="24"/>
              </w:rPr>
              <w:t>o</w:t>
            </w:r>
            <w:r>
              <w:rPr>
                <w:rFonts w:ascii="Arial" w:eastAsia="Arial" w:hAnsi="Arial" w:cs="Arial"/>
                <w:sz w:val="24"/>
                <w:szCs w:val="24"/>
              </w:rPr>
              <w:t>th</w:t>
            </w:r>
            <w:r>
              <w:rPr>
                <w:rFonts w:ascii="Arial" w:eastAsia="Arial" w:hAnsi="Arial" w:cs="Arial"/>
                <w:spacing w:val="1"/>
                <w:sz w:val="24"/>
                <w:szCs w:val="24"/>
              </w:rPr>
              <w:t xml:space="preserve"> </w:t>
            </w:r>
            <w:r>
              <w:rPr>
                <w:rFonts w:ascii="Arial" w:eastAsia="Arial" w:hAnsi="Arial" w:cs="Arial"/>
                <w:sz w:val="24"/>
                <w:szCs w:val="24"/>
              </w:rPr>
              <w:t>NCC</w:t>
            </w:r>
            <w:r>
              <w:rPr>
                <w:rFonts w:ascii="Arial" w:eastAsia="Arial" w:hAnsi="Arial" w:cs="Arial"/>
                <w:spacing w:val="-1"/>
                <w:sz w:val="24"/>
                <w:szCs w:val="24"/>
              </w:rPr>
              <w:t xml:space="preserve"> </w:t>
            </w:r>
            <w:r>
              <w:rPr>
                <w:rFonts w:ascii="Arial" w:eastAsia="Arial" w:hAnsi="Arial" w:cs="Arial"/>
                <w:spacing w:val="1"/>
                <w:sz w:val="24"/>
                <w:szCs w:val="24"/>
              </w:rPr>
              <w:t>E</w:t>
            </w:r>
            <w:r>
              <w:rPr>
                <w:rFonts w:ascii="Arial" w:eastAsia="Arial" w:hAnsi="Arial" w:cs="Arial"/>
                <w:spacing w:val="-1"/>
                <w:sz w:val="24"/>
                <w:szCs w:val="24"/>
              </w:rPr>
              <w:t>d</w:t>
            </w:r>
            <w:r>
              <w:rPr>
                <w:rFonts w:ascii="Arial" w:eastAsia="Arial" w:hAnsi="Arial" w:cs="Arial"/>
                <w:spacing w:val="1"/>
                <w:sz w:val="24"/>
                <w:szCs w:val="24"/>
              </w:rPr>
              <w:t>u</w:t>
            </w:r>
            <w:r>
              <w:rPr>
                <w:rFonts w:ascii="Arial" w:eastAsia="Arial" w:hAnsi="Arial" w:cs="Arial"/>
                <w:sz w:val="24"/>
                <w:szCs w:val="24"/>
              </w:rPr>
              <w:t>c</w:t>
            </w:r>
            <w:r>
              <w:rPr>
                <w:rFonts w:ascii="Arial" w:eastAsia="Arial" w:hAnsi="Arial" w:cs="Arial"/>
                <w:spacing w:val="-1"/>
                <w:sz w:val="24"/>
                <w:szCs w:val="24"/>
              </w:rPr>
              <w:t>a</w:t>
            </w:r>
            <w:r>
              <w:rPr>
                <w:rFonts w:ascii="Arial" w:eastAsia="Arial" w:hAnsi="Arial" w:cs="Arial"/>
                <w:sz w:val="24"/>
                <w:szCs w:val="24"/>
              </w:rPr>
              <w:t>ti</w:t>
            </w:r>
            <w:r>
              <w:rPr>
                <w:rFonts w:ascii="Arial" w:eastAsia="Arial" w:hAnsi="Arial" w:cs="Arial"/>
                <w:spacing w:val="1"/>
                <w:sz w:val="24"/>
                <w:szCs w:val="24"/>
              </w:rPr>
              <w:t>on</w:t>
            </w:r>
            <w:r>
              <w:rPr>
                <w:rFonts w:ascii="Arial" w:eastAsia="Arial" w:hAnsi="Arial" w:cs="Arial"/>
                <w:sz w:val="24"/>
                <w:szCs w:val="24"/>
              </w:rPr>
              <w:t>’s</w:t>
            </w:r>
            <w:r>
              <w:rPr>
                <w:rFonts w:ascii="Arial" w:eastAsia="Arial" w:hAnsi="Arial" w:cs="Arial"/>
                <w:spacing w:val="6"/>
                <w:sz w:val="24"/>
                <w:szCs w:val="24"/>
              </w:rPr>
              <w:t xml:space="preserve"> </w:t>
            </w:r>
            <w:r>
              <w:rPr>
                <w:rFonts w:ascii="Arial" w:eastAsia="Arial" w:hAnsi="Arial" w:cs="Arial"/>
                <w:i/>
                <w:sz w:val="24"/>
                <w:szCs w:val="24"/>
              </w:rPr>
              <w:t>Ac</w:t>
            </w:r>
            <w:r>
              <w:rPr>
                <w:rFonts w:ascii="Arial" w:eastAsia="Arial" w:hAnsi="Arial" w:cs="Arial"/>
                <w:i/>
                <w:spacing w:val="-1"/>
                <w:sz w:val="24"/>
                <w:szCs w:val="24"/>
              </w:rPr>
              <w:t>a</w:t>
            </w:r>
            <w:r>
              <w:rPr>
                <w:rFonts w:ascii="Arial" w:eastAsia="Arial" w:hAnsi="Arial" w:cs="Arial"/>
                <w:i/>
                <w:spacing w:val="1"/>
                <w:sz w:val="24"/>
                <w:szCs w:val="24"/>
              </w:rPr>
              <w:t>de</w:t>
            </w:r>
            <w:r>
              <w:rPr>
                <w:rFonts w:ascii="Arial" w:eastAsia="Arial" w:hAnsi="Arial" w:cs="Arial"/>
                <w:i/>
                <w:spacing w:val="-3"/>
                <w:sz w:val="24"/>
                <w:szCs w:val="24"/>
              </w:rPr>
              <w:t>m</w:t>
            </w:r>
            <w:r>
              <w:rPr>
                <w:rFonts w:ascii="Arial" w:eastAsia="Arial" w:hAnsi="Arial" w:cs="Arial"/>
                <w:i/>
                <w:sz w:val="24"/>
                <w:szCs w:val="24"/>
              </w:rPr>
              <w:t xml:space="preserve">ic </w:t>
            </w:r>
            <w:r>
              <w:rPr>
                <w:rFonts w:ascii="Arial" w:eastAsia="Arial" w:hAnsi="Arial" w:cs="Arial"/>
                <w:i/>
                <w:spacing w:val="-1"/>
                <w:sz w:val="24"/>
                <w:szCs w:val="24"/>
              </w:rPr>
              <w:t>M</w:t>
            </w:r>
            <w:r>
              <w:rPr>
                <w:rFonts w:ascii="Arial" w:eastAsia="Arial" w:hAnsi="Arial" w:cs="Arial"/>
                <w:i/>
                <w:sz w:val="24"/>
                <w:szCs w:val="24"/>
              </w:rPr>
              <w:t>isco</w:t>
            </w:r>
            <w:r>
              <w:rPr>
                <w:rFonts w:ascii="Arial" w:eastAsia="Arial" w:hAnsi="Arial" w:cs="Arial"/>
                <w:i/>
                <w:spacing w:val="1"/>
                <w:sz w:val="24"/>
                <w:szCs w:val="24"/>
              </w:rPr>
              <w:t>ndu</w:t>
            </w:r>
            <w:r>
              <w:rPr>
                <w:rFonts w:ascii="Arial" w:eastAsia="Arial" w:hAnsi="Arial" w:cs="Arial"/>
                <w:i/>
                <w:sz w:val="24"/>
                <w:szCs w:val="24"/>
              </w:rPr>
              <w:t>ct</w:t>
            </w:r>
            <w:r>
              <w:rPr>
                <w:rFonts w:ascii="Arial" w:eastAsia="Arial" w:hAnsi="Arial" w:cs="Arial"/>
                <w:i/>
                <w:spacing w:val="-2"/>
                <w:sz w:val="24"/>
                <w:szCs w:val="24"/>
              </w:rPr>
              <w:t xml:space="preserve"> </w:t>
            </w:r>
            <w:r>
              <w:rPr>
                <w:rFonts w:ascii="Arial" w:eastAsia="Arial" w:hAnsi="Arial" w:cs="Arial"/>
                <w:i/>
                <w:spacing w:val="1"/>
                <w:sz w:val="24"/>
                <w:szCs w:val="24"/>
              </w:rPr>
              <w:t>Po</w:t>
            </w:r>
            <w:r>
              <w:rPr>
                <w:rFonts w:ascii="Arial" w:eastAsia="Arial" w:hAnsi="Arial" w:cs="Arial"/>
                <w:i/>
                <w:sz w:val="24"/>
                <w:szCs w:val="24"/>
              </w:rPr>
              <w:t>l</w:t>
            </w:r>
            <w:r>
              <w:rPr>
                <w:rFonts w:ascii="Arial" w:eastAsia="Arial" w:hAnsi="Arial" w:cs="Arial"/>
                <w:i/>
                <w:spacing w:val="-1"/>
                <w:sz w:val="24"/>
                <w:szCs w:val="24"/>
              </w:rPr>
              <w:t>i</w:t>
            </w:r>
            <w:r>
              <w:rPr>
                <w:rFonts w:ascii="Arial" w:eastAsia="Arial" w:hAnsi="Arial" w:cs="Arial"/>
                <w:i/>
                <w:sz w:val="24"/>
                <w:szCs w:val="24"/>
              </w:rPr>
              <w:t>cy</w:t>
            </w:r>
            <w:r>
              <w:rPr>
                <w:rFonts w:ascii="Arial" w:eastAsia="Arial" w:hAnsi="Arial" w:cs="Arial"/>
                <w:i/>
                <w:spacing w:val="3"/>
                <w:sz w:val="24"/>
                <w:szCs w:val="24"/>
              </w:rPr>
              <w:t xml:space="preserve"> </w:t>
            </w:r>
            <w:r>
              <w:rPr>
                <w:rFonts w:ascii="Arial" w:eastAsia="Arial" w:hAnsi="Arial" w:cs="Arial"/>
                <w:spacing w:val="-1"/>
                <w:sz w:val="24"/>
                <w:szCs w:val="24"/>
              </w:rPr>
              <w:t>a</w:t>
            </w:r>
            <w:r>
              <w:rPr>
                <w:rFonts w:ascii="Arial" w:eastAsia="Arial" w:hAnsi="Arial" w:cs="Arial"/>
                <w:spacing w:val="1"/>
                <w:sz w:val="24"/>
                <w:szCs w:val="24"/>
              </w:rPr>
              <w:t>n</w:t>
            </w:r>
            <w:r>
              <w:rPr>
                <w:rFonts w:ascii="Arial" w:eastAsia="Arial" w:hAnsi="Arial" w:cs="Arial"/>
                <w:sz w:val="24"/>
                <w:szCs w:val="24"/>
              </w:rPr>
              <w:t>d</w:t>
            </w:r>
            <w:r>
              <w:rPr>
                <w:rFonts w:ascii="Arial" w:eastAsia="Arial" w:hAnsi="Arial" w:cs="Arial"/>
                <w:spacing w:val="-1"/>
                <w:sz w:val="24"/>
                <w:szCs w:val="24"/>
              </w:rPr>
              <w:t xml:space="preserve"> </w:t>
            </w:r>
            <w:r>
              <w:rPr>
                <w:rFonts w:ascii="Arial" w:eastAsia="Arial" w:hAnsi="Arial" w:cs="Arial"/>
                <w:sz w:val="24"/>
                <w:szCs w:val="24"/>
              </w:rPr>
              <w:t>t</w:t>
            </w:r>
            <w:r>
              <w:rPr>
                <w:rFonts w:ascii="Arial" w:eastAsia="Arial" w:hAnsi="Arial" w:cs="Arial"/>
                <w:spacing w:val="1"/>
                <w:sz w:val="24"/>
                <w:szCs w:val="24"/>
              </w:rPr>
              <w:t>h</w:t>
            </w:r>
            <w:r>
              <w:rPr>
                <w:rFonts w:ascii="Arial" w:eastAsia="Arial" w:hAnsi="Arial" w:cs="Arial"/>
                <w:sz w:val="24"/>
                <w:szCs w:val="24"/>
              </w:rPr>
              <w:t xml:space="preserve">e </w:t>
            </w:r>
            <w:r>
              <w:rPr>
                <w:rFonts w:ascii="Arial" w:eastAsia="Arial" w:hAnsi="Arial" w:cs="Arial"/>
                <w:i/>
                <w:sz w:val="24"/>
                <w:szCs w:val="24"/>
              </w:rPr>
              <w:t>Re</w:t>
            </w:r>
            <w:r>
              <w:rPr>
                <w:rFonts w:ascii="Arial" w:eastAsia="Arial" w:hAnsi="Arial" w:cs="Arial"/>
                <w:i/>
                <w:spacing w:val="1"/>
                <w:sz w:val="24"/>
                <w:szCs w:val="24"/>
              </w:rPr>
              <w:t>fe</w:t>
            </w:r>
            <w:r>
              <w:rPr>
                <w:rFonts w:ascii="Arial" w:eastAsia="Arial" w:hAnsi="Arial" w:cs="Arial"/>
                <w:i/>
                <w:sz w:val="24"/>
                <w:szCs w:val="24"/>
              </w:rPr>
              <w:t>re</w:t>
            </w:r>
            <w:r>
              <w:rPr>
                <w:rFonts w:ascii="Arial" w:eastAsia="Arial" w:hAnsi="Arial" w:cs="Arial"/>
                <w:i/>
                <w:spacing w:val="1"/>
                <w:sz w:val="24"/>
                <w:szCs w:val="24"/>
              </w:rPr>
              <w:t>n</w:t>
            </w:r>
            <w:r>
              <w:rPr>
                <w:rFonts w:ascii="Arial" w:eastAsia="Arial" w:hAnsi="Arial" w:cs="Arial"/>
                <w:i/>
                <w:sz w:val="24"/>
                <w:szCs w:val="24"/>
              </w:rPr>
              <w:t>ci</w:t>
            </w:r>
            <w:r>
              <w:rPr>
                <w:rFonts w:ascii="Arial" w:eastAsia="Arial" w:hAnsi="Arial" w:cs="Arial"/>
                <w:i/>
                <w:spacing w:val="-2"/>
                <w:sz w:val="24"/>
                <w:szCs w:val="24"/>
              </w:rPr>
              <w:t>n</w:t>
            </w:r>
            <w:r>
              <w:rPr>
                <w:rFonts w:ascii="Arial" w:eastAsia="Arial" w:hAnsi="Arial" w:cs="Arial"/>
                <w:i/>
                <w:sz w:val="24"/>
                <w:szCs w:val="24"/>
              </w:rPr>
              <w:t>g</w:t>
            </w:r>
            <w:r>
              <w:rPr>
                <w:rFonts w:ascii="Arial" w:eastAsia="Arial" w:hAnsi="Arial" w:cs="Arial"/>
                <w:i/>
                <w:spacing w:val="1"/>
                <w:sz w:val="24"/>
                <w:szCs w:val="24"/>
              </w:rPr>
              <w:t xml:space="preserve"> </w:t>
            </w:r>
            <w:r>
              <w:rPr>
                <w:rFonts w:ascii="Arial" w:eastAsia="Arial" w:hAnsi="Arial" w:cs="Arial"/>
                <w:i/>
                <w:spacing w:val="-1"/>
                <w:sz w:val="24"/>
                <w:szCs w:val="24"/>
              </w:rPr>
              <w:t>a</w:t>
            </w:r>
            <w:r>
              <w:rPr>
                <w:rFonts w:ascii="Arial" w:eastAsia="Arial" w:hAnsi="Arial" w:cs="Arial"/>
                <w:i/>
                <w:spacing w:val="1"/>
                <w:sz w:val="24"/>
                <w:szCs w:val="24"/>
              </w:rPr>
              <w:t>n</w:t>
            </w:r>
            <w:r>
              <w:rPr>
                <w:rFonts w:ascii="Arial" w:eastAsia="Arial" w:hAnsi="Arial" w:cs="Arial"/>
                <w:i/>
                <w:sz w:val="24"/>
                <w:szCs w:val="24"/>
              </w:rPr>
              <w:t>d</w:t>
            </w:r>
            <w:r>
              <w:rPr>
                <w:rFonts w:ascii="Arial" w:eastAsia="Arial" w:hAnsi="Arial" w:cs="Arial"/>
                <w:i/>
                <w:spacing w:val="-1"/>
                <w:sz w:val="24"/>
                <w:szCs w:val="24"/>
              </w:rPr>
              <w:t xml:space="preserve"> </w:t>
            </w:r>
            <w:r>
              <w:rPr>
                <w:rFonts w:ascii="Arial" w:eastAsia="Arial" w:hAnsi="Arial" w:cs="Arial"/>
                <w:i/>
                <w:sz w:val="24"/>
                <w:szCs w:val="24"/>
              </w:rPr>
              <w:t>Bibli</w:t>
            </w:r>
            <w:r>
              <w:rPr>
                <w:rFonts w:ascii="Arial" w:eastAsia="Arial" w:hAnsi="Arial" w:cs="Arial"/>
                <w:i/>
                <w:spacing w:val="-2"/>
                <w:sz w:val="24"/>
                <w:szCs w:val="24"/>
              </w:rPr>
              <w:t>o</w:t>
            </w:r>
            <w:r>
              <w:rPr>
                <w:rFonts w:ascii="Arial" w:eastAsia="Arial" w:hAnsi="Arial" w:cs="Arial"/>
                <w:i/>
                <w:spacing w:val="1"/>
                <w:sz w:val="24"/>
                <w:szCs w:val="24"/>
              </w:rPr>
              <w:t>g</w:t>
            </w:r>
            <w:r>
              <w:rPr>
                <w:rFonts w:ascii="Arial" w:eastAsia="Arial" w:hAnsi="Arial" w:cs="Arial"/>
                <w:i/>
                <w:sz w:val="24"/>
                <w:szCs w:val="24"/>
              </w:rPr>
              <w:t>ra</w:t>
            </w:r>
            <w:r>
              <w:rPr>
                <w:rFonts w:ascii="Arial" w:eastAsia="Arial" w:hAnsi="Arial" w:cs="Arial"/>
                <w:i/>
                <w:spacing w:val="1"/>
                <w:sz w:val="24"/>
                <w:szCs w:val="24"/>
              </w:rPr>
              <w:t>ph</w:t>
            </w:r>
            <w:r>
              <w:rPr>
                <w:rFonts w:ascii="Arial" w:eastAsia="Arial" w:hAnsi="Arial" w:cs="Arial"/>
                <w:i/>
                <w:sz w:val="24"/>
                <w:szCs w:val="24"/>
              </w:rPr>
              <w:t>ies</w:t>
            </w:r>
            <w:r>
              <w:rPr>
                <w:rFonts w:ascii="Arial" w:eastAsia="Arial" w:hAnsi="Arial" w:cs="Arial"/>
                <w:i/>
                <w:spacing w:val="2"/>
                <w:sz w:val="24"/>
                <w:szCs w:val="24"/>
              </w:rPr>
              <w:t xml:space="preserve"> </w:t>
            </w:r>
            <w:r>
              <w:rPr>
                <w:rFonts w:ascii="Arial" w:eastAsia="Arial" w:hAnsi="Arial" w:cs="Arial"/>
                <w:spacing w:val="1"/>
                <w:sz w:val="24"/>
                <w:szCs w:val="24"/>
              </w:rPr>
              <w:t>do</w:t>
            </w:r>
            <w:r>
              <w:rPr>
                <w:rFonts w:ascii="Arial" w:eastAsia="Arial" w:hAnsi="Arial" w:cs="Arial"/>
                <w:spacing w:val="-2"/>
                <w:sz w:val="24"/>
                <w:szCs w:val="24"/>
              </w:rPr>
              <w:t>c</w:t>
            </w:r>
            <w:r>
              <w:rPr>
                <w:rFonts w:ascii="Arial" w:eastAsia="Arial" w:hAnsi="Arial" w:cs="Arial"/>
                <w:spacing w:val="1"/>
                <w:sz w:val="24"/>
                <w:szCs w:val="24"/>
              </w:rPr>
              <w:t>u</w:t>
            </w:r>
            <w:r>
              <w:rPr>
                <w:rFonts w:ascii="Arial" w:eastAsia="Arial" w:hAnsi="Arial" w:cs="Arial"/>
                <w:spacing w:val="-1"/>
                <w:sz w:val="24"/>
                <w:szCs w:val="24"/>
              </w:rPr>
              <w:t>m</w:t>
            </w:r>
            <w:r>
              <w:rPr>
                <w:rFonts w:ascii="Arial" w:eastAsia="Arial" w:hAnsi="Arial" w:cs="Arial"/>
                <w:spacing w:val="1"/>
                <w:sz w:val="24"/>
                <w:szCs w:val="24"/>
              </w:rPr>
              <w:t>en</w:t>
            </w:r>
            <w:r>
              <w:rPr>
                <w:rFonts w:ascii="Arial" w:eastAsia="Arial" w:hAnsi="Arial" w:cs="Arial"/>
                <w:spacing w:val="-2"/>
                <w:sz w:val="24"/>
                <w:szCs w:val="24"/>
              </w:rPr>
              <w:t>t</w:t>
            </w:r>
            <w:r>
              <w:rPr>
                <w:rFonts w:ascii="Arial" w:eastAsia="Arial" w:hAnsi="Arial" w:cs="Arial"/>
                <w:sz w:val="24"/>
                <w:szCs w:val="24"/>
              </w:rPr>
              <w:t>.</w:t>
            </w:r>
            <w:r>
              <w:rPr>
                <w:rFonts w:ascii="Arial" w:eastAsia="Arial" w:hAnsi="Arial" w:cs="Arial"/>
                <w:spacing w:val="-1"/>
                <w:sz w:val="24"/>
                <w:szCs w:val="24"/>
              </w:rPr>
              <w:t xml:space="preserve"> </w:t>
            </w:r>
            <w:r>
              <w:rPr>
                <w:rFonts w:ascii="Arial" w:eastAsia="Arial" w:hAnsi="Arial" w:cs="Arial"/>
                <w:spacing w:val="2"/>
                <w:sz w:val="24"/>
                <w:szCs w:val="24"/>
              </w:rPr>
              <w:t>T</w:t>
            </w:r>
            <w:r>
              <w:rPr>
                <w:rFonts w:ascii="Arial" w:eastAsia="Arial" w:hAnsi="Arial" w:cs="Arial"/>
                <w:sz w:val="24"/>
                <w:szCs w:val="24"/>
              </w:rPr>
              <w:t>o</w:t>
            </w:r>
            <w:r>
              <w:rPr>
                <w:rFonts w:ascii="Arial" w:eastAsia="Arial" w:hAnsi="Arial" w:cs="Arial"/>
                <w:spacing w:val="-1"/>
                <w:sz w:val="24"/>
                <w:szCs w:val="24"/>
              </w:rPr>
              <w:t xml:space="preserve"> </w:t>
            </w:r>
            <w:r>
              <w:rPr>
                <w:rFonts w:ascii="Arial" w:eastAsia="Arial" w:hAnsi="Arial" w:cs="Arial"/>
                <w:spacing w:val="1"/>
                <w:sz w:val="24"/>
                <w:szCs w:val="24"/>
              </w:rPr>
              <w:t>th</w:t>
            </w:r>
            <w:r>
              <w:rPr>
                <w:rFonts w:ascii="Arial" w:eastAsia="Arial" w:hAnsi="Arial" w:cs="Arial"/>
                <w:sz w:val="24"/>
                <w:szCs w:val="24"/>
              </w:rPr>
              <w:t>e</w:t>
            </w:r>
            <w:r>
              <w:rPr>
                <w:rFonts w:ascii="Arial" w:eastAsia="Arial" w:hAnsi="Arial" w:cs="Arial"/>
                <w:spacing w:val="-1"/>
                <w:sz w:val="24"/>
                <w:szCs w:val="24"/>
              </w:rPr>
              <w:t xml:space="preserve"> </w:t>
            </w:r>
            <w:r>
              <w:rPr>
                <w:rFonts w:ascii="Arial" w:eastAsia="Arial" w:hAnsi="Arial" w:cs="Arial"/>
                <w:spacing w:val="1"/>
                <w:sz w:val="24"/>
                <w:szCs w:val="24"/>
              </w:rPr>
              <w:t>be</w:t>
            </w:r>
            <w:r>
              <w:rPr>
                <w:rFonts w:ascii="Arial" w:eastAsia="Arial" w:hAnsi="Arial" w:cs="Arial"/>
                <w:sz w:val="24"/>
                <w:szCs w:val="24"/>
              </w:rPr>
              <w:t>st</w:t>
            </w:r>
            <w:r>
              <w:rPr>
                <w:rFonts w:ascii="Arial" w:eastAsia="Arial" w:hAnsi="Arial" w:cs="Arial"/>
                <w:spacing w:val="-2"/>
                <w:sz w:val="24"/>
                <w:szCs w:val="24"/>
              </w:rPr>
              <w:t xml:space="preserve"> </w:t>
            </w:r>
            <w:r>
              <w:rPr>
                <w:rFonts w:ascii="Arial" w:eastAsia="Arial" w:hAnsi="Arial" w:cs="Arial"/>
                <w:spacing w:val="-1"/>
                <w:sz w:val="24"/>
                <w:szCs w:val="24"/>
              </w:rPr>
              <w:t>o</w:t>
            </w:r>
            <w:r>
              <w:rPr>
                <w:rFonts w:ascii="Arial" w:eastAsia="Arial" w:hAnsi="Arial" w:cs="Arial"/>
                <w:sz w:val="24"/>
                <w:szCs w:val="24"/>
              </w:rPr>
              <w:t>f</w:t>
            </w:r>
            <w:r>
              <w:rPr>
                <w:rFonts w:ascii="Arial" w:eastAsia="Arial" w:hAnsi="Arial" w:cs="Arial"/>
                <w:spacing w:val="1"/>
                <w:sz w:val="24"/>
                <w:szCs w:val="24"/>
              </w:rPr>
              <w:t xml:space="preserve"> m</w:t>
            </w:r>
            <w:r>
              <w:rPr>
                <w:rFonts w:ascii="Arial" w:eastAsia="Arial" w:hAnsi="Arial" w:cs="Arial"/>
                <w:sz w:val="24"/>
                <w:szCs w:val="24"/>
              </w:rPr>
              <w:t>y</w:t>
            </w:r>
            <w:r>
              <w:rPr>
                <w:rFonts w:ascii="Arial" w:eastAsia="Arial" w:hAnsi="Arial" w:cs="Arial"/>
                <w:spacing w:val="-2"/>
                <w:sz w:val="24"/>
                <w:szCs w:val="24"/>
              </w:rPr>
              <w:t xml:space="preserve"> </w:t>
            </w:r>
            <w:r>
              <w:rPr>
                <w:rFonts w:ascii="Arial" w:eastAsia="Arial" w:hAnsi="Arial" w:cs="Arial"/>
                <w:sz w:val="24"/>
                <w:szCs w:val="24"/>
              </w:rPr>
              <w:t>k</w:t>
            </w:r>
            <w:r>
              <w:rPr>
                <w:rFonts w:ascii="Arial" w:eastAsia="Arial" w:hAnsi="Arial" w:cs="Arial"/>
                <w:spacing w:val="1"/>
                <w:sz w:val="24"/>
                <w:szCs w:val="24"/>
              </w:rPr>
              <w:t>no</w:t>
            </w:r>
            <w:r>
              <w:rPr>
                <w:rFonts w:ascii="Arial" w:eastAsia="Arial" w:hAnsi="Arial" w:cs="Arial"/>
                <w:spacing w:val="-3"/>
                <w:sz w:val="24"/>
                <w:szCs w:val="24"/>
              </w:rPr>
              <w:t>w</w:t>
            </w:r>
            <w:r>
              <w:rPr>
                <w:rFonts w:ascii="Arial" w:eastAsia="Arial" w:hAnsi="Arial" w:cs="Arial"/>
                <w:sz w:val="24"/>
                <w:szCs w:val="24"/>
              </w:rPr>
              <w:t>le</w:t>
            </w:r>
            <w:r>
              <w:rPr>
                <w:rFonts w:ascii="Arial" w:eastAsia="Arial" w:hAnsi="Arial" w:cs="Arial"/>
                <w:spacing w:val="1"/>
                <w:sz w:val="24"/>
                <w:szCs w:val="24"/>
              </w:rPr>
              <w:t>d</w:t>
            </w:r>
            <w:r>
              <w:rPr>
                <w:rFonts w:ascii="Arial" w:eastAsia="Arial" w:hAnsi="Arial" w:cs="Arial"/>
                <w:spacing w:val="-1"/>
                <w:sz w:val="24"/>
                <w:szCs w:val="24"/>
              </w:rPr>
              <w:t>g</w:t>
            </w:r>
            <w:r>
              <w:rPr>
                <w:rFonts w:ascii="Arial" w:eastAsia="Arial" w:hAnsi="Arial" w:cs="Arial"/>
                <w:sz w:val="24"/>
                <w:szCs w:val="24"/>
              </w:rPr>
              <w:t>e</w:t>
            </w:r>
            <w:r>
              <w:rPr>
                <w:rFonts w:ascii="Arial" w:eastAsia="Arial" w:hAnsi="Arial" w:cs="Arial"/>
                <w:spacing w:val="1"/>
                <w:sz w:val="24"/>
                <w:szCs w:val="24"/>
              </w:rPr>
              <w:t xml:space="preserve"> </w:t>
            </w:r>
            <w:r>
              <w:rPr>
                <w:rFonts w:ascii="Arial" w:eastAsia="Arial" w:hAnsi="Arial" w:cs="Arial"/>
                <w:spacing w:val="2"/>
                <w:sz w:val="24"/>
                <w:szCs w:val="24"/>
              </w:rPr>
              <w:t>m</w:t>
            </w:r>
            <w:r>
              <w:rPr>
                <w:rFonts w:ascii="Arial" w:eastAsia="Arial" w:hAnsi="Arial" w:cs="Arial"/>
                <w:sz w:val="24"/>
                <w:szCs w:val="24"/>
              </w:rPr>
              <w:t>y</w:t>
            </w:r>
            <w:r>
              <w:rPr>
                <w:rFonts w:ascii="Arial" w:eastAsia="Arial" w:hAnsi="Arial" w:cs="Arial"/>
                <w:spacing w:val="-2"/>
                <w:sz w:val="24"/>
                <w:szCs w:val="24"/>
              </w:rPr>
              <w:t xml:space="preserve"> w</w:t>
            </w:r>
            <w:r>
              <w:rPr>
                <w:rFonts w:ascii="Arial" w:eastAsia="Arial" w:hAnsi="Arial" w:cs="Arial"/>
                <w:spacing w:val="1"/>
                <w:sz w:val="24"/>
                <w:szCs w:val="24"/>
              </w:rPr>
              <w:t>o</w:t>
            </w:r>
            <w:r>
              <w:rPr>
                <w:rFonts w:ascii="Arial" w:eastAsia="Arial" w:hAnsi="Arial" w:cs="Arial"/>
                <w:sz w:val="24"/>
                <w:szCs w:val="24"/>
              </w:rPr>
              <w:t>rk h</w:t>
            </w:r>
            <w:r>
              <w:rPr>
                <w:rFonts w:ascii="Arial" w:eastAsia="Arial" w:hAnsi="Arial" w:cs="Arial"/>
                <w:spacing w:val="1"/>
                <w:sz w:val="24"/>
                <w:szCs w:val="24"/>
              </w:rPr>
              <w:t>a</w:t>
            </w:r>
            <w:r>
              <w:rPr>
                <w:rFonts w:ascii="Arial" w:eastAsia="Arial" w:hAnsi="Arial" w:cs="Arial"/>
                <w:sz w:val="24"/>
                <w:szCs w:val="24"/>
              </w:rPr>
              <w:t xml:space="preserve">s </w:t>
            </w:r>
            <w:r>
              <w:rPr>
                <w:rFonts w:ascii="Arial" w:eastAsia="Arial" w:hAnsi="Arial" w:cs="Arial"/>
                <w:spacing w:val="1"/>
                <w:sz w:val="24"/>
                <w:szCs w:val="24"/>
              </w:rPr>
              <w:t>be</w:t>
            </w:r>
            <w:r>
              <w:rPr>
                <w:rFonts w:ascii="Arial" w:eastAsia="Arial" w:hAnsi="Arial" w:cs="Arial"/>
                <w:spacing w:val="-1"/>
                <w:sz w:val="24"/>
                <w:szCs w:val="24"/>
              </w:rPr>
              <w:t>e</w:t>
            </w:r>
            <w:r>
              <w:rPr>
                <w:rFonts w:ascii="Arial" w:eastAsia="Arial" w:hAnsi="Arial" w:cs="Arial"/>
                <w:sz w:val="24"/>
                <w:szCs w:val="24"/>
              </w:rPr>
              <w:t xml:space="preserve">n </w:t>
            </w:r>
            <w:r>
              <w:rPr>
                <w:rFonts w:ascii="Arial" w:eastAsia="Arial" w:hAnsi="Arial" w:cs="Arial"/>
                <w:spacing w:val="1"/>
                <w:sz w:val="24"/>
                <w:szCs w:val="24"/>
              </w:rPr>
              <w:t>a</w:t>
            </w:r>
            <w:r>
              <w:rPr>
                <w:rFonts w:ascii="Arial" w:eastAsia="Arial" w:hAnsi="Arial" w:cs="Arial"/>
                <w:sz w:val="24"/>
                <w:szCs w:val="24"/>
              </w:rPr>
              <w:t>cc</w:t>
            </w:r>
            <w:r>
              <w:rPr>
                <w:rFonts w:ascii="Arial" w:eastAsia="Arial" w:hAnsi="Arial" w:cs="Arial"/>
                <w:spacing w:val="1"/>
                <w:sz w:val="24"/>
                <w:szCs w:val="24"/>
              </w:rPr>
              <w:t>u</w:t>
            </w:r>
            <w:r>
              <w:rPr>
                <w:rFonts w:ascii="Arial" w:eastAsia="Arial" w:hAnsi="Arial" w:cs="Arial"/>
                <w:sz w:val="24"/>
                <w:szCs w:val="24"/>
              </w:rPr>
              <w:t>rat</w:t>
            </w:r>
            <w:r>
              <w:rPr>
                <w:rFonts w:ascii="Arial" w:eastAsia="Arial" w:hAnsi="Arial" w:cs="Arial"/>
                <w:spacing w:val="1"/>
                <w:sz w:val="24"/>
                <w:szCs w:val="24"/>
              </w:rPr>
              <w:t>e</w:t>
            </w:r>
            <w:r>
              <w:rPr>
                <w:rFonts w:ascii="Arial" w:eastAsia="Arial" w:hAnsi="Arial" w:cs="Arial"/>
                <w:sz w:val="24"/>
                <w:szCs w:val="24"/>
              </w:rPr>
              <w:t>ly</w:t>
            </w:r>
            <w:r>
              <w:rPr>
                <w:rFonts w:ascii="Arial" w:eastAsia="Arial" w:hAnsi="Arial" w:cs="Arial"/>
                <w:spacing w:val="-3"/>
                <w:sz w:val="24"/>
                <w:szCs w:val="24"/>
              </w:rPr>
              <w:t xml:space="preserve"> </w:t>
            </w:r>
            <w:r>
              <w:rPr>
                <w:rFonts w:ascii="Arial" w:eastAsia="Arial" w:hAnsi="Arial" w:cs="Arial"/>
                <w:sz w:val="24"/>
                <w:szCs w:val="24"/>
              </w:rPr>
              <w:t>r</w:t>
            </w:r>
            <w:r>
              <w:rPr>
                <w:rFonts w:ascii="Arial" w:eastAsia="Arial" w:hAnsi="Arial" w:cs="Arial"/>
                <w:spacing w:val="-2"/>
                <w:sz w:val="24"/>
                <w:szCs w:val="24"/>
              </w:rPr>
              <w:t>e</w:t>
            </w:r>
            <w:r>
              <w:rPr>
                <w:rFonts w:ascii="Arial" w:eastAsia="Arial" w:hAnsi="Arial" w:cs="Arial"/>
                <w:spacing w:val="3"/>
                <w:sz w:val="24"/>
                <w:szCs w:val="24"/>
              </w:rPr>
              <w:t>f</w:t>
            </w:r>
            <w:r>
              <w:rPr>
                <w:rFonts w:ascii="Arial" w:eastAsia="Arial" w:hAnsi="Arial" w:cs="Arial"/>
                <w:spacing w:val="1"/>
                <w:sz w:val="24"/>
                <w:szCs w:val="24"/>
              </w:rPr>
              <w:t>e</w:t>
            </w:r>
            <w:r>
              <w:rPr>
                <w:rFonts w:ascii="Arial" w:eastAsia="Arial" w:hAnsi="Arial" w:cs="Arial"/>
                <w:sz w:val="24"/>
                <w:szCs w:val="24"/>
              </w:rPr>
              <w:t>r</w:t>
            </w:r>
            <w:r>
              <w:rPr>
                <w:rFonts w:ascii="Arial" w:eastAsia="Arial" w:hAnsi="Arial" w:cs="Arial"/>
                <w:spacing w:val="-2"/>
                <w:sz w:val="24"/>
                <w:szCs w:val="24"/>
              </w:rPr>
              <w:t>e</w:t>
            </w:r>
            <w:r>
              <w:rPr>
                <w:rFonts w:ascii="Arial" w:eastAsia="Arial" w:hAnsi="Arial" w:cs="Arial"/>
                <w:spacing w:val="1"/>
                <w:sz w:val="24"/>
                <w:szCs w:val="24"/>
              </w:rPr>
              <w:t>n</w:t>
            </w:r>
            <w:r>
              <w:rPr>
                <w:rFonts w:ascii="Arial" w:eastAsia="Arial" w:hAnsi="Arial" w:cs="Arial"/>
                <w:sz w:val="24"/>
                <w:szCs w:val="24"/>
              </w:rPr>
              <w:t>c</w:t>
            </w:r>
            <w:r>
              <w:rPr>
                <w:rFonts w:ascii="Arial" w:eastAsia="Arial" w:hAnsi="Arial" w:cs="Arial"/>
                <w:spacing w:val="1"/>
                <w:sz w:val="24"/>
                <w:szCs w:val="24"/>
              </w:rPr>
              <w:t>e</w:t>
            </w:r>
            <w:r>
              <w:rPr>
                <w:rFonts w:ascii="Arial" w:eastAsia="Arial" w:hAnsi="Arial" w:cs="Arial"/>
                <w:sz w:val="24"/>
                <w:szCs w:val="24"/>
              </w:rPr>
              <w:t>d</w:t>
            </w:r>
            <w:r>
              <w:rPr>
                <w:rFonts w:ascii="Arial" w:eastAsia="Arial" w:hAnsi="Arial" w:cs="Arial"/>
                <w:spacing w:val="-3"/>
                <w:sz w:val="24"/>
                <w:szCs w:val="24"/>
              </w:rPr>
              <w:t xml:space="preserve"> </w:t>
            </w:r>
            <w:r>
              <w:rPr>
                <w:rFonts w:ascii="Arial" w:eastAsia="Arial" w:hAnsi="Arial" w:cs="Arial"/>
                <w:spacing w:val="1"/>
                <w:sz w:val="24"/>
                <w:szCs w:val="24"/>
              </w:rPr>
              <w:t>an</w:t>
            </w:r>
            <w:r>
              <w:rPr>
                <w:rFonts w:ascii="Arial" w:eastAsia="Arial" w:hAnsi="Arial" w:cs="Arial"/>
                <w:sz w:val="24"/>
                <w:szCs w:val="24"/>
              </w:rPr>
              <w:t>d</w:t>
            </w:r>
            <w:r>
              <w:rPr>
                <w:rFonts w:ascii="Arial" w:eastAsia="Arial" w:hAnsi="Arial" w:cs="Arial"/>
                <w:spacing w:val="-1"/>
                <w:sz w:val="24"/>
                <w:szCs w:val="24"/>
              </w:rPr>
              <w:t xml:space="preserve"> </w:t>
            </w:r>
            <w:r>
              <w:rPr>
                <w:rFonts w:ascii="Arial" w:eastAsia="Arial" w:hAnsi="Arial" w:cs="Arial"/>
                <w:spacing w:val="1"/>
                <w:sz w:val="24"/>
                <w:szCs w:val="24"/>
              </w:rPr>
              <w:t>a</w:t>
            </w:r>
            <w:r>
              <w:rPr>
                <w:rFonts w:ascii="Arial" w:eastAsia="Arial" w:hAnsi="Arial" w:cs="Arial"/>
                <w:sz w:val="24"/>
                <w:szCs w:val="24"/>
              </w:rPr>
              <w:t>ll</w:t>
            </w:r>
            <w:r>
              <w:rPr>
                <w:rFonts w:ascii="Arial" w:eastAsia="Arial" w:hAnsi="Arial" w:cs="Arial"/>
                <w:spacing w:val="-1"/>
                <w:sz w:val="24"/>
                <w:szCs w:val="24"/>
              </w:rPr>
              <w:t xml:space="preserve"> </w:t>
            </w:r>
            <w:r>
              <w:rPr>
                <w:rFonts w:ascii="Arial" w:eastAsia="Arial" w:hAnsi="Arial" w:cs="Arial"/>
                <w:sz w:val="24"/>
                <w:szCs w:val="24"/>
              </w:rPr>
              <w:t>s</w:t>
            </w:r>
            <w:r>
              <w:rPr>
                <w:rFonts w:ascii="Arial" w:eastAsia="Arial" w:hAnsi="Arial" w:cs="Arial"/>
                <w:spacing w:val="1"/>
                <w:sz w:val="24"/>
                <w:szCs w:val="24"/>
              </w:rPr>
              <w:t>ou</w:t>
            </w:r>
            <w:r>
              <w:rPr>
                <w:rFonts w:ascii="Arial" w:eastAsia="Arial" w:hAnsi="Arial" w:cs="Arial"/>
                <w:sz w:val="24"/>
                <w:szCs w:val="24"/>
              </w:rPr>
              <w:t>rces</w:t>
            </w:r>
            <w:r>
              <w:rPr>
                <w:rFonts w:ascii="Arial" w:eastAsia="Arial" w:hAnsi="Arial" w:cs="Arial"/>
                <w:spacing w:val="-2"/>
                <w:sz w:val="24"/>
                <w:szCs w:val="24"/>
              </w:rPr>
              <w:t xml:space="preserve"> </w:t>
            </w:r>
            <w:r>
              <w:rPr>
                <w:rFonts w:ascii="Arial" w:eastAsia="Arial" w:hAnsi="Arial" w:cs="Arial"/>
                <w:sz w:val="24"/>
                <w:szCs w:val="24"/>
              </w:rPr>
              <w:t>cit</w:t>
            </w:r>
            <w:r>
              <w:rPr>
                <w:rFonts w:ascii="Arial" w:eastAsia="Arial" w:hAnsi="Arial" w:cs="Arial"/>
                <w:spacing w:val="1"/>
                <w:sz w:val="24"/>
                <w:szCs w:val="24"/>
              </w:rPr>
              <w:t>e</w:t>
            </w:r>
            <w:r>
              <w:rPr>
                <w:rFonts w:ascii="Arial" w:eastAsia="Arial" w:hAnsi="Arial" w:cs="Arial"/>
                <w:sz w:val="24"/>
                <w:szCs w:val="24"/>
              </w:rPr>
              <w:t>d</w:t>
            </w:r>
            <w:r>
              <w:rPr>
                <w:rFonts w:ascii="Arial" w:eastAsia="Arial" w:hAnsi="Arial" w:cs="Arial"/>
                <w:spacing w:val="-1"/>
                <w:sz w:val="24"/>
                <w:szCs w:val="24"/>
              </w:rPr>
              <w:t xml:space="preserve"> </w:t>
            </w:r>
            <w:r>
              <w:rPr>
                <w:rFonts w:ascii="Arial" w:eastAsia="Arial" w:hAnsi="Arial" w:cs="Arial"/>
                <w:spacing w:val="-2"/>
                <w:sz w:val="24"/>
                <w:szCs w:val="24"/>
              </w:rPr>
              <w:t>c</w:t>
            </w:r>
            <w:r>
              <w:rPr>
                <w:rFonts w:ascii="Arial" w:eastAsia="Arial" w:hAnsi="Arial" w:cs="Arial"/>
                <w:spacing w:val="1"/>
                <w:sz w:val="24"/>
                <w:szCs w:val="24"/>
              </w:rPr>
              <w:t>o</w:t>
            </w:r>
            <w:r>
              <w:rPr>
                <w:rFonts w:ascii="Arial" w:eastAsia="Arial" w:hAnsi="Arial" w:cs="Arial"/>
                <w:sz w:val="24"/>
                <w:szCs w:val="24"/>
              </w:rPr>
              <w:t>r</w:t>
            </w:r>
            <w:r>
              <w:rPr>
                <w:rFonts w:ascii="Arial" w:eastAsia="Arial" w:hAnsi="Arial" w:cs="Arial"/>
                <w:spacing w:val="-1"/>
                <w:sz w:val="24"/>
                <w:szCs w:val="24"/>
              </w:rPr>
              <w:t>r</w:t>
            </w:r>
            <w:r>
              <w:rPr>
                <w:rFonts w:ascii="Arial" w:eastAsia="Arial" w:hAnsi="Arial" w:cs="Arial"/>
                <w:spacing w:val="1"/>
                <w:sz w:val="24"/>
                <w:szCs w:val="24"/>
              </w:rPr>
              <w:t>e</w:t>
            </w:r>
            <w:r>
              <w:rPr>
                <w:rFonts w:ascii="Arial" w:eastAsia="Arial" w:hAnsi="Arial" w:cs="Arial"/>
                <w:sz w:val="24"/>
                <w:szCs w:val="24"/>
              </w:rPr>
              <w:t>ctl</w:t>
            </w:r>
            <w:r>
              <w:rPr>
                <w:rFonts w:ascii="Arial" w:eastAsia="Arial" w:hAnsi="Arial" w:cs="Arial"/>
                <w:spacing w:val="-2"/>
                <w:sz w:val="24"/>
                <w:szCs w:val="24"/>
              </w:rPr>
              <w:t>y</w:t>
            </w:r>
            <w:r>
              <w:rPr>
                <w:rFonts w:ascii="Arial" w:eastAsia="Arial" w:hAnsi="Arial" w:cs="Arial"/>
                <w:sz w:val="24"/>
                <w:szCs w:val="24"/>
              </w:rPr>
              <w:t>.</w:t>
            </w:r>
          </w:p>
          <w:p w14:paraId="7D6E89BD" w14:textId="77777777" w:rsidR="0031381B" w:rsidRDefault="0031381B">
            <w:pPr>
              <w:spacing w:line="240" w:lineRule="exact"/>
              <w:rPr>
                <w:sz w:val="24"/>
                <w:szCs w:val="24"/>
              </w:rPr>
            </w:pPr>
          </w:p>
          <w:p w14:paraId="14A71192" w14:textId="77777777" w:rsidR="0031381B" w:rsidRDefault="003427FA">
            <w:pPr>
              <w:ind w:left="102"/>
              <w:rPr>
                <w:rFonts w:ascii="Arial" w:eastAsia="Arial" w:hAnsi="Arial" w:cs="Arial"/>
                <w:sz w:val="24"/>
                <w:szCs w:val="24"/>
              </w:rPr>
            </w:pPr>
            <w:r>
              <w:rPr>
                <w:rFonts w:ascii="Arial" w:eastAsia="Arial" w:hAnsi="Arial" w:cs="Arial"/>
                <w:sz w:val="24"/>
                <w:szCs w:val="24"/>
              </w:rPr>
              <w:t>I</w:t>
            </w:r>
            <w:r>
              <w:rPr>
                <w:rFonts w:ascii="Arial" w:eastAsia="Arial" w:hAnsi="Arial" w:cs="Arial"/>
                <w:spacing w:val="1"/>
                <w:sz w:val="24"/>
                <w:szCs w:val="24"/>
              </w:rPr>
              <w:t xml:space="preserve"> </w:t>
            </w:r>
            <w:r>
              <w:rPr>
                <w:rFonts w:ascii="Arial" w:eastAsia="Arial" w:hAnsi="Arial" w:cs="Arial"/>
                <w:sz w:val="24"/>
                <w:szCs w:val="24"/>
              </w:rPr>
              <w:t>c</w:t>
            </w:r>
            <w:r>
              <w:rPr>
                <w:rFonts w:ascii="Arial" w:eastAsia="Arial" w:hAnsi="Arial" w:cs="Arial"/>
                <w:spacing w:val="1"/>
                <w:sz w:val="24"/>
                <w:szCs w:val="24"/>
              </w:rPr>
              <w:t>o</w:t>
            </w:r>
            <w:r>
              <w:rPr>
                <w:rFonts w:ascii="Arial" w:eastAsia="Arial" w:hAnsi="Arial" w:cs="Arial"/>
                <w:spacing w:val="-1"/>
                <w:sz w:val="24"/>
                <w:szCs w:val="24"/>
              </w:rPr>
              <w:t>n</w:t>
            </w:r>
            <w:r>
              <w:rPr>
                <w:rFonts w:ascii="Arial" w:eastAsia="Arial" w:hAnsi="Arial" w:cs="Arial"/>
                <w:spacing w:val="3"/>
                <w:sz w:val="24"/>
                <w:szCs w:val="24"/>
              </w:rPr>
              <w:t>f</w:t>
            </w:r>
            <w:r>
              <w:rPr>
                <w:rFonts w:ascii="Arial" w:eastAsia="Arial" w:hAnsi="Arial" w:cs="Arial"/>
                <w:sz w:val="24"/>
                <w:szCs w:val="24"/>
              </w:rPr>
              <w:t>i</w:t>
            </w:r>
            <w:r>
              <w:rPr>
                <w:rFonts w:ascii="Arial" w:eastAsia="Arial" w:hAnsi="Arial" w:cs="Arial"/>
                <w:spacing w:val="-4"/>
                <w:sz w:val="24"/>
                <w:szCs w:val="24"/>
              </w:rPr>
              <w:t>r</w:t>
            </w:r>
            <w:r>
              <w:rPr>
                <w:rFonts w:ascii="Arial" w:eastAsia="Arial" w:hAnsi="Arial" w:cs="Arial"/>
                <w:sz w:val="24"/>
                <w:szCs w:val="24"/>
              </w:rPr>
              <w:t>m</w:t>
            </w:r>
            <w:r>
              <w:rPr>
                <w:rFonts w:ascii="Arial" w:eastAsia="Arial" w:hAnsi="Arial" w:cs="Arial"/>
                <w:spacing w:val="2"/>
                <w:sz w:val="24"/>
                <w:szCs w:val="24"/>
              </w:rPr>
              <w:t xml:space="preserve"> </w:t>
            </w:r>
            <w:r>
              <w:rPr>
                <w:rFonts w:ascii="Arial" w:eastAsia="Arial" w:hAnsi="Arial" w:cs="Arial"/>
                <w:spacing w:val="1"/>
                <w:sz w:val="24"/>
                <w:szCs w:val="24"/>
              </w:rPr>
              <w:t>t</w:t>
            </w:r>
            <w:r>
              <w:rPr>
                <w:rFonts w:ascii="Arial" w:eastAsia="Arial" w:hAnsi="Arial" w:cs="Arial"/>
                <w:spacing w:val="-1"/>
                <w:sz w:val="24"/>
                <w:szCs w:val="24"/>
              </w:rPr>
              <w:t>h</w:t>
            </w:r>
            <w:r>
              <w:rPr>
                <w:rFonts w:ascii="Arial" w:eastAsia="Arial" w:hAnsi="Arial" w:cs="Arial"/>
                <w:spacing w:val="1"/>
                <w:sz w:val="24"/>
                <w:szCs w:val="24"/>
              </w:rPr>
              <w:t>a</w:t>
            </w:r>
            <w:r>
              <w:rPr>
                <w:rFonts w:ascii="Arial" w:eastAsia="Arial" w:hAnsi="Arial" w:cs="Arial"/>
                <w:sz w:val="24"/>
                <w:szCs w:val="24"/>
              </w:rPr>
              <w:t>t</w:t>
            </w:r>
            <w:r>
              <w:rPr>
                <w:rFonts w:ascii="Arial" w:eastAsia="Arial" w:hAnsi="Arial" w:cs="Arial"/>
                <w:spacing w:val="1"/>
                <w:sz w:val="24"/>
                <w:szCs w:val="24"/>
              </w:rPr>
              <w:t xml:space="preserve"> </w:t>
            </w:r>
            <w:r>
              <w:rPr>
                <w:rFonts w:ascii="Arial" w:eastAsia="Arial" w:hAnsi="Arial" w:cs="Arial"/>
                <w:spacing w:val="-2"/>
                <w:sz w:val="24"/>
                <w:szCs w:val="24"/>
              </w:rPr>
              <w:t>t</w:t>
            </w:r>
            <w:r>
              <w:rPr>
                <w:rFonts w:ascii="Arial" w:eastAsia="Arial" w:hAnsi="Arial" w:cs="Arial"/>
                <w:spacing w:val="1"/>
                <w:sz w:val="24"/>
                <w:szCs w:val="24"/>
              </w:rPr>
              <w:t>h</w:t>
            </w:r>
            <w:r>
              <w:rPr>
                <w:rFonts w:ascii="Arial" w:eastAsia="Arial" w:hAnsi="Arial" w:cs="Arial"/>
                <w:sz w:val="24"/>
                <w:szCs w:val="24"/>
              </w:rPr>
              <w:t xml:space="preserve">is is </w:t>
            </w:r>
            <w:r>
              <w:rPr>
                <w:rFonts w:ascii="Arial" w:eastAsia="Arial" w:hAnsi="Arial" w:cs="Arial"/>
                <w:spacing w:val="1"/>
                <w:sz w:val="24"/>
                <w:szCs w:val="24"/>
              </w:rPr>
              <w:t>m</w:t>
            </w:r>
            <w:r>
              <w:rPr>
                <w:rFonts w:ascii="Arial" w:eastAsia="Arial" w:hAnsi="Arial" w:cs="Arial"/>
                <w:sz w:val="24"/>
                <w:szCs w:val="24"/>
              </w:rPr>
              <w:t>y</w:t>
            </w:r>
            <w:r>
              <w:rPr>
                <w:rFonts w:ascii="Arial" w:eastAsia="Arial" w:hAnsi="Arial" w:cs="Arial"/>
                <w:spacing w:val="-2"/>
                <w:sz w:val="24"/>
                <w:szCs w:val="24"/>
              </w:rPr>
              <w:t xml:space="preserve"> </w:t>
            </w:r>
            <w:r>
              <w:rPr>
                <w:rFonts w:ascii="Arial" w:eastAsia="Arial" w:hAnsi="Arial" w:cs="Arial"/>
                <w:spacing w:val="1"/>
                <w:sz w:val="24"/>
                <w:szCs w:val="24"/>
              </w:rPr>
              <w:t>o</w:t>
            </w:r>
            <w:r>
              <w:rPr>
                <w:rFonts w:ascii="Arial" w:eastAsia="Arial" w:hAnsi="Arial" w:cs="Arial"/>
                <w:spacing w:val="-3"/>
                <w:sz w:val="24"/>
                <w:szCs w:val="24"/>
              </w:rPr>
              <w:t>w</w:t>
            </w:r>
            <w:r>
              <w:rPr>
                <w:rFonts w:ascii="Arial" w:eastAsia="Arial" w:hAnsi="Arial" w:cs="Arial"/>
                <w:sz w:val="24"/>
                <w:szCs w:val="24"/>
              </w:rPr>
              <w:t>n</w:t>
            </w:r>
            <w:r>
              <w:rPr>
                <w:rFonts w:ascii="Arial" w:eastAsia="Arial" w:hAnsi="Arial" w:cs="Arial"/>
                <w:spacing w:val="1"/>
                <w:sz w:val="24"/>
                <w:szCs w:val="24"/>
              </w:rPr>
              <w:t xml:space="preserve"> </w:t>
            </w:r>
            <w:r>
              <w:rPr>
                <w:rFonts w:ascii="Arial" w:eastAsia="Arial" w:hAnsi="Arial" w:cs="Arial"/>
                <w:spacing w:val="-2"/>
                <w:sz w:val="24"/>
                <w:szCs w:val="24"/>
              </w:rPr>
              <w:t>w</w:t>
            </w:r>
            <w:r>
              <w:rPr>
                <w:rFonts w:ascii="Arial" w:eastAsia="Arial" w:hAnsi="Arial" w:cs="Arial"/>
                <w:spacing w:val="1"/>
                <w:sz w:val="24"/>
                <w:szCs w:val="24"/>
              </w:rPr>
              <w:t>o</w:t>
            </w:r>
            <w:r>
              <w:rPr>
                <w:rFonts w:ascii="Arial" w:eastAsia="Arial" w:hAnsi="Arial" w:cs="Arial"/>
                <w:sz w:val="24"/>
                <w:szCs w:val="24"/>
              </w:rPr>
              <w:t>rk a</w:t>
            </w:r>
            <w:r>
              <w:rPr>
                <w:rFonts w:ascii="Arial" w:eastAsia="Arial" w:hAnsi="Arial" w:cs="Arial"/>
                <w:spacing w:val="1"/>
                <w:sz w:val="24"/>
                <w:szCs w:val="24"/>
              </w:rPr>
              <w:t>n</w:t>
            </w:r>
            <w:r>
              <w:rPr>
                <w:rFonts w:ascii="Arial" w:eastAsia="Arial" w:hAnsi="Arial" w:cs="Arial"/>
                <w:sz w:val="24"/>
                <w:szCs w:val="24"/>
              </w:rPr>
              <w:t>d</w:t>
            </w:r>
            <w:r>
              <w:rPr>
                <w:rFonts w:ascii="Arial" w:eastAsia="Arial" w:hAnsi="Arial" w:cs="Arial"/>
                <w:spacing w:val="1"/>
                <w:sz w:val="24"/>
                <w:szCs w:val="24"/>
              </w:rPr>
              <w:t xml:space="preserve"> th</w:t>
            </w:r>
            <w:r>
              <w:rPr>
                <w:rFonts w:ascii="Arial" w:eastAsia="Arial" w:hAnsi="Arial" w:cs="Arial"/>
                <w:spacing w:val="-1"/>
                <w:sz w:val="24"/>
                <w:szCs w:val="24"/>
              </w:rPr>
              <w:t>a</w:t>
            </w:r>
            <w:r>
              <w:rPr>
                <w:rFonts w:ascii="Arial" w:eastAsia="Arial" w:hAnsi="Arial" w:cs="Arial"/>
                <w:sz w:val="24"/>
                <w:szCs w:val="24"/>
              </w:rPr>
              <w:t>t</w:t>
            </w:r>
            <w:r>
              <w:rPr>
                <w:rFonts w:ascii="Arial" w:eastAsia="Arial" w:hAnsi="Arial" w:cs="Arial"/>
                <w:spacing w:val="1"/>
                <w:sz w:val="24"/>
                <w:szCs w:val="24"/>
              </w:rPr>
              <w:t xml:space="preserve"> </w:t>
            </w:r>
            <w:r>
              <w:rPr>
                <w:rFonts w:ascii="Arial" w:eastAsia="Arial" w:hAnsi="Arial" w:cs="Arial"/>
                <w:sz w:val="24"/>
                <w:szCs w:val="24"/>
              </w:rPr>
              <w:t>I</w:t>
            </w:r>
            <w:r>
              <w:rPr>
                <w:rFonts w:ascii="Arial" w:eastAsia="Arial" w:hAnsi="Arial" w:cs="Arial"/>
                <w:spacing w:val="-1"/>
                <w:sz w:val="24"/>
                <w:szCs w:val="24"/>
              </w:rPr>
              <w:t xml:space="preserve"> h</w:t>
            </w:r>
            <w:r>
              <w:rPr>
                <w:rFonts w:ascii="Arial" w:eastAsia="Arial" w:hAnsi="Arial" w:cs="Arial"/>
                <w:spacing w:val="1"/>
                <w:sz w:val="24"/>
                <w:szCs w:val="24"/>
              </w:rPr>
              <w:t>a</w:t>
            </w:r>
            <w:r>
              <w:rPr>
                <w:rFonts w:ascii="Arial" w:eastAsia="Arial" w:hAnsi="Arial" w:cs="Arial"/>
                <w:spacing w:val="-2"/>
                <w:sz w:val="24"/>
                <w:szCs w:val="24"/>
              </w:rPr>
              <w:t>v</w:t>
            </w:r>
            <w:r>
              <w:rPr>
                <w:rFonts w:ascii="Arial" w:eastAsia="Arial" w:hAnsi="Arial" w:cs="Arial"/>
                <w:sz w:val="24"/>
                <w:szCs w:val="24"/>
              </w:rPr>
              <w:t>e</w:t>
            </w:r>
            <w:r>
              <w:rPr>
                <w:rFonts w:ascii="Arial" w:eastAsia="Arial" w:hAnsi="Arial" w:cs="Arial"/>
                <w:spacing w:val="1"/>
                <w:sz w:val="24"/>
                <w:szCs w:val="24"/>
              </w:rPr>
              <w:t xml:space="preserve"> no</w:t>
            </w:r>
            <w:r>
              <w:rPr>
                <w:rFonts w:ascii="Arial" w:eastAsia="Arial" w:hAnsi="Arial" w:cs="Arial"/>
                <w:sz w:val="24"/>
                <w:szCs w:val="24"/>
              </w:rPr>
              <w:t>t</w:t>
            </w:r>
            <w:r>
              <w:rPr>
                <w:rFonts w:ascii="Arial" w:eastAsia="Arial" w:hAnsi="Arial" w:cs="Arial"/>
                <w:spacing w:val="1"/>
                <w:sz w:val="24"/>
                <w:szCs w:val="24"/>
              </w:rPr>
              <w:t xml:space="preserve"> </w:t>
            </w:r>
            <w:r>
              <w:rPr>
                <w:rFonts w:ascii="Arial" w:eastAsia="Arial" w:hAnsi="Arial" w:cs="Arial"/>
                <w:spacing w:val="-2"/>
                <w:sz w:val="24"/>
                <w:szCs w:val="24"/>
              </w:rPr>
              <w:t>c</w:t>
            </w:r>
            <w:r>
              <w:rPr>
                <w:rFonts w:ascii="Arial" w:eastAsia="Arial" w:hAnsi="Arial" w:cs="Arial"/>
                <w:spacing w:val="1"/>
                <w:sz w:val="24"/>
                <w:szCs w:val="24"/>
              </w:rPr>
              <w:t>o</w:t>
            </w:r>
            <w:r>
              <w:rPr>
                <w:rFonts w:ascii="Arial" w:eastAsia="Arial" w:hAnsi="Arial" w:cs="Arial"/>
                <w:sz w:val="24"/>
                <w:szCs w:val="24"/>
              </w:rPr>
              <w:t>l</w:t>
            </w:r>
            <w:r>
              <w:rPr>
                <w:rFonts w:ascii="Arial" w:eastAsia="Arial" w:hAnsi="Arial" w:cs="Arial"/>
                <w:spacing w:val="-1"/>
                <w:sz w:val="24"/>
                <w:szCs w:val="24"/>
              </w:rPr>
              <w:t>l</w:t>
            </w:r>
            <w:r>
              <w:rPr>
                <w:rFonts w:ascii="Arial" w:eastAsia="Arial" w:hAnsi="Arial" w:cs="Arial"/>
                <w:spacing w:val="1"/>
                <w:sz w:val="24"/>
                <w:szCs w:val="24"/>
              </w:rPr>
              <w:t>ud</w:t>
            </w:r>
            <w:r>
              <w:rPr>
                <w:rFonts w:ascii="Arial" w:eastAsia="Arial" w:hAnsi="Arial" w:cs="Arial"/>
                <w:spacing w:val="-1"/>
                <w:sz w:val="24"/>
                <w:szCs w:val="24"/>
              </w:rPr>
              <w:t>e</w:t>
            </w:r>
            <w:r>
              <w:rPr>
                <w:rFonts w:ascii="Arial" w:eastAsia="Arial" w:hAnsi="Arial" w:cs="Arial"/>
                <w:sz w:val="24"/>
                <w:szCs w:val="24"/>
              </w:rPr>
              <w:t>d</w:t>
            </w:r>
            <w:r>
              <w:rPr>
                <w:rFonts w:ascii="Arial" w:eastAsia="Arial" w:hAnsi="Arial" w:cs="Arial"/>
                <w:spacing w:val="1"/>
                <w:sz w:val="24"/>
                <w:szCs w:val="24"/>
              </w:rPr>
              <w:t xml:space="preserve"> o</w:t>
            </w:r>
            <w:r>
              <w:rPr>
                <w:rFonts w:ascii="Arial" w:eastAsia="Arial" w:hAnsi="Arial" w:cs="Arial"/>
                <w:sz w:val="24"/>
                <w:szCs w:val="24"/>
              </w:rPr>
              <w:t>r</w:t>
            </w:r>
            <w:r>
              <w:rPr>
                <w:rFonts w:ascii="Arial" w:eastAsia="Arial" w:hAnsi="Arial" w:cs="Arial"/>
                <w:spacing w:val="-2"/>
                <w:sz w:val="24"/>
                <w:szCs w:val="24"/>
              </w:rPr>
              <w:t xml:space="preserve"> </w:t>
            </w:r>
            <w:r>
              <w:rPr>
                <w:rFonts w:ascii="Arial" w:eastAsia="Arial" w:hAnsi="Arial" w:cs="Arial"/>
                <w:spacing w:val="1"/>
                <w:sz w:val="24"/>
                <w:szCs w:val="24"/>
              </w:rPr>
              <w:t>p</w:t>
            </w:r>
            <w:r>
              <w:rPr>
                <w:rFonts w:ascii="Arial" w:eastAsia="Arial" w:hAnsi="Arial" w:cs="Arial"/>
                <w:sz w:val="24"/>
                <w:szCs w:val="24"/>
              </w:rPr>
              <w:t>l</w:t>
            </w:r>
            <w:r>
              <w:rPr>
                <w:rFonts w:ascii="Arial" w:eastAsia="Arial" w:hAnsi="Arial" w:cs="Arial"/>
                <w:spacing w:val="-2"/>
                <w:sz w:val="24"/>
                <w:szCs w:val="24"/>
              </w:rPr>
              <w:t>a</w:t>
            </w:r>
            <w:r>
              <w:rPr>
                <w:rFonts w:ascii="Arial" w:eastAsia="Arial" w:hAnsi="Arial" w:cs="Arial"/>
                <w:spacing w:val="-1"/>
                <w:sz w:val="24"/>
                <w:szCs w:val="24"/>
              </w:rPr>
              <w:t>g</w:t>
            </w:r>
            <w:r>
              <w:rPr>
                <w:rFonts w:ascii="Arial" w:eastAsia="Arial" w:hAnsi="Arial" w:cs="Arial"/>
                <w:sz w:val="24"/>
                <w:szCs w:val="24"/>
              </w:rPr>
              <w:t>iar</w:t>
            </w:r>
            <w:r>
              <w:rPr>
                <w:rFonts w:ascii="Arial" w:eastAsia="Arial" w:hAnsi="Arial" w:cs="Arial"/>
                <w:spacing w:val="-1"/>
                <w:sz w:val="24"/>
                <w:szCs w:val="24"/>
              </w:rPr>
              <w:t>i</w:t>
            </w:r>
            <w:r>
              <w:rPr>
                <w:rFonts w:ascii="Arial" w:eastAsia="Arial" w:hAnsi="Arial" w:cs="Arial"/>
                <w:sz w:val="24"/>
                <w:szCs w:val="24"/>
              </w:rPr>
              <w:t>s</w:t>
            </w:r>
            <w:r>
              <w:rPr>
                <w:rFonts w:ascii="Arial" w:eastAsia="Arial" w:hAnsi="Arial" w:cs="Arial"/>
                <w:spacing w:val="1"/>
                <w:sz w:val="24"/>
                <w:szCs w:val="24"/>
              </w:rPr>
              <w:t>e</w:t>
            </w:r>
            <w:r>
              <w:rPr>
                <w:rFonts w:ascii="Arial" w:eastAsia="Arial" w:hAnsi="Arial" w:cs="Arial"/>
                <w:sz w:val="24"/>
                <w:szCs w:val="24"/>
              </w:rPr>
              <w:t>d</w:t>
            </w:r>
            <w:r>
              <w:rPr>
                <w:rFonts w:ascii="Arial" w:eastAsia="Arial" w:hAnsi="Arial" w:cs="Arial"/>
                <w:spacing w:val="1"/>
                <w:sz w:val="24"/>
                <w:szCs w:val="24"/>
              </w:rPr>
              <w:t xml:space="preserve"> an</w:t>
            </w:r>
            <w:r>
              <w:rPr>
                <w:rFonts w:ascii="Arial" w:eastAsia="Arial" w:hAnsi="Arial" w:cs="Arial"/>
                <w:sz w:val="24"/>
                <w:szCs w:val="24"/>
              </w:rPr>
              <w:t>y</w:t>
            </w:r>
            <w:r>
              <w:rPr>
                <w:rFonts w:ascii="Arial" w:eastAsia="Arial" w:hAnsi="Arial" w:cs="Arial"/>
                <w:spacing w:val="-2"/>
                <w:sz w:val="24"/>
                <w:szCs w:val="24"/>
              </w:rPr>
              <w:t xml:space="preserve"> </w:t>
            </w:r>
            <w:r>
              <w:rPr>
                <w:rFonts w:ascii="Arial" w:eastAsia="Arial" w:hAnsi="Arial" w:cs="Arial"/>
                <w:spacing w:val="1"/>
                <w:sz w:val="24"/>
                <w:szCs w:val="24"/>
              </w:rPr>
              <w:t>pa</w:t>
            </w:r>
            <w:r>
              <w:rPr>
                <w:rFonts w:ascii="Arial" w:eastAsia="Arial" w:hAnsi="Arial" w:cs="Arial"/>
                <w:sz w:val="24"/>
                <w:szCs w:val="24"/>
              </w:rPr>
              <w:t xml:space="preserve">rt </w:t>
            </w:r>
            <w:r>
              <w:rPr>
                <w:rFonts w:ascii="Arial" w:eastAsia="Arial" w:hAnsi="Arial" w:cs="Arial"/>
                <w:spacing w:val="-1"/>
                <w:sz w:val="24"/>
                <w:szCs w:val="24"/>
              </w:rPr>
              <w:t>o</w:t>
            </w:r>
            <w:r>
              <w:rPr>
                <w:rFonts w:ascii="Arial" w:eastAsia="Arial" w:hAnsi="Arial" w:cs="Arial"/>
                <w:sz w:val="24"/>
                <w:szCs w:val="24"/>
              </w:rPr>
              <w:t>f</w:t>
            </w:r>
            <w:r>
              <w:rPr>
                <w:rFonts w:ascii="Arial" w:eastAsia="Arial" w:hAnsi="Arial" w:cs="Arial"/>
                <w:spacing w:val="1"/>
                <w:sz w:val="24"/>
                <w:szCs w:val="24"/>
              </w:rPr>
              <w:t xml:space="preserve"> </w:t>
            </w:r>
            <w:r>
              <w:rPr>
                <w:rFonts w:ascii="Arial" w:eastAsia="Arial" w:hAnsi="Arial" w:cs="Arial"/>
                <w:sz w:val="24"/>
                <w:szCs w:val="24"/>
              </w:rPr>
              <w:t>it.</w:t>
            </w:r>
          </w:p>
        </w:tc>
      </w:tr>
      <w:tr w:rsidR="0031381B" w14:paraId="4BDC3BD4" w14:textId="77777777">
        <w:trPr>
          <w:trHeight w:hRule="exact" w:val="766"/>
        </w:trPr>
        <w:tc>
          <w:tcPr>
            <w:tcW w:w="3229" w:type="dxa"/>
            <w:tcBorders>
              <w:top w:val="single" w:sz="5" w:space="0" w:color="000000"/>
              <w:left w:val="single" w:sz="5" w:space="0" w:color="000000"/>
              <w:bottom w:val="single" w:sz="5" w:space="0" w:color="000000"/>
              <w:right w:val="single" w:sz="5" w:space="0" w:color="000000"/>
            </w:tcBorders>
          </w:tcPr>
          <w:p w14:paraId="596F9372" w14:textId="77777777" w:rsidR="0031381B" w:rsidRDefault="0031381B">
            <w:pPr>
              <w:spacing w:before="15" w:line="220" w:lineRule="exact"/>
              <w:rPr>
                <w:sz w:val="22"/>
                <w:szCs w:val="22"/>
              </w:rPr>
            </w:pPr>
          </w:p>
          <w:p w14:paraId="287873C7" w14:textId="77777777" w:rsidR="0031381B" w:rsidRDefault="003427FA">
            <w:pPr>
              <w:ind w:left="102"/>
              <w:rPr>
                <w:rFonts w:ascii="Arial" w:eastAsia="Arial" w:hAnsi="Arial" w:cs="Arial"/>
                <w:sz w:val="24"/>
                <w:szCs w:val="24"/>
              </w:rPr>
            </w:pPr>
            <w:r>
              <w:rPr>
                <w:rFonts w:ascii="Arial" w:eastAsia="Arial" w:hAnsi="Arial" w:cs="Arial"/>
                <w:b/>
                <w:sz w:val="24"/>
                <w:szCs w:val="24"/>
              </w:rPr>
              <w:t>Candid</w:t>
            </w:r>
            <w:r>
              <w:rPr>
                <w:rFonts w:ascii="Arial" w:eastAsia="Arial" w:hAnsi="Arial" w:cs="Arial"/>
                <w:b/>
                <w:spacing w:val="1"/>
                <w:sz w:val="24"/>
                <w:szCs w:val="24"/>
              </w:rPr>
              <w:t>a</w:t>
            </w:r>
            <w:r>
              <w:rPr>
                <w:rFonts w:ascii="Arial" w:eastAsia="Arial" w:hAnsi="Arial" w:cs="Arial"/>
                <w:b/>
                <w:sz w:val="24"/>
                <w:szCs w:val="24"/>
              </w:rPr>
              <w:t xml:space="preserve">te </w:t>
            </w:r>
            <w:r>
              <w:rPr>
                <w:rFonts w:ascii="Arial" w:eastAsia="Arial" w:hAnsi="Arial" w:cs="Arial"/>
                <w:b/>
                <w:spacing w:val="1"/>
                <w:sz w:val="24"/>
                <w:szCs w:val="24"/>
              </w:rPr>
              <w:t>S</w:t>
            </w:r>
            <w:r>
              <w:rPr>
                <w:rFonts w:ascii="Arial" w:eastAsia="Arial" w:hAnsi="Arial" w:cs="Arial"/>
                <w:b/>
                <w:sz w:val="24"/>
                <w:szCs w:val="24"/>
              </w:rPr>
              <w:t>ign</w:t>
            </w:r>
            <w:r>
              <w:rPr>
                <w:rFonts w:ascii="Arial" w:eastAsia="Arial" w:hAnsi="Arial" w:cs="Arial"/>
                <w:b/>
                <w:spacing w:val="1"/>
                <w:sz w:val="24"/>
                <w:szCs w:val="24"/>
              </w:rPr>
              <w:t>a</w:t>
            </w:r>
            <w:r>
              <w:rPr>
                <w:rFonts w:ascii="Arial" w:eastAsia="Arial" w:hAnsi="Arial" w:cs="Arial"/>
                <w:b/>
                <w:sz w:val="24"/>
                <w:szCs w:val="24"/>
              </w:rPr>
              <w:t>t</w:t>
            </w:r>
            <w:r>
              <w:rPr>
                <w:rFonts w:ascii="Arial" w:eastAsia="Arial" w:hAnsi="Arial" w:cs="Arial"/>
                <w:b/>
                <w:spacing w:val="-1"/>
                <w:sz w:val="24"/>
                <w:szCs w:val="24"/>
              </w:rPr>
              <w:t>u</w:t>
            </w:r>
            <w:r>
              <w:rPr>
                <w:rFonts w:ascii="Arial" w:eastAsia="Arial" w:hAnsi="Arial" w:cs="Arial"/>
                <w:b/>
                <w:spacing w:val="-2"/>
                <w:sz w:val="24"/>
                <w:szCs w:val="24"/>
              </w:rPr>
              <w:t>r</w:t>
            </w:r>
            <w:r>
              <w:rPr>
                <w:rFonts w:ascii="Arial" w:eastAsia="Arial" w:hAnsi="Arial" w:cs="Arial"/>
                <w:b/>
                <w:spacing w:val="1"/>
                <w:sz w:val="24"/>
                <w:szCs w:val="24"/>
              </w:rPr>
              <w:t>e</w:t>
            </w:r>
            <w:r>
              <w:rPr>
                <w:rFonts w:ascii="Arial" w:eastAsia="Arial" w:hAnsi="Arial" w:cs="Arial"/>
                <w:b/>
                <w:sz w:val="24"/>
                <w:szCs w:val="24"/>
              </w:rPr>
              <w:t>:</w:t>
            </w:r>
          </w:p>
        </w:tc>
        <w:tc>
          <w:tcPr>
            <w:tcW w:w="6661" w:type="dxa"/>
            <w:tcBorders>
              <w:top w:val="single" w:sz="5" w:space="0" w:color="000000"/>
              <w:left w:val="single" w:sz="5" w:space="0" w:color="000000"/>
              <w:bottom w:val="single" w:sz="5" w:space="0" w:color="000000"/>
              <w:right w:val="single" w:sz="5" w:space="0" w:color="000000"/>
            </w:tcBorders>
          </w:tcPr>
          <w:p w14:paraId="2FFE5A55" w14:textId="77777777" w:rsidR="0031381B" w:rsidRDefault="0031381B"/>
        </w:tc>
      </w:tr>
      <w:tr w:rsidR="0031381B" w14:paraId="6F5D0172" w14:textId="77777777">
        <w:trPr>
          <w:trHeight w:hRule="exact" w:val="766"/>
        </w:trPr>
        <w:tc>
          <w:tcPr>
            <w:tcW w:w="3229" w:type="dxa"/>
            <w:tcBorders>
              <w:top w:val="single" w:sz="5" w:space="0" w:color="000000"/>
              <w:left w:val="single" w:sz="5" w:space="0" w:color="000000"/>
              <w:bottom w:val="single" w:sz="5" w:space="0" w:color="000000"/>
              <w:right w:val="single" w:sz="5" w:space="0" w:color="000000"/>
            </w:tcBorders>
          </w:tcPr>
          <w:p w14:paraId="5AF022C2" w14:textId="77777777" w:rsidR="0031381B" w:rsidRDefault="0031381B">
            <w:pPr>
              <w:spacing w:before="15" w:line="220" w:lineRule="exact"/>
              <w:rPr>
                <w:sz w:val="22"/>
                <w:szCs w:val="22"/>
              </w:rPr>
            </w:pPr>
          </w:p>
          <w:p w14:paraId="49725826" w14:textId="77777777" w:rsidR="0031381B" w:rsidRDefault="003427FA">
            <w:pPr>
              <w:ind w:left="102"/>
              <w:rPr>
                <w:rFonts w:ascii="Arial" w:eastAsia="Arial" w:hAnsi="Arial" w:cs="Arial"/>
                <w:sz w:val="24"/>
                <w:szCs w:val="24"/>
              </w:rPr>
            </w:pPr>
            <w:r>
              <w:rPr>
                <w:rFonts w:ascii="Arial" w:eastAsia="Arial" w:hAnsi="Arial" w:cs="Arial"/>
                <w:b/>
                <w:sz w:val="24"/>
                <w:szCs w:val="24"/>
              </w:rPr>
              <w:t>Date:</w:t>
            </w:r>
          </w:p>
        </w:tc>
        <w:tc>
          <w:tcPr>
            <w:tcW w:w="6661" w:type="dxa"/>
            <w:tcBorders>
              <w:top w:val="single" w:sz="5" w:space="0" w:color="000000"/>
              <w:left w:val="single" w:sz="5" w:space="0" w:color="000000"/>
              <w:bottom w:val="single" w:sz="5" w:space="0" w:color="000000"/>
              <w:right w:val="single" w:sz="5" w:space="0" w:color="000000"/>
            </w:tcBorders>
          </w:tcPr>
          <w:p w14:paraId="04583CD6" w14:textId="77777777" w:rsidR="0031381B" w:rsidRDefault="0031381B"/>
          <w:p w14:paraId="42AC8451" w14:textId="2E42A76D" w:rsidR="006A447F" w:rsidRDefault="006A447F">
            <w:r w:rsidRPr="006A447F">
              <w:rPr>
                <w:sz w:val="28"/>
                <w:szCs w:val="28"/>
              </w:rPr>
              <w:t xml:space="preserve"> 08/03/2023</w:t>
            </w:r>
          </w:p>
        </w:tc>
      </w:tr>
    </w:tbl>
    <w:p w14:paraId="5E0D7370" w14:textId="77777777" w:rsidR="0031381B" w:rsidRDefault="0031381B">
      <w:pPr>
        <w:spacing w:line="200" w:lineRule="exact"/>
      </w:pPr>
    </w:p>
    <w:p w14:paraId="451287CC" w14:textId="77777777" w:rsidR="0031381B" w:rsidRDefault="0031381B">
      <w:pPr>
        <w:spacing w:line="200" w:lineRule="exact"/>
      </w:pPr>
    </w:p>
    <w:p w14:paraId="72F07D77" w14:textId="77777777" w:rsidR="0031381B" w:rsidRDefault="0031381B">
      <w:pPr>
        <w:spacing w:line="200" w:lineRule="exact"/>
      </w:pPr>
    </w:p>
    <w:p w14:paraId="0F0A2EB3" w14:textId="77777777" w:rsidR="0031381B" w:rsidRDefault="0031381B">
      <w:pPr>
        <w:spacing w:line="200" w:lineRule="exact"/>
      </w:pPr>
    </w:p>
    <w:p w14:paraId="14AE553B" w14:textId="77777777" w:rsidR="0031381B" w:rsidRDefault="0031381B">
      <w:pPr>
        <w:spacing w:line="200" w:lineRule="exact"/>
      </w:pPr>
    </w:p>
    <w:p w14:paraId="7F0887DB" w14:textId="77777777" w:rsidR="0031381B" w:rsidRDefault="0031381B">
      <w:pPr>
        <w:spacing w:line="200" w:lineRule="exact"/>
      </w:pPr>
    </w:p>
    <w:p w14:paraId="0550CB15" w14:textId="77777777" w:rsidR="0031381B" w:rsidRDefault="0031381B">
      <w:pPr>
        <w:spacing w:line="200" w:lineRule="exact"/>
      </w:pPr>
    </w:p>
    <w:p w14:paraId="078B951C" w14:textId="77777777" w:rsidR="0031381B" w:rsidRDefault="0031381B">
      <w:pPr>
        <w:spacing w:line="200" w:lineRule="exact"/>
      </w:pPr>
    </w:p>
    <w:p w14:paraId="10E41AA8" w14:textId="77777777" w:rsidR="0031381B" w:rsidRDefault="0031381B">
      <w:pPr>
        <w:spacing w:line="200" w:lineRule="exact"/>
      </w:pPr>
    </w:p>
    <w:p w14:paraId="19DF5D73" w14:textId="77777777" w:rsidR="0031381B" w:rsidRDefault="0031381B">
      <w:pPr>
        <w:spacing w:line="200" w:lineRule="exact"/>
      </w:pPr>
    </w:p>
    <w:p w14:paraId="2910C405" w14:textId="77777777" w:rsidR="0031381B" w:rsidRDefault="0031381B">
      <w:pPr>
        <w:spacing w:line="200" w:lineRule="exact"/>
      </w:pPr>
    </w:p>
    <w:p w14:paraId="033CB2FC" w14:textId="77777777" w:rsidR="0031381B" w:rsidRDefault="0031381B">
      <w:pPr>
        <w:spacing w:line="200" w:lineRule="exact"/>
      </w:pPr>
    </w:p>
    <w:p w14:paraId="4AAB25BE" w14:textId="4C57010D" w:rsidR="0031381B" w:rsidRDefault="0031381B">
      <w:pPr>
        <w:spacing w:line="200" w:lineRule="exact"/>
      </w:pPr>
    </w:p>
    <w:p w14:paraId="22D3CCB5" w14:textId="40D02CEF" w:rsidR="0031381B" w:rsidRDefault="00000000">
      <w:pPr>
        <w:spacing w:line="200" w:lineRule="exact"/>
      </w:pPr>
      <w:r>
        <w:pict w14:anchorId="1BEEB5F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margin-left:-5.25pt;margin-top:760.6pt;width:594.95pt;height:66pt;z-index:-251636736;mso-position-horizontal-relative:page;mso-position-vertical-relative:page">
            <v:imagedata r:id="rId5" o:title=""/>
            <w10:wrap anchorx="page" anchory="page"/>
          </v:shape>
        </w:pict>
      </w:r>
    </w:p>
    <w:p w14:paraId="32610EB3" w14:textId="77777777" w:rsidR="0031381B" w:rsidRDefault="0031381B">
      <w:pPr>
        <w:spacing w:line="200" w:lineRule="exact"/>
      </w:pPr>
    </w:p>
    <w:p w14:paraId="507DC5CA" w14:textId="77777777" w:rsidR="0031381B" w:rsidRDefault="0031381B">
      <w:pPr>
        <w:spacing w:before="3" w:line="220" w:lineRule="exact"/>
        <w:rPr>
          <w:sz w:val="22"/>
          <w:szCs w:val="22"/>
        </w:rPr>
        <w:sectPr w:rsidR="0031381B">
          <w:type w:val="continuous"/>
          <w:pgSz w:w="11900" w:h="16840"/>
          <w:pgMar w:top="640" w:right="880" w:bottom="280" w:left="920" w:header="720" w:footer="720" w:gutter="0"/>
          <w:cols w:space="720"/>
        </w:sectPr>
      </w:pPr>
    </w:p>
    <w:p w14:paraId="0419AB48" w14:textId="1472F2BD" w:rsidR="0031381B" w:rsidRDefault="00000000">
      <w:pPr>
        <w:spacing w:before="4" w:line="100" w:lineRule="exact"/>
        <w:rPr>
          <w:sz w:val="10"/>
          <w:szCs w:val="10"/>
        </w:rPr>
      </w:pPr>
      <w:r>
        <w:pict w14:anchorId="2FC7039E">
          <v:shape id="_x0000_s1026" type="#_x0000_t75" style="position:absolute;margin-left:0;margin-top:0;width:594.95pt;height:117.3pt;z-index:-251637760;mso-position-horizontal-relative:page;mso-position-vertical-relative:page">
            <v:imagedata r:id="rId6" o:title=""/>
            <w10:wrap anchorx="page" anchory="page"/>
          </v:shape>
        </w:pict>
      </w:r>
    </w:p>
    <w:p w14:paraId="67CC94EA" w14:textId="77777777" w:rsidR="0031381B" w:rsidRDefault="0031381B">
      <w:pPr>
        <w:spacing w:line="200" w:lineRule="exact"/>
      </w:pPr>
    </w:p>
    <w:p w14:paraId="2E79B1D8" w14:textId="77777777" w:rsidR="0031381B" w:rsidRDefault="003427FA">
      <w:pPr>
        <w:ind w:left="134" w:right="-50"/>
        <w:rPr>
          <w:rFonts w:ascii="Arial" w:eastAsia="Arial" w:hAnsi="Arial" w:cs="Arial"/>
        </w:rPr>
      </w:pPr>
      <w:r>
        <w:rPr>
          <w:rFonts w:ascii="Arial" w:eastAsia="Arial" w:hAnsi="Arial" w:cs="Arial"/>
          <w:b/>
          <w:color w:val="FFFFFF"/>
          <w:spacing w:val="1"/>
        </w:rPr>
        <w:t>O</w:t>
      </w:r>
      <w:r>
        <w:rPr>
          <w:rFonts w:ascii="Arial" w:eastAsia="Arial" w:hAnsi="Arial" w:cs="Arial"/>
          <w:b/>
          <w:color w:val="FFFFFF"/>
          <w:spacing w:val="-1"/>
        </w:rPr>
        <w:t>PS</w:t>
      </w:r>
      <w:r>
        <w:rPr>
          <w:rFonts w:ascii="Arial" w:eastAsia="Arial" w:hAnsi="Arial" w:cs="Arial"/>
          <w:b/>
          <w:color w:val="FFFFFF"/>
          <w:spacing w:val="2"/>
        </w:rPr>
        <w:t>0</w:t>
      </w:r>
      <w:r>
        <w:rPr>
          <w:rFonts w:ascii="Arial" w:eastAsia="Arial" w:hAnsi="Arial" w:cs="Arial"/>
          <w:b/>
          <w:color w:val="FFFFFF"/>
        </w:rPr>
        <w:t>2</w:t>
      </w:r>
      <w:r>
        <w:rPr>
          <w:rFonts w:ascii="Arial" w:eastAsia="Arial" w:hAnsi="Arial" w:cs="Arial"/>
          <w:b/>
          <w:color w:val="FFFFFF"/>
          <w:spacing w:val="-1"/>
        </w:rPr>
        <w:t>0</w:t>
      </w:r>
      <w:r>
        <w:rPr>
          <w:rFonts w:ascii="Arial" w:eastAsia="Arial" w:hAnsi="Arial" w:cs="Arial"/>
          <w:b/>
          <w:color w:val="FFFFFF"/>
          <w:spacing w:val="2"/>
        </w:rPr>
        <w:t>_</w:t>
      </w:r>
      <w:r>
        <w:rPr>
          <w:rFonts w:ascii="Arial" w:eastAsia="Arial" w:hAnsi="Arial" w:cs="Arial"/>
          <w:b/>
          <w:color w:val="FFFFFF"/>
        </w:rPr>
        <w:t>Can</w:t>
      </w:r>
      <w:r>
        <w:rPr>
          <w:rFonts w:ascii="Arial" w:eastAsia="Arial" w:hAnsi="Arial" w:cs="Arial"/>
          <w:b/>
          <w:color w:val="FFFFFF"/>
          <w:spacing w:val="1"/>
        </w:rPr>
        <w:t>d</w:t>
      </w:r>
      <w:r>
        <w:rPr>
          <w:rFonts w:ascii="Arial" w:eastAsia="Arial" w:hAnsi="Arial" w:cs="Arial"/>
          <w:b/>
          <w:color w:val="FFFFFF"/>
        </w:rPr>
        <w:t>ida</w:t>
      </w:r>
      <w:r>
        <w:rPr>
          <w:rFonts w:ascii="Arial" w:eastAsia="Arial" w:hAnsi="Arial" w:cs="Arial"/>
          <w:b/>
          <w:color w:val="FFFFFF"/>
          <w:spacing w:val="1"/>
        </w:rPr>
        <w:t>t</w:t>
      </w:r>
      <w:r>
        <w:rPr>
          <w:rFonts w:ascii="Arial" w:eastAsia="Arial" w:hAnsi="Arial" w:cs="Arial"/>
          <w:b/>
          <w:color w:val="FFFFFF"/>
        </w:rPr>
        <w:t>e</w:t>
      </w:r>
      <w:r>
        <w:rPr>
          <w:rFonts w:ascii="Arial" w:eastAsia="Arial" w:hAnsi="Arial" w:cs="Arial"/>
          <w:b/>
          <w:color w:val="FFFFFF"/>
          <w:spacing w:val="-16"/>
        </w:rPr>
        <w:t xml:space="preserve"> </w:t>
      </w:r>
      <w:r>
        <w:rPr>
          <w:rFonts w:ascii="Arial" w:eastAsia="Arial" w:hAnsi="Arial" w:cs="Arial"/>
          <w:b/>
          <w:color w:val="FFFFFF"/>
          <w:spacing w:val="-1"/>
        </w:rPr>
        <w:t>S</w:t>
      </w:r>
      <w:r>
        <w:rPr>
          <w:rFonts w:ascii="Arial" w:eastAsia="Arial" w:hAnsi="Arial" w:cs="Arial"/>
          <w:b/>
          <w:color w:val="FFFFFF"/>
          <w:spacing w:val="1"/>
        </w:rPr>
        <w:t>t</w:t>
      </w:r>
      <w:r>
        <w:rPr>
          <w:rFonts w:ascii="Arial" w:eastAsia="Arial" w:hAnsi="Arial" w:cs="Arial"/>
          <w:b/>
          <w:color w:val="FFFFFF"/>
        </w:rPr>
        <w:t>at</w:t>
      </w:r>
      <w:r>
        <w:rPr>
          <w:rFonts w:ascii="Arial" w:eastAsia="Arial" w:hAnsi="Arial" w:cs="Arial"/>
          <w:b/>
          <w:color w:val="FFFFFF"/>
          <w:spacing w:val="2"/>
        </w:rPr>
        <w:t>e</w:t>
      </w:r>
      <w:r>
        <w:rPr>
          <w:rFonts w:ascii="Arial" w:eastAsia="Arial" w:hAnsi="Arial" w:cs="Arial"/>
          <w:b/>
          <w:color w:val="FFFFFF"/>
        </w:rPr>
        <w:t>me</w:t>
      </w:r>
      <w:r>
        <w:rPr>
          <w:rFonts w:ascii="Arial" w:eastAsia="Arial" w:hAnsi="Arial" w:cs="Arial"/>
          <w:b/>
          <w:color w:val="FFFFFF"/>
          <w:spacing w:val="1"/>
        </w:rPr>
        <w:t>n</w:t>
      </w:r>
      <w:r>
        <w:rPr>
          <w:rFonts w:ascii="Arial" w:eastAsia="Arial" w:hAnsi="Arial" w:cs="Arial"/>
          <w:b/>
          <w:color w:val="FFFFFF"/>
        </w:rPr>
        <w:t>t</w:t>
      </w:r>
      <w:r>
        <w:rPr>
          <w:rFonts w:ascii="Arial" w:eastAsia="Arial" w:hAnsi="Arial" w:cs="Arial"/>
          <w:b/>
          <w:color w:val="FFFFFF"/>
          <w:spacing w:val="-9"/>
        </w:rPr>
        <w:t xml:space="preserve"> </w:t>
      </w:r>
      <w:r>
        <w:rPr>
          <w:rFonts w:ascii="Arial" w:eastAsia="Arial" w:hAnsi="Arial" w:cs="Arial"/>
          <w:b/>
          <w:color w:val="FFFFFF"/>
        </w:rPr>
        <w:t>of</w:t>
      </w:r>
      <w:r>
        <w:rPr>
          <w:rFonts w:ascii="Arial" w:eastAsia="Arial" w:hAnsi="Arial" w:cs="Arial"/>
          <w:b/>
          <w:color w:val="FFFFFF"/>
          <w:spacing w:val="-1"/>
        </w:rPr>
        <w:t xml:space="preserve"> </w:t>
      </w:r>
      <w:r>
        <w:rPr>
          <w:rFonts w:ascii="Arial" w:eastAsia="Arial" w:hAnsi="Arial" w:cs="Arial"/>
          <w:b/>
          <w:color w:val="FFFFFF"/>
          <w:spacing w:val="1"/>
        </w:rPr>
        <w:t>O</w:t>
      </w:r>
      <w:r>
        <w:rPr>
          <w:rFonts w:ascii="Arial" w:eastAsia="Arial" w:hAnsi="Arial" w:cs="Arial"/>
          <w:b/>
          <w:color w:val="FFFFFF"/>
          <w:spacing w:val="3"/>
        </w:rPr>
        <w:t>w</w:t>
      </w:r>
      <w:r>
        <w:rPr>
          <w:rFonts w:ascii="Arial" w:eastAsia="Arial" w:hAnsi="Arial" w:cs="Arial"/>
          <w:b/>
          <w:color w:val="FFFFFF"/>
        </w:rPr>
        <w:t>n</w:t>
      </w:r>
      <w:r>
        <w:rPr>
          <w:rFonts w:ascii="Arial" w:eastAsia="Arial" w:hAnsi="Arial" w:cs="Arial"/>
          <w:b/>
          <w:color w:val="FFFFFF"/>
          <w:spacing w:val="-6"/>
        </w:rPr>
        <w:t xml:space="preserve"> </w:t>
      </w:r>
      <w:r>
        <w:rPr>
          <w:rFonts w:ascii="Arial" w:eastAsia="Arial" w:hAnsi="Arial" w:cs="Arial"/>
          <w:b/>
          <w:color w:val="FFFFFF"/>
          <w:spacing w:val="1"/>
        </w:rPr>
        <w:t>W</w:t>
      </w:r>
      <w:r>
        <w:rPr>
          <w:rFonts w:ascii="Arial" w:eastAsia="Arial" w:hAnsi="Arial" w:cs="Arial"/>
          <w:b/>
          <w:color w:val="FFFFFF"/>
        </w:rPr>
        <w:t>o</w:t>
      </w:r>
      <w:r>
        <w:rPr>
          <w:rFonts w:ascii="Arial" w:eastAsia="Arial" w:hAnsi="Arial" w:cs="Arial"/>
          <w:b/>
          <w:color w:val="FFFFFF"/>
          <w:spacing w:val="-1"/>
        </w:rPr>
        <w:t>r</w:t>
      </w:r>
      <w:r>
        <w:rPr>
          <w:rFonts w:ascii="Arial" w:eastAsia="Arial" w:hAnsi="Arial" w:cs="Arial"/>
          <w:b/>
          <w:color w:val="FFFFFF"/>
        </w:rPr>
        <w:t>k</w:t>
      </w:r>
    </w:p>
    <w:p w14:paraId="1CC51C05" w14:textId="77777777" w:rsidR="006A447F" w:rsidRDefault="006A447F">
      <w:pPr>
        <w:spacing w:before="29"/>
      </w:pPr>
    </w:p>
    <w:p w14:paraId="6F4508DD" w14:textId="77777777" w:rsidR="006A447F" w:rsidRDefault="006A447F">
      <w:r>
        <w:br w:type="page"/>
      </w:r>
    </w:p>
    <w:p w14:paraId="16C3B94A" w14:textId="2EDCAC22" w:rsidR="002631D7" w:rsidRDefault="002631D7">
      <w:pPr>
        <w:spacing w:before="29"/>
        <w:rPr>
          <w:rFonts w:asciiTheme="majorHAnsi" w:eastAsiaTheme="majorEastAsia" w:hAnsiTheme="majorHAnsi" w:cstheme="majorBidi"/>
          <w:color w:val="365F91" w:themeColor="accent1" w:themeShade="BF"/>
          <w:sz w:val="32"/>
          <w:szCs w:val="32"/>
        </w:rPr>
      </w:pPr>
      <w:r>
        <w:rPr>
          <w:rFonts w:asciiTheme="majorHAnsi" w:eastAsiaTheme="majorEastAsia" w:hAnsiTheme="majorHAnsi" w:cstheme="majorBidi"/>
          <w:color w:val="365F91" w:themeColor="accent1" w:themeShade="BF"/>
          <w:sz w:val="32"/>
          <w:szCs w:val="32"/>
        </w:rPr>
        <w:lastRenderedPageBreak/>
        <w:t>Table of contents:</w:t>
      </w:r>
    </w:p>
    <w:p w14:paraId="0D62AF44" w14:textId="4BBEC4F5" w:rsidR="002631D7" w:rsidRDefault="002631D7">
      <w:pPr>
        <w:spacing w:before="29"/>
        <w:rPr>
          <w:rFonts w:asciiTheme="majorHAnsi" w:eastAsiaTheme="majorEastAsia" w:hAnsiTheme="majorHAnsi" w:cstheme="majorBidi"/>
          <w:color w:val="365F91" w:themeColor="accent1" w:themeShade="BF"/>
          <w:sz w:val="24"/>
          <w:szCs w:val="24"/>
        </w:rPr>
      </w:pPr>
    </w:p>
    <w:p w14:paraId="7096DAF2" w14:textId="130107A8" w:rsidR="002631D7" w:rsidRDefault="002631D7">
      <w:pPr>
        <w:spacing w:before="29"/>
        <w:rPr>
          <w:rFonts w:asciiTheme="majorHAnsi" w:eastAsiaTheme="majorEastAsia" w:hAnsiTheme="majorHAnsi" w:cstheme="majorBidi"/>
          <w:color w:val="365F91" w:themeColor="accent1" w:themeShade="BF"/>
          <w:sz w:val="24"/>
          <w:szCs w:val="24"/>
        </w:rPr>
      </w:pPr>
      <w:r>
        <w:rPr>
          <w:rFonts w:asciiTheme="majorHAnsi" w:eastAsiaTheme="majorEastAsia" w:hAnsiTheme="majorHAnsi" w:cstheme="majorBidi"/>
          <w:color w:val="365F91" w:themeColor="accent1" w:themeShade="BF"/>
          <w:sz w:val="24"/>
          <w:szCs w:val="24"/>
        </w:rPr>
        <w:t>Task1 a) ………………………………………………………………………………………………………………………………….3</w:t>
      </w:r>
    </w:p>
    <w:p w14:paraId="162AEFB4" w14:textId="6CD47411" w:rsidR="002631D7" w:rsidRDefault="002631D7" w:rsidP="002631D7">
      <w:pPr>
        <w:spacing w:before="29"/>
        <w:ind w:left="720"/>
        <w:rPr>
          <w:rFonts w:asciiTheme="majorHAnsi" w:eastAsiaTheme="majorEastAsia" w:hAnsiTheme="majorHAnsi" w:cstheme="majorBidi"/>
          <w:color w:val="365F91" w:themeColor="accent1" w:themeShade="BF"/>
          <w:sz w:val="24"/>
          <w:szCs w:val="24"/>
        </w:rPr>
      </w:pPr>
      <w:r>
        <w:rPr>
          <w:rFonts w:asciiTheme="majorHAnsi" w:eastAsiaTheme="majorEastAsia" w:hAnsiTheme="majorHAnsi" w:cstheme="majorBidi"/>
          <w:color w:val="365F91" w:themeColor="accent1" w:themeShade="BF"/>
          <w:sz w:val="24"/>
          <w:szCs w:val="24"/>
        </w:rPr>
        <w:t>b) ………………………………………………………………………………………………………………………………….4</w:t>
      </w:r>
    </w:p>
    <w:p w14:paraId="2D75ABA9" w14:textId="77777777" w:rsidR="002631D7" w:rsidRDefault="002631D7" w:rsidP="002631D7">
      <w:pPr>
        <w:spacing w:before="29"/>
        <w:ind w:left="720"/>
        <w:rPr>
          <w:rFonts w:asciiTheme="majorHAnsi" w:eastAsiaTheme="majorEastAsia" w:hAnsiTheme="majorHAnsi" w:cstheme="majorBidi"/>
          <w:color w:val="365F91" w:themeColor="accent1" w:themeShade="BF"/>
          <w:sz w:val="24"/>
          <w:szCs w:val="24"/>
        </w:rPr>
      </w:pPr>
    </w:p>
    <w:p w14:paraId="5664B713" w14:textId="64F1351F" w:rsidR="002631D7" w:rsidRDefault="002631D7" w:rsidP="002631D7">
      <w:pPr>
        <w:spacing w:before="29"/>
        <w:rPr>
          <w:rFonts w:asciiTheme="majorHAnsi" w:eastAsiaTheme="majorEastAsia" w:hAnsiTheme="majorHAnsi" w:cstheme="majorBidi"/>
          <w:color w:val="365F91" w:themeColor="accent1" w:themeShade="BF"/>
          <w:sz w:val="24"/>
          <w:szCs w:val="24"/>
        </w:rPr>
      </w:pPr>
      <w:r>
        <w:rPr>
          <w:rFonts w:asciiTheme="majorHAnsi" w:eastAsiaTheme="majorEastAsia" w:hAnsiTheme="majorHAnsi" w:cstheme="majorBidi"/>
          <w:color w:val="365F91" w:themeColor="accent1" w:themeShade="BF"/>
          <w:sz w:val="24"/>
          <w:szCs w:val="24"/>
        </w:rPr>
        <w:t>Task2 a) ………………………………………………………………………………………………………………………………….5</w:t>
      </w:r>
    </w:p>
    <w:p w14:paraId="148FD469" w14:textId="77777777" w:rsidR="002631D7" w:rsidRDefault="002631D7" w:rsidP="002631D7">
      <w:pPr>
        <w:spacing w:before="29"/>
        <w:rPr>
          <w:rFonts w:asciiTheme="majorHAnsi" w:eastAsiaTheme="majorEastAsia" w:hAnsiTheme="majorHAnsi" w:cstheme="majorBidi"/>
          <w:color w:val="365F91" w:themeColor="accent1" w:themeShade="BF"/>
          <w:sz w:val="24"/>
          <w:szCs w:val="24"/>
        </w:rPr>
      </w:pPr>
    </w:p>
    <w:p w14:paraId="3FBD6978" w14:textId="46E4FBD5" w:rsidR="002631D7" w:rsidRDefault="002631D7" w:rsidP="002631D7">
      <w:pPr>
        <w:spacing w:before="29"/>
        <w:rPr>
          <w:rFonts w:asciiTheme="majorHAnsi" w:eastAsiaTheme="majorEastAsia" w:hAnsiTheme="majorHAnsi" w:cstheme="majorBidi"/>
          <w:color w:val="365F91" w:themeColor="accent1" w:themeShade="BF"/>
          <w:sz w:val="24"/>
          <w:szCs w:val="24"/>
        </w:rPr>
      </w:pPr>
      <w:r>
        <w:rPr>
          <w:rFonts w:asciiTheme="majorHAnsi" w:eastAsiaTheme="majorEastAsia" w:hAnsiTheme="majorHAnsi" w:cstheme="majorBidi"/>
          <w:color w:val="365F91" w:themeColor="accent1" w:themeShade="BF"/>
          <w:sz w:val="24"/>
          <w:szCs w:val="24"/>
        </w:rPr>
        <w:t>Task3 a) ………………………………………………………………………………………………………………………………….6</w:t>
      </w:r>
    </w:p>
    <w:p w14:paraId="2CAC4C22" w14:textId="1647330F" w:rsidR="002631D7" w:rsidRDefault="002631D7" w:rsidP="002631D7">
      <w:pPr>
        <w:spacing w:before="29"/>
        <w:ind w:firstLine="720"/>
        <w:rPr>
          <w:rFonts w:asciiTheme="majorHAnsi" w:eastAsiaTheme="majorEastAsia" w:hAnsiTheme="majorHAnsi" w:cstheme="majorBidi"/>
          <w:color w:val="365F91" w:themeColor="accent1" w:themeShade="BF"/>
          <w:sz w:val="24"/>
          <w:szCs w:val="24"/>
        </w:rPr>
      </w:pPr>
      <w:r>
        <w:rPr>
          <w:rFonts w:asciiTheme="majorHAnsi" w:eastAsiaTheme="majorEastAsia" w:hAnsiTheme="majorHAnsi" w:cstheme="majorBidi"/>
          <w:color w:val="365F91" w:themeColor="accent1" w:themeShade="BF"/>
          <w:sz w:val="24"/>
          <w:szCs w:val="24"/>
        </w:rPr>
        <w:t>b) ………………………………………………………………………………………………………………………………….7</w:t>
      </w:r>
    </w:p>
    <w:p w14:paraId="447E96EC" w14:textId="77777777" w:rsidR="002631D7" w:rsidRDefault="002631D7" w:rsidP="002631D7">
      <w:pPr>
        <w:spacing w:before="29"/>
        <w:ind w:firstLine="720"/>
        <w:rPr>
          <w:rFonts w:asciiTheme="majorHAnsi" w:eastAsiaTheme="majorEastAsia" w:hAnsiTheme="majorHAnsi" w:cstheme="majorBidi"/>
          <w:color w:val="365F91" w:themeColor="accent1" w:themeShade="BF"/>
          <w:sz w:val="24"/>
          <w:szCs w:val="24"/>
        </w:rPr>
      </w:pPr>
    </w:p>
    <w:p w14:paraId="4A6B54A4" w14:textId="129B03B4" w:rsidR="002631D7" w:rsidRDefault="002631D7" w:rsidP="002631D7">
      <w:pPr>
        <w:spacing w:before="29"/>
        <w:rPr>
          <w:rFonts w:asciiTheme="majorHAnsi" w:eastAsiaTheme="majorEastAsia" w:hAnsiTheme="majorHAnsi" w:cstheme="majorBidi"/>
          <w:color w:val="365F91" w:themeColor="accent1" w:themeShade="BF"/>
          <w:sz w:val="24"/>
          <w:szCs w:val="24"/>
        </w:rPr>
      </w:pPr>
      <w:r>
        <w:rPr>
          <w:rFonts w:asciiTheme="majorHAnsi" w:eastAsiaTheme="majorEastAsia" w:hAnsiTheme="majorHAnsi" w:cstheme="majorBidi"/>
          <w:color w:val="365F91" w:themeColor="accent1" w:themeShade="BF"/>
          <w:sz w:val="24"/>
          <w:szCs w:val="24"/>
        </w:rPr>
        <w:t>Task4 a) ………………………………………………………………………………………………………………………………….8</w:t>
      </w:r>
    </w:p>
    <w:p w14:paraId="6A5E3224" w14:textId="22BB434C" w:rsidR="002631D7" w:rsidRDefault="002631D7" w:rsidP="002631D7">
      <w:pPr>
        <w:spacing w:before="29"/>
        <w:rPr>
          <w:rFonts w:asciiTheme="majorHAnsi" w:eastAsiaTheme="majorEastAsia" w:hAnsiTheme="majorHAnsi" w:cstheme="majorBidi"/>
          <w:color w:val="365F91" w:themeColor="accent1" w:themeShade="BF"/>
          <w:sz w:val="24"/>
          <w:szCs w:val="24"/>
        </w:rPr>
      </w:pPr>
      <w:r>
        <w:rPr>
          <w:rFonts w:asciiTheme="majorHAnsi" w:eastAsiaTheme="majorEastAsia" w:hAnsiTheme="majorHAnsi" w:cstheme="majorBidi"/>
          <w:color w:val="365F91" w:themeColor="accent1" w:themeShade="BF"/>
          <w:sz w:val="24"/>
          <w:szCs w:val="24"/>
        </w:rPr>
        <w:t>HTA ………………………………………………………………………………………………………………………………….9</w:t>
      </w:r>
    </w:p>
    <w:p w14:paraId="6B588E46" w14:textId="05118312" w:rsidR="002631D7" w:rsidRDefault="002631D7" w:rsidP="002631D7">
      <w:pPr>
        <w:spacing w:before="29"/>
        <w:rPr>
          <w:rFonts w:asciiTheme="majorHAnsi" w:eastAsiaTheme="majorEastAsia" w:hAnsiTheme="majorHAnsi" w:cstheme="majorBidi"/>
          <w:color w:val="365F91" w:themeColor="accent1" w:themeShade="BF"/>
          <w:sz w:val="24"/>
          <w:szCs w:val="24"/>
        </w:rPr>
      </w:pPr>
      <w:r>
        <w:rPr>
          <w:rFonts w:asciiTheme="majorHAnsi" w:eastAsiaTheme="majorEastAsia" w:hAnsiTheme="majorHAnsi" w:cstheme="majorBidi"/>
          <w:color w:val="365F91" w:themeColor="accent1" w:themeShade="BF"/>
          <w:sz w:val="24"/>
          <w:szCs w:val="24"/>
        </w:rPr>
        <w:t>User interface …………………………………………………………………………………………………………………….10</w:t>
      </w:r>
    </w:p>
    <w:p w14:paraId="52270FF7" w14:textId="08FEBA55" w:rsidR="002631D7" w:rsidRDefault="002631D7" w:rsidP="002631D7">
      <w:pPr>
        <w:spacing w:before="29"/>
        <w:rPr>
          <w:rFonts w:asciiTheme="majorHAnsi" w:eastAsiaTheme="majorEastAsia" w:hAnsiTheme="majorHAnsi" w:cstheme="majorBidi"/>
          <w:color w:val="365F91" w:themeColor="accent1" w:themeShade="BF"/>
          <w:sz w:val="24"/>
          <w:szCs w:val="24"/>
        </w:rPr>
      </w:pPr>
      <w:r>
        <w:rPr>
          <w:rFonts w:asciiTheme="majorHAnsi" w:eastAsiaTheme="majorEastAsia" w:hAnsiTheme="majorHAnsi" w:cstheme="majorBidi"/>
          <w:color w:val="365F91" w:themeColor="accent1" w:themeShade="BF"/>
          <w:sz w:val="24"/>
          <w:szCs w:val="24"/>
        </w:rPr>
        <w:t>Task 5 …………………………………………………………………………………………………………………………………. 11</w:t>
      </w:r>
    </w:p>
    <w:p w14:paraId="37CE6E89" w14:textId="15793C6F" w:rsidR="002631D7" w:rsidRDefault="002631D7" w:rsidP="002631D7">
      <w:pPr>
        <w:spacing w:before="29"/>
        <w:rPr>
          <w:rFonts w:asciiTheme="majorHAnsi" w:eastAsiaTheme="majorEastAsia" w:hAnsiTheme="majorHAnsi" w:cstheme="majorBidi"/>
          <w:color w:val="365F91" w:themeColor="accent1" w:themeShade="BF"/>
          <w:sz w:val="24"/>
          <w:szCs w:val="24"/>
        </w:rPr>
      </w:pPr>
      <w:r>
        <w:rPr>
          <w:rFonts w:asciiTheme="majorHAnsi" w:eastAsiaTheme="majorEastAsia" w:hAnsiTheme="majorHAnsi" w:cstheme="majorBidi"/>
          <w:color w:val="365F91" w:themeColor="accent1" w:themeShade="BF"/>
          <w:sz w:val="24"/>
          <w:szCs w:val="24"/>
        </w:rPr>
        <w:t>References ……………………………………………………………………………………………………………………………. 12</w:t>
      </w:r>
    </w:p>
    <w:p w14:paraId="0BDDEF75" w14:textId="3F9C578A" w:rsidR="002631D7" w:rsidRDefault="002631D7" w:rsidP="002631D7">
      <w:pPr>
        <w:spacing w:before="29"/>
        <w:rPr>
          <w:rFonts w:asciiTheme="majorHAnsi" w:eastAsiaTheme="majorEastAsia" w:hAnsiTheme="majorHAnsi" w:cstheme="majorBidi"/>
          <w:color w:val="365F91" w:themeColor="accent1" w:themeShade="BF"/>
          <w:sz w:val="24"/>
          <w:szCs w:val="24"/>
        </w:rPr>
      </w:pPr>
    </w:p>
    <w:p w14:paraId="1B83BBF5" w14:textId="77777777" w:rsidR="002631D7" w:rsidRDefault="002631D7" w:rsidP="002631D7">
      <w:pPr>
        <w:spacing w:before="29"/>
        <w:rPr>
          <w:rFonts w:asciiTheme="majorHAnsi" w:eastAsiaTheme="majorEastAsia" w:hAnsiTheme="majorHAnsi" w:cstheme="majorBidi"/>
          <w:color w:val="365F91" w:themeColor="accent1" w:themeShade="BF"/>
          <w:sz w:val="24"/>
          <w:szCs w:val="24"/>
        </w:rPr>
      </w:pPr>
    </w:p>
    <w:p w14:paraId="5676F545" w14:textId="77777777" w:rsidR="002631D7" w:rsidRDefault="002631D7" w:rsidP="002631D7">
      <w:pPr>
        <w:spacing w:before="29"/>
        <w:rPr>
          <w:rFonts w:asciiTheme="majorHAnsi" w:eastAsiaTheme="majorEastAsia" w:hAnsiTheme="majorHAnsi" w:cstheme="majorBidi"/>
          <w:color w:val="365F91" w:themeColor="accent1" w:themeShade="BF"/>
          <w:sz w:val="24"/>
          <w:szCs w:val="24"/>
        </w:rPr>
      </w:pPr>
    </w:p>
    <w:p w14:paraId="11994374" w14:textId="77777777" w:rsidR="002631D7" w:rsidRDefault="002631D7" w:rsidP="002631D7">
      <w:pPr>
        <w:spacing w:before="29"/>
        <w:rPr>
          <w:rFonts w:asciiTheme="majorHAnsi" w:eastAsiaTheme="majorEastAsia" w:hAnsiTheme="majorHAnsi" w:cstheme="majorBidi"/>
          <w:color w:val="365F91" w:themeColor="accent1" w:themeShade="BF"/>
          <w:sz w:val="24"/>
          <w:szCs w:val="24"/>
        </w:rPr>
      </w:pPr>
    </w:p>
    <w:p w14:paraId="03C2773B" w14:textId="77777777" w:rsidR="002631D7" w:rsidRDefault="002631D7" w:rsidP="002631D7">
      <w:pPr>
        <w:spacing w:before="29"/>
        <w:rPr>
          <w:rFonts w:asciiTheme="majorHAnsi" w:eastAsiaTheme="majorEastAsia" w:hAnsiTheme="majorHAnsi" w:cstheme="majorBidi"/>
          <w:color w:val="365F91" w:themeColor="accent1" w:themeShade="BF"/>
          <w:sz w:val="24"/>
          <w:szCs w:val="24"/>
        </w:rPr>
      </w:pPr>
    </w:p>
    <w:p w14:paraId="44DC5487" w14:textId="77777777" w:rsidR="002631D7" w:rsidRPr="002631D7" w:rsidRDefault="002631D7">
      <w:pPr>
        <w:spacing w:before="29"/>
        <w:rPr>
          <w:rFonts w:ascii="Arial" w:hAnsi="Arial" w:cs="Arial"/>
          <w:b/>
          <w:bCs/>
          <w:sz w:val="24"/>
          <w:szCs w:val="24"/>
          <w:u w:val="single"/>
        </w:rPr>
      </w:pPr>
    </w:p>
    <w:p w14:paraId="5FD14B8B" w14:textId="77777777" w:rsidR="002631D7" w:rsidRDefault="002631D7">
      <w:pPr>
        <w:spacing w:before="29"/>
        <w:rPr>
          <w:rFonts w:ascii="Arial" w:hAnsi="Arial" w:cs="Arial"/>
          <w:b/>
          <w:bCs/>
          <w:sz w:val="36"/>
          <w:szCs w:val="36"/>
          <w:u w:val="single"/>
        </w:rPr>
      </w:pPr>
    </w:p>
    <w:p w14:paraId="2BCE430D" w14:textId="77777777" w:rsidR="002631D7" w:rsidRDefault="002631D7">
      <w:pPr>
        <w:spacing w:before="29"/>
        <w:rPr>
          <w:rFonts w:ascii="Arial" w:hAnsi="Arial" w:cs="Arial"/>
          <w:b/>
          <w:bCs/>
          <w:sz w:val="36"/>
          <w:szCs w:val="36"/>
          <w:u w:val="single"/>
        </w:rPr>
      </w:pPr>
    </w:p>
    <w:p w14:paraId="4B061F0E" w14:textId="77777777" w:rsidR="002631D7" w:rsidRDefault="002631D7">
      <w:pPr>
        <w:spacing w:before="29"/>
        <w:rPr>
          <w:rFonts w:ascii="Arial" w:hAnsi="Arial" w:cs="Arial"/>
          <w:b/>
          <w:bCs/>
          <w:sz w:val="36"/>
          <w:szCs w:val="36"/>
          <w:u w:val="single"/>
        </w:rPr>
      </w:pPr>
    </w:p>
    <w:p w14:paraId="338C6A2B" w14:textId="77777777" w:rsidR="002631D7" w:rsidRDefault="002631D7">
      <w:pPr>
        <w:spacing w:before="29"/>
        <w:rPr>
          <w:rFonts w:ascii="Arial" w:hAnsi="Arial" w:cs="Arial"/>
          <w:b/>
          <w:bCs/>
          <w:sz w:val="36"/>
          <w:szCs w:val="36"/>
          <w:u w:val="single"/>
        </w:rPr>
      </w:pPr>
    </w:p>
    <w:p w14:paraId="085972D1" w14:textId="77777777" w:rsidR="002631D7" w:rsidRDefault="002631D7">
      <w:pPr>
        <w:spacing w:before="29"/>
        <w:rPr>
          <w:rFonts w:ascii="Arial" w:hAnsi="Arial" w:cs="Arial"/>
          <w:b/>
          <w:bCs/>
          <w:sz w:val="36"/>
          <w:szCs w:val="36"/>
          <w:u w:val="single"/>
        </w:rPr>
      </w:pPr>
    </w:p>
    <w:p w14:paraId="2A8CB973" w14:textId="77777777" w:rsidR="002631D7" w:rsidRDefault="002631D7">
      <w:pPr>
        <w:spacing w:before="29"/>
        <w:rPr>
          <w:rFonts w:ascii="Arial" w:hAnsi="Arial" w:cs="Arial"/>
          <w:b/>
          <w:bCs/>
          <w:sz w:val="36"/>
          <w:szCs w:val="36"/>
          <w:u w:val="single"/>
        </w:rPr>
      </w:pPr>
    </w:p>
    <w:p w14:paraId="3F736A62" w14:textId="77777777" w:rsidR="002631D7" w:rsidRDefault="002631D7">
      <w:pPr>
        <w:spacing w:before="29"/>
        <w:rPr>
          <w:rFonts w:ascii="Arial" w:hAnsi="Arial" w:cs="Arial"/>
          <w:b/>
          <w:bCs/>
          <w:sz w:val="36"/>
          <w:szCs w:val="36"/>
          <w:u w:val="single"/>
        </w:rPr>
      </w:pPr>
    </w:p>
    <w:p w14:paraId="25C251D5" w14:textId="77777777" w:rsidR="002631D7" w:rsidRDefault="002631D7">
      <w:pPr>
        <w:spacing w:before="29"/>
        <w:rPr>
          <w:rFonts w:ascii="Arial" w:hAnsi="Arial" w:cs="Arial"/>
          <w:b/>
          <w:bCs/>
          <w:sz w:val="36"/>
          <w:szCs w:val="36"/>
          <w:u w:val="single"/>
        </w:rPr>
      </w:pPr>
    </w:p>
    <w:p w14:paraId="245DE06C" w14:textId="77777777" w:rsidR="002631D7" w:rsidRDefault="002631D7">
      <w:pPr>
        <w:spacing w:before="29"/>
        <w:rPr>
          <w:rFonts w:ascii="Arial" w:hAnsi="Arial" w:cs="Arial"/>
          <w:b/>
          <w:bCs/>
          <w:sz w:val="36"/>
          <w:szCs w:val="36"/>
          <w:u w:val="single"/>
        </w:rPr>
      </w:pPr>
    </w:p>
    <w:p w14:paraId="3D0FF1B7" w14:textId="77777777" w:rsidR="002631D7" w:rsidRDefault="002631D7">
      <w:pPr>
        <w:spacing w:before="29"/>
        <w:rPr>
          <w:rFonts w:ascii="Arial" w:hAnsi="Arial" w:cs="Arial"/>
          <w:b/>
          <w:bCs/>
          <w:sz w:val="36"/>
          <w:szCs w:val="36"/>
          <w:u w:val="single"/>
        </w:rPr>
      </w:pPr>
    </w:p>
    <w:p w14:paraId="7A8F6B70" w14:textId="77777777" w:rsidR="002631D7" w:rsidRDefault="002631D7">
      <w:pPr>
        <w:spacing w:before="29"/>
        <w:rPr>
          <w:rFonts w:ascii="Arial" w:hAnsi="Arial" w:cs="Arial"/>
          <w:b/>
          <w:bCs/>
          <w:sz w:val="36"/>
          <w:szCs w:val="36"/>
          <w:u w:val="single"/>
        </w:rPr>
      </w:pPr>
    </w:p>
    <w:p w14:paraId="5187305E" w14:textId="77777777" w:rsidR="002631D7" w:rsidRDefault="002631D7">
      <w:pPr>
        <w:spacing w:before="29"/>
        <w:rPr>
          <w:rFonts w:ascii="Arial" w:hAnsi="Arial" w:cs="Arial"/>
          <w:b/>
          <w:bCs/>
          <w:sz w:val="36"/>
          <w:szCs w:val="36"/>
          <w:u w:val="single"/>
        </w:rPr>
      </w:pPr>
    </w:p>
    <w:p w14:paraId="17C79F07" w14:textId="77777777" w:rsidR="002631D7" w:rsidRDefault="002631D7">
      <w:pPr>
        <w:spacing w:before="29"/>
        <w:rPr>
          <w:rFonts w:ascii="Arial" w:hAnsi="Arial" w:cs="Arial"/>
          <w:b/>
          <w:bCs/>
          <w:sz w:val="36"/>
          <w:szCs w:val="36"/>
          <w:u w:val="single"/>
        </w:rPr>
      </w:pPr>
    </w:p>
    <w:p w14:paraId="2B233505" w14:textId="77777777" w:rsidR="002631D7" w:rsidRDefault="002631D7">
      <w:pPr>
        <w:spacing w:before="29"/>
        <w:rPr>
          <w:rFonts w:ascii="Arial" w:hAnsi="Arial" w:cs="Arial"/>
          <w:b/>
          <w:bCs/>
          <w:sz w:val="36"/>
          <w:szCs w:val="36"/>
          <w:u w:val="single"/>
        </w:rPr>
      </w:pPr>
    </w:p>
    <w:p w14:paraId="572B6366" w14:textId="77777777" w:rsidR="002631D7" w:rsidRDefault="002631D7">
      <w:pPr>
        <w:spacing w:before="29"/>
        <w:rPr>
          <w:rFonts w:ascii="Arial" w:hAnsi="Arial" w:cs="Arial"/>
          <w:b/>
          <w:bCs/>
          <w:sz w:val="36"/>
          <w:szCs w:val="36"/>
          <w:u w:val="single"/>
        </w:rPr>
      </w:pPr>
    </w:p>
    <w:p w14:paraId="782AFCDC" w14:textId="77777777" w:rsidR="002631D7" w:rsidRDefault="002631D7">
      <w:pPr>
        <w:spacing w:before="29"/>
        <w:rPr>
          <w:rFonts w:ascii="Arial" w:hAnsi="Arial" w:cs="Arial"/>
          <w:b/>
          <w:bCs/>
          <w:sz w:val="36"/>
          <w:szCs w:val="36"/>
          <w:u w:val="single"/>
        </w:rPr>
      </w:pPr>
    </w:p>
    <w:p w14:paraId="63F9987B" w14:textId="77777777" w:rsidR="002631D7" w:rsidRDefault="002631D7">
      <w:pPr>
        <w:spacing w:before="29"/>
        <w:rPr>
          <w:rFonts w:ascii="Arial" w:hAnsi="Arial" w:cs="Arial"/>
          <w:b/>
          <w:bCs/>
          <w:sz w:val="36"/>
          <w:szCs w:val="36"/>
          <w:u w:val="single"/>
        </w:rPr>
      </w:pPr>
    </w:p>
    <w:p w14:paraId="4974E2C9" w14:textId="77777777" w:rsidR="002631D7" w:rsidRDefault="002631D7">
      <w:pPr>
        <w:spacing w:before="29"/>
        <w:rPr>
          <w:rFonts w:ascii="Arial" w:hAnsi="Arial" w:cs="Arial"/>
          <w:b/>
          <w:bCs/>
          <w:sz w:val="36"/>
          <w:szCs w:val="36"/>
          <w:u w:val="single"/>
        </w:rPr>
      </w:pPr>
    </w:p>
    <w:p w14:paraId="2C0B1A28" w14:textId="5FE9C7FC" w:rsidR="002631D7" w:rsidRDefault="002631D7">
      <w:pPr>
        <w:spacing w:before="29"/>
        <w:rPr>
          <w:rFonts w:ascii="Arial" w:hAnsi="Arial" w:cs="Arial"/>
          <w:b/>
          <w:bCs/>
          <w:sz w:val="36"/>
          <w:szCs w:val="36"/>
          <w:u w:val="single"/>
        </w:rPr>
      </w:pPr>
    </w:p>
    <w:p w14:paraId="26AA0636" w14:textId="77777777" w:rsidR="002631D7" w:rsidRDefault="002631D7">
      <w:pPr>
        <w:spacing w:before="29"/>
        <w:rPr>
          <w:rFonts w:ascii="Arial" w:hAnsi="Arial" w:cs="Arial"/>
          <w:b/>
          <w:bCs/>
          <w:sz w:val="36"/>
          <w:szCs w:val="36"/>
          <w:u w:val="single"/>
        </w:rPr>
      </w:pPr>
    </w:p>
    <w:p w14:paraId="1DEB7E83" w14:textId="77777777" w:rsidR="002631D7" w:rsidRDefault="002631D7">
      <w:pPr>
        <w:spacing w:before="29"/>
        <w:rPr>
          <w:rFonts w:ascii="Arial" w:hAnsi="Arial" w:cs="Arial"/>
          <w:b/>
          <w:bCs/>
          <w:sz w:val="36"/>
          <w:szCs w:val="36"/>
          <w:u w:val="single"/>
        </w:rPr>
      </w:pPr>
    </w:p>
    <w:p w14:paraId="1C61DE56" w14:textId="40479DC4" w:rsidR="006A447F" w:rsidRPr="00B91BE1" w:rsidRDefault="008F16E0">
      <w:pPr>
        <w:spacing w:before="29"/>
        <w:rPr>
          <w:rFonts w:ascii="Arial" w:hAnsi="Arial" w:cs="Arial"/>
          <w:b/>
          <w:bCs/>
          <w:sz w:val="36"/>
          <w:szCs w:val="36"/>
          <w:u w:val="single"/>
        </w:rPr>
      </w:pPr>
      <w:r w:rsidRPr="00B91BE1">
        <w:rPr>
          <w:rFonts w:ascii="Arial" w:hAnsi="Arial" w:cs="Arial"/>
          <w:b/>
          <w:bCs/>
          <w:sz w:val="36"/>
          <w:szCs w:val="36"/>
          <w:u w:val="single"/>
        </w:rPr>
        <w:lastRenderedPageBreak/>
        <w:t>TASK 1 (Analysis)</w:t>
      </w:r>
    </w:p>
    <w:p w14:paraId="71EEACE9" w14:textId="7A5B6FBB" w:rsidR="00EA66EC" w:rsidRPr="00B91BE1" w:rsidRDefault="00434739" w:rsidP="00434739">
      <w:pPr>
        <w:pStyle w:val="ListParagraph"/>
        <w:numPr>
          <w:ilvl w:val="0"/>
          <w:numId w:val="17"/>
        </w:numPr>
        <w:spacing w:before="29"/>
        <w:rPr>
          <w:rFonts w:ascii="Arial" w:hAnsi="Arial" w:cs="Arial"/>
          <w:b/>
          <w:bCs/>
          <w:sz w:val="36"/>
          <w:szCs w:val="36"/>
          <w:u w:val="single"/>
        </w:rPr>
      </w:pPr>
      <w:r w:rsidRPr="00B91BE1">
        <w:rPr>
          <w:rFonts w:ascii="Arial" w:hAnsi="Arial" w:cs="Arial"/>
          <w:b/>
          <w:bCs/>
          <w:sz w:val="36"/>
          <w:szCs w:val="36"/>
          <w:u w:val="single"/>
        </w:rPr>
        <w:t>Advantages and disadvantages of given methods.</w:t>
      </w:r>
    </w:p>
    <w:p w14:paraId="72041AC6" w14:textId="22840BDA" w:rsidR="008F16E0" w:rsidRDefault="008F16E0">
      <w:pPr>
        <w:spacing w:before="29"/>
        <w:rPr>
          <w:b/>
          <w:bCs/>
          <w:sz w:val="36"/>
          <w:szCs w:val="36"/>
          <w:u w:val="single"/>
        </w:rPr>
      </w:pPr>
    </w:p>
    <w:tbl>
      <w:tblPr>
        <w:tblStyle w:val="TableGrid"/>
        <w:tblW w:w="0" w:type="auto"/>
        <w:tblLook w:val="04A0" w:firstRow="1" w:lastRow="0" w:firstColumn="1" w:lastColumn="0" w:noHBand="0" w:noVBand="1"/>
      </w:tblPr>
      <w:tblGrid>
        <w:gridCol w:w="1809"/>
        <w:gridCol w:w="4253"/>
        <w:gridCol w:w="4254"/>
      </w:tblGrid>
      <w:tr w:rsidR="008F16E0" w14:paraId="08C57DEE" w14:textId="77777777" w:rsidTr="00EA66EC">
        <w:tc>
          <w:tcPr>
            <w:tcW w:w="1809" w:type="dxa"/>
          </w:tcPr>
          <w:p w14:paraId="20A9B69E" w14:textId="7DF997EF" w:rsidR="008F16E0" w:rsidRPr="008F16E0" w:rsidRDefault="008F16E0" w:rsidP="008F16E0">
            <w:pPr>
              <w:spacing w:before="29"/>
              <w:jc w:val="center"/>
              <w:rPr>
                <w:b/>
                <w:bCs/>
                <w:sz w:val="32"/>
                <w:szCs w:val="32"/>
              </w:rPr>
            </w:pPr>
            <w:r w:rsidRPr="008F16E0">
              <w:rPr>
                <w:b/>
                <w:bCs/>
                <w:sz w:val="32"/>
                <w:szCs w:val="32"/>
              </w:rPr>
              <w:t>Method</w:t>
            </w:r>
          </w:p>
        </w:tc>
        <w:tc>
          <w:tcPr>
            <w:tcW w:w="4253" w:type="dxa"/>
          </w:tcPr>
          <w:p w14:paraId="29CF864B" w14:textId="46F79722" w:rsidR="008F16E0" w:rsidRPr="008F16E0" w:rsidRDefault="008F16E0" w:rsidP="008F16E0">
            <w:pPr>
              <w:spacing w:before="29"/>
              <w:jc w:val="center"/>
              <w:rPr>
                <w:b/>
                <w:bCs/>
                <w:sz w:val="32"/>
                <w:szCs w:val="32"/>
              </w:rPr>
            </w:pPr>
            <w:r w:rsidRPr="008F16E0">
              <w:rPr>
                <w:b/>
                <w:bCs/>
                <w:sz w:val="32"/>
                <w:szCs w:val="32"/>
              </w:rPr>
              <w:t>Advantages</w:t>
            </w:r>
          </w:p>
        </w:tc>
        <w:tc>
          <w:tcPr>
            <w:tcW w:w="4254" w:type="dxa"/>
          </w:tcPr>
          <w:p w14:paraId="530B585C" w14:textId="77777777" w:rsidR="008F16E0" w:rsidRPr="008F16E0" w:rsidRDefault="008F16E0" w:rsidP="008F16E0">
            <w:pPr>
              <w:spacing w:before="29"/>
              <w:jc w:val="center"/>
              <w:rPr>
                <w:b/>
                <w:bCs/>
                <w:sz w:val="32"/>
                <w:szCs w:val="32"/>
              </w:rPr>
            </w:pPr>
            <w:r w:rsidRPr="008F16E0">
              <w:rPr>
                <w:b/>
                <w:bCs/>
                <w:sz w:val="32"/>
                <w:szCs w:val="32"/>
              </w:rPr>
              <w:t>Disadvantages</w:t>
            </w:r>
          </w:p>
          <w:p w14:paraId="195FBC3F" w14:textId="093BB7EB" w:rsidR="008F16E0" w:rsidRPr="008F16E0" w:rsidRDefault="008F16E0" w:rsidP="008F16E0">
            <w:pPr>
              <w:spacing w:before="29"/>
              <w:jc w:val="center"/>
              <w:rPr>
                <w:b/>
                <w:bCs/>
                <w:sz w:val="32"/>
                <w:szCs w:val="32"/>
              </w:rPr>
            </w:pPr>
          </w:p>
        </w:tc>
      </w:tr>
      <w:tr w:rsidR="008F16E0" w14:paraId="5B92BB69" w14:textId="77777777" w:rsidTr="00EA66EC">
        <w:tc>
          <w:tcPr>
            <w:tcW w:w="1809" w:type="dxa"/>
          </w:tcPr>
          <w:p w14:paraId="1B7CBA0D" w14:textId="032671B7" w:rsidR="008F16E0" w:rsidRPr="008F16E0" w:rsidRDefault="008F16E0" w:rsidP="008F16E0">
            <w:pPr>
              <w:spacing w:before="29"/>
              <w:jc w:val="center"/>
              <w:rPr>
                <w:b/>
                <w:bCs/>
                <w:sz w:val="24"/>
                <w:szCs w:val="24"/>
              </w:rPr>
            </w:pPr>
            <w:r w:rsidRPr="008F16E0">
              <w:rPr>
                <w:b/>
                <w:bCs/>
                <w:sz w:val="24"/>
                <w:szCs w:val="24"/>
              </w:rPr>
              <w:t>Interviews (face to face)</w:t>
            </w:r>
          </w:p>
        </w:tc>
        <w:tc>
          <w:tcPr>
            <w:tcW w:w="4253" w:type="dxa"/>
          </w:tcPr>
          <w:p w14:paraId="7EE3D28C" w14:textId="77777777" w:rsidR="008F16E0" w:rsidRPr="008F16E0" w:rsidRDefault="008F16E0" w:rsidP="008F16E0">
            <w:pPr>
              <w:pStyle w:val="ListParagraph"/>
              <w:numPr>
                <w:ilvl w:val="0"/>
                <w:numId w:val="3"/>
              </w:numPr>
              <w:spacing w:before="29"/>
              <w:rPr>
                <w:sz w:val="24"/>
                <w:szCs w:val="24"/>
              </w:rPr>
            </w:pPr>
            <w:r w:rsidRPr="008F16E0">
              <w:rPr>
                <w:sz w:val="24"/>
                <w:szCs w:val="24"/>
              </w:rPr>
              <w:t>Provide an opportunity to ask open-ended questions to gather detailed information.</w:t>
            </w:r>
          </w:p>
          <w:p w14:paraId="05113F85" w14:textId="77777777" w:rsidR="008F16E0" w:rsidRPr="008F16E0" w:rsidRDefault="008F16E0" w:rsidP="008F16E0">
            <w:pPr>
              <w:pStyle w:val="ListParagraph"/>
              <w:numPr>
                <w:ilvl w:val="0"/>
                <w:numId w:val="3"/>
              </w:numPr>
              <w:spacing w:before="29"/>
              <w:rPr>
                <w:sz w:val="24"/>
                <w:szCs w:val="24"/>
              </w:rPr>
            </w:pPr>
            <w:r w:rsidRPr="008F16E0">
              <w:rPr>
                <w:sz w:val="24"/>
                <w:szCs w:val="24"/>
              </w:rPr>
              <w:t>Allow the interviewer to clarify questions and responses as necessary.</w:t>
            </w:r>
          </w:p>
          <w:p w14:paraId="01BE9222" w14:textId="77777777" w:rsidR="008F16E0" w:rsidRPr="008F16E0" w:rsidRDefault="008F16E0" w:rsidP="008F16E0">
            <w:pPr>
              <w:pStyle w:val="ListParagraph"/>
              <w:numPr>
                <w:ilvl w:val="0"/>
                <w:numId w:val="3"/>
              </w:numPr>
              <w:spacing w:before="29"/>
              <w:rPr>
                <w:sz w:val="24"/>
                <w:szCs w:val="24"/>
              </w:rPr>
            </w:pPr>
            <w:r w:rsidRPr="008F16E0">
              <w:rPr>
                <w:sz w:val="24"/>
                <w:szCs w:val="24"/>
              </w:rPr>
              <w:t>Enable the interviewer to explore the interviewee's attitudes, opinions, and beliefs.</w:t>
            </w:r>
          </w:p>
          <w:p w14:paraId="1AFA4D1B" w14:textId="5EF42B85" w:rsidR="008F16E0" w:rsidRPr="008F16E0" w:rsidRDefault="008F16E0" w:rsidP="008F16E0">
            <w:pPr>
              <w:pStyle w:val="ListParagraph"/>
              <w:numPr>
                <w:ilvl w:val="0"/>
                <w:numId w:val="3"/>
              </w:numPr>
              <w:spacing w:before="29"/>
              <w:rPr>
                <w:sz w:val="24"/>
                <w:szCs w:val="24"/>
              </w:rPr>
            </w:pPr>
            <w:r w:rsidRPr="008F16E0">
              <w:rPr>
                <w:sz w:val="24"/>
                <w:szCs w:val="24"/>
              </w:rPr>
              <w:t>Can be tailored to specific individuals, roles, or departments.</w:t>
            </w:r>
          </w:p>
        </w:tc>
        <w:tc>
          <w:tcPr>
            <w:tcW w:w="4254" w:type="dxa"/>
          </w:tcPr>
          <w:p w14:paraId="1D1FBAFA" w14:textId="77777777" w:rsidR="008F16E0" w:rsidRPr="008F16E0" w:rsidRDefault="008F16E0" w:rsidP="008F16E0">
            <w:pPr>
              <w:pStyle w:val="ListParagraph"/>
              <w:numPr>
                <w:ilvl w:val="0"/>
                <w:numId w:val="3"/>
              </w:numPr>
              <w:spacing w:before="29"/>
              <w:rPr>
                <w:sz w:val="24"/>
                <w:szCs w:val="24"/>
              </w:rPr>
            </w:pPr>
            <w:r w:rsidRPr="008F16E0">
              <w:rPr>
                <w:sz w:val="24"/>
                <w:szCs w:val="24"/>
              </w:rPr>
              <w:t>Can be time-consuming and may not be feasible for large groups.</w:t>
            </w:r>
          </w:p>
          <w:p w14:paraId="6554B939" w14:textId="77777777" w:rsidR="008F16E0" w:rsidRPr="008F16E0" w:rsidRDefault="008F16E0" w:rsidP="008F16E0">
            <w:pPr>
              <w:pStyle w:val="ListParagraph"/>
              <w:numPr>
                <w:ilvl w:val="0"/>
                <w:numId w:val="3"/>
              </w:numPr>
              <w:spacing w:before="29"/>
              <w:rPr>
                <w:sz w:val="24"/>
                <w:szCs w:val="24"/>
              </w:rPr>
            </w:pPr>
            <w:r w:rsidRPr="008F16E0">
              <w:rPr>
                <w:sz w:val="24"/>
                <w:szCs w:val="24"/>
              </w:rPr>
              <w:t>Some interviewees may not feel comfortable speaking candidly with an interviewer.</w:t>
            </w:r>
          </w:p>
          <w:p w14:paraId="7E52A695" w14:textId="77777777" w:rsidR="008F16E0" w:rsidRPr="008F16E0" w:rsidRDefault="008F16E0" w:rsidP="008F16E0">
            <w:pPr>
              <w:pStyle w:val="ListParagraph"/>
              <w:numPr>
                <w:ilvl w:val="0"/>
                <w:numId w:val="3"/>
              </w:numPr>
              <w:spacing w:before="29"/>
              <w:rPr>
                <w:sz w:val="24"/>
                <w:szCs w:val="24"/>
              </w:rPr>
            </w:pPr>
            <w:r w:rsidRPr="008F16E0">
              <w:rPr>
                <w:sz w:val="24"/>
                <w:szCs w:val="24"/>
              </w:rPr>
              <w:t>The interviewer may unintentionally bias responses or fail to ask important questions.</w:t>
            </w:r>
          </w:p>
          <w:p w14:paraId="66845491" w14:textId="77777777" w:rsidR="008F16E0" w:rsidRDefault="008F16E0" w:rsidP="008F16E0">
            <w:pPr>
              <w:pStyle w:val="ListParagraph"/>
              <w:numPr>
                <w:ilvl w:val="0"/>
                <w:numId w:val="3"/>
              </w:numPr>
              <w:spacing w:before="29"/>
              <w:rPr>
                <w:sz w:val="24"/>
                <w:szCs w:val="24"/>
              </w:rPr>
            </w:pPr>
            <w:r w:rsidRPr="008F16E0">
              <w:rPr>
                <w:sz w:val="24"/>
                <w:szCs w:val="24"/>
              </w:rPr>
              <w:t>The interviewer may not accurately document responses or may misinterpret responses.</w:t>
            </w:r>
          </w:p>
          <w:p w14:paraId="0F6CCA1F" w14:textId="6798A87B" w:rsidR="008F16E0" w:rsidRPr="008F16E0" w:rsidRDefault="008F16E0" w:rsidP="008F16E0">
            <w:pPr>
              <w:pStyle w:val="ListParagraph"/>
              <w:spacing w:before="29"/>
              <w:rPr>
                <w:sz w:val="24"/>
                <w:szCs w:val="24"/>
              </w:rPr>
            </w:pPr>
          </w:p>
        </w:tc>
      </w:tr>
      <w:tr w:rsidR="008F16E0" w14:paraId="16086066" w14:textId="77777777" w:rsidTr="00EA66EC">
        <w:tc>
          <w:tcPr>
            <w:tcW w:w="1809" w:type="dxa"/>
          </w:tcPr>
          <w:p w14:paraId="272C952B" w14:textId="6DF98F93" w:rsidR="008F16E0" w:rsidRPr="008F16E0" w:rsidRDefault="008F16E0" w:rsidP="008F16E0">
            <w:pPr>
              <w:spacing w:before="29"/>
              <w:jc w:val="center"/>
              <w:rPr>
                <w:b/>
                <w:bCs/>
                <w:sz w:val="24"/>
                <w:szCs w:val="24"/>
              </w:rPr>
            </w:pPr>
            <w:r w:rsidRPr="008F16E0">
              <w:rPr>
                <w:b/>
                <w:bCs/>
                <w:sz w:val="24"/>
                <w:szCs w:val="24"/>
              </w:rPr>
              <w:t>Observation</w:t>
            </w:r>
          </w:p>
        </w:tc>
        <w:tc>
          <w:tcPr>
            <w:tcW w:w="4253" w:type="dxa"/>
          </w:tcPr>
          <w:p w14:paraId="5910547D" w14:textId="77777777" w:rsidR="00EA66EC" w:rsidRPr="00EA66EC" w:rsidRDefault="00EA66EC" w:rsidP="00EA66EC">
            <w:pPr>
              <w:pStyle w:val="ListParagraph"/>
              <w:numPr>
                <w:ilvl w:val="0"/>
                <w:numId w:val="4"/>
              </w:numPr>
              <w:spacing w:before="29"/>
              <w:rPr>
                <w:sz w:val="24"/>
                <w:szCs w:val="24"/>
              </w:rPr>
            </w:pPr>
            <w:r w:rsidRPr="00EA66EC">
              <w:rPr>
                <w:sz w:val="24"/>
                <w:szCs w:val="24"/>
              </w:rPr>
              <w:t>Allows the observer to see how employees interact with each other, systems, and customers in real-time.</w:t>
            </w:r>
          </w:p>
          <w:p w14:paraId="62862503" w14:textId="53826073" w:rsidR="00EA66EC" w:rsidRPr="00EA66EC" w:rsidRDefault="00EA66EC" w:rsidP="00EA66EC">
            <w:pPr>
              <w:pStyle w:val="ListParagraph"/>
              <w:numPr>
                <w:ilvl w:val="0"/>
                <w:numId w:val="4"/>
              </w:numPr>
              <w:spacing w:before="29"/>
              <w:rPr>
                <w:sz w:val="24"/>
                <w:szCs w:val="24"/>
              </w:rPr>
            </w:pPr>
            <w:r w:rsidRPr="00EA66EC">
              <w:rPr>
                <w:sz w:val="24"/>
                <w:szCs w:val="24"/>
              </w:rPr>
              <w:t xml:space="preserve">Can </w:t>
            </w:r>
            <w:r w:rsidR="0014201B">
              <w:rPr>
                <w:sz w:val="24"/>
                <w:szCs w:val="24"/>
              </w:rPr>
              <w:t xml:space="preserve">maybe </w:t>
            </w:r>
            <w:r w:rsidR="00821826">
              <w:rPr>
                <w:sz w:val="24"/>
                <w:szCs w:val="24"/>
              </w:rPr>
              <w:t>give</w:t>
            </w:r>
            <w:r w:rsidRPr="00EA66EC">
              <w:rPr>
                <w:sz w:val="24"/>
                <w:szCs w:val="24"/>
              </w:rPr>
              <w:t xml:space="preserve"> insight into areas where employees m</w:t>
            </w:r>
            <w:r w:rsidR="0014201B">
              <w:rPr>
                <w:sz w:val="24"/>
                <w:szCs w:val="24"/>
              </w:rPr>
              <w:t>ight</w:t>
            </w:r>
            <w:r w:rsidRPr="00EA66EC">
              <w:rPr>
                <w:sz w:val="24"/>
                <w:szCs w:val="24"/>
              </w:rPr>
              <w:t xml:space="preserve"> be experiencing difficulty or frustration.</w:t>
            </w:r>
          </w:p>
          <w:p w14:paraId="07E2D441" w14:textId="457FE4B2" w:rsidR="008F16E0" w:rsidRPr="00EA66EC" w:rsidRDefault="0014201B" w:rsidP="008F16E0">
            <w:pPr>
              <w:pStyle w:val="ListParagraph"/>
              <w:numPr>
                <w:ilvl w:val="0"/>
                <w:numId w:val="4"/>
              </w:numPr>
              <w:spacing w:before="29"/>
              <w:rPr>
                <w:sz w:val="24"/>
                <w:szCs w:val="24"/>
              </w:rPr>
            </w:pPr>
            <w:r>
              <w:rPr>
                <w:sz w:val="24"/>
                <w:szCs w:val="24"/>
              </w:rPr>
              <w:t>Might</w:t>
            </w:r>
            <w:r w:rsidR="00EA66EC" w:rsidRPr="00EA66EC">
              <w:rPr>
                <w:sz w:val="24"/>
                <w:szCs w:val="24"/>
              </w:rPr>
              <w:t xml:space="preserve"> identify factors that may not be </w:t>
            </w:r>
            <w:r>
              <w:rPr>
                <w:sz w:val="24"/>
                <w:szCs w:val="24"/>
              </w:rPr>
              <w:t>identified</w:t>
            </w:r>
            <w:r w:rsidR="00EA66EC" w:rsidRPr="00EA66EC">
              <w:rPr>
                <w:sz w:val="24"/>
                <w:szCs w:val="24"/>
              </w:rPr>
              <w:t xml:space="preserve"> through interviews.</w:t>
            </w:r>
          </w:p>
          <w:p w14:paraId="74636D48" w14:textId="38C9CF72" w:rsidR="008F16E0" w:rsidRDefault="008F16E0" w:rsidP="008F16E0">
            <w:pPr>
              <w:spacing w:before="29"/>
              <w:rPr>
                <w:sz w:val="24"/>
                <w:szCs w:val="24"/>
              </w:rPr>
            </w:pPr>
          </w:p>
        </w:tc>
        <w:tc>
          <w:tcPr>
            <w:tcW w:w="4254" w:type="dxa"/>
          </w:tcPr>
          <w:p w14:paraId="496071CD" w14:textId="00392AAE" w:rsidR="00EA66EC" w:rsidRPr="00EA66EC" w:rsidRDefault="00EA66EC" w:rsidP="00EA66EC">
            <w:pPr>
              <w:pStyle w:val="ListParagraph"/>
              <w:numPr>
                <w:ilvl w:val="0"/>
                <w:numId w:val="4"/>
              </w:numPr>
              <w:spacing w:before="29"/>
              <w:rPr>
                <w:sz w:val="24"/>
                <w:szCs w:val="24"/>
              </w:rPr>
            </w:pPr>
            <w:r w:rsidRPr="00EA66EC">
              <w:rPr>
                <w:sz w:val="24"/>
                <w:szCs w:val="24"/>
              </w:rPr>
              <w:t xml:space="preserve">May not </w:t>
            </w:r>
            <w:r w:rsidR="0014201B">
              <w:rPr>
                <w:sz w:val="24"/>
                <w:szCs w:val="24"/>
              </w:rPr>
              <w:t>be able to capture</w:t>
            </w:r>
            <w:r w:rsidRPr="00EA66EC">
              <w:rPr>
                <w:sz w:val="24"/>
                <w:szCs w:val="24"/>
              </w:rPr>
              <w:t xml:space="preserve"> all</w:t>
            </w:r>
            <w:r w:rsidR="0014201B">
              <w:rPr>
                <w:sz w:val="24"/>
                <w:szCs w:val="24"/>
              </w:rPr>
              <w:t xml:space="preserve"> the</w:t>
            </w:r>
            <w:r w:rsidRPr="00EA66EC">
              <w:rPr>
                <w:sz w:val="24"/>
                <w:szCs w:val="24"/>
              </w:rPr>
              <w:t xml:space="preserve"> necessary information.</w:t>
            </w:r>
          </w:p>
          <w:p w14:paraId="13FAB1BF" w14:textId="062E9E71" w:rsidR="00EA66EC" w:rsidRPr="00EA66EC" w:rsidRDefault="00EA66EC" w:rsidP="00EA66EC">
            <w:pPr>
              <w:pStyle w:val="ListParagraph"/>
              <w:numPr>
                <w:ilvl w:val="0"/>
                <w:numId w:val="4"/>
              </w:numPr>
              <w:spacing w:before="29"/>
              <w:rPr>
                <w:sz w:val="24"/>
                <w:szCs w:val="24"/>
              </w:rPr>
            </w:pPr>
            <w:r w:rsidRPr="00EA66EC">
              <w:rPr>
                <w:sz w:val="24"/>
                <w:szCs w:val="24"/>
              </w:rPr>
              <w:t xml:space="preserve">May be influenced by the observer's biases or </w:t>
            </w:r>
            <w:r w:rsidR="0014201B">
              <w:rPr>
                <w:sz w:val="24"/>
                <w:szCs w:val="24"/>
              </w:rPr>
              <w:t>preconceived ideas.</w:t>
            </w:r>
          </w:p>
          <w:p w14:paraId="25645B1E" w14:textId="5CD2F444" w:rsidR="008F16E0" w:rsidRPr="00EA66EC" w:rsidRDefault="00EA66EC" w:rsidP="00EA66EC">
            <w:pPr>
              <w:pStyle w:val="ListParagraph"/>
              <w:numPr>
                <w:ilvl w:val="0"/>
                <w:numId w:val="4"/>
              </w:numPr>
              <w:spacing w:before="29"/>
              <w:rPr>
                <w:sz w:val="24"/>
                <w:szCs w:val="24"/>
              </w:rPr>
            </w:pPr>
            <w:r w:rsidRPr="00EA66EC">
              <w:rPr>
                <w:sz w:val="24"/>
                <w:szCs w:val="24"/>
              </w:rPr>
              <w:t xml:space="preserve">May not be feasible in all </w:t>
            </w:r>
            <w:r w:rsidR="0014201B">
              <w:rPr>
                <w:sz w:val="24"/>
                <w:szCs w:val="24"/>
              </w:rPr>
              <w:t xml:space="preserve">kinds of </w:t>
            </w:r>
            <w:r w:rsidRPr="00EA66EC">
              <w:rPr>
                <w:sz w:val="24"/>
                <w:szCs w:val="24"/>
              </w:rPr>
              <w:t>situations or for all types of information.</w:t>
            </w:r>
          </w:p>
        </w:tc>
      </w:tr>
      <w:tr w:rsidR="008F16E0" w14:paraId="037B98D7" w14:textId="77777777" w:rsidTr="00821826">
        <w:trPr>
          <w:trHeight w:val="2820"/>
        </w:trPr>
        <w:tc>
          <w:tcPr>
            <w:tcW w:w="1809" w:type="dxa"/>
          </w:tcPr>
          <w:p w14:paraId="5A66DC01" w14:textId="020AAEC2" w:rsidR="008F16E0" w:rsidRPr="008F16E0" w:rsidRDefault="008F16E0" w:rsidP="008F16E0">
            <w:pPr>
              <w:spacing w:before="29"/>
              <w:jc w:val="center"/>
              <w:rPr>
                <w:b/>
                <w:bCs/>
                <w:sz w:val="24"/>
                <w:szCs w:val="24"/>
              </w:rPr>
            </w:pPr>
            <w:r w:rsidRPr="008F16E0">
              <w:rPr>
                <w:b/>
                <w:bCs/>
                <w:sz w:val="24"/>
                <w:szCs w:val="24"/>
              </w:rPr>
              <w:t>Documentation sampling</w:t>
            </w:r>
          </w:p>
        </w:tc>
        <w:tc>
          <w:tcPr>
            <w:tcW w:w="4253" w:type="dxa"/>
          </w:tcPr>
          <w:p w14:paraId="656BCB31" w14:textId="77777777" w:rsidR="00EA66EC" w:rsidRPr="00EA66EC" w:rsidRDefault="00EA66EC" w:rsidP="00EA66EC">
            <w:pPr>
              <w:pStyle w:val="ListParagraph"/>
              <w:numPr>
                <w:ilvl w:val="0"/>
                <w:numId w:val="5"/>
              </w:numPr>
              <w:spacing w:before="29"/>
              <w:rPr>
                <w:sz w:val="24"/>
                <w:szCs w:val="24"/>
              </w:rPr>
            </w:pPr>
            <w:r w:rsidRPr="00EA66EC">
              <w:rPr>
                <w:sz w:val="24"/>
                <w:szCs w:val="24"/>
              </w:rPr>
              <w:t>Provides a comprehensive view of the current system.</w:t>
            </w:r>
          </w:p>
          <w:p w14:paraId="735F11C1" w14:textId="77777777" w:rsidR="00EA66EC" w:rsidRPr="00EA66EC" w:rsidRDefault="00EA66EC" w:rsidP="00EA66EC">
            <w:pPr>
              <w:pStyle w:val="ListParagraph"/>
              <w:numPr>
                <w:ilvl w:val="0"/>
                <w:numId w:val="5"/>
              </w:numPr>
              <w:spacing w:before="29"/>
              <w:rPr>
                <w:sz w:val="24"/>
                <w:szCs w:val="24"/>
              </w:rPr>
            </w:pPr>
            <w:r w:rsidRPr="00EA66EC">
              <w:rPr>
                <w:sz w:val="24"/>
                <w:szCs w:val="24"/>
              </w:rPr>
              <w:t>Enables the analyst to see how different elements of the system are related to one another.</w:t>
            </w:r>
          </w:p>
          <w:p w14:paraId="3712FFFC" w14:textId="1812CCDB" w:rsidR="008F16E0" w:rsidRPr="00EA66EC" w:rsidRDefault="00EA66EC" w:rsidP="008F16E0">
            <w:pPr>
              <w:pStyle w:val="ListParagraph"/>
              <w:numPr>
                <w:ilvl w:val="0"/>
                <w:numId w:val="5"/>
              </w:numPr>
              <w:spacing w:before="29"/>
              <w:rPr>
                <w:sz w:val="24"/>
                <w:szCs w:val="24"/>
              </w:rPr>
            </w:pPr>
            <w:r w:rsidRPr="00EA66EC">
              <w:rPr>
                <w:sz w:val="24"/>
                <w:szCs w:val="24"/>
              </w:rPr>
              <w:t>Can identify inconsistencies or inaccuracies in documentation.</w:t>
            </w:r>
          </w:p>
        </w:tc>
        <w:tc>
          <w:tcPr>
            <w:tcW w:w="4254" w:type="dxa"/>
          </w:tcPr>
          <w:p w14:paraId="14E41533" w14:textId="338F1AB3" w:rsidR="00EA66EC" w:rsidRPr="00EA66EC" w:rsidRDefault="00EA66EC" w:rsidP="00EA66EC">
            <w:pPr>
              <w:pStyle w:val="ListParagraph"/>
              <w:numPr>
                <w:ilvl w:val="0"/>
                <w:numId w:val="5"/>
              </w:numPr>
              <w:spacing w:before="29"/>
              <w:rPr>
                <w:sz w:val="24"/>
                <w:szCs w:val="24"/>
              </w:rPr>
            </w:pPr>
            <w:r w:rsidRPr="00EA66EC">
              <w:rPr>
                <w:sz w:val="24"/>
                <w:szCs w:val="24"/>
              </w:rPr>
              <w:t>May not capture all</w:t>
            </w:r>
            <w:r w:rsidR="0014201B">
              <w:rPr>
                <w:sz w:val="24"/>
                <w:szCs w:val="24"/>
              </w:rPr>
              <w:t xml:space="preserve"> the</w:t>
            </w:r>
            <w:r w:rsidRPr="00EA66EC">
              <w:rPr>
                <w:sz w:val="24"/>
                <w:szCs w:val="24"/>
              </w:rPr>
              <w:t xml:space="preserve"> </w:t>
            </w:r>
            <w:r w:rsidR="00821826">
              <w:rPr>
                <w:sz w:val="24"/>
                <w:szCs w:val="24"/>
              </w:rPr>
              <w:t>important</w:t>
            </w:r>
            <w:r w:rsidRPr="00EA66EC">
              <w:rPr>
                <w:sz w:val="24"/>
                <w:szCs w:val="24"/>
              </w:rPr>
              <w:t xml:space="preserve"> information.</w:t>
            </w:r>
          </w:p>
          <w:p w14:paraId="0D0DFDA7" w14:textId="77E9DE97" w:rsidR="00EA66EC" w:rsidRPr="00EA66EC" w:rsidRDefault="00821826" w:rsidP="00EA66EC">
            <w:pPr>
              <w:pStyle w:val="ListParagraph"/>
              <w:numPr>
                <w:ilvl w:val="0"/>
                <w:numId w:val="5"/>
              </w:numPr>
              <w:spacing w:before="29"/>
              <w:rPr>
                <w:sz w:val="24"/>
                <w:szCs w:val="24"/>
              </w:rPr>
            </w:pPr>
            <w:r>
              <w:rPr>
                <w:sz w:val="24"/>
                <w:szCs w:val="24"/>
              </w:rPr>
              <w:t>Might</w:t>
            </w:r>
            <w:r w:rsidR="00EA66EC" w:rsidRPr="00EA66EC">
              <w:rPr>
                <w:sz w:val="24"/>
                <w:szCs w:val="24"/>
              </w:rPr>
              <w:t xml:space="preserve"> not reflect </w:t>
            </w:r>
            <w:r>
              <w:rPr>
                <w:sz w:val="24"/>
                <w:szCs w:val="24"/>
              </w:rPr>
              <w:t xml:space="preserve">the </w:t>
            </w:r>
            <w:r w:rsidR="00EA66EC" w:rsidRPr="00EA66EC">
              <w:rPr>
                <w:sz w:val="24"/>
                <w:szCs w:val="24"/>
              </w:rPr>
              <w:t xml:space="preserve">current practices or changes that have been made to the </w:t>
            </w:r>
            <w:r>
              <w:rPr>
                <w:sz w:val="24"/>
                <w:szCs w:val="24"/>
              </w:rPr>
              <w:t xml:space="preserve">main </w:t>
            </w:r>
            <w:r w:rsidR="00EA66EC" w:rsidRPr="00EA66EC">
              <w:rPr>
                <w:sz w:val="24"/>
                <w:szCs w:val="24"/>
              </w:rPr>
              <w:t>system.</w:t>
            </w:r>
          </w:p>
          <w:p w14:paraId="6CC8A504" w14:textId="154779FE" w:rsidR="00EA66EC" w:rsidRPr="00EA66EC" w:rsidRDefault="00EA66EC" w:rsidP="00EA66EC">
            <w:pPr>
              <w:pStyle w:val="ListParagraph"/>
              <w:numPr>
                <w:ilvl w:val="0"/>
                <w:numId w:val="5"/>
              </w:numPr>
              <w:spacing w:before="29"/>
              <w:rPr>
                <w:sz w:val="24"/>
                <w:szCs w:val="24"/>
              </w:rPr>
            </w:pPr>
            <w:r w:rsidRPr="00EA66EC">
              <w:rPr>
                <w:sz w:val="24"/>
                <w:szCs w:val="24"/>
              </w:rPr>
              <w:t xml:space="preserve">May be time-consuming to review all </w:t>
            </w:r>
            <w:r w:rsidR="00821826">
              <w:rPr>
                <w:sz w:val="24"/>
                <w:szCs w:val="24"/>
              </w:rPr>
              <w:t xml:space="preserve">of the </w:t>
            </w:r>
            <w:r w:rsidRPr="00EA66EC">
              <w:rPr>
                <w:sz w:val="24"/>
                <w:szCs w:val="24"/>
              </w:rPr>
              <w:t>documentation.</w:t>
            </w:r>
          </w:p>
          <w:p w14:paraId="6EF3366B" w14:textId="5064CA9B" w:rsidR="008F16E0" w:rsidRPr="00EA66EC" w:rsidRDefault="00821826" w:rsidP="00EA66EC">
            <w:pPr>
              <w:pStyle w:val="ListParagraph"/>
              <w:numPr>
                <w:ilvl w:val="0"/>
                <w:numId w:val="5"/>
              </w:numPr>
              <w:spacing w:before="29"/>
              <w:rPr>
                <w:sz w:val="24"/>
                <w:szCs w:val="24"/>
              </w:rPr>
            </w:pPr>
            <w:r>
              <w:rPr>
                <w:sz w:val="24"/>
                <w:szCs w:val="24"/>
              </w:rPr>
              <w:t>Might</w:t>
            </w:r>
            <w:r w:rsidR="00EA66EC" w:rsidRPr="00EA66EC">
              <w:rPr>
                <w:sz w:val="24"/>
                <w:szCs w:val="24"/>
              </w:rPr>
              <w:t xml:space="preserve"> not provide insight into employee or </w:t>
            </w:r>
            <w:r>
              <w:rPr>
                <w:sz w:val="24"/>
                <w:szCs w:val="24"/>
              </w:rPr>
              <w:t xml:space="preserve">maybe </w:t>
            </w:r>
            <w:r w:rsidR="00EA66EC" w:rsidRPr="00EA66EC">
              <w:rPr>
                <w:sz w:val="24"/>
                <w:szCs w:val="24"/>
              </w:rPr>
              <w:t>customer perspectives.</w:t>
            </w:r>
          </w:p>
        </w:tc>
      </w:tr>
      <w:tr w:rsidR="008F16E0" w14:paraId="044CD24F" w14:textId="77777777" w:rsidTr="00EA66EC">
        <w:tc>
          <w:tcPr>
            <w:tcW w:w="1809" w:type="dxa"/>
          </w:tcPr>
          <w:p w14:paraId="68FE3A55" w14:textId="77777777" w:rsidR="00EA66EC" w:rsidRDefault="008F16E0" w:rsidP="008F16E0">
            <w:pPr>
              <w:spacing w:before="29"/>
              <w:jc w:val="center"/>
              <w:rPr>
                <w:b/>
                <w:bCs/>
                <w:sz w:val="24"/>
                <w:szCs w:val="24"/>
              </w:rPr>
            </w:pPr>
            <w:r w:rsidRPr="008F16E0">
              <w:rPr>
                <w:b/>
                <w:bCs/>
                <w:sz w:val="24"/>
                <w:szCs w:val="24"/>
              </w:rPr>
              <w:t xml:space="preserve">Questionnaires </w:t>
            </w:r>
          </w:p>
          <w:p w14:paraId="37A32E39" w14:textId="2813D646" w:rsidR="008F16E0" w:rsidRPr="008F16E0" w:rsidRDefault="008F16E0" w:rsidP="008F16E0">
            <w:pPr>
              <w:spacing w:before="29"/>
              <w:jc w:val="center"/>
              <w:rPr>
                <w:b/>
                <w:bCs/>
                <w:sz w:val="24"/>
                <w:szCs w:val="24"/>
              </w:rPr>
            </w:pPr>
            <w:r w:rsidRPr="008F16E0">
              <w:rPr>
                <w:b/>
                <w:bCs/>
                <w:sz w:val="24"/>
                <w:szCs w:val="24"/>
              </w:rPr>
              <w:t>(</w:t>
            </w:r>
            <w:r w:rsidR="00EA66EC" w:rsidRPr="008F16E0">
              <w:rPr>
                <w:b/>
                <w:bCs/>
                <w:sz w:val="24"/>
                <w:szCs w:val="24"/>
              </w:rPr>
              <w:t>Paper</w:t>
            </w:r>
            <w:r w:rsidRPr="008F16E0">
              <w:rPr>
                <w:b/>
                <w:bCs/>
                <w:sz w:val="24"/>
                <w:szCs w:val="24"/>
              </w:rPr>
              <w:t xml:space="preserve"> and email)</w:t>
            </w:r>
          </w:p>
        </w:tc>
        <w:tc>
          <w:tcPr>
            <w:tcW w:w="4253" w:type="dxa"/>
          </w:tcPr>
          <w:p w14:paraId="7C6A4D33" w14:textId="77777777" w:rsidR="00EA66EC" w:rsidRPr="00EA66EC" w:rsidRDefault="00EA66EC" w:rsidP="00EA66EC">
            <w:pPr>
              <w:pStyle w:val="ListParagraph"/>
              <w:numPr>
                <w:ilvl w:val="0"/>
                <w:numId w:val="6"/>
              </w:numPr>
              <w:spacing w:before="29"/>
              <w:rPr>
                <w:sz w:val="24"/>
                <w:szCs w:val="24"/>
              </w:rPr>
            </w:pPr>
            <w:r w:rsidRPr="00EA66EC">
              <w:rPr>
                <w:sz w:val="24"/>
                <w:szCs w:val="24"/>
              </w:rPr>
              <w:t>Allow for a large number of responses to be gathered quickly.</w:t>
            </w:r>
          </w:p>
          <w:p w14:paraId="1520A141" w14:textId="77777777" w:rsidR="00EA66EC" w:rsidRPr="00EA66EC" w:rsidRDefault="00EA66EC" w:rsidP="00EA66EC">
            <w:pPr>
              <w:pStyle w:val="ListParagraph"/>
              <w:numPr>
                <w:ilvl w:val="0"/>
                <w:numId w:val="6"/>
              </w:numPr>
              <w:spacing w:before="29"/>
              <w:rPr>
                <w:sz w:val="24"/>
                <w:szCs w:val="24"/>
              </w:rPr>
            </w:pPr>
            <w:r w:rsidRPr="00EA66EC">
              <w:rPr>
                <w:sz w:val="24"/>
                <w:szCs w:val="24"/>
              </w:rPr>
              <w:t>Enable the analyst to ask standardized questions and gather quantitative data.</w:t>
            </w:r>
          </w:p>
          <w:p w14:paraId="1FE8C17F" w14:textId="45BADEFA" w:rsidR="008F16E0" w:rsidRPr="00EA66EC" w:rsidRDefault="00EA66EC" w:rsidP="00EA66EC">
            <w:pPr>
              <w:pStyle w:val="ListParagraph"/>
              <w:numPr>
                <w:ilvl w:val="0"/>
                <w:numId w:val="6"/>
              </w:numPr>
              <w:spacing w:before="29"/>
              <w:rPr>
                <w:sz w:val="24"/>
                <w:szCs w:val="24"/>
              </w:rPr>
            </w:pPr>
            <w:r w:rsidRPr="00EA66EC">
              <w:rPr>
                <w:sz w:val="24"/>
                <w:szCs w:val="24"/>
              </w:rPr>
              <w:t>Can be distributed to a large number of individuals.</w:t>
            </w:r>
          </w:p>
          <w:p w14:paraId="0F1CCB8A" w14:textId="77777777" w:rsidR="008F16E0" w:rsidRDefault="008F16E0" w:rsidP="008F16E0">
            <w:pPr>
              <w:spacing w:before="29"/>
              <w:rPr>
                <w:sz w:val="24"/>
                <w:szCs w:val="24"/>
              </w:rPr>
            </w:pPr>
          </w:p>
          <w:p w14:paraId="0A310A71" w14:textId="3F53DB9C" w:rsidR="008F16E0" w:rsidRDefault="008F16E0" w:rsidP="008F16E0">
            <w:pPr>
              <w:spacing w:before="29"/>
              <w:rPr>
                <w:sz w:val="24"/>
                <w:szCs w:val="24"/>
              </w:rPr>
            </w:pPr>
          </w:p>
        </w:tc>
        <w:tc>
          <w:tcPr>
            <w:tcW w:w="4254" w:type="dxa"/>
          </w:tcPr>
          <w:p w14:paraId="5A0A888B" w14:textId="77777777" w:rsidR="00EA66EC" w:rsidRPr="00EA66EC" w:rsidRDefault="00EA66EC" w:rsidP="00EA66EC">
            <w:pPr>
              <w:pStyle w:val="ListParagraph"/>
              <w:numPr>
                <w:ilvl w:val="0"/>
                <w:numId w:val="6"/>
              </w:numPr>
              <w:spacing w:before="29"/>
              <w:rPr>
                <w:sz w:val="24"/>
                <w:szCs w:val="24"/>
              </w:rPr>
            </w:pPr>
            <w:r w:rsidRPr="00EA66EC">
              <w:rPr>
                <w:sz w:val="24"/>
                <w:szCs w:val="24"/>
              </w:rPr>
              <w:t>May not capture detailed or nuanced information.</w:t>
            </w:r>
          </w:p>
          <w:p w14:paraId="612532A8" w14:textId="77777777" w:rsidR="00EA66EC" w:rsidRPr="00EA66EC" w:rsidRDefault="00EA66EC" w:rsidP="00EA66EC">
            <w:pPr>
              <w:pStyle w:val="ListParagraph"/>
              <w:numPr>
                <w:ilvl w:val="0"/>
                <w:numId w:val="6"/>
              </w:numPr>
              <w:spacing w:before="29"/>
              <w:rPr>
                <w:sz w:val="24"/>
                <w:szCs w:val="24"/>
              </w:rPr>
            </w:pPr>
            <w:r w:rsidRPr="00EA66EC">
              <w:rPr>
                <w:sz w:val="24"/>
                <w:szCs w:val="24"/>
              </w:rPr>
              <w:t>May not be answered by all individuals.</w:t>
            </w:r>
          </w:p>
          <w:p w14:paraId="6B154207" w14:textId="77777777" w:rsidR="00EA66EC" w:rsidRPr="00EA66EC" w:rsidRDefault="00EA66EC" w:rsidP="00EA66EC">
            <w:pPr>
              <w:pStyle w:val="ListParagraph"/>
              <w:numPr>
                <w:ilvl w:val="0"/>
                <w:numId w:val="6"/>
              </w:numPr>
              <w:spacing w:before="29"/>
              <w:rPr>
                <w:sz w:val="24"/>
                <w:szCs w:val="24"/>
              </w:rPr>
            </w:pPr>
            <w:r w:rsidRPr="00EA66EC">
              <w:rPr>
                <w:sz w:val="24"/>
                <w:szCs w:val="24"/>
              </w:rPr>
              <w:t>May not provide insight into employee or customer perspectives.</w:t>
            </w:r>
          </w:p>
          <w:p w14:paraId="166A3A57" w14:textId="0B5102DC" w:rsidR="008F16E0" w:rsidRPr="00EA66EC" w:rsidRDefault="00EA66EC" w:rsidP="00EA66EC">
            <w:pPr>
              <w:pStyle w:val="ListParagraph"/>
              <w:numPr>
                <w:ilvl w:val="0"/>
                <w:numId w:val="6"/>
              </w:numPr>
              <w:spacing w:before="29"/>
              <w:rPr>
                <w:sz w:val="24"/>
                <w:szCs w:val="24"/>
              </w:rPr>
            </w:pPr>
            <w:r w:rsidRPr="00EA66EC">
              <w:rPr>
                <w:sz w:val="24"/>
                <w:szCs w:val="24"/>
              </w:rPr>
              <w:t>May be subject to response bias or incomplete responses.</w:t>
            </w:r>
          </w:p>
        </w:tc>
      </w:tr>
    </w:tbl>
    <w:p w14:paraId="49DDC1F6" w14:textId="77777777" w:rsidR="008F16E0" w:rsidRPr="008F16E0" w:rsidRDefault="008F16E0" w:rsidP="008F16E0">
      <w:pPr>
        <w:spacing w:before="29"/>
        <w:rPr>
          <w:sz w:val="24"/>
          <w:szCs w:val="24"/>
        </w:rPr>
      </w:pPr>
    </w:p>
    <w:p w14:paraId="6DB136C7" w14:textId="428F61A9" w:rsidR="006A447F" w:rsidRDefault="006A447F"/>
    <w:p w14:paraId="0079B6CF" w14:textId="77777777" w:rsidR="008F16E0" w:rsidRDefault="008F16E0">
      <w:pPr>
        <w:spacing w:before="29"/>
      </w:pPr>
    </w:p>
    <w:p w14:paraId="1A3F091D" w14:textId="62908298" w:rsidR="00EA66EC" w:rsidRDefault="00EA66EC">
      <w:pPr>
        <w:spacing w:before="29"/>
      </w:pPr>
    </w:p>
    <w:p w14:paraId="5CEEF2F5" w14:textId="55EB96DD" w:rsidR="00821826" w:rsidRDefault="00821826">
      <w:pPr>
        <w:spacing w:before="29"/>
      </w:pPr>
    </w:p>
    <w:p w14:paraId="4A0791C6" w14:textId="1F702B94" w:rsidR="00821826" w:rsidRDefault="00821826">
      <w:pPr>
        <w:spacing w:before="29"/>
      </w:pPr>
    </w:p>
    <w:p w14:paraId="2D448DA8" w14:textId="77777777" w:rsidR="00821826" w:rsidRDefault="00821826">
      <w:pPr>
        <w:spacing w:before="29"/>
      </w:pPr>
    </w:p>
    <w:p w14:paraId="42BB7144" w14:textId="2EFC25B3" w:rsidR="00EA66EC" w:rsidRDefault="00EA66EC">
      <w:pPr>
        <w:spacing w:before="29"/>
        <w:rPr>
          <w:b/>
          <w:bCs/>
          <w:sz w:val="32"/>
          <w:szCs w:val="32"/>
          <w:u w:val="single"/>
        </w:rPr>
      </w:pPr>
      <w:r w:rsidRPr="00EA66EC">
        <w:rPr>
          <w:b/>
          <w:bCs/>
          <w:sz w:val="32"/>
          <w:szCs w:val="32"/>
          <w:u w:val="single"/>
        </w:rPr>
        <w:t>Recommended methods:</w:t>
      </w:r>
    </w:p>
    <w:p w14:paraId="73E6DB1D" w14:textId="7A70EA22" w:rsidR="00EA66EC" w:rsidRDefault="00EA66EC">
      <w:pPr>
        <w:spacing w:before="29"/>
        <w:rPr>
          <w:sz w:val="24"/>
          <w:szCs w:val="24"/>
        </w:rPr>
      </w:pPr>
    </w:p>
    <w:p w14:paraId="45B3BFFE" w14:textId="3533EB76" w:rsidR="001C171E" w:rsidRPr="001C171E" w:rsidRDefault="001C171E" w:rsidP="001C171E">
      <w:pPr>
        <w:spacing w:before="29"/>
        <w:rPr>
          <w:rFonts w:ascii="Arial" w:eastAsia="Arial" w:hAnsi="Arial" w:cs="Arial"/>
          <w:sz w:val="24"/>
          <w:szCs w:val="24"/>
        </w:rPr>
      </w:pPr>
      <w:r w:rsidRPr="001C171E">
        <w:rPr>
          <w:rFonts w:ascii="Arial" w:eastAsia="Arial" w:hAnsi="Arial" w:cs="Arial"/>
          <w:sz w:val="24"/>
          <w:szCs w:val="24"/>
        </w:rPr>
        <w:t xml:space="preserve">Upon conducting an analysis of the benefits and drawbacks of the four approaches to gathering information, I strongly recommend </w:t>
      </w:r>
      <w:r w:rsidR="003843DE">
        <w:rPr>
          <w:rFonts w:ascii="Arial" w:eastAsia="Arial" w:hAnsi="Arial" w:cs="Arial"/>
          <w:sz w:val="24"/>
          <w:szCs w:val="24"/>
        </w:rPr>
        <w:t>using</w:t>
      </w:r>
      <w:r w:rsidRPr="001C171E">
        <w:rPr>
          <w:rFonts w:ascii="Arial" w:eastAsia="Arial" w:hAnsi="Arial" w:cs="Arial"/>
          <w:sz w:val="24"/>
          <w:szCs w:val="24"/>
        </w:rPr>
        <w:t xml:space="preserve"> a combination of the face-to-face interview technique and documentation sampling</w:t>
      </w:r>
    </w:p>
    <w:p w14:paraId="1BD95728" w14:textId="77777777" w:rsidR="001C171E" w:rsidRPr="001C171E" w:rsidRDefault="001C171E" w:rsidP="001C171E">
      <w:pPr>
        <w:spacing w:before="29"/>
        <w:rPr>
          <w:rFonts w:ascii="Arial" w:eastAsia="Arial" w:hAnsi="Arial" w:cs="Arial"/>
          <w:sz w:val="24"/>
          <w:szCs w:val="24"/>
        </w:rPr>
      </w:pPr>
    </w:p>
    <w:p w14:paraId="7BF151E0" w14:textId="5791615F" w:rsidR="001C171E" w:rsidRPr="001C171E" w:rsidRDefault="001C171E" w:rsidP="001C171E">
      <w:pPr>
        <w:spacing w:before="29"/>
        <w:rPr>
          <w:rFonts w:ascii="Arial" w:eastAsia="Arial" w:hAnsi="Arial" w:cs="Arial"/>
          <w:sz w:val="24"/>
          <w:szCs w:val="24"/>
        </w:rPr>
      </w:pPr>
      <w:r w:rsidRPr="001C171E">
        <w:rPr>
          <w:rFonts w:ascii="Arial" w:eastAsia="Arial" w:hAnsi="Arial" w:cs="Arial"/>
          <w:sz w:val="24"/>
          <w:szCs w:val="24"/>
        </w:rPr>
        <w:t xml:space="preserve">Face-to-face interviews provide a highly personalized approach and have the potential to offer an abundance of </w:t>
      </w:r>
      <w:r w:rsidR="00203874">
        <w:rPr>
          <w:rFonts w:ascii="Arial" w:eastAsia="Arial" w:hAnsi="Arial" w:cs="Arial"/>
          <w:sz w:val="24"/>
          <w:szCs w:val="24"/>
        </w:rPr>
        <w:t>important</w:t>
      </w:r>
      <w:r w:rsidRPr="001C171E">
        <w:rPr>
          <w:rFonts w:ascii="Arial" w:eastAsia="Arial" w:hAnsi="Arial" w:cs="Arial"/>
          <w:sz w:val="24"/>
          <w:szCs w:val="24"/>
        </w:rPr>
        <w:t xml:space="preserve"> details concerning the roles and duties of </w:t>
      </w:r>
      <w:r w:rsidR="00A81D25">
        <w:rPr>
          <w:rFonts w:ascii="Arial" w:eastAsia="Arial" w:hAnsi="Arial" w:cs="Arial"/>
          <w:sz w:val="24"/>
          <w:szCs w:val="24"/>
        </w:rPr>
        <w:t>different</w:t>
      </w:r>
      <w:r w:rsidRPr="001C171E">
        <w:rPr>
          <w:rFonts w:ascii="Arial" w:eastAsia="Arial" w:hAnsi="Arial" w:cs="Arial"/>
          <w:sz w:val="24"/>
          <w:szCs w:val="24"/>
        </w:rPr>
        <w:t xml:space="preserve"> </w:t>
      </w:r>
      <w:r w:rsidR="003843DE">
        <w:rPr>
          <w:rFonts w:ascii="Arial" w:eastAsia="Arial" w:hAnsi="Arial" w:cs="Arial"/>
          <w:sz w:val="24"/>
          <w:szCs w:val="24"/>
        </w:rPr>
        <w:t>people</w:t>
      </w:r>
      <w:r w:rsidRPr="001C171E">
        <w:rPr>
          <w:rFonts w:ascii="Arial" w:eastAsia="Arial" w:hAnsi="Arial" w:cs="Arial"/>
          <w:sz w:val="24"/>
          <w:szCs w:val="24"/>
        </w:rPr>
        <w:t xml:space="preserve"> within the organization, along with their </w:t>
      </w:r>
      <w:r w:rsidR="00A81D25">
        <w:rPr>
          <w:rFonts w:ascii="Arial" w:eastAsia="Arial" w:hAnsi="Arial" w:cs="Arial"/>
          <w:sz w:val="24"/>
          <w:szCs w:val="24"/>
        </w:rPr>
        <w:t>habits</w:t>
      </w:r>
      <w:r w:rsidRPr="001C171E">
        <w:rPr>
          <w:rFonts w:ascii="Arial" w:eastAsia="Arial" w:hAnsi="Arial" w:cs="Arial"/>
          <w:sz w:val="24"/>
          <w:szCs w:val="24"/>
        </w:rPr>
        <w:t xml:space="preserve"> and engagement levels in the new system. Additionally, it allows for follow-up questions and clarification of any doubts. </w:t>
      </w:r>
      <w:r w:rsidR="003843DE">
        <w:rPr>
          <w:rFonts w:ascii="Arial" w:eastAsia="Arial" w:hAnsi="Arial" w:cs="Arial"/>
          <w:sz w:val="24"/>
          <w:szCs w:val="24"/>
        </w:rPr>
        <w:t>However</w:t>
      </w:r>
      <w:r w:rsidRPr="001C171E">
        <w:rPr>
          <w:rFonts w:ascii="Arial" w:eastAsia="Arial" w:hAnsi="Arial" w:cs="Arial"/>
          <w:sz w:val="24"/>
          <w:szCs w:val="24"/>
        </w:rPr>
        <w:t xml:space="preserve">, it can be </w:t>
      </w:r>
      <w:r w:rsidR="00A81D25">
        <w:rPr>
          <w:rFonts w:ascii="Arial" w:eastAsia="Arial" w:hAnsi="Arial" w:cs="Arial"/>
          <w:sz w:val="24"/>
          <w:szCs w:val="24"/>
        </w:rPr>
        <w:t>very</w:t>
      </w:r>
      <w:r w:rsidRPr="001C171E">
        <w:rPr>
          <w:rFonts w:ascii="Arial" w:eastAsia="Arial" w:hAnsi="Arial" w:cs="Arial"/>
          <w:sz w:val="24"/>
          <w:szCs w:val="24"/>
        </w:rPr>
        <w:t xml:space="preserve"> time-consuming and </w:t>
      </w:r>
      <w:r w:rsidR="00A81D25">
        <w:rPr>
          <w:rFonts w:ascii="Arial" w:eastAsia="Arial" w:hAnsi="Arial" w:cs="Arial"/>
          <w:sz w:val="24"/>
          <w:szCs w:val="24"/>
        </w:rPr>
        <w:t>difficult to manage</w:t>
      </w:r>
      <w:r w:rsidRPr="001C171E">
        <w:rPr>
          <w:rFonts w:ascii="Arial" w:eastAsia="Arial" w:hAnsi="Arial" w:cs="Arial"/>
          <w:sz w:val="24"/>
          <w:szCs w:val="24"/>
        </w:rPr>
        <w:t xml:space="preserve"> for </w:t>
      </w:r>
      <w:r w:rsidR="00203874">
        <w:rPr>
          <w:rFonts w:ascii="Arial" w:eastAsia="Arial" w:hAnsi="Arial" w:cs="Arial"/>
          <w:sz w:val="24"/>
          <w:szCs w:val="24"/>
        </w:rPr>
        <w:t>people</w:t>
      </w:r>
      <w:r w:rsidRPr="001C171E">
        <w:rPr>
          <w:rFonts w:ascii="Arial" w:eastAsia="Arial" w:hAnsi="Arial" w:cs="Arial"/>
          <w:sz w:val="24"/>
          <w:szCs w:val="24"/>
        </w:rPr>
        <w:t xml:space="preserve"> </w:t>
      </w:r>
      <w:r w:rsidR="00203874">
        <w:rPr>
          <w:rFonts w:ascii="Arial" w:eastAsia="Arial" w:hAnsi="Arial" w:cs="Arial"/>
          <w:sz w:val="24"/>
          <w:szCs w:val="24"/>
        </w:rPr>
        <w:t>living</w:t>
      </w:r>
      <w:r w:rsidRPr="001C171E">
        <w:rPr>
          <w:rFonts w:ascii="Arial" w:eastAsia="Arial" w:hAnsi="Arial" w:cs="Arial"/>
          <w:sz w:val="24"/>
          <w:szCs w:val="24"/>
        </w:rPr>
        <w:t xml:space="preserve"> in distant regions</w:t>
      </w:r>
      <w:r w:rsidR="00A81D25">
        <w:rPr>
          <w:rFonts w:ascii="Arial" w:eastAsia="Arial" w:hAnsi="Arial" w:cs="Arial"/>
          <w:sz w:val="24"/>
          <w:szCs w:val="24"/>
        </w:rPr>
        <w:t>.</w:t>
      </w:r>
    </w:p>
    <w:p w14:paraId="73DEEEFD" w14:textId="77777777" w:rsidR="001C171E" w:rsidRPr="001C171E" w:rsidRDefault="001C171E" w:rsidP="001C171E">
      <w:pPr>
        <w:spacing w:before="29"/>
        <w:rPr>
          <w:rFonts w:ascii="Arial" w:eastAsia="Arial" w:hAnsi="Arial" w:cs="Arial"/>
          <w:sz w:val="24"/>
          <w:szCs w:val="24"/>
        </w:rPr>
      </w:pPr>
    </w:p>
    <w:p w14:paraId="39311F0E" w14:textId="162BC763" w:rsidR="001C171E" w:rsidRDefault="001C171E" w:rsidP="001C171E">
      <w:pPr>
        <w:spacing w:before="29"/>
        <w:rPr>
          <w:rFonts w:ascii="Arial" w:eastAsia="Arial" w:hAnsi="Arial" w:cs="Arial"/>
          <w:sz w:val="24"/>
          <w:szCs w:val="24"/>
        </w:rPr>
      </w:pPr>
      <w:r w:rsidRPr="001C171E">
        <w:rPr>
          <w:rFonts w:ascii="Arial" w:eastAsia="Arial" w:hAnsi="Arial" w:cs="Arial"/>
          <w:sz w:val="24"/>
          <w:szCs w:val="24"/>
        </w:rPr>
        <w:t xml:space="preserve">Documentation sampling is an effective way of </w:t>
      </w:r>
      <w:r w:rsidR="00A81D25">
        <w:rPr>
          <w:rFonts w:ascii="Arial" w:eastAsia="Arial" w:hAnsi="Arial" w:cs="Arial"/>
          <w:sz w:val="24"/>
          <w:szCs w:val="24"/>
        </w:rPr>
        <w:t>getting</w:t>
      </w:r>
      <w:r w:rsidRPr="001C171E">
        <w:rPr>
          <w:rFonts w:ascii="Arial" w:eastAsia="Arial" w:hAnsi="Arial" w:cs="Arial"/>
          <w:sz w:val="24"/>
          <w:szCs w:val="24"/>
        </w:rPr>
        <w:t xml:space="preserve"> information on existing processes and procedures, </w:t>
      </w:r>
      <w:r w:rsidR="00D342E3">
        <w:rPr>
          <w:rFonts w:ascii="Arial" w:eastAsia="Arial" w:hAnsi="Arial" w:cs="Arial"/>
          <w:sz w:val="24"/>
          <w:szCs w:val="24"/>
        </w:rPr>
        <w:t>showing</w:t>
      </w:r>
      <w:r w:rsidRPr="001C171E">
        <w:rPr>
          <w:rFonts w:ascii="Arial" w:eastAsia="Arial" w:hAnsi="Arial" w:cs="Arial"/>
          <w:sz w:val="24"/>
          <w:szCs w:val="24"/>
        </w:rPr>
        <w:t xml:space="preserve"> any areas of inefficiency or potential issues. It is also less complicated to access and provides a </w:t>
      </w:r>
      <w:r w:rsidR="00D342E3" w:rsidRPr="001C171E">
        <w:rPr>
          <w:rFonts w:ascii="Arial" w:eastAsia="Arial" w:hAnsi="Arial" w:cs="Arial"/>
          <w:sz w:val="24"/>
          <w:szCs w:val="24"/>
        </w:rPr>
        <w:t>wider</w:t>
      </w:r>
      <w:r w:rsidRPr="001C171E">
        <w:rPr>
          <w:rFonts w:ascii="Arial" w:eastAsia="Arial" w:hAnsi="Arial" w:cs="Arial"/>
          <w:sz w:val="24"/>
          <w:szCs w:val="24"/>
        </w:rPr>
        <w:t xml:space="preserve"> overview of the current scenario. </w:t>
      </w:r>
      <w:r w:rsidR="00A81D25">
        <w:rPr>
          <w:rFonts w:ascii="Arial" w:eastAsia="Arial" w:hAnsi="Arial" w:cs="Arial"/>
          <w:sz w:val="24"/>
          <w:szCs w:val="24"/>
        </w:rPr>
        <w:t>Though it is important to note that</w:t>
      </w:r>
      <w:r w:rsidR="00821826" w:rsidRPr="00821826">
        <w:rPr>
          <w:rFonts w:ascii="Arial" w:eastAsia="Arial" w:hAnsi="Arial" w:cs="Arial"/>
          <w:sz w:val="24"/>
          <w:szCs w:val="24"/>
        </w:rPr>
        <w:t xml:space="preserve"> only relying on one technique won't give a clear idea of the users and their involvement in the new system. So, using both of these </w:t>
      </w:r>
      <w:r w:rsidR="00A81D25">
        <w:rPr>
          <w:rFonts w:ascii="Arial" w:eastAsia="Arial" w:hAnsi="Arial" w:cs="Arial"/>
          <w:sz w:val="24"/>
          <w:szCs w:val="24"/>
        </w:rPr>
        <w:t>methods or approaches</w:t>
      </w:r>
      <w:r w:rsidR="00821826" w:rsidRPr="00821826">
        <w:rPr>
          <w:rFonts w:ascii="Arial" w:eastAsia="Arial" w:hAnsi="Arial" w:cs="Arial"/>
          <w:sz w:val="24"/>
          <w:szCs w:val="24"/>
        </w:rPr>
        <w:t xml:space="preserve"> together can give a </w:t>
      </w:r>
      <w:r w:rsidR="00203874">
        <w:rPr>
          <w:rFonts w:ascii="Arial" w:eastAsia="Arial" w:hAnsi="Arial" w:cs="Arial"/>
          <w:sz w:val="24"/>
          <w:szCs w:val="24"/>
        </w:rPr>
        <w:t xml:space="preserve">much </w:t>
      </w:r>
      <w:r w:rsidR="00821826" w:rsidRPr="00821826">
        <w:rPr>
          <w:rFonts w:ascii="Arial" w:eastAsia="Arial" w:hAnsi="Arial" w:cs="Arial"/>
          <w:sz w:val="24"/>
          <w:szCs w:val="24"/>
        </w:rPr>
        <w:t xml:space="preserve">more </w:t>
      </w:r>
      <w:r w:rsidR="00203874">
        <w:rPr>
          <w:rFonts w:ascii="Arial" w:eastAsia="Arial" w:hAnsi="Arial" w:cs="Arial"/>
          <w:sz w:val="24"/>
          <w:szCs w:val="24"/>
        </w:rPr>
        <w:t>clearer</w:t>
      </w:r>
      <w:r w:rsidR="00821826" w:rsidRPr="00821826">
        <w:rPr>
          <w:rFonts w:ascii="Arial" w:eastAsia="Arial" w:hAnsi="Arial" w:cs="Arial"/>
          <w:sz w:val="24"/>
          <w:szCs w:val="24"/>
        </w:rPr>
        <w:t xml:space="preserve"> understanding of the system and its users. This will </w:t>
      </w:r>
      <w:r w:rsidR="00203874">
        <w:rPr>
          <w:rFonts w:ascii="Arial" w:eastAsia="Arial" w:hAnsi="Arial" w:cs="Arial"/>
          <w:sz w:val="24"/>
          <w:szCs w:val="24"/>
        </w:rPr>
        <w:t xml:space="preserve">be </w:t>
      </w:r>
      <w:r w:rsidR="00821826" w:rsidRPr="00821826">
        <w:rPr>
          <w:rFonts w:ascii="Arial" w:eastAsia="Arial" w:hAnsi="Arial" w:cs="Arial"/>
          <w:sz w:val="24"/>
          <w:szCs w:val="24"/>
        </w:rPr>
        <w:t>help</w:t>
      </w:r>
      <w:r w:rsidR="00203874">
        <w:rPr>
          <w:rFonts w:ascii="Arial" w:eastAsia="Arial" w:hAnsi="Arial" w:cs="Arial"/>
          <w:sz w:val="24"/>
          <w:szCs w:val="24"/>
        </w:rPr>
        <w:t>ful</w:t>
      </w:r>
      <w:r w:rsidR="00821826" w:rsidRPr="00821826">
        <w:rPr>
          <w:rFonts w:ascii="Arial" w:eastAsia="Arial" w:hAnsi="Arial" w:cs="Arial"/>
          <w:sz w:val="24"/>
          <w:szCs w:val="24"/>
        </w:rPr>
        <w:t xml:space="preserve"> </w:t>
      </w:r>
      <w:r w:rsidR="00821826">
        <w:rPr>
          <w:rFonts w:ascii="Arial" w:eastAsia="Arial" w:hAnsi="Arial" w:cs="Arial"/>
          <w:sz w:val="24"/>
          <w:szCs w:val="24"/>
        </w:rPr>
        <w:t>in</w:t>
      </w:r>
      <w:r w:rsidR="00821826" w:rsidRPr="00821826">
        <w:rPr>
          <w:rFonts w:ascii="Arial" w:eastAsia="Arial" w:hAnsi="Arial" w:cs="Arial"/>
          <w:sz w:val="24"/>
          <w:szCs w:val="24"/>
        </w:rPr>
        <w:t xml:space="preserve"> collect</w:t>
      </w:r>
      <w:r w:rsidR="00821826">
        <w:rPr>
          <w:rFonts w:ascii="Arial" w:eastAsia="Arial" w:hAnsi="Arial" w:cs="Arial"/>
          <w:sz w:val="24"/>
          <w:szCs w:val="24"/>
        </w:rPr>
        <w:t>ing</w:t>
      </w:r>
      <w:r w:rsidR="00821826" w:rsidRPr="00821826">
        <w:rPr>
          <w:rFonts w:ascii="Arial" w:eastAsia="Arial" w:hAnsi="Arial" w:cs="Arial"/>
          <w:sz w:val="24"/>
          <w:szCs w:val="24"/>
        </w:rPr>
        <w:t xml:space="preserve"> </w:t>
      </w:r>
      <w:r w:rsidR="00A81D25">
        <w:rPr>
          <w:rFonts w:ascii="Arial" w:eastAsia="Arial" w:hAnsi="Arial" w:cs="Arial"/>
          <w:sz w:val="24"/>
          <w:szCs w:val="24"/>
        </w:rPr>
        <w:t>the important</w:t>
      </w:r>
      <w:r w:rsidR="00821826" w:rsidRPr="00821826">
        <w:rPr>
          <w:rFonts w:ascii="Arial" w:eastAsia="Arial" w:hAnsi="Arial" w:cs="Arial"/>
          <w:sz w:val="24"/>
          <w:szCs w:val="24"/>
        </w:rPr>
        <w:t xml:space="preserve"> </w:t>
      </w:r>
      <w:r w:rsidR="00203874">
        <w:rPr>
          <w:rFonts w:ascii="Arial" w:eastAsia="Arial" w:hAnsi="Arial" w:cs="Arial"/>
          <w:sz w:val="24"/>
          <w:szCs w:val="24"/>
        </w:rPr>
        <w:t>details</w:t>
      </w:r>
      <w:r w:rsidR="00821826" w:rsidRPr="00821826">
        <w:rPr>
          <w:rFonts w:ascii="Arial" w:eastAsia="Arial" w:hAnsi="Arial" w:cs="Arial"/>
          <w:sz w:val="24"/>
          <w:szCs w:val="24"/>
        </w:rPr>
        <w:t xml:space="preserve"> that </w:t>
      </w:r>
      <w:r w:rsidR="00A81D25">
        <w:rPr>
          <w:rFonts w:ascii="Arial" w:eastAsia="Arial" w:hAnsi="Arial" w:cs="Arial"/>
          <w:sz w:val="24"/>
          <w:szCs w:val="24"/>
        </w:rPr>
        <w:t>might</w:t>
      </w:r>
      <w:r w:rsidR="00821826" w:rsidRPr="00821826">
        <w:rPr>
          <w:rFonts w:ascii="Arial" w:eastAsia="Arial" w:hAnsi="Arial" w:cs="Arial"/>
          <w:sz w:val="24"/>
          <w:szCs w:val="24"/>
        </w:rPr>
        <w:t xml:space="preserve"> </w:t>
      </w:r>
      <w:r w:rsidR="00A81D25">
        <w:rPr>
          <w:rFonts w:ascii="Arial" w:eastAsia="Arial" w:hAnsi="Arial" w:cs="Arial"/>
          <w:sz w:val="24"/>
          <w:szCs w:val="24"/>
        </w:rPr>
        <w:t>help</w:t>
      </w:r>
      <w:r w:rsidR="00821826" w:rsidRPr="00821826">
        <w:rPr>
          <w:rFonts w:ascii="Arial" w:eastAsia="Arial" w:hAnsi="Arial" w:cs="Arial"/>
          <w:sz w:val="24"/>
          <w:szCs w:val="24"/>
        </w:rPr>
        <w:t xml:space="preserve"> in developing </w:t>
      </w:r>
      <w:r w:rsidR="00A81D25">
        <w:rPr>
          <w:rFonts w:ascii="Arial" w:eastAsia="Arial" w:hAnsi="Arial" w:cs="Arial"/>
          <w:sz w:val="24"/>
          <w:szCs w:val="24"/>
        </w:rPr>
        <w:t>a new system more effectively.</w:t>
      </w:r>
    </w:p>
    <w:p w14:paraId="4DA4D9BF" w14:textId="77777777" w:rsidR="00EA66EC" w:rsidRDefault="00EA66EC" w:rsidP="00EA66EC">
      <w:pPr>
        <w:spacing w:before="29"/>
        <w:rPr>
          <w:rFonts w:ascii="Arial" w:eastAsia="Arial" w:hAnsi="Arial" w:cs="Arial"/>
          <w:b/>
          <w:bCs/>
          <w:sz w:val="32"/>
          <w:szCs w:val="32"/>
          <w:u w:val="single"/>
        </w:rPr>
      </w:pPr>
    </w:p>
    <w:p w14:paraId="4196F9BA" w14:textId="54654F6D" w:rsidR="00EA66EC" w:rsidRDefault="00EA66EC" w:rsidP="00EA66EC">
      <w:pPr>
        <w:spacing w:before="29"/>
        <w:rPr>
          <w:rFonts w:ascii="Arial" w:eastAsia="Arial" w:hAnsi="Arial" w:cs="Arial"/>
          <w:b/>
          <w:bCs/>
          <w:sz w:val="32"/>
          <w:szCs w:val="32"/>
          <w:u w:val="single"/>
        </w:rPr>
      </w:pPr>
      <w:r w:rsidRPr="00EA66EC">
        <w:rPr>
          <w:rFonts w:ascii="Arial" w:eastAsia="Arial" w:hAnsi="Arial" w:cs="Arial"/>
          <w:b/>
          <w:bCs/>
          <w:sz w:val="32"/>
          <w:szCs w:val="32"/>
          <w:u w:val="single"/>
        </w:rPr>
        <w:t>b) stakeholder matrix</w:t>
      </w:r>
    </w:p>
    <w:p w14:paraId="10DFAF69" w14:textId="77777777" w:rsidR="00EA66EC" w:rsidRDefault="00EA66EC" w:rsidP="00EA66EC">
      <w:pPr>
        <w:spacing w:before="29"/>
        <w:rPr>
          <w:rFonts w:ascii="Arial" w:eastAsia="Arial" w:hAnsi="Arial" w:cs="Arial"/>
          <w:b/>
          <w:bCs/>
          <w:sz w:val="32"/>
          <w:szCs w:val="32"/>
          <w:u w:val="single"/>
        </w:rPr>
      </w:pPr>
    </w:p>
    <w:tbl>
      <w:tblPr>
        <w:tblStyle w:val="TableGrid"/>
        <w:tblW w:w="0" w:type="auto"/>
        <w:tblLook w:val="04A0" w:firstRow="1" w:lastRow="0" w:firstColumn="1" w:lastColumn="0" w:noHBand="0" w:noVBand="1"/>
      </w:tblPr>
      <w:tblGrid>
        <w:gridCol w:w="5158"/>
        <w:gridCol w:w="5158"/>
      </w:tblGrid>
      <w:tr w:rsidR="004D0452" w14:paraId="62A1DE70" w14:textId="77777777" w:rsidTr="004D0452">
        <w:tc>
          <w:tcPr>
            <w:tcW w:w="5158" w:type="dxa"/>
          </w:tcPr>
          <w:p w14:paraId="502C957D" w14:textId="77777777" w:rsidR="004D0452" w:rsidRDefault="004D0452" w:rsidP="00EA66EC">
            <w:pPr>
              <w:spacing w:before="29"/>
              <w:rPr>
                <w:rFonts w:ascii="Arial" w:eastAsia="Arial" w:hAnsi="Arial" w:cs="Arial"/>
                <w:b/>
                <w:bCs/>
                <w:sz w:val="24"/>
                <w:szCs w:val="24"/>
              </w:rPr>
            </w:pPr>
            <w:r w:rsidRPr="004D0452">
              <w:rPr>
                <w:rFonts w:ascii="Arial" w:eastAsia="Arial" w:hAnsi="Arial" w:cs="Arial"/>
                <w:b/>
                <w:bCs/>
                <w:sz w:val="24"/>
                <w:szCs w:val="24"/>
              </w:rPr>
              <w:t xml:space="preserve">HIGH INFLUENCE </w:t>
            </w:r>
          </w:p>
          <w:p w14:paraId="2EDA7979" w14:textId="2E4BB357" w:rsidR="004D0452" w:rsidRDefault="004D0452" w:rsidP="00EA66EC">
            <w:pPr>
              <w:spacing w:before="29"/>
              <w:rPr>
                <w:rFonts w:ascii="Arial" w:eastAsia="Arial" w:hAnsi="Arial" w:cs="Arial"/>
                <w:b/>
                <w:bCs/>
                <w:sz w:val="24"/>
                <w:szCs w:val="24"/>
              </w:rPr>
            </w:pPr>
            <w:r>
              <w:rPr>
                <w:rFonts w:ascii="Arial" w:eastAsia="Arial" w:hAnsi="Arial" w:cs="Arial"/>
                <w:b/>
                <w:bCs/>
                <w:sz w:val="24"/>
                <w:szCs w:val="24"/>
              </w:rPr>
              <w:t>LOW</w:t>
            </w:r>
            <w:r w:rsidRPr="004D0452">
              <w:rPr>
                <w:rFonts w:ascii="Arial" w:eastAsia="Arial" w:hAnsi="Arial" w:cs="Arial"/>
                <w:b/>
                <w:bCs/>
                <w:sz w:val="24"/>
                <w:szCs w:val="24"/>
              </w:rPr>
              <w:t xml:space="preserve"> INTEREST </w:t>
            </w:r>
          </w:p>
          <w:p w14:paraId="2306920A" w14:textId="30335753" w:rsidR="004D0452" w:rsidRDefault="004D0452" w:rsidP="00EA66EC">
            <w:pPr>
              <w:spacing w:before="29"/>
              <w:rPr>
                <w:rFonts w:ascii="Arial" w:eastAsia="Arial" w:hAnsi="Arial" w:cs="Arial"/>
                <w:b/>
                <w:bCs/>
                <w:sz w:val="24"/>
                <w:szCs w:val="24"/>
              </w:rPr>
            </w:pPr>
            <w:r w:rsidRPr="004D0452">
              <w:rPr>
                <w:rFonts w:ascii="Arial" w:eastAsia="Arial" w:hAnsi="Arial" w:cs="Arial"/>
                <w:b/>
                <w:bCs/>
                <w:sz w:val="24"/>
                <w:szCs w:val="24"/>
              </w:rPr>
              <w:t>(Keep Satisfied)</w:t>
            </w:r>
          </w:p>
          <w:p w14:paraId="07B620AA" w14:textId="33ED1755" w:rsidR="004D0452" w:rsidRPr="00D65863" w:rsidRDefault="004D0452" w:rsidP="00D65863">
            <w:pPr>
              <w:spacing w:before="29"/>
              <w:rPr>
                <w:rFonts w:ascii="Arial" w:eastAsia="Arial" w:hAnsi="Arial" w:cs="Arial"/>
                <w:b/>
                <w:bCs/>
                <w:sz w:val="24"/>
                <w:szCs w:val="24"/>
              </w:rPr>
            </w:pPr>
          </w:p>
          <w:p w14:paraId="0153722A" w14:textId="47FFD5EF" w:rsidR="00D65863" w:rsidRPr="00B34B5D" w:rsidRDefault="00D65863" w:rsidP="00D65863">
            <w:pPr>
              <w:pStyle w:val="ListParagraph"/>
              <w:numPr>
                <w:ilvl w:val="0"/>
                <w:numId w:val="19"/>
              </w:numPr>
              <w:spacing w:before="29"/>
              <w:rPr>
                <w:rFonts w:ascii="Arial" w:eastAsia="Arial" w:hAnsi="Arial" w:cs="Arial"/>
                <w:sz w:val="24"/>
                <w:szCs w:val="24"/>
              </w:rPr>
            </w:pPr>
            <w:r w:rsidRPr="00B34B5D">
              <w:rPr>
                <w:rFonts w:ascii="Arial" w:eastAsia="Arial" w:hAnsi="Arial" w:cs="Arial"/>
                <w:sz w:val="24"/>
                <w:szCs w:val="24"/>
              </w:rPr>
              <w:t>Admin staff</w:t>
            </w:r>
          </w:p>
          <w:p w14:paraId="48565BE8" w14:textId="0E9227EB" w:rsidR="00D65863" w:rsidRPr="00B34B5D" w:rsidRDefault="00D65863" w:rsidP="00D65863">
            <w:pPr>
              <w:pStyle w:val="ListParagraph"/>
              <w:numPr>
                <w:ilvl w:val="0"/>
                <w:numId w:val="19"/>
              </w:numPr>
              <w:spacing w:before="29"/>
              <w:rPr>
                <w:rFonts w:ascii="Arial" w:eastAsia="Arial" w:hAnsi="Arial" w:cs="Arial"/>
                <w:sz w:val="24"/>
                <w:szCs w:val="24"/>
              </w:rPr>
            </w:pPr>
            <w:r w:rsidRPr="00B34B5D">
              <w:rPr>
                <w:rFonts w:ascii="Arial" w:eastAsia="Arial" w:hAnsi="Arial" w:cs="Arial"/>
                <w:sz w:val="24"/>
                <w:szCs w:val="24"/>
              </w:rPr>
              <w:t>Investors</w:t>
            </w:r>
          </w:p>
          <w:p w14:paraId="661D34EB" w14:textId="0571D4DE" w:rsidR="00D65863" w:rsidRPr="00B34B5D" w:rsidRDefault="00D65863" w:rsidP="00D65863">
            <w:pPr>
              <w:pStyle w:val="ListParagraph"/>
              <w:numPr>
                <w:ilvl w:val="0"/>
                <w:numId w:val="19"/>
              </w:numPr>
              <w:spacing w:before="29"/>
              <w:rPr>
                <w:rFonts w:ascii="Arial" w:eastAsia="Arial" w:hAnsi="Arial" w:cs="Arial"/>
                <w:sz w:val="24"/>
                <w:szCs w:val="24"/>
              </w:rPr>
            </w:pPr>
            <w:r w:rsidRPr="00B34B5D">
              <w:rPr>
                <w:rFonts w:ascii="Arial" w:eastAsia="Arial" w:hAnsi="Arial" w:cs="Arial"/>
                <w:sz w:val="24"/>
                <w:szCs w:val="24"/>
              </w:rPr>
              <w:t>Board of directors</w:t>
            </w:r>
          </w:p>
          <w:p w14:paraId="7AFFE92A" w14:textId="69AB008D" w:rsidR="002B0948" w:rsidRPr="00B34B5D" w:rsidRDefault="002B0948" w:rsidP="002B0948">
            <w:pPr>
              <w:pStyle w:val="ListParagraph"/>
              <w:numPr>
                <w:ilvl w:val="0"/>
                <w:numId w:val="19"/>
              </w:numPr>
              <w:spacing w:before="29"/>
              <w:rPr>
                <w:rFonts w:ascii="Arial" w:eastAsia="Arial" w:hAnsi="Arial" w:cs="Arial"/>
                <w:sz w:val="24"/>
                <w:szCs w:val="24"/>
              </w:rPr>
            </w:pPr>
            <w:r w:rsidRPr="00B34B5D">
              <w:rPr>
                <w:rFonts w:ascii="Arial" w:eastAsia="Arial" w:hAnsi="Arial" w:cs="Arial"/>
                <w:sz w:val="24"/>
                <w:szCs w:val="24"/>
              </w:rPr>
              <w:t>Customers</w:t>
            </w:r>
          </w:p>
          <w:p w14:paraId="39F78EF3" w14:textId="77777777" w:rsidR="004D0452" w:rsidRDefault="004D0452" w:rsidP="00EA66EC">
            <w:pPr>
              <w:spacing w:before="29"/>
              <w:rPr>
                <w:rFonts w:ascii="Arial" w:eastAsia="Arial" w:hAnsi="Arial" w:cs="Arial"/>
                <w:b/>
                <w:bCs/>
                <w:sz w:val="32"/>
                <w:szCs w:val="32"/>
                <w:u w:val="single"/>
              </w:rPr>
            </w:pPr>
          </w:p>
          <w:p w14:paraId="335B944B" w14:textId="604108B2" w:rsidR="002B0948" w:rsidRDefault="002B0948" w:rsidP="00EA66EC">
            <w:pPr>
              <w:spacing w:before="29"/>
              <w:rPr>
                <w:rFonts w:ascii="Arial" w:eastAsia="Arial" w:hAnsi="Arial" w:cs="Arial"/>
                <w:b/>
                <w:bCs/>
                <w:sz w:val="32"/>
                <w:szCs w:val="32"/>
                <w:u w:val="single"/>
              </w:rPr>
            </w:pPr>
          </w:p>
        </w:tc>
        <w:tc>
          <w:tcPr>
            <w:tcW w:w="5158" w:type="dxa"/>
          </w:tcPr>
          <w:p w14:paraId="1A843D95" w14:textId="77777777" w:rsidR="004D0452" w:rsidRPr="00C459B4" w:rsidRDefault="00C459B4" w:rsidP="00EA66EC">
            <w:pPr>
              <w:spacing w:before="29"/>
              <w:rPr>
                <w:rFonts w:ascii="Arial" w:eastAsia="Arial" w:hAnsi="Arial" w:cs="Arial"/>
                <w:b/>
                <w:bCs/>
                <w:sz w:val="24"/>
                <w:szCs w:val="24"/>
              </w:rPr>
            </w:pPr>
            <w:r w:rsidRPr="00C459B4">
              <w:rPr>
                <w:rFonts w:ascii="Arial" w:eastAsia="Arial" w:hAnsi="Arial" w:cs="Arial"/>
                <w:b/>
                <w:bCs/>
                <w:sz w:val="24"/>
                <w:szCs w:val="24"/>
              </w:rPr>
              <w:t xml:space="preserve">HIGH INFLUENCE </w:t>
            </w:r>
          </w:p>
          <w:p w14:paraId="687D37AB" w14:textId="77777777" w:rsidR="00C459B4" w:rsidRDefault="00C459B4" w:rsidP="00EA66EC">
            <w:pPr>
              <w:spacing w:before="29"/>
              <w:rPr>
                <w:rFonts w:ascii="Arial" w:eastAsia="Arial" w:hAnsi="Arial" w:cs="Arial"/>
                <w:b/>
                <w:bCs/>
                <w:sz w:val="24"/>
                <w:szCs w:val="24"/>
              </w:rPr>
            </w:pPr>
            <w:r w:rsidRPr="00C459B4">
              <w:rPr>
                <w:rFonts w:ascii="Arial" w:eastAsia="Arial" w:hAnsi="Arial" w:cs="Arial"/>
                <w:b/>
                <w:bCs/>
                <w:sz w:val="24"/>
                <w:szCs w:val="24"/>
              </w:rPr>
              <w:t>HIGH INTEREST</w:t>
            </w:r>
          </w:p>
          <w:p w14:paraId="3E3025F3" w14:textId="77777777" w:rsidR="00C459B4" w:rsidRDefault="00C459B4" w:rsidP="00EA66EC">
            <w:pPr>
              <w:spacing w:before="29"/>
              <w:rPr>
                <w:rFonts w:ascii="Arial" w:eastAsia="Arial" w:hAnsi="Arial" w:cs="Arial"/>
                <w:b/>
                <w:bCs/>
                <w:sz w:val="24"/>
                <w:szCs w:val="24"/>
              </w:rPr>
            </w:pPr>
            <w:r>
              <w:rPr>
                <w:rFonts w:ascii="Arial" w:eastAsia="Arial" w:hAnsi="Arial" w:cs="Arial"/>
                <w:b/>
                <w:bCs/>
                <w:sz w:val="24"/>
                <w:szCs w:val="24"/>
              </w:rPr>
              <w:t>(Manage closely)</w:t>
            </w:r>
          </w:p>
          <w:p w14:paraId="46C28AD8" w14:textId="77777777" w:rsidR="00C459B4" w:rsidRDefault="00C459B4" w:rsidP="00EA66EC">
            <w:pPr>
              <w:spacing w:before="29"/>
              <w:rPr>
                <w:rFonts w:ascii="Arial" w:eastAsia="Arial" w:hAnsi="Arial" w:cs="Arial"/>
                <w:b/>
                <w:bCs/>
                <w:sz w:val="24"/>
                <w:szCs w:val="24"/>
              </w:rPr>
            </w:pPr>
          </w:p>
          <w:p w14:paraId="009628D4" w14:textId="77777777" w:rsidR="00C459B4" w:rsidRPr="00B34B5D" w:rsidRDefault="00C459B4" w:rsidP="00D65863">
            <w:pPr>
              <w:pStyle w:val="ListParagraph"/>
              <w:numPr>
                <w:ilvl w:val="0"/>
                <w:numId w:val="18"/>
              </w:numPr>
              <w:spacing w:before="29"/>
              <w:rPr>
                <w:rFonts w:ascii="Arial" w:eastAsia="Arial" w:hAnsi="Arial" w:cs="Arial"/>
                <w:sz w:val="24"/>
                <w:szCs w:val="24"/>
              </w:rPr>
            </w:pPr>
            <w:r w:rsidRPr="00B34B5D">
              <w:rPr>
                <w:rFonts w:ascii="Arial" w:eastAsia="Arial" w:hAnsi="Arial" w:cs="Arial"/>
                <w:sz w:val="24"/>
                <w:szCs w:val="24"/>
              </w:rPr>
              <w:t>Managing director</w:t>
            </w:r>
          </w:p>
          <w:p w14:paraId="0778BBC3" w14:textId="77777777" w:rsidR="00D65863" w:rsidRPr="00B34B5D" w:rsidRDefault="00C459B4" w:rsidP="00D65863">
            <w:pPr>
              <w:pStyle w:val="ListParagraph"/>
              <w:numPr>
                <w:ilvl w:val="0"/>
                <w:numId w:val="18"/>
              </w:numPr>
              <w:spacing w:before="29"/>
              <w:rPr>
                <w:rFonts w:ascii="Arial" w:eastAsia="Arial" w:hAnsi="Arial" w:cs="Arial"/>
                <w:sz w:val="24"/>
                <w:szCs w:val="24"/>
              </w:rPr>
            </w:pPr>
            <w:r w:rsidRPr="00B34B5D">
              <w:rPr>
                <w:rFonts w:ascii="Arial" w:eastAsia="Arial" w:hAnsi="Arial" w:cs="Arial"/>
                <w:sz w:val="24"/>
                <w:szCs w:val="24"/>
              </w:rPr>
              <w:t>Claims representatives</w:t>
            </w:r>
          </w:p>
          <w:p w14:paraId="5B54E353" w14:textId="7DD24A2F" w:rsidR="00D65863" w:rsidRPr="00D65863" w:rsidRDefault="00D65863" w:rsidP="00D65863">
            <w:pPr>
              <w:pStyle w:val="ListParagraph"/>
              <w:numPr>
                <w:ilvl w:val="0"/>
                <w:numId w:val="18"/>
              </w:numPr>
              <w:spacing w:before="29"/>
              <w:rPr>
                <w:rFonts w:ascii="Arial" w:eastAsia="Arial" w:hAnsi="Arial" w:cs="Arial"/>
                <w:b/>
                <w:bCs/>
                <w:sz w:val="24"/>
                <w:szCs w:val="24"/>
              </w:rPr>
            </w:pPr>
            <w:r w:rsidRPr="00B34B5D">
              <w:rPr>
                <w:rFonts w:ascii="Arial" w:eastAsia="Arial" w:hAnsi="Arial" w:cs="Arial"/>
                <w:sz w:val="24"/>
                <w:szCs w:val="24"/>
              </w:rPr>
              <w:t>Human resources</w:t>
            </w:r>
          </w:p>
        </w:tc>
      </w:tr>
      <w:tr w:rsidR="004D0452" w14:paraId="2B9D9066" w14:textId="77777777" w:rsidTr="004D0452">
        <w:tc>
          <w:tcPr>
            <w:tcW w:w="5158" w:type="dxa"/>
          </w:tcPr>
          <w:p w14:paraId="469366E3" w14:textId="0A08D7B7" w:rsidR="004D0452" w:rsidRPr="00D65863" w:rsidRDefault="00D65863" w:rsidP="00EA66EC">
            <w:pPr>
              <w:spacing w:before="29"/>
              <w:rPr>
                <w:rFonts w:ascii="Arial" w:eastAsia="Arial" w:hAnsi="Arial" w:cs="Arial"/>
                <w:b/>
                <w:bCs/>
                <w:sz w:val="28"/>
                <w:szCs w:val="28"/>
              </w:rPr>
            </w:pPr>
            <w:r w:rsidRPr="00D65863">
              <w:rPr>
                <w:rFonts w:ascii="Arial" w:eastAsia="Arial" w:hAnsi="Arial" w:cs="Arial"/>
                <w:b/>
                <w:bCs/>
                <w:sz w:val="28"/>
                <w:szCs w:val="28"/>
              </w:rPr>
              <w:t xml:space="preserve">Low influence </w:t>
            </w:r>
          </w:p>
          <w:p w14:paraId="104846F3" w14:textId="2A113401" w:rsidR="00D65863" w:rsidRPr="00D65863" w:rsidRDefault="00D65863" w:rsidP="00EA66EC">
            <w:pPr>
              <w:spacing w:before="29"/>
              <w:rPr>
                <w:rFonts w:ascii="Arial" w:eastAsia="Arial" w:hAnsi="Arial" w:cs="Arial"/>
                <w:b/>
                <w:bCs/>
                <w:sz w:val="28"/>
                <w:szCs w:val="28"/>
              </w:rPr>
            </w:pPr>
            <w:r w:rsidRPr="00D65863">
              <w:rPr>
                <w:rFonts w:ascii="Arial" w:eastAsia="Arial" w:hAnsi="Arial" w:cs="Arial"/>
                <w:b/>
                <w:bCs/>
                <w:sz w:val="28"/>
                <w:szCs w:val="28"/>
              </w:rPr>
              <w:t>Low interest</w:t>
            </w:r>
          </w:p>
          <w:p w14:paraId="7104CA6D" w14:textId="3BA20FBE" w:rsidR="00D65863" w:rsidRPr="00D65863" w:rsidRDefault="00D65863" w:rsidP="00EA66EC">
            <w:pPr>
              <w:spacing w:before="29"/>
              <w:rPr>
                <w:rFonts w:ascii="Arial" w:eastAsia="Arial" w:hAnsi="Arial" w:cs="Arial"/>
                <w:b/>
                <w:bCs/>
                <w:sz w:val="28"/>
                <w:szCs w:val="28"/>
              </w:rPr>
            </w:pPr>
            <w:r w:rsidRPr="00D65863">
              <w:rPr>
                <w:rFonts w:ascii="Arial" w:eastAsia="Arial" w:hAnsi="Arial" w:cs="Arial"/>
                <w:b/>
                <w:bCs/>
                <w:sz w:val="28"/>
                <w:szCs w:val="28"/>
              </w:rPr>
              <w:t>(Monitor)</w:t>
            </w:r>
          </w:p>
          <w:p w14:paraId="48C31DF4" w14:textId="006102FE" w:rsidR="00D65863" w:rsidRDefault="00D65863" w:rsidP="00EA66EC">
            <w:pPr>
              <w:spacing w:before="29"/>
              <w:rPr>
                <w:rFonts w:ascii="Arial" w:eastAsia="Arial" w:hAnsi="Arial" w:cs="Arial"/>
                <w:b/>
                <w:bCs/>
                <w:sz w:val="32"/>
                <w:szCs w:val="32"/>
                <w:u w:val="single"/>
              </w:rPr>
            </w:pPr>
          </w:p>
          <w:p w14:paraId="74EEF1A9" w14:textId="7F28AA37" w:rsidR="004D0452" w:rsidRPr="00B34B5D" w:rsidRDefault="00D65863" w:rsidP="002B0948">
            <w:pPr>
              <w:pStyle w:val="ListParagraph"/>
              <w:numPr>
                <w:ilvl w:val="0"/>
                <w:numId w:val="19"/>
              </w:numPr>
              <w:spacing w:before="29"/>
              <w:rPr>
                <w:rFonts w:ascii="Arial" w:eastAsia="Arial" w:hAnsi="Arial" w:cs="Arial"/>
                <w:sz w:val="24"/>
                <w:szCs w:val="24"/>
              </w:rPr>
            </w:pPr>
            <w:r w:rsidRPr="00B34B5D">
              <w:rPr>
                <w:rFonts w:ascii="Arial" w:eastAsia="Arial" w:hAnsi="Arial" w:cs="Arial"/>
                <w:sz w:val="24"/>
                <w:szCs w:val="24"/>
              </w:rPr>
              <w:t xml:space="preserve">Call center </w:t>
            </w:r>
            <w:r w:rsidR="002B0948" w:rsidRPr="00B34B5D">
              <w:rPr>
                <w:rFonts w:ascii="Arial" w:eastAsia="Arial" w:hAnsi="Arial" w:cs="Arial"/>
                <w:sz w:val="24"/>
                <w:szCs w:val="24"/>
              </w:rPr>
              <w:t>Line manager</w:t>
            </w:r>
          </w:p>
          <w:p w14:paraId="2CE82409" w14:textId="09D1689C" w:rsidR="00D65863" w:rsidRPr="00B34B5D" w:rsidRDefault="00D65863" w:rsidP="002B0948">
            <w:pPr>
              <w:pStyle w:val="ListParagraph"/>
              <w:numPr>
                <w:ilvl w:val="0"/>
                <w:numId w:val="19"/>
              </w:numPr>
              <w:spacing w:before="29"/>
              <w:rPr>
                <w:rFonts w:ascii="Arial" w:eastAsia="Arial" w:hAnsi="Arial" w:cs="Arial"/>
                <w:sz w:val="24"/>
                <w:szCs w:val="24"/>
              </w:rPr>
            </w:pPr>
            <w:r w:rsidRPr="00B34B5D">
              <w:rPr>
                <w:rFonts w:ascii="Arial" w:eastAsia="Arial" w:hAnsi="Arial" w:cs="Arial"/>
                <w:sz w:val="24"/>
                <w:szCs w:val="24"/>
              </w:rPr>
              <w:t>CSA (Customer services advisors)</w:t>
            </w:r>
          </w:p>
          <w:p w14:paraId="60975922" w14:textId="4558FDE4" w:rsidR="004D0452" w:rsidRPr="00B34B5D" w:rsidRDefault="00D65863" w:rsidP="002B0948">
            <w:pPr>
              <w:pStyle w:val="ListParagraph"/>
              <w:numPr>
                <w:ilvl w:val="0"/>
                <w:numId w:val="19"/>
              </w:numPr>
              <w:spacing w:before="29"/>
              <w:rPr>
                <w:rFonts w:ascii="Arial" w:eastAsia="Arial" w:hAnsi="Arial" w:cs="Arial"/>
                <w:sz w:val="24"/>
                <w:szCs w:val="24"/>
              </w:rPr>
            </w:pPr>
            <w:r w:rsidRPr="00B34B5D">
              <w:rPr>
                <w:rFonts w:ascii="Arial" w:eastAsia="Arial" w:hAnsi="Arial" w:cs="Arial"/>
                <w:sz w:val="24"/>
                <w:szCs w:val="24"/>
              </w:rPr>
              <w:t>Insurance under-writers</w:t>
            </w:r>
          </w:p>
          <w:p w14:paraId="17ACB658" w14:textId="671F4522" w:rsidR="004D0452" w:rsidRPr="00B34B5D" w:rsidRDefault="002B0948" w:rsidP="00EA66EC">
            <w:pPr>
              <w:pStyle w:val="ListParagraph"/>
              <w:numPr>
                <w:ilvl w:val="0"/>
                <w:numId w:val="19"/>
              </w:numPr>
              <w:spacing w:before="29"/>
              <w:contextualSpacing w:val="0"/>
              <w:rPr>
                <w:rFonts w:ascii="Arial" w:eastAsia="Arial" w:hAnsi="Arial" w:cs="Arial"/>
                <w:sz w:val="24"/>
                <w:szCs w:val="24"/>
              </w:rPr>
            </w:pPr>
            <w:r w:rsidRPr="00B34B5D">
              <w:rPr>
                <w:rFonts w:ascii="Arial" w:eastAsia="Arial" w:hAnsi="Arial" w:cs="Arial"/>
                <w:sz w:val="24"/>
                <w:szCs w:val="24"/>
              </w:rPr>
              <w:t>Accountants</w:t>
            </w:r>
          </w:p>
          <w:p w14:paraId="324DBE92" w14:textId="77777777" w:rsidR="004D0452" w:rsidRDefault="004D0452" w:rsidP="00EA66EC">
            <w:pPr>
              <w:spacing w:before="29"/>
              <w:rPr>
                <w:rFonts w:ascii="Arial" w:eastAsia="Arial" w:hAnsi="Arial" w:cs="Arial"/>
                <w:b/>
                <w:bCs/>
                <w:sz w:val="32"/>
                <w:szCs w:val="32"/>
                <w:u w:val="single"/>
              </w:rPr>
            </w:pPr>
          </w:p>
          <w:p w14:paraId="76DF4F1E" w14:textId="00EA29AF" w:rsidR="004D0452" w:rsidRDefault="004D0452" w:rsidP="00EA66EC">
            <w:pPr>
              <w:spacing w:before="29"/>
              <w:rPr>
                <w:rFonts w:ascii="Arial" w:eastAsia="Arial" w:hAnsi="Arial" w:cs="Arial"/>
                <w:b/>
                <w:bCs/>
                <w:sz w:val="32"/>
                <w:szCs w:val="32"/>
                <w:u w:val="single"/>
              </w:rPr>
            </w:pPr>
          </w:p>
        </w:tc>
        <w:tc>
          <w:tcPr>
            <w:tcW w:w="5158" w:type="dxa"/>
          </w:tcPr>
          <w:p w14:paraId="5A7A8576" w14:textId="77777777" w:rsidR="004D0452" w:rsidRPr="00C459B4" w:rsidRDefault="00C459B4" w:rsidP="00EA66EC">
            <w:pPr>
              <w:spacing w:before="29"/>
              <w:rPr>
                <w:rFonts w:ascii="Arial" w:eastAsia="Arial" w:hAnsi="Arial" w:cs="Arial"/>
                <w:b/>
                <w:bCs/>
                <w:sz w:val="28"/>
                <w:szCs w:val="28"/>
              </w:rPr>
            </w:pPr>
            <w:r w:rsidRPr="00C459B4">
              <w:rPr>
                <w:rFonts w:ascii="Arial" w:eastAsia="Arial" w:hAnsi="Arial" w:cs="Arial"/>
                <w:b/>
                <w:bCs/>
                <w:sz w:val="28"/>
                <w:szCs w:val="28"/>
              </w:rPr>
              <w:t xml:space="preserve">Low influence </w:t>
            </w:r>
          </w:p>
          <w:p w14:paraId="10F3DF87" w14:textId="210CE0D0" w:rsidR="00C459B4" w:rsidRDefault="00C459B4" w:rsidP="00EA66EC">
            <w:pPr>
              <w:spacing w:before="29"/>
              <w:rPr>
                <w:rFonts w:ascii="Arial" w:eastAsia="Arial" w:hAnsi="Arial" w:cs="Arial"/>
                <w:b/>
                <w:bCs/>
                <w:sz w:val="28"/>
                <w:szCs w:val="28"/>
              </w:rPr>
            </w:pPr>
            <w:r w:rsidRPr="00C459B4">
              <w:rPr>
                <w:rFonts w:ascii="Arial" w:eastAsia="Arial" w:hAnsi="Arial" w:cs="Arial"/>
                <w:b/>
                <w:bCs/>
                <w:sz w:val="28"/>
                <w:szCs w:val="28"/>
              </w:rPr>
              <w:t>High interes</w:t>
            </w:r>
            <w:r w:rsidR="00D65863">
              <w:rPr>
                <w:rFonts w:ascii="Arial" w:eastAsia="Arial" w:hAnsi="Arial" w:cs="Arial"/>
                <w:b/>
                <w:bCs/>
                <w:sz w:val="28"/>
                <w:szCs w:val="28"/>
              </w:rPr>
              <w:t>t</w:t>
            </w:r>
          </w:p>
          <w:p w14:paraId="06194D94" w14:textId="70167EF3" w:rsidR="00D65863" w:rsidRDefault="00D65863" w:rsidP="00EA66EC">
            <w:pPr>
              <w:spacing w:before="29"/>
              <w:rPr>
                <w:rFonts w:ascii="Arial" w:eastAsia="Arial" w:hAnsi="Arial" w:cs="Arial"/>
                <w:b/>
                <w:bCs/>
                <w:sz w:val="28"/>
                <w:szCs w:val="28"/>
              </w:rPr>
            </w:pPr>
            <w:r>
              <w:rPr>
                <w:rFonts w:ascii="Arial" w:eastAsia="Arial" w:hAnsi="Arial" w:cs="Arial"/>
                <w:b/>
                <w:bCs/>
                <w:sz w:val="28"/>
                <w:szCs w:val="28"/>
              </w:rPr>
              <w:t>(Keep informed)</w:t>
            </w:r>
          </w:p>
          <w:p w14:paraId="1648D719" w14:textId="0370A038" w:rsidR="00D65863" w:rsidRDefault="00D65863" w:rsidP="00EA66EC">
            <w:pPr>
              <w:spacing w:before="29"/>
              <w:rPr>
                <w:rFonts w:ascii="Arial" w:eastAsia="Arial" w:hAnsi="Arial" w:cs="Arial"/>
                <w:b/>
                <w:bCs/>
                <w:sz w:val="28"/>
                <w:szCs w:val="28"/>
              </w:rPr>
            </w:pPr>
          </w:p>
          <w:p w14:paraId="06E4C047" w14:textId="56170461" w:rsidR="00D65863" w:rsidRPr="00B34B5D" w:rsidRDefault="00D65863" w:rsidP="00EA66EC">
            <w:pPr>
              <w:pStyle w:val="ListParagraph"/>
              <w:numPr>
                <w:ilvl w:val="0"/>
                <w:numId w:val="20"/>
              </w:numPr>
              <w:spacing w:before="29"/>
              <w:rPr>
                <w:rFonts w:ascii="Arial" w:eastAsia="Arial" w:hAnsi="Arial" w:cs="Arial"/>
                <w:sz w:val="24"/>
                <w:szCs w:val="24"/>
              </w:rPr>
            </w:pPr>
            <w:r w:rsidRPr="00B34B5D">
              <w:rPr>
                <w:rFonts w:ascii="Arial" w:eastAsia="Arial" w:hAnsi="Arial" w:cs="Arial"/>
                <w:sz w:val="22"/>
                <w:szCs w:val="22"/>
              </w:rPr>
              <w:t>IT Team</w:t>
            </w:r>
          </w:p>
          <w:p w14:paraId="4C0FD594" w14:textId="176C7DA0" w:rsidR="002B0948" w:rsidRPr="00B34B5D" w:rsidRDefault="002B0948" w:rsidP="00EA66EC">
            <w:pPr>
              <w:pStyle w:val="ListParagraph"/>
              <w:numPr>
                <w:ilvl w:val="0"/>
                <w:numId w:val="20"/>
              </w:numPr>
              <w:spacing w:before="29"/>
              <w:rPr>
                <w:rFonts w:ascii="Arial" w:eastAsia="Arial" w:hAnsi="Arial" w:cs="Arial"/>
                <w:sz w:val="24"/>
                <w:szCs w:val="24"/>
              </w:rPr>
            </w:pPr>
            <w:r w:rsidRPr="00B34B5D">
              <w:rPr>
                <w:rFonts w:ascii="Arial" w:eastAsia="Arial" w:hAnsi="Arial" w:cs="Arial"/>
                <w:sz w:val="24"/>
                <w:szCs w:val="24"/>
              </w:rPr>
              <w:t>Call center manager</w:t>
            </w:r>
          </w:p>
          <w:p w14:paraId="6FEB2955" w14:textId="757BA5C6" w:rsidR="00C459B4" w:rsidRDefault="00C459B4" w:rsidP="00EA66EC">
            <w:pPr>
              <w:spacing w:before="29"/>
              <w:rPr>
                <w:rFonts w:ascii="Arial" w:eastAsia="Arial" w:hAnsi="Arial" w:cs="Arial"/>
                <w:b/>
                <w:bCs/>
                <w:sz w:val="32"/>
                <w:szCs w:val="32"/>
                <w:u w:val="single"/>
              </w:rPr>
            </w:pPr>
          </w:p>
        </w:tc>
      </w:tr>
    </w:tbl>
    <w:p w14:paraId="1F89885C" w14:textId="7A40F6CD" w:rsidR="00EA66EC" w:rsidRDefault="00EA66EC" w:rsidP="00EA66EC">
      <w:pPr>
        <w:spacing w:before="29"/>
        <w:rPr>
          <w:rFonts w:ascii="Arial" w:eastAsia="Arial" w:hAnsi="Arial" w:cs="Arial"/>
          <w:b/>
          <w:bCs/>
          <w:sz w:val="32"/>
          <w:szCs w:val="32"/>
          <w:u w:val="single"/>
        </w:rPr>
      </w:pPr>
    </w:p>
    <w:p w14:paraId="29491E52" w14:textId="0774D96D" w:rsidR="00EA66EC" w:rsidRDefault="00EA66EC" w:rsidP="00EA66EC">
      <w:pPr>
        <w:spacing w:before="29"/>
        <w:rPr>
          <w:rFonts w:ascii="Arial" w:eastAsia="Arial" w:hAnsi="Arial" w:cs="Arial"/>
          <w:b/>
          <w:bCs/>
          <w:sz w:val="32"/>
          <w:szCs w:val="32"/>
          <w:u w:val="single"/>
        </w:rPr>
      </w:pPr>
    </w:p>
    <w:p w14:paraId="28C5D0E3" w14:textId="77777777" w:rsidR="00D65863" w:rsidRDefault="00D65863" w:rsidP="00EA66EC">
      <w:pPr>
        <w:spacing w:before="29"/>
        <w:rPr>
          <w:rFonts w:ascii="Arial" w:eastAsia="Arial" w:hAnsi="Arial" w:cs="Arial"/>
          <w:b/>
          <w:bCs/>
          <w:sz w:val="32"/>
          <w:szCs w:val="32"/>
          <w:u w:val="single"/>
        </w:rPr>
      </w:pPr>
    </w:p>
    <w:p w14:paraId="0DD4FBF6" w14:textId="365507DF" w:rsidR="00EA66EC" w:rsidRDefault="00EA66EC" w:rsidP="00EA66EC">
      <w:pPr>
        <w:spacing w:before="29"/>
        <w:rPr>
          <w:rFonts w:ascii="Arial" w:eastAsia="Arial" w:hAnsi="Arial" w:cs="Arial"/>
          <w:b/>
          <w:bCs/>
          <w:sz w:val="32"/>
          <w:szCs w:val="32"/>
          <w:u w:val="single"/>
        </w:rPr>
      </w:pPr>
    </w:p>
    <w:p w14:paraId="771BC595" w14:textId="7F77E195" w:rsidR="00821826" w:rsidRDefault="00821826" w:rsidP="00EA66EC">
      <w:pPr>
        <w:spacing w:before="29"/>
        <w:rPr>
          <w:rFonts w:ascii="Arial" w:eastAsia="Arial" w:hAnsi="Arial" w:cs="Arial"/>
          <w:b/>
          <w:bCs/>
          <w:sz w:val="32"/>
          <w:szCs w:val="32"/>
          <w:u w:val="single"/>
        </w:rPr>
      </w:pPr>
    </w:p>
    <w:p w14:paraId="35160618" w14:textId="77777777" w:rsidR="00821826" w:rsidRDefault="00821826" w:rsidP="00EA66EC">
      <w:pPr>
        <w:spacing w:before="29"/>
        <w:rPr>
          <w:rFonts w:ascii="Arial" w:eastAsia="Arial" w:hAnsi="Arial" w:cs="Arial"/>
          <w:b/>
          <w:bCs/>
          <w:sz w:val="32"/>
          <w:szCs w:val="32"/>
          <w:u w:val="single"/>
        </w:rPr>
      </w:pPr>
    </w:p>
    <w:p w14:paraId="792042ED" w14:textId="029A9182" w:rsidR="00EA66EC" w:rsidRDefault="00EA66EC" w:rsidP="00EA66EC">
      <w:pPr>
        <w:spacing w:before="29"/>
        <w:rPr>
          <w:rFonts w:ascii="Arial" w:eastAsia="Arial" w:hAnsi="Arial" w:cs="Arial"/>
          <w:b/>
          <w:bCs/>
          <w:sz w:val="32"/>
          <w:szCs w:val="32"/>
          <w:u w:val="single"/>
        </w:rPr>
      </w:pPr>
      <w:r>
        <w:rPr>
          <w:rFonts w:ascii="Arial" w:eastAsia="Arial" w:hAnsi="Arial" w:cs="Arial"/>
          <w:b/>
          <w:bCs/>
          <w:sz w:val="32"/>
          <w:szCs w:val="32"/>
          <w:u w:val="single"/>
        </w:rPr>
        <w:t>TASK 2 (Ethics)</w:t>
      </w:r>
    </w:p>
    <w:p w14:paraId="7ECCDFF8" w14:textId="14B932B2" w:rsidR="00EA66EC" w:rsidRDefault="00EA66EC" w:rsidP="00EA66EC">
      <w:pPr>
        <w:spacing w:before="29"/>
        <w:rPr>
          <w:rFonts w:ascii="Arial" w:eastAsia="Arial" w:hAnsi="Arial" w:cs="Arial"/>
          <w:b/>
          <w:bCs/>
          <w:sz w:val="32"/>
          <w:szCs w:val="32"/>
          <w:u w:val="single"/>
        </w:rPr>
      </w:pPr>
    </w:p>
    <w:p w14:paraId="1A003B6E" w14:textId="749F2C75" w:rsidR="00117004" w:rsidRDefault="00117004" w:rsidP="00117004">
      <w:pPr>
        <w:spacing w:before="29"/>
        <w:rPr>
          <w:rFonts w:ascii="Arial" w:eastAsia="Arial" w:hAnsi="Arial" w:cs="Arial"/>
          <w:sz w:val="24"/>
          <w:szCs w:val="24"/>
          <w:lang w:val="en-ZM"/>
        </w:rPr>
      </w:pPr>
      <w:r w:rsidRPr="00117004">
        <w:rPr>
          <w:rFonts w:ascii="Arial" w:eastAsia="Arial" w:hAnsi="Arial" w:cs="Arial"/>
          <w:sz w:val="24"/>
          <w:szCs w:val="24"/>
          <w:lang w:val="en-ZM"/>
        </w:rPr>
        <w:t>Questions to determine overall job satisfaction among Customer Service Advisors:</w:t>
      </w:r>
    </w:p>
    <w:p w14:paraId="19798B61" w14:textId="77777777" w:rsidR="0001678A" w:rsidRPr="00117004" w:rsidRDefault="0001678A" w:rsidP="00117004">
      <w:pPr>
        <w:spacing w:before="29"/>
        <w:rPr>
          <w:rFonts w:ascii="Arial" w:eastAsia="Arial" w:hAnsi="Arial" w:cs="Arial"/>
          <w:sz w:val="24"/>
          <w:szCs w:val="24"/>
          <w:lang w:val="en-ZM"/>
        </w:rPr>
      </w:pPr>
    </w:p>
    <w:p w14:paraId="15F4BCA3" w14:textId="12039ACC" w:rsidR="00117004" w:rsidRPr="0001678A" w:rsidRDefault="00117004" w:rsidP="0001678A">
      <w:pPr>
        <w:spacing w:before="29"/>
        <w:rPr>
          <w:rFonts w:ascii="Arial" w:eastAsia="Arial" w:hAnsi="Arial" w:cs="Arial"/>
          <w:sz w:val="24"/>
          <w:szCs w:val="24"/>
          <w:lang w:val="en-ZM"/>
        </w:rPr>
      </w:pPr>
      <w:r w:rsidRPr="00C81FD1">
        <w:rPr>
          <w:rFonts w:ascii="Arial" w:eastAsia="Arial" w:hAnsi="Arial" w:cs="Arial"/>
          <w:b/>
          <w:bCs/>
          <w:sz w:val="24"/>
          <w:szCs w:val="24"/>
          <w:u w:val="single"/>
          <w:lang w:val="en-ZM"/>
        </w:rPr>
        <w:t xml:space="preserve">Knowledge: </w:t>
      </w:r>
      <w:r w:rsidRPr="0001678A">
        <w:rPr>
          <w:rFonts w:ascii="Arial" w:eastAsia="Arial" w:hAnsi="Arial" w:cs="Arial"/>
          <w:sz w:val="24"/>
          <w:szCs w:val="24"/>
          <w:lang w:val="en-ZM"/>
        </w:rPr>
        <w:t xml:space="preserve">How sure are you that you can handle complex </w:t>
      </w:r>
      <w:r w:rsidR="00A81D25">
        <w:rPr>
          <w:rFonts w:ascii="Arial" w:eastAsia="Arial" w:hAnsi="Arial" w:cs="Arial"/>
          <w:sz w:val="24"/>
          <w:szCs w:val="24"/>
        </w:rPr>
        <w:t>questions asked by customers</w:t>
      </w:r>
      <w:r w:rsidRPr="0001678A">
        <w:rPr>
          <w:rFonts w:ascii="Arial" w:eastAsia="Arial" w:hAnsi="Arial" w:cs="Arial"/>
          <w:sz w:val="24"/>
          <w:szCs w:val="24"/>
          <w:lang w:val="en-ZM"/>
        </w:rPr>
        <w:t>?</w:t>
      </w:r>
    </w:p>
    <w:p w14:paraId="3A95372A" w14:textId="77777777" w:rsidR="00117004" w:rsidRPr="00117004" w:rsidRDefault="00117004" w:rsidP="00117004">
      <w:pPr>
        <w:pStyle w:val="ListParagraph"/>
        <w:spacing w:before="29"/>
        <w:rPr>
          <w:rFonts w:ascii="Arial" w:eastAsia="Arial" w:hAnsi="Arial" w:cs="Arial"/>
          <w:sz w:val="24"/>
          <w:szCs w:val="24"/>
          <w:lang w:val="en-ZM"/>
        </w:rPr>
      </w:pPr>
    </w:p>
    <w:p w14:paraId="68F56C3D" w14:textId="636E8466" w:rsidR="00117004" w:rsidRDefault="00117004" w:rsidP="00117004">
      <w:pPr>
        <w:spacing w:before="29"/>
        <w:rPr>
          <w:rFonts w:ascii="Arial" w:eastAsia="Arial" w:hAnsi="Arial" w:cs="Arial"/>
          <w:sz w:val="24"/>
          <w:szCs w:val="24"/>
          <w:lang w:val="en-ZM"/>
        </w:rPr>
      </w:pPr>
      <w:r w:rsidRPr="00C81FD1">
        <w:rPr>
          <w:rFonts w:ascii="Arial" w:eastAsia="Arial" w:hAnsi="Arial" w:cs="Arial"/>
          <w:b/>
          <w:bCs/>
          <w:sz w:val="24"/>
          <w:szCs w:val="24"/>
          <w:u w:val="single"/>
          <w:lang w:val="en-ZM"/>
        </w:rPr>
        <w:t>Psychologica</w:t>
      </w:r>
      <w:r w:rsidRPr="00117004">
        <w:rPr>
          <w:rFonts w:ascii="Arial" w:eastAsia="Arial" w:hAnsi="Arial" w:cs="Arial"/>
          <w:sz w:val="24"/>
          <w:szCs w:val="24"/>
          <w:lang w:val="en-ZM"/>
        </w:rPr>
        <w:t>l: How do you feel about your team's and superiors' level of support and recognition?</w:t>
      </w:r>
    </w:p>
    <w:p w14:paraId="729EDBD1" w14:textId="77777777" w:rsidR="00117004" w:rsidRPr="00117004" w:rsidRDefault="00117004" w:rsidP="00117004">
      <w:pPr>
        <w:spacing w:before="29"/>
        <w:rPr>
          <w:rFonts w:ascii="Arial" w:eastAsia="Arial" w:hAnsi="Arial" w:cs="Arial"/>
          <w:sz w:val="24"/>
          <w:szCs w:val="24"/>
          <w:lang w:val="en-ZM"/>
        </w:rPr>
      </w:pPr>
    </w:p>
    <w:p w14:paraId="2A4654C0" w14:textId="3FC0D994" w:rsidR="00117004" w:rsidRDefault="00117004" w:rsidP="00117004">
      <w:pPr>
        <w:spacing w:before="29"/>
        <w:rPr>
          <w:rFonts w:ascii="Arial" w:eastAsia="Arial" w:hAnsi="Arial" w:cs="Arial"/>
          <w:sz w:val="24"/>
          <w:szCs w:val="24"/>
          <w:lang w:val="en-ZM"/>
        </w:rPr>
      </w:pPr>
      <w:r w:rsidRPr="00C81FD1">
        <w:rPr>
          <w:rFonts w:ascii="Arial" w:eastAsia="Arial" w:hAnsi="Arial" w:cs="Arial"/>
          <w:b/>
          <w:bCs/>
          <w:sz w:val="24"/>
          <w:szCs w:val="24"/>
          <w:u w:val="single"/>
          <w:lang w:val="en-ZM"/>
        </w:rPr>
        <w:t xml:space="preserve">Task-Structure: </w:t>
      </w:r>
      <w:r w:rsidRPr="00117004">
        <w:rPr>
          <w:rFonts w:ascii="Arial" w:eastAsia="Arial" w:hAnsi="Arial" w:cs="Arial"/>
          <w:sz w:val="24"/>
          <w:szCs w:val="24"/>
          <w:lang w:val="en-ZM"/>
        </w:rPr>
        <w:t>Do you believe your daily tasks are well-defined and that you have the tools necessary to complete them efficiently?</w:t>
      </w:r>
    </w:p>
    <w:p w14:paraId="6467CD3E" w14:textId="77777777" w:rsidR="0001678A" w:rsidRPr="00117004" w:rsidRDefault="0001678A" w:rsidP="00117004">
      <w:pPr>
        <w:spacing w:before="29"/>
        <w:rPr>
          <w:rFonts w:ascii="Arial" w:eastAsia="Arial" w:hAnsi="Arial" w:cs="Arial"/>
          <w:sz w:val="24"/>
          <w:szCs w:val="24"/>
          <w:lang w:val="en-ZM"/>
        </w:rPr>
      </w:pPr>
    </w:p>
    <w:p w14:paraId="672E1580" w14:textId="3D8AD946" w:rsidR="00117004" w:rsidRDefault="00117004" w:rsidP="00117004">
      <w:pPr>
        <w:spacing w:before="29"/>
        <w:rPr>
          <w:rFonts w:ascii="Arial" w:eastAsia="Arial" w:hAnsi="Arial" w:cs="Arial"/>
          <w:sz w:val="24"/>
          <w:szCs w:val="24"/>
          <w:lang w:val="en-ZM"/>
        </w:rPr>
      </w:pPr>
      <w:r w:rsidRPr="00C81FD1">
        <w:rPr>
          <w:rFonts w:ascii="Arial" w:eastAsia="Arial" w:hAnsi="Arial" w:cs="Arial"/>
          <w:b/>
          <w:bCs/>
          <w:sz w:val="24"/>
          <w:szCs w:val="24"/>
          <w:u w:val="single"/>
          <w:lang w:val="en-ZM"/>
        </w:rPr>
        <w:t xml:space="preserve">Productivity: </w:t>
      </w:r>
      <w:r w:rsidRPr="00117004">
        <w:rPr>
          <w:rFonts w:ascii="Arial" w:eastAsia="Arial" w:hAnsi="Arial" w:cs="Arial"/>
          <w:sz w:val="24"/>
          <w:szCs w:val="24"/>
          <w:lang w:val="en-ZM"/>
        </w:rPr>
        <w:t xml:space="preserve">Do you </w:t>
      </w:r>
      <w:r w:rsidR="00A81D25">
        <w:rPr>
          <w:rFonts w:ascii="Arial" w:eastAsia="Arial" w:hAnsi="Arial" w:cs="Arial"/>
          <w:sz w:val="24"/>
          <w:szCs w:val="24"/>
        </w:rPr>
        <w:t>feel like</w:t>
      </w:r>
      <w:r w:rsidRPr="00117004">
        <w:rPr>
          <w:rFonts w:ascii="Arial" w:eastAsia="Arial" w:hAnsi="Arial" w:cs="Arial"/>
          <w:sz w:val="24"/>
          <w:szCs w:val="24"/>
          <w:lang w:val="en-ZM"/>
        </w:rPr>
        <w:t xml:space="preserve"> that the current Information System assists you in performing your job effectively, or do you end up facing any </w:t>
      </w:r>
      <w:r w:rsidR="00A81D25">
        <w:rPr>
          <w:rFonts w:ascii="Arial" w:eastAsia="Arial" w:hAnsi="Arial" w:cs="Arial"/>
          <w:sz w:val="24"/>
          <w:szCs w:val="24"/>
        </w:rPr>
        <w:t>challenges</w:t>
      </w:r>
      <w:r w:rsidRPr="00117004">
        <w:rPr>
          <w:rFonts w:ascii="Arial" w:eastAsia="Arial" w:hAnsi="Arial" w:cs="Arial"/>
          <w:sz w:val="24"/>
          <w:szCs w:val="24"/>
          <w:lang w:val="en-ZM"/>
        </w:rPr>
        <w:t xml:space="preserve"> that </w:t>
      </w:r>
      <w:r w:rsidR="00A468D3">
        <w:rPr>
          <w:rFonts w:ascii="Arial" w:eastAsia="Arial" w:hAnsi="Arial" w:cs="Arial"/>
          <w:sz w:val="24"/>
          <w:szCs w:val="24"/>
        </w:rPr>
        <w:t>affect</w:t>
      </w:r>
      <w:r w:rsidRPr="00117004">
        <w:rPr>
          <w:rFonts w:ascii="Arial" w:eastAsia="Arial" w:hAnsi="Arial" w:cs="Arial"/>
          <w:sz w:val="24"/>
          <w:szCs w:val="24"/>
          <w:lang w:val="en-ZM"/>
        </w:rPr>
        <w:t xml:space="preserve"> your productivity?</w:t>
      </w:r>
    </w:p>
    <w:p w14:paraId="606C8F43" w14:textId="77777777" w:rsidR="0001678A" w:rsidRDefault="0001678A" w:rsidP="00117004">
      <w:pPr>
        <w:spacing w:before="29"/>
        <w:rPr>
          <w:rFonts w:ascii="Arial" w:eastAsia="Arial" w:hAnsi="Arial" w:cs="Arial"/>
          <w:sz w:val="24"/>
          <w:szCs w:val="24"/>
          <w:lang w:val="en-ZM"/>
        </w:rPr>
      </w:pPr>
    </w:p>
    <w:p w14:paraId="0E5CF07E" w14:textId="5A3C8FFC" w:rsidR="0039241F" w:rsidRDefault="00117004" w:rsidP="00117004">
      <w:pPr>
        <w:spacing w:before="29"/>
        <w:rPr>
          <w:rFonts w:ascii="Arial" w:eastAsia="Arial" w:hAnsi="Arial" w:cs="Arial"/>
          <w:sz w:val="24"/>
          <w:szCs w:val="24"/>
          <w:lang w:val="en-ZM"/>
        </w:rPr>
      </w:pPr>
      <w:r w:rsidRPr="00C81FD1">
        <w:rPr>
          <w:rFonts w:ascii="Arial" w:eastAsia="Arial" w:hAnsi="Arial" w:cs="Arial"/>
          <w:b/>
          <w:bCs/>
          <w:sz w:val="24"/>
          <w:szCs w:val="24"/>
          <w:u w:val="single"/>
          <w:lang w:val="en-ZM"/>
        </w:rPr>
        <w:t>Ethical</w:t>
      </w:r>
      <w:r w:rsidRPr="00117004">
        <w:rPr>
          <w:rFonts w:ascii="Arial" w:eastAsia="Arial" w:hAnsi="Arial" w:cs="Arial"/>
          <w:sz w:val="24"/>
          <w:szCs w:val="24"/>
          <w:lang w:val="en-ZM"/>
        </w:rPr>
        <w:t>: Have you ever been put under pressure to consider company goals over moral or ethical considerations when interacting with clients?</w:t>
      </w:r>
    </w:p>
    <w:p w14:paraId="3F88C126" w14:textId="77777777" w:rsidR="00117004" w:rsidRPr="0039241F" w:rsidRDefault="00117004" w:rsidP="00117004">
      <w:pPr>
        <w:spacing w:before="29"/>
        <w:rPr>
          <w:rFonts w:ascii="Arial" w:eastAsia="Arial" w:hAnsi="Arial" w:cs="Arial"/>
          <w:sz w:val="24"/>
          <w:szCs w:val="24"/>
          <w:lang w:val="en-ZM"/>
        </w:rPr>
      </w:pPr>
    </w:p>
    <w:p w14:paraId="76BC808B" w14:textId="2494652C" w:rsidR="0001678A" w:rsidRDefault="001C171E" w:rsidP="00EA66EC">
      <w:pPr>
        <w:spacing w:before="29"/>
        <w:rPr>
          <w:rFonts w:ascii="Arial" w:eastAsia="Arial" w:hAnsi="Arial" w:cs="Arial"/>
          <w:sz w:val="24"/>
          <w:szCs w:val="24"/>
          <w:lang w:val="en-ZM"/>
        </w:rPr>
      </w:pPr>
      <w:r w:rsidRPr="001C171E">
        <w:rPr>
          <w:rFonts w:ascii="Arial" w:eastAsia="Arial" w:hAnsi="Arial" w:cs="Arial"/>
          <w:sz w:val="24"/>
          <w:szCs w:val="24"/>
          <w:lang w:val="en-ZM"/>
        </w:rPr>
        <w:t xml:space="preserve">The careful selection of these specific </w:t>
      </w:r>
      <w:r w:rsidR="00DF4904">
        <w:rPr>
          <w:rFonts w:ascii="Arial" w:eastAsia="Arial" w:hAnsi="Arial" w:cs="Arial"/>
          <w:sz w:val="24"/>
          <w:szCs w:val="24"/>
        </w:rPr>
        <w:t>questions</w:t>
      </w:r>
      <w:r w:rsidRPr="001C171E">
        <w:rPr>
          <w:rFonts w:ascii="Arial" w:eastAsia="Arial" w:hAnsi="Arial" w:cs="Arial"/>
          <w:sz w:val="24"/>
          <w:szCs w:val="24"/>
          <w:lang w:val="en-ZM"/>
        </w:rPr>
        <w:t xml:space="preserve"> was a deliberate and thoughtful process, as they </w:t>
      </w:r>
      <w:r w:rsidR="00DF4904">
        <w:rPr>
          <w:rFonts w:ascii="Arial" w:eastAsia="Arial" w:hAnsi="Arial" w:cs="Arial"/>
          <w:sz w:val="24"/>
          <w:szCs w:val="24"/>
        </w:rPr>
        <w:t>cover</w:t>
      </w:r>
      <w:r w:rsidRPr="001C171E">
        <w:rPr>
          <w:rFonts w:ascii="Arial" w:eastAsia="Arial" w:hAnsi="Arial" w:cs="Arial"/>
          <w:sz w:val="24"/>
          <w:szCs w:val="24"/>
          <w:lang w:val="en-ZM"/>
        </w:rPr>
        <w:t xml:space="preserve"> a wide array of factors that hold the potential to </w:t>
      </w:r>
      <w:r w:rsidR="00DF4904">
        <w:rPr>
          <w:rFonts w:ascii="Arial" w:eastAsia="Arial" w:hAnsi="Arial" w:cs="Arial"/>
          <w:sz w:val="24"/>
          <w:szCs w:val="24"/>
        </w:rPr>
        <w:t>greatly</w:t>
      </w:r>
      <w:r w:rsidRPr="001C171E">
        <w:rPr>
          <w:rFonts w:ascii="Arial" w:eastAsia="Arial" w:hAnsi="Arial" w:cs="Arial"/>
          <w:sz w:val="24"/>
          <w:szCs w:val="24"/>
          <w:lang w:val="en-ZM"/>
        </w:rPr>
        <w:t xml:space="preserve"> impact overall job satisfaction levels. These factors include but are not limited to, the individual's </w:t>
      </w:r>
      <w:r w:rsidR="00A81D25">
        <w:rPr>
          <w:rFonts w:ascii="Arial" w:eastAsia="Arial" w:hAnsi="Arial" w:cs="Arial"/>
          <w:sz w:val="24"/>
          <w:szCs w:val="24"/>
        </w:rPr>
        <w:t>knowledge</w:t>
      </w:r>
      <w:r w:rsidRPr="001C171E">
        <w:rPr>
          <w:rFonts w:ascii="Arial" w:eastAsia="Arial" w:hAnsi="Arial" w:cs="Arial"/>
          <w:sz w:val="24"/>
          <w:szCs w:val="24"/>
          <w:lang w:val="en-ZM"/>
        </w:rPr>
        <w:t xml:space="preserve"> level and skillset, the level of support and recognition </w:t>
      </w:r>
      <w:r w:rsidR="00A81D25">
        <w:rPr>
          <w:rFonts w:ascii="Arial" w:eastAsia="Arial" w:hAnsi="Arial" w:cs="Arial"/>
          <w:sz w:val="24"/>
          <w:szCs w:val="24"/>
        </w:rPr>
        <w:t>given</w:t>
      </w:r>
      <w:r w:rsidRPr="001C171E">
        <w:rPr>
          <w:rFonts w:ascii="Arial" w:eastAsia="Arial" w:hAnsi="Arial" w:cs="Arial"/>
          <w:sz w:val="24"/>
          <w:szCs w:val="24"/>
          <w:lang w:val="en-ZM"/>
        </w:rPr>
        <w:t xml:space="preserve"> by their team, the clarity and efficiency of their </w:t>
      </w:r>
      <w:r w:rsidR="00A81D25">
        <w:rPr>
          <w:rFonts w:ascii="Arial" w:eastAsia="Arial" w:hAnsi="Arial" w:cs="Arial"/>
          <w:sz w:val="24"/>
          <w:szCs w:val="24"/>
        </w:rPr>
        <w:t>assigned</w:t>
      </w:r>
      <w:r w:rsidRPr="001C171E">
        <w:rPr>
          <w:rFonts w:ascii="Arial" w:eastAsia="Arial" w:hAnsi="Arial" w:cs="Arial"/>
          <w:sz w:val="24"/>
          <w:szCs w:val="24"/>
          <w:lang w:val="en-ZM"/>
        </w:rPr>
        <w:t xml:space="preserve"> tasks as well as </w:t>
      </w:r>
      <w:r w:rsidR="00DF4904">
        <w:rPr>
          <w:rFonts w:ascii="Arial" w:eastAsia="Arial" w:hAnsi="Arial" w:cs="Arial"/>
          <w:sz w:val="24"/>
          <w:szCs w:val="24"/>
        </w:rPr>
        <w:t>some</w:t>
      </w:r>
      <w:r w:rsidRPr="001C171E">
        <w:rPr>
          <w:rFonts w:ascii="Arial" w:eastAsia="Arial" w:hAnsi="Arial" w:cs="Arial"/>
          <w:sz w:val="24"/>
          <w:szCs w:val="24"/>
          <w:lang w:val="en-ZM"/>
        </w:rPr>
        <w:t xml:space="preserve"> ethical considerations. </w:t>
      </w:r>
    </w:p>
    <w:p w14:paraId="5CB2B381" w14:textId="77777777" w:rsidR="0001678A" w:rsidRDefault="0001678A" w:rsidP="00EA66EC">
      <w:pPr>
        <w:spacing w:before="29"/>
        <w:rPr>
          <w:rFonts w:ascii="Arial" w:eastAsia="Arial" w:hAnsi="Arial" w:cs="Arial"/>
          <w:sz w:val="24"/>
          <w:szCs w:val="24"/>
          <w:lang w:val="en-ZM"/>
        </w:rPr>
      </w:pPr>
    </w:p>
    <w:p w14:paraId="1FDA9BFA" w14:textId="1893E573" w:rsidR="00EA66EC" w:rsidRDefault="001C171E" w:rsidP="00EA66EC">
      <w:pPr>
        <w:spacing w:before="29"/>
        <w:rPr>
          <w:rFonts w:ascii="Arial" w:eastAsia="Arial" w:hAnsi="Arial" w:cs="Arial"/>
          <w:sz w:val="24"/>
          <w:szCs w:val="24"/>
          <w:lang w:val="en-ZM"/>
        </w:rPr>
      </w:pPr>
      <w:r w:rsidRPr="001C171E">
        <w:rPr>
          <w:rFonts w:ascii="Arial" w:eastAsia="Arial" w:hAnsi="Arial" w:cs="Arial"/>
          <w:sz w:val="24"/>
          <w:szCs w:val="24"/>
          <w:lang w:val="en-ZM"/>
        </w:rPr>
        <w:t xml:space="preserve">By collecting feedback in these key areas, the organization can </w:t>
      </w:r>
      <w:r w:rsidR="00423F17">
        <w:rPr>
          <w:rFonts w:ascii="Arial" w:eastAsia="Arial" w:hAnsi="Arial" w:cs="Arial"/>
          <w:sz w:val="24"/>
          <w:szCs w:val="24"/>
        </w:rPr>
        <w:t>get</w:t>
      </w:r>
      <w:r w:rsidRPr="001C171E">
        <w:rPr>
          <w:rFonts w:ascii="Arial" w:eastAsia="Arial" w:hAnsi="Arial" w:cs="Arial"/>
          <w:sz w:val="24"/>
          <w:szCs w:val="24"/>
          <w:lang w:val="en-ZM"/>
        </w:rPr>
        <w:t xml:space="preserve"> a much more </w:t>
      </w:r>
      <w:r w:rsidR="00DA001E">
        <w:rPr>
          <w:rFonts w:ascii="Arial" w:eastAsia="Arial" w:hAnsi="Arial" w:cs="Arial"/>
          <w:sz w:val="24"/>
          <w:szCs w:val="24"/>
        </w:rPr>
        <w:t>clearer</w:t>
      </w:r>
      <w:r w:rsidRPr="001C171E">
        <w:rPr>
          <w:rFonts w:ascii="Arial" w:eastAsia="Arial" w:hAnsi="Arial" w:cs="Arial"/>
          <w:sz w:val="24"/>
          <w:szCs w:val="24"/>
          <w:lang w:val="en-ZM"/>
        </w:rPr>
        <w:t xml:space="preserve"> and comprehensive understanding of the current system's strengths and </w:t>
      </w:r>
      <w:r w:rsidR="00DA001E">
        <w:rPr>
          <w:rFonts w:ascii="Arial" w:eastAsia="Arial" w:hAnsi="Arial" w:cs="Arial"/>
          <w:sz w:val="24"/>
          <w:szCs w:val="24"/>
        </w:rPr>
        <w:t>weaknesses</w:t>
      </w:r>
      <w:r w:rsidRPr="001C171E">
        <w:rPr>
          <w:rFonts w:ascii="Arial" w:eastAsia="Arial" w:hAnsi="Arial" w:cs="Arial"/>
          <w:sz w:val="24"/>
          <w:szCs w:val="24"/>
          <w:lang w:val="en-ZM"/>
        </w:rPr>
        <w:t xml:space="preserve">. </w:t>
      </w:r>
      <w:r w:rsidR="00423F17">
        <w:rPr>
          <w:rFonts w:ascii="Arial" w:eastAsia="Arial" w:hAnsi="Arial" w:cs="Arial"/>
          <w:sz w:val="24"/>
          <w:szCs w:val="24"/>
        </w:rPr>
        <w:t>Additionally</w:t>
      </w:r>
      <w:r w:rsidRPr="001C171E">
        <w:rPr>
          <w:rFonts w:ascii="Arial" w:eastAsia="Arial" w:hAnsi="Arial" w:cs="Arial"/>
          <w:sz w:val="24"/>
          <w:szCs w:val="24"/>
          <w:lang w:val="en-ZM"/>
        </w:rPr>
        <w:t>, this increased level of understanding can assist in making informed decisions regarding improvements that align with the company's values and the needs of its employees</w:t>
      </w:r>
      <w:r w:rsidR="00A468D3">
        <w:rPr>
          <w:rFonts w:ascii="Arial" w:eastAsia="Arial" w:hAnsi="Arial" w:cs="Arial"/>
          <w:sz w:val="24"/>
          <w:szCs w:val="24"/>
        </w:rPr>
        <w:t xml:space="preserve">. </w:t>
      </w:r>
      <w:r w:rsidR="00DA001E">
        <w:rPr>
          <w:rFonts w:ascii="Arial" w:eastAsia="Arial" w:hAnsi="Arial" w:cs="Arial"/>
          <w:sz w:val="24"/>
          <w:szCs w:val="24"/>
        </w:rPr>
        <w:t>Furthermore</w:t>
      </w:r>
      <w:r w:rsidR="00A468D3" w:rsidRPr="00A468D3">
        <w:rPr>
          <w:rFonts w:ascii="Arial" w:eastAsia="Arial" w:hAnsi="Arial" w:cs="Arial"/>
          <w:sz w:val="24"/>
          <w:szCs w:val="24"/>
          <w:lang w:val="en-ZM"/>
        </w:rPr>
        <w:t>, by asking an important moral question, the organization shows that it is fully committed to behaving ethically and addressing serious concerns about protecting data and respecting privacy</w:t>
      </w:r>
      <w:r w:rsidR="005F1DA4">
        <w:rPr>
          <w:rFonts w:ascii="Arial" w:eastAsia="Arial" w:hAnsi="Arial" w:cs="Arial"/>
          <w:sz w:val="24"/>
          <w:szCs w:val="24"/>
        </w:rPr>
        <w:t>.</w:t>
      </w:r>
      <w:r w:rsidR="00A468D3" w:rsidRPr="00A468D3">
        <w:rPr>
          <w:rFonts w:ascii="Arial" w:eastAsia="Arial" w:hAnsi="Arial" w:cs="Arial"/>
          <w:sz w:val="24"/>
          <w:szCs w:val="24"/>
          <w:lang w:val="en-ZM"/>
        </w:rPr>
        <w:t xml:space="preserve"> This is </w:t>
      </w:r>
      <w:r w:rsidR="00DF4904">
        <w:rPr>
          <w:rFonts w:ascii="Arial" w:eastAsia="Arial" w:hAnsi="Arial" w:cs="Arial"/>
          <w:sz w:val="24"/>
          <w:szCs w:val="24"/>
        </w:rPr>
        <w:t>very</w:t>
      </w:r>
      <w:r w:rsidR="00A468D3" w:rsidRPr="00A468D3">
        <w:rPr>
          <w:rFonts w:ascii="Arial" w:eastAsia="Arial" w:hAnsi="Arial" w:cs="Arial"/>
          <w:sz w:val="24"/>
          <w:szCs w:val="24"/>
          <w:lang w:val="en-ZM"/>
        </w:rPr>
        <w:t xml:space="preserve"> important because the organization wants to increase the amount of business insurance it sells</w:t>
      </w:r>
      <w:r w:rsidR="00DA001E">
        <w:rPr>
          <w:rFonts w:ascii="Arial" w:eastAsia="Arial" w:hAnsi="Arial" w:cs="Arial"/>
          <w:sz w:val="24"/>
          <w:szCs w:val="24"/>
        </w:rPr>
        <w:t xml:space="preserve"> at the end of the day</w:t>
      </w:r>
      <w:r w:rsidR="00A468D3" w:rsidRPr="00A468D3">
        <w:rPr>
          <w:rFonts w:ascii="Arial" w:eastAsia="Arial" w:hAnsi="Arial" w:cs="Arial"/>
          <w:sz w:val="24"/>
          <w:szCs w:val="24"/>
          <w:lang w:val="en-ZM"/>
        </w:rPr>
        <w:t>.</w:t>
      </w:r>
    </w:p>
    <w:p w14:paraId="298165FD" w14:textId="6432690F" w:rsidR="0001678A" w:rsidRDefault="0001678A" w:rsidP="00EA66EC">
      <w:pPr>
        <w:spacing w:before="29"/>
        <w:rPr>
          <w:rFonts w:ascii="Arial" w:eastAsia="Arial" w:hAnsi="Arial" w:cs="Arial"/>
          <w:sz w:val="24"/>
          <w:szCs w:val="24"/>
          <w:lang w:val="en-ZM"/>
        </w:rPr>
      </w:pPr>
    </w:p>
    <w:p w14:paraId="7CF54F98" w14:textId="69FB70AE" w:rsidR="0001678A" w:rsidRDefault="0001678A" w:rsidP="00EA66EC">
      <w:pPr>
        <w:spacing w:before="29"/>
        <w:rPr>
          <w:rFonts w:ascii="Arial" w:eastAsia="Arial" w:hAnsi="Arial" w:cs="Arial"/>
          <w:sz w:val="24"/>
          <w:szCs w:val="24"/>
          <w:lang w:val="en-ZM"/>
        </w:rPr>
      </w:pPr>
    </w:p>
    <w:p w14:paraId="6E1EA3CB" w14:textId="287E81C2" w:rsidR="0001678A" w:rsidRDefault="0001678A" w:rsidP="00EA66EC">
      <w:pPr>
        <w:spacing w:before="29"/>
        <w:rPr>
          <w:rFonts w:ascii="Arial" w:eastAsia="Arial" w:hAnsi="Arial" w:cs="Arial"/>
          <w:sz w:val="24"/>
          <w:szCs w:val="24"/>
          <w:lang w:val="en-ZM"/>
        </w:rPr>
      </w:pPr>
    </w:p>
    <w:p w14:paraId="1844AF3E" w14:textId="1E03A71B" w:rsidR="0001678A" w:rsidRDefault="0001678A" w:rsidP="00EA66EC">
      <w:pPr>
        <w:spacing w:before="29"/>
        <w:rPr>
          <w:rFonts w:ascii="Arial" w:eastAsia="Arial" w:hAnsi="Arial" w:cs="Arial"/>
          <w:sz w:val="24"/>
          <w:szCs w:val="24"/>
          <w:lang w:val="en-ZM"/>
        </w:rPr>
      </w:pPr>
    </w:p>
    <w:p w14:paraId="0D2E7886" w14:textId="4AD26B9E" w:rsidR="0001678A" w:rsidRDefault="0001678A" w:rsidP="00EA66EC">
      <w:pPr>
        <w:spacing w:before="29"/>
        <w:rPr>
          <w:rFonts w:ascii="Arial" w:eastAsia="Arial" w:hAnsi="Arial" w:cs="Arial"/>
          <w:sz w:val="24"/>
          <w:szCs w:val="24"/>
          <w:lang w:val="en-ZM"/>
        </w:rPr>
      </w:pPr>
    </w:p>
    <w:p w14:paraId="05777C6C" w14:textId="53ECDD8D" w:rsidR="0001678A" w:rsidRDefault="0001678A" w:rsidP="00EA66EC">
      <w:pPr>
        <w:spacing w:before="29"/>
        <w:rPr>
          <w:rFonts w:ascii="Arial" w:eastAsia="Arial" w:hAnsi="Arial" w:cs="Arial"/>
          <w:sz w:val="24"/>
          <w:szCs w:val="24"/>
          <w:lang w:val="en-ZM"/>
        </w:rPr>
      </w:pPr>
    </w:p>
    <w:p w14:paraId="40FC4B68" w14:textId="29E59ED0" w:rsidR="0001678A" w:rsidRDefault="0001678A" w:rsidP="00EA66EC">
      <w:pPr>
        <w:spacing w:before="29"/>
        <w:rPr>
          <w:rFonts w:ascii="Arial" w:eastAsia="Arial" w:hAnsi="Arial" w:cs="Arial"/>
          <w:sz w:val="24"/>
          <w:szCs w:val="24"/>
          <w:lang w:val="en-ZM"/>
        </w:rPr>
      </w:pPr>
    </w:p>
    <w:p w14:paraId="690A56B8" w14:textId="4CADC3C9" w:rsidR="0001678A" w:rsidRDefault="0001678A" w:rsidP="00EA66EC">
      <w:pPr>
        <w:spacing w:before="29"/>
        <w:rPr>
          <w:rFonts w:ascii="Arial" w:eastAsia="Arial" w:hAnsi="Arial" w:cs="Arial"/>
          <w:sz w:val="24"/>
          <w:szCs w:val="24"/>
          <w:lang w:val="en-ZM"/>
        </w:rPr>
      </w:pPr>
    </w:p>
    <w:p w14:paraId="413CC1EC" w14:textId="52E854A6" w:rsidR="0001678A" w:rsidRDefault="0001678A" w:rsidP="00EA66EC">
      <w:pPr>
        <w:spacing w:before="29"/>
        <w:rPr>
          <w:rFonts w:ascii="Arial" w:eastAsia="Arial" w:hAnsi="Arial" w:cs="Arial"/>
          <w:sz w:val="24"/>
          <w:szCs w:val="24"/>
          <w:lang w:val="en-ZM"/>
        </w:rPr>
      </w:pPr>
    </w:p>
    <w:p w14:paraId="36043CF2" w14:textId="5BA2E52E" w:rsidR="0001678A" w:rsidRDefault="0001678A" w:rsidP="00EA66EC">
      <w:pPr>
        <w:spacing w:before="29"/>
        <w:rPr>
          <w:rFonts w:ascii="Arial" w:eastAsia="Arial" w:hAnsi="Arial" w:cs="Arial"/>
          <w:sz w:val="24"/>
          <w:szCs w:val="24"/>
          <w:lang w:val="en-ZM"/>
        </w:rPr>
      </w:pPr>
    </w:p>
    <w:p w14:paraId="133F0AAD" w14:textId="74895713" w:rsidR="0001678A" w:rsidRDefault="0001678A" w:rsidP="00EA66EC">
      <w:pPr>
        <w:spacing w:before="29"/>
        <w:rPr>
          <w:rFonts w:ascii="Arial" w:eastAsia="Arial" w:hAnsi="Arial" w:cs="Arial"/>
          <w:sz w:val="24"/>
          <w:szCs w:val="24"/>
          <w:lang w:val="en-ZM"/>
        </w:rPr>
      </w:pPr>
    </w:p>
    <w:p w14:paraId="53DE7800" w14:textId="18AE7AD5" w:rsidR="0001678A" w:rsidRDefault="0001678A" w:rsidP="00EA66EC">
      <w:pPr>
        <w:spacing w:before="29"/>
        <w:rPr>
          <w:rFonts w:ascii="Arial" w:eastAsia="Arial" w:hAnsi="Arial" w:cs="Arial"/>
          <w:sz w:val="24"/>
          <w:szCs w:val="24"/>
          <w:lang w:val="en-ZM"/>
        </w:rPr>
      </w:pPr>
    </w:p>
    <w:p w14:paraId="78AB0741" w14:textId="54424C90" w:rsidR="0001678A" w:rsidRDefault="0001678A" w:rsidP="00EA66EC">
      <w:pPr>
        <w:spacing w:before="29"/>
        <w:rPr>
          <w:rFonts w:ascii="Arial" w:eastAsia="Arial" w:hAnsi="Arial" w:cs="Arial"/>
          <w:sz w:val="24"/>
          <w:szCs w:val="24"/>
          <w:lang w:val="en-ZM"/>
        </w:rPr>
      </w:pPr>
    </w:p>
    <w:p w14:paraId="0E800536" w14:textId="60549460" w:rsidR="0001678A" w:rsidRDefault="0001678A" w:rsidP="00EA66EC">
      <w:pPr>
        <w:spacing w:before="29"/>
        <w:rPr>
          <w:rFonts w:ascii="Arial" w:eastAsia="Arial" w:hAnsi="Arial" w:cs="Arial"/>
          <w:sz w:val="24"/>
          <w:szCs w:val="24"/>
          <w:lang w:val="en-ZM"/>
        </w:rPr>
      </w:pPr>
    </w:p>
    <w:p w14:paraId="27CD03B7" w14:textId="7F1438FA" w:rsidR="0001678A" w:rsidRDefault="0001678A" w:rsidP="00EA66EC">
      <w:pPr>
        <w:spacing w:before="29"/>
        <w:rPr>
          <w:rFonts w:ascii="Arial" w:eastAsia="Arial" w:hAnsi="Arial" w:cs="Arial"/>
          <w:sz w:val="24"/>
          <w:szCs w:val="24"/>
          <w:lang w:val="en-ZM"/>
        </w:rPr>
      </w:pPr>
    </w:p>
    <w:p w14:paraId="45DAC32F" w14:textId="747EBF5B" w:rsidR="0001678A" w:rsidRDefault="0001678A" w:rsidP="00EA66EC">
      <w:pPr>
        <w:spacing w:before="29"/>
        <w:rPr>
          <w:rFonts w:ascii="Arial" w:eastAsia="Arial" w:hAnsi="Arial" w:cs="Arial"/>
          <w:sz w:val="24"/>
          <w:szCs w:val="24"/>
          <w:lang w:val="en-ZM"/>
        </w:rPr>
      </w:pPr>
    </w:p>
    <w:p w14:paraId="3D800BBB" w14:textId="744EE091" w:rsidR="0001678A" w:rsidRDefault="0001678A" w:rsidP="00EA66EC">
      <w:pPr>
        <w:spacing w:before="29"/>
        <w:rPr>
          <w:rFonts w:ascii="Arial" w:eastAsia="Arial" w:hAnsi="Arial" w:cs="Arial"/>
          <w:sz w:val="24"/>
          <w:szCs w:val="24"/>
          <w:lang w:val="en-ZM"/>
        </w:rPr>
      </w:pPr>
    </w:p>
    <w:p w14:paraId="110A2080" w14:textId="4C8D91DC" w:rsidR="0001678A" w:rsidRDefault="0001678A" w:rsidP="00EA66EC">
      <w:pPr>
        <w:spacing w:before="29"/>
        <w:rPr>
          <w:rFonts w:ascii="Arial" w:eastAsia="Arial" w:hAnsi="Arial" w:cs="Arial"/>
          <w:sz w:val="24"/>
          <w:szCs w:val="24"/>
          <w:lang w:val="en-ZM"/>
        </w:rPr>
      </w:pPr>
    </w:p>
    <w:p w14:paraId="6E218A13" w14:textId="77777777" w:rsidR="0001678A" w:rsidRDefault="0001678A" w:rsidP="00EA66EC">
      <w:pPr>
        <w:spacing w:before="29"/>
        <w:rPr>
          <w:rFonts w:ascii="Arial" w:eastAsia="Arial" w:hAnsi="Arial" w:cs="Arial"/>
          <w:sz w:val="24"/>
          <w:szCs w:val="24"/>
          <w:lang w:val="en-ZM"/>
        </w:rPr>
      </w:pPr>
    </w:p>
    <w:p w14:paraId="4F1CE164" w14:textId="77777777" w:rsidR="001C171E" w:rsidRDefault="001C171E" w:rsidP="00EA66EC">
      <w:pPr>
        <w:spacing w:before="29"/>
        <w:rPr>
          <w:rFonts w:ascii="Arial" w:eastAsia="Arial" w:hAnsi="Arial" w:cs="Arial"/>
          <w:sz w:val="24"/>
          <w:szCs w:val="24"/>
        </w:rPr>
      </w:pPr>
    </w:p>
    <w:p w14:paraId="57619342" w14:textId="2470B654" w:rsidR="00513616" w:rsidRPr="00513616" w:rsidRDefault="00513616" w:rsidP="00EA66EC">
      <w:pPr>
        <w:spacing w:before="29"/>
        <w:rPr>
          <w:rFonts w:ascii="Arial" w:eastAsia="Arial" w:hAnsi="Arial" w:cs="Arial"/>
          <w:b/>
          <w:bCs/>
          <w:sz w:val="32"/>
          <w:szCs w:val="32"/>
          <w:u w:val="single"/>
        </w:rPr>
      </w:pPr>
      <w:r w:rsidRPr="00513616">
        <w:rPr>
          <w:rFonts w:ascii="Arial" w:eastAsia="Arial" w:hAnsi="Arial" w:cs="Arial"/>
          <w:b/>
          <w:bCs/>
          <w:sz w:val="32"/>
          <w:szCs w:val="32"/>
          <w:u w:val="single"/>
        </w:rPr>
        <w:t>Task 3 (SWOT Analysis).</w:t>
      </w:r>
    </w:p>
    <w:p w14:paraId="130F7961" w14:textId="7F952C82" w:rsidR="00513616" w:rsidRDefault="00513616" w:rsidP="00C04E71">
      <w:pPr>
        <w:spacing w:before="29"/>
        <w:rPr>
          <w:rFonts w:ascii="Arial" w:eastAsia="Arial" w:hAnsi="Arial" w:cs="Arial"/>
          <w:sz w:val="32"/>
          <w:szCs w:val="32"/>
        </w:rPr>
      </w:pPr>
    </w:p>
    <w:p w14:paraId="18D96380" w14:textId="557AD062" w:rsidR="00C04E71" w:rsidRDefault="00C75274" w:rsidP="00C04E71">
      <w:pPr>
        <w:pStyle w:val="ListParagraph"/>
        <w:numPr>
          <w:ilvl w:val="0"/>
          <w:numId w:val="16"/>
        </w:numPr>
        <w:spacing w:before="29"/>
        <w:rPr>
          <w:rFonts w:ascii="Arial" w:eastAsia="Arial" w:hAnsi="Arial" w:cs="Arial"/>
          <w:b/>
          <w:bCs/>
          <w:sz w:val="32"/>
          <w:szCs w:val="32"/>
          <w:u w:val="single"/>
        </w:rPr>
      </w:pPr>
      <w:r w:rsidRPr="00C75274">
        <w:rPr>
          <w:rFonts w:ascii="Arial" w:eastAsia="Arial" w:hAnsi="Arial" w:cs="Arial"/>
          <w:b/>
          <w:bCs/>
          <w:sz w:val="32"/>
          <w:szCs w:val="32"/>
          <w:u w:val="single"/>
        </w:rPr>
        <w:t>Analysis using swot framework</w:t>
      </w:r>
    </w:p>
    <w:p w14:paraId="5FF1300A" w14:textId="77777777" w:rsidR="0035120B" w:rsidRDefault="0035120B" w:rsidP="0035120B">
      <w:pPr>
        <w:spacing w:before="29"/>
        <w:rPr>
          <w:rFonts w:ascii="Arial" w:eastAsia="Arial" w:hAnsi="Arial" w:cs="Arial"/>
          <w:b/>
          <w:bCs/>
          <w:sz w:val="32"/>
          <w:szCs w:val="32"/>
          <w:u w:val="single"/>
        </w:rPr>
      </w:pPr>
    </w:p>
    <w:p w14:paraId="188BC7E1" w14:textId="3ABF8229" w:rsidR="0035120B" w:rsidRDefault="0035120B" w:rsidP="0035120B">
      <w:pPr>
        <w:spacing w:before="29"/>
        <w:rPr>
          <w:rFonts w:ascii="Arial" w:eastAsia="Arial" w:hAnsi="Arial" w:cs="Arial"/>
          <w:sz w:val="24"/>
          <w:szCs w:val="24"/>
        </w:rPr>
      </w:pPr>
      <w:r w:rsidRPr="0035120B">
        <w:rPr>
          <w:rFonts w:ascii="Arial" w:eastAsia="Arial" w:hAnsi="Arial" w:cs="Arial"/>
          <w:sz w:val="24"/>
          <w:szCs w:val="24"/>
        </w:rPr>
        <w:t>The following is an analysis of Visor insurance using the SWOT framework:</w:t>
      </w:r>
    </w:p>
    <w:p w14:paraId="7E0C5901" w14:textId="77777777" w:rsidR="0035120B" w:rsidRPr="0035120B" w:rsidRDefault="0035120B" w:rsidP="0035120B">
      <w:pPr>
        <w:spacing w:before="29"/>
        <w:rPr>
          <w:rFonts w:ascii="Arial" w:eastAsia="Arial" w:hAnsi="Arial" w:cs="Arial"/>
          <w:sz w:val="24"/>
          <w:szCs w:val="24"/>
        </w:rPr>
      </w:pPr>
    </w:p>
    <w:tbl>
      <w:tblPr>
        <w:tblStyle w:val="TableGrid"/>
        <w:tblW w:w="0" w:type="auto"/>
        <w:tblLook w:val="04A0" w:firstRow="1" w:lastRow="0" w:firstColumn="1" w:lastColumn="0" w:noHBand="0" w:noVBand="1"/>
      </w:tblPr>
      <w:tblGrid>
        <w:gridCol w:w="5158"/>
        <w:gridCol w:w="5158"/>
      </w:tblGrid>
      <w:tr w:rsidR="0035120B" w14:paraId="48414F77" w14:textId="77777777" w:rsidTr="0035120B">
        <w:tc>
          <w:tcPr>
            <w:tcW w:w="5158" w:type="dxa"/>
          </w:tcPr>
          <w:p w14:paraId="082BB0CB" w14:textId="20217DC0" w:rsidR="0035120B" w:rsidRPr="0035120B" w:rsidRDefault="0035120B" w:rsidP="0035120B">
            <w:pPr>
              <w:spacing w:before="29"/>
              <w:jc w:val="center"/>
              <w:rPr>
                <w:rFonts w:ascii="Arial" w:eastAsia="Arial" w:hAnsi="Arial" w:cs="Arial"/>
                <w:b/>
                <w:bCs/>
                <w:sz w:val="24"/>
                <w:szCs w:val="24"/>
                <w:u w:val="single"/>
                <w:lang w:val="en-ZM"/>
              </w:rPr>
            </w:pPr>
            <w:r w:rsidRPr="0035120B">
              <w:rPr>
                <w:rFonts w:ascii="Arial" w:eastAsia="Arial" w:hAnsi="Arial" w:cs="Arial"/>
                <w:b/>
                <w:bCs/>
                <w:sz w:val="24"/>
                <w:szCs w:val="24"/>
                <w:u w:val="single"/>
                <w:lang w:val="en-ZM"/>
              </w:rPr>
              <w:t>Strengths</w:t>
            </w:r>
          </w:p>
          <w:p w14:paraId="47399D8B" w14:textId="77777777" w:rsidR="0035120B" w:rsidRDefault="0035120B" w:rsidP="0035120B">
            <w:pPr>
              <w:spacing w:before="29"/>
              <w:rPr>
                <w:rFonts w:ascii="Arial" w:eastAsia="Arial" w:hAnsi="Arial" w:cs="Arial"/>
                <w:b/>
                <w:bCs/>
                <w:i/>
                <w:iCs/>
                <w:sz w:val="24"/>
                <w:szCs w:val="24"/>
                <w:lang w:val="en-ZM"/>
              </w:rPr>
            </w:pPr>
          </w:p>
          <w:p w14:paraId="23EDF5F1" w14:textId="77777777" w:rsidR="0035120B" w:rsidRPr="00513616" w:rsidRDefault="0035120B" w:rsidP="0035120B">
            <w:pPr>
              <w:numPr>
                <w:ilvl w:val="0"/>
                <w:numId w:val="8"/>
              </w:numPr>
              <w:spacing w:before="29"/>
              <w:rPr>
                <w:rFonts w:ascii="Arial" w:eastAsia="Arial" w:hAnsi="Arial" w:cs="Arial"/>
                <w:sz w:val="24"/>
                <w:szCs w:val="24"/>
                <w:lang w:val="en-ZM"/>
              </w:rPr>
            </w:pPr>
            <w:r w:rsidRPr="00513616">
              <w:rPr>
                <w:rFonts w:ascii="Arial" w:eastAsia="Arial" w:hAnsi="Arial" w:cs="Arial"/>
                <w:sz w:val="24"/>
                <w:szCs w:val="24"/>
                <w:lang w:val="en-ZM"/>
              </w:rPr>
              <w:t>Visor Insurance has a good reputation and is well established in the insurance industry.</w:t>
            </w:r>
          </w:p>
          <w:p w14:paraId="7B00E0DC" w14:textId="77777777" w:rsidR="0035120B" w:rsidRPr="00513616" w:rsidRDefault="0035120B" w:rsidP="0035120B">
            <w:pPr>
              <w:numPr>
                <w:ilvl w:val="0"/>
                <w:numId w:val="8"/>
              </w:numPr>
              <w:spacing w:before="29"/>
              <w:rPr>
                <w:rFonts w:ascii="Arial" w:eastAsia="Arial" w:hAnsi="Arial" w:cs="Arial"/>
                <w:sz w:val="24"/>
                <w:szCs w:val="24"/>
                <w:lang w:val="en-ZM"/>
              </w:rPr>
            </w:pPr>
            <w:r w:rsidRPr="00513616">
              <w:rPr>
                <w:rFonts w:ascii="Arial" w:eastAsia="Arial" w:hAnsi="Arial" w:cs="Arial"/>
                <w:sz w:val="24"/>
                <w:szCs w:val="24"/>
                <w:lang w:val="en-ZM"/>
              </w:rPr>
              <w:t>The company offers a range of insurance products to meet customer needs.</w:t>
            </w:r>
          </w:p>
          <w:p w14:paraId="6BBF4E9B" w14:textId="77777777" w:rsidR="0035120B" w:rsidRPr="00513616" w:rsidRDefault="0035120B" w:rsidP="0035120B">
            <w:pPr>
              <w:numPr>
                <w:ilvl w:val="0"/>
                <w:numId w:val="8"/>
              </w:numPr>
              <w:spacing w:before="29"/>
              <w:rPr>
                <w:rFonts w:ascii="Arial" w:eastAsia="Arial" w:hAnsi="Arial" w:cs="Arial"/>
                <w:sz w:val="24"/>
                <w:szCs w:val="24"/>
                <w:lang w:val="en-ZM"/>
              </w:rPr>
            </w:pPr>
            <w:r w:rsidRPr="00513616">
              <w:rPr>
                <w:rFonts w:ascii="Arial" w:eastAsia="Arial" w:hAnsi="Arial" w:cs="Arial"/>
                <w:sz w:val="24"/>
                <w:szCs w:val="24"/>
                <w:lang w:val="en-ZM"/>
              </w:rPr>
              <w:t>Visor Insurance has a loyal customer base.</w:t>
            </w:r>
          </w:p>
          <w:p w14:paraId="253785B9" w14:textId="0F393413" w:rsidR="0035120B" w:rsidRDefault="0035120B" w:rsidP="0035120B">
            <w:pPr>
              <w:numPr>
                <w:ilvl w:val="0"/>
                <w:numId w:val="8"/>
              </w:numPr>
              <w:spacing w:before="29"/>
              <w:rPr>
                <w:rFonts w:ascii="Arial" w:eastAsia="Arial" w:hAnsi="Arial" w:cs="Arial"/>
                <w:sz w:val="24"/>
                <w:szCs w:val="24"/>
                <w:lang w:val="en-ZM"/>
              </w:rPr>
            </w:pPr>
            <w:r w:rsidRPr="00513616">
              <w:rPr>
                <w:rFonts w:ascii="Arial" w:eastAsia="Arial" w:hAnsi="Arial" w:cs="Arial"/>
                <w:sz w:val="24"/>
                <w:szCs w:val="24"/>
                <w:lang w:val="en-ZM"/>
              </w:rPr>
              <w:t xml:space="preserve">The company has experienced and knowledgeable employees who provide </w:t>
            </w:r>
            <w:r w:rsidR="00A81D25">
              <w:rPr>
                <w:rFonts w:ascii="Arial" w:eastAsia="Arial" w:hAnsi="Arial" w:cs="Arial"/>
                <w:sz w:val="24"/>
                <w:szCs w:val="24"/>
              </w:rPr>
              <w:t>very good</w:t>
            </w:r>
            <w:r w:rsidRPr="00513616">
              <w:rPr>
                <w:rFonts w:ascii="Arial" w:eastAsia="Arial" w:hAnsi="Arial" w:cs="Arial"/>
                <w:sz w:val="24"/>
                <w:szCs w:val="24"/>
                <w:lang w:val="en-ZM"/>
              </w:rPr>
              <w:t xml:space="preserve"> customer service.</w:t>
            </w:r>
          </w:p>
          <w:p w14:paraId="23F5AA01" w14:textId="1C51C628" w:rsidR="0035120B" w:rsidRDefault="0035120B" w:rsidP="0035120B">
            <w:pPr>
              <w:spacing w:before="29"/>
              <w:rPr>
                <w:rFonts w:ascii="Arial" w:eastAsia="Arial" w:hAnsi="Arial" w:cs="Arial"/>
                <w:b/>
                <w:bCs/>
                <w:sz w:val="32"/>
                <w:szCs w:val="32"/>
                <w:u w:val="single"/>
              </w:rPr>
            </w:pPr>
          </w:p>
        </w:tc>
        <w:tc>
          <w:tcPr>
            <w:tcW w:w="5158" w:type="dxa"/>
          </w:tcPr>
          <w:p w14:paraId="0CAE62AB" w14:textId="3FE1F21C" w:rsidR="0035120B" w:rsidRPr="0035120B" w:rsidRDefault="0035120B" w:rsidP="0035120B">
            <w:pPr>
              <w:spacing w:before="29"/>
              <w:jc w:val="center"/>
              <w:rPr>
                <w:rFonts w:ascii="Arial" w:eastAsia="Arial" w:hAnsi="Arial" w:cs="Arial"/>
                <w:b/>
                <w:bCs/>
                <w:sz w:val="24"/>
                <w:szCs w:val="24"/>
                <w:u w:val="single"/>
                <w:lang w:val="en-ZM"/>
              </w:rPr>
            </w:pPr>
            <w:r w:rsidRPr="0035120B">
              <w:rPr>
                <w:rFonts w:ascii="Arial" w:eastAsia="Arial" w:hAnsi="Arial" w:cs="Arial"/>
                <w:b/>
                <w:bCs/>
                <w:sz w:val="24"/>
                <w:szCs w:val="24"/>
                <w:u w:val="single"/>
                <w:lang w:val="en-ZM"/>
              </w:rPr>
              <w:t>Weaknesses</w:t>
            </w:r>
          </w:p>
          <w:p w14:paraId="434D4A5B" w14:textId="77777777" w:rsidR="0035120B" w:rsidRDefault="0035120B" w:rsidP="0035120B">
            <w:pPr>
              <w:spacing w:before="29"/>
              <w:rPr>
                <w:rFonts w:ascii="Arial" w:eastAsia="Arial" w:hAnsi="Arial" w:cs="Arial"/>
                <w:b/>
                <w:bCs/>
                <w:sz w:val="32"/>
                <w:szCs w:val="32"/>
                <w:u w:val="single"/>
              </w:rPr>
            </w:pPr>
          </w:p>
          <w:p w14:paraId="072A59CE" w14:textId="77777777" w:rsidR="0035120B" w:rsidRPr="00513616" w:rsidRDefault="0035120B" w:rsidP="0035120B">
            <w:pPr>
              <w:numPr>
                <w:ilvl w:val="0"/>
                <w:numId w:val="9"/>
              </w:numPr>
              <w:spacing w:before="29"/>
              <w:rPr>
                <w:rFonts w:ascii="Arial" w:eastAsia="Arial" w:hAnsi="Arial" w:cs="Arial"/>
                <w:sz w:val="24"/>
                <w:szCs w:val="24"/>
                <w:lang w:val="en-ZM"/>
              </w:rPr>
            </w:pPr>
            <w:r w:rsidRPr="00513616">
              <w:rPr>
                <w:rFonts w:ascii="Arial" w:eastAsia="Arial" w:hAnsi="Arial" w:cs="Arial"/>
                <w:sz w:val="24"/>
                <w:szCs w:val="24"/>
                <w:lang w:val="en-ZM"/>
              </w:rPr>
              <w:t>There have been several data protection issues and a recent data breach which may have affected customer trust.</w:t>
            </w:r>
          </w:p>
          <w:p w14:paraId="7EC3F804" w14:textId="351D8624" w:rsidR="0035120B" w:rsidRPr="00513616" w:rsidRDefault="0035120B" w:rsidP="0035120B">
            <w:pPr>
              <w:numPr>
                <w:ilvl w:val="0"/>
                <w:numId w:val="9"/>
              </w:numPr>
              <w:spacing w:before="29"/>
              <w:rPr>
                <w:rFonts w:ascii="Arial" w:eastAsia="Arial" w:hAnsi="Arial" w:cs="Arial"/>
                <w:sz w:val="24"/>
                <w:szCs w:val="24"/>
                <w:lang w:val="en-ZM"/>
              </w:rPr>
            </w:pPr>
            <w:r w:rsidRPr="00513616">
              <w:rPr>
                <w:rFonts w:ascii="Arial" w:eastAsia="Arial" w:hAnsi="Arial" w:cs="Arial"/>
                <w:sz w:val="24"/>
                <w:szCs w:val="24"/>
                <w:lang w:val="en-ZM"/>
              </w:rPr>
              <w:t>Not all</w:t>
            </w:r>
            <w:r w:rsidR="008C1506">
              <w:rPr>
                <w:rFonts w:ascii="Arial" w:eastAsia="Arial" w:hAnsi="Arial" w:cs="Arial"/>
                <w:sz w:val="24"/>
                <w:szCs w:val="24"/>
              </w:rPr>
              <w:t xml:space="preserve"> of the</w:t>
            </w:r>
            <w:r w:rsidRPr="00513616">
              <w:rPr>
                <w:rFonts w:ascii="Arial" w:eastAsia="Arial" w:hAnsi="Arial" w:cs="Arial"/>
                <w:sz w:val="24"/>
                <w:szCs w:val="24"/>
                <w:lang w:val="en-ZM"/>
              </w:rPr>
              <w:t xml:space="preserve"> Claims Representatives or CSAs are immediately updating </w:t>
            </w:r>
            <w:r w:rsidR="008C1506" w:rsidRPr="00513616">
              <w:rPr>
                <w:rFonts w:ascii="Arial" w:eastAsia="Arial" w:hAnsi="Arial" w:cs="Arial"/>
                <w:sz w:val="24"/>
                <w:szCs w:val="24"/>
                <w:lang w:val="en-ZM"/>
              </w:rPr>
              <w:t>the</w:t>
            </w:r>
            <w:r w:rsidR="008C1506">
              <w:rPr>
                <w:rFonts w:ascii="Arial" w:eastAsia="Arial" w:hAnsi="Arial" w:cs="Arial"/>
                <w:sz w:val="24"/>
                <w:szCs w:val="24"/>
              </w:rPr>
              <w:t xml:space="preserve"> </w:t>
            </w:r>
            <w:r w:rsidR="008C1506" w:rsidRPr="00513616">
              <w:rPr>
                <w:rFonts w:ascii="Arial" w:eastAsia="Arial" w:hAnsi="Arial" w:cs="Arial"/>
                <w:sz w:val="24"/>
                <w:szCs w:val="24"/>
                <w:lang w:val="en-ZM"/>
              </w:rPr>
              <w:t>CMIS</w:t>
            </w:r>
            <w:r w:rsidRPr="00513616">
              <w:rPr>
                <w:rFonts w:ascii="Arial" w:eastAsia="Arial" w:hAnsi="Arial" w:cs="Arial"/>
                <w:sz w:val="24"/>
                <w:szCs w:val="24"/>
                <w:lang w:val="en-ZM"/>
              </w:rPr>
              <w:t xml:space="preserve"> after </w:t>
            </w:r>
            <w:r w:rsidR="008C1506">
              <w:rPr>
                <w:rFonts w:ascii="Arial" w:eastAsia="Arial" w:hAnsi="Arial" w:cs="Arial"/>
                <w:sz w:val="24"/>
                <w:szCs w:val="24"/>
              </w:rPr>
              <w:t>making contact with the</w:t>
            </w:r>
            <w:r w:rsidRPr="00513616">
              <w:rPr>
                <w:rFonts w:ascii="Arial" w:eastAsia="Arial" w:hAnsi="Arial" w:cs="Arial"/>
                <w:sz w:val="24"/>
                <w:szCs w:val="24"/>
                <w:lang w:val="en-ZM"/>
              </w:rPr>
              <w:t xml:space="preserve"> customer which has caused </w:t>
            </w:r>
            <w:r w:rsidR="00A81D25">
              <w:rPr>
                <w:rFonts w:ascii="Arial" w:eastAsia="Arial" w:hAnsi="Arial" w:cs="Arial"/>
                <w:sz w:val="24"/>
                <w:szCs w:val="24"/>
              </w:rPr>
              <w:t>inaccuracy in the data</w:t>
            </w:r>
            <w:r w:rsidRPr="00513616">
              <w:rPr>
                <w:rFonts w:ascii="Arial" w:eastAsia="Arial" w:hAnsi="Arial" w:cs="Arial"/>
                <w:sz w:val="24"/>
                <w:szCs w:val="24"/>
                <w:lang w:val="en-ZM"/>
              </w:rPr>
              <w:t>.</w:t>
            </w:r>
          </w:p>
          <w:p w14:paraId="3F0EBCE5" w14:textId="5C5916AF" w:rsidR="0035120B" w:rsidRDefault="008C1506" w:rsidP="0035120B">
            <w:pPr>
              <w:numPr>
                <w:ilvl w:val="0"/>
                <w:numId w:val="9"/>
              </w:numPr>
              <w:spacing w:before="29"/>
              <w:rPr>
                <w:rFonts w:ascii="Arial" w:eastAsia="Arial" w:hAnsi="Arial" w:cs="Arial"/>
                <w:sz w:val="24"/>
                <w:szCs w:val="24"/>
                <w:lang w:val="en-ZM"/>
              </w:rPr>
            </w:pPr>
            <w:r>
              <w:rPr>
                <w:rFonts w:ascii="Arial" w:eastAsia="Arial" w:hAnsi="Arial" w:cs="Arial"/>
                <w:sz w:val="24"/>
                <w:szCs w:val="24"/>
              </w:rPr>
              <w:t xml:space="preserve">The </w:t>
            </w:r>
            <w:r w:rsidR="0035120B" w:rsidRPr="00513616">
              <w:rPr>
                <w:rFonts w:ascii="Arial" w:eastAsia="Arial" w:hAnsi="Arial" w:cs="Arial"/>
                <w:sz w:val="24"/>
                <w:szCs w:val="24"/>
                <w:lang w:val="en-ZM"/>
              </w:rPr>
              <w:t xml:space="preserve">Customers have </w:t>
            </w:r>
            <w:r w:rsidR="00A81D25">
              <w:rPr>
                <w:rFonts w:ascii="Arial" w:eastAsia="Arial" w:hAnsi="Arial" w:cs="Arial"/>
                <w:sz w:val="24"/>
                <w:szCs w:val="24"/>
              </w:rPr>
              <w:t>given</w:t>
            </w:r>
            <w:r w:rsidR="0035120B" w:rsidRPr="00513616">
              <w:rPr>
                <w:rFonts w:ascii="Arial" w:eastAsia="Arial" w:hAnsi="Arial" w:cs="Arial"/>
                <w:sz w:val="24"/>
                <w:szCs w:val="24"/>
                <w:lang w:val="en-ZM"/>
              </w:rPr>
              <w:t xml:space="preserve"> lo</w:t>
            </w:r>
            <w:r w:rsidR="00A468D3">
              <w:rPr>
                <w:rFonts w:ascii="Arial" w:eastAsia="Arial" w:hAnsi="Arial" w:cs="Arial"/>
                <w:sz w:val="24"/>
                <w:szCs w:val="24"/>
              </w:rPr>
              <w:t xml:space="preserve">w to </w:t>
            </w:r>
            <w:r w:rsidR="0035120B" w:rsidRPr="00513616">
              <w:rPr>
                <w:rFonts w:ascii="Arial" w:eastAsia="Arial" w:hAnsi="Arial" w:cs="Arial"/>
                <w:sz w:val="24"/>
                <w:szCs w:val="24"/>
                <w:lang w:val="en-ZM"/>
              </w:rPr>
              <w:t xml:space="preserve">medium satisfaction </w:t>
            </w:r>
            <w:r w:rsidR="00A81D25">
              <w:rPr>
                <w:rFonts w:ascii="Arial" w:eastAsia="Arial" w:hAnsi="Arial" w:cs="Arial"/>
                <w:sz w:val="24"/>
                <w:szCs w:val="24"/>
              </w:rPr>
              <w:t xml:space="preserve">levels </w:t>
            </w:r>
            <w:r>
              <w:rPr>
                <w:rFonts w:ascii="Arial" w:eastAsia="Arial" w:hAnsi="Arial" w:cs="Arial"/>
                <w:sz w:val="24"/>
                <w:szCs w:val="24"/>
              </w:rPr>
              <w:t>for</w:t>
            </w:r>
            <w:r w:rsidR="0035120B" w:rsidRPr="00513616">
              <w:rPr>
                <w:rFonts w:ascii="Arial" w:eastAsia="Arial" w:hAnsi="Arial" w:cs="Arial"/>
                <w:sz w:val="24"/>
                <w:szCs w:val="24"/>
                <w:lang w:val="en-ZM"/>
              </w:rPr>
              <w:t xml:space="preserve"> the usability of their online account section.</w:t>
            </w:r>
          </w:p>
          <w:p w14:paraId="2287A13C" w14:textId="78893899" w:rsidR="0035120B" w:rsidRDefault="0035120B" w:rsidP="0035120B">
            <w:pPr>
              <w:spacing w:before="29"/>
              <w:rPr>
                <w:rFonts w:ascii="Arial" w:eastAsia="Arial" w:hAnsi="Arial" w:cs="Arial"/>
                <w:b/>
                <w:bCs/>
                <w:sz w:val="32"/>
                <w:szCs w:val="32"/>
                <w:u w:val="single"/>
              </w:rPr>
            </w:pPr>
          </w:p>
        </w:tc>
      </w:tr>
      <w:tr w:rsidR="0035120B" w14:paraId="4C5A9CCB" w14:textId="77777777" w:rsidTr="0035120B">
        <w:tc>
          <w:tcPr>
            <w:tcW w:w="5158" w:type="dxa"/>
          </w:tcPr>
          <w:p w14:paraId="5E8BA4EA" w14:textId="7FC9AF3B" w:rsidR="0035120B" w:rsidRPr="0035120B" w:rsidRDefault="0035120B" w:rsidP="0035120B">
            <w:pPr>
              <w:spacing w:before="29"/>
              <w:jc w:val="center"/>
              <w:rPr>
                <w:rFonts w:ascii="Arial" w:eastAsia="Arial" w:hAnsi="Arial" w:cs="Arial"/>
                <w:b/>
                <w:bCs/>
                <w:sz w:val="24"/>
                <w:szCs w:val="24"/>
                <w:u w:val="single"/>
                <w:lang w:val="en-ZM"/>
              </w:rPr>
            </w:pPr>
            <w:r w:rsidRPr="0035120B">
              <w:rPr>
                <w:rFonts w:ascii="Arial" w:eastAsia="Arial" w:hAnsi="Arial" w:cs="Arial"/>
                <w:b/>
                <w:bCs/>
                <w:sz w:val="24"/>
                <w:szCs w:val="24"/>
                <w:u w:val="single"/>
                <w:lang w:val="en-ZM"/>
              </w:rPr>
              <w:t>Opportunities</w:t>
            </w:r>
          </w:p>
          <w:p w14:paraId="598BCCEC" w14:textId="77777777" w:rsidR="0035120B" w:rsidRDefault="0035120B" w:rsidP="0035120B">
            <w:pPr>
              <w:spacing w:before="29"/>
              <w:rPr>
                <w:rFonts w:ascii="Arial" w:eastAsia="Arial" w:hAnsi="Arial" w:cs="Arial"/>
                <w:b/>
                <w:bCs/>
                <w:sz w:val="32"/>
                <w:szCs w:val="32"/>
                <w:u w:val="single"/>
              </w:rPr>
            </w:pPr>
          </w:p>
          <w:p w14:paraId="4D74ECF7" w14:textId="54F04766" w:rsidR="0035120B" w:rsidRPr="00513616" w:rsidRDefault="0035120B" w:rsidP="0035120B">
            <w:pPr>
              <w:numPr>
                <w:ilvl w:val="0"/>
                <w:numId w:val="10"/>
              </w:numPr>
              <w:spacing w:before="29"/>
              <w:rPr>
                <w:rFonts w:ascii="Arial" w:eastAsia="Arial" w:hAnsi="Arial" w:cs="Arial"/>
                <w:sz w:val="24"/>
                <w:szCs w:val="24"/>
                <w:lang w:val="en-ZM"/>
              </w:rPr>
            </w:pPr>
            <w:r w:rsidRPr="00513616">
              <w:rPr>
                <w:rFonts w:ascii="Arial" w:eastAsia="Arial" w:hAnsi="Arial" w:cs="Arial"/>
                <w:sz w:val="24"/>
                <w:szCs w:val="24"/>
                <w:lang w:val="en-ZM"/>
              </w:rPr>
              <w:t xml:space="preserve">Visor Insurance plans to increase its market share of business insurance since it is </w:t>
            </w:r>
            <w:r w:rsidR="008C1506">
              <w:rPr>
                <w:rFonts w:ascii="Arial" w:eastAsia="Arial" w:hAnsi="Arial" w:cs="Arial"/>
                <w:sz w:val="24"/>
                <w:szCs w:val="24"/>
              </w:rPr>
              <w:t xml:space="preserve">actually </w:t>
            </w:r>
            <w:r w:rsidRPr="00513616">
              <w:rPr>
                <w:rFonts w:ascii="Arial" w:eastAsia="Arial" w:hAnsi="Arial" w:cs="Arial"/>
                <w:sz w:val="24"/>
                <w:szCs w:val="24"/>
                <w:lang w:val="en-ZM"/>
              </w:rPr>
              <w:t>more profitable than personal insurance.</w:t>
            </w:r>
          </w:p>
          <w:p w14:paraId="19B39500" w14:textId="14E3A219" w:rsidR="0035120B" w:rsidRPr="00513616" w:rsidRDefault="0035120B" w:rsidP="0035120B">
            <w:pPr>
              <w:numPr>
                <w:ilvl w:val="0"/>
                <w:numId w:val="10"/>
              </w:numPr>
              <w:spacing w:before="29"/>
              <w:rPr>
                <w:rFonts w:ascii="Arial" w:eastAsia="Arial" w:hAnsi="Arial" w:cs="Arial"/>
                <w:sz w:val="24"/>
                <w:szCs w:val="24"/>
                <w:lang w:val="en-ZM"/>
              </w:rPr>
            </w:pPr>
            <w:r w:rsidRPr="00513616">
              <w:rPr>
                <w:rFonts w:ascii="Arial" w:eastAsia="Arial" w:hAnsi="Arial" w:cs="Arial"/>
                <w:sz w:val="24"/>
                <w:szCs w:val="24"/>
                <w:lang w:val="en-ZM"/>
              </w:rPr>
              <w:t xml:space="preserve">A </w:t>
            </w:r>
            <w:r w:rsidR="008C1506">
              <w:rPr>
                <w:rFonts w:ascii="Arial" w:eastAsia="Arial" w:hAnsi="Arial" w:cs="Arial"/>
                <w:sz w:val="24"/>
                <w:szCs w:val="24"/>
              </w:rPr>
              <w:t xml:space="preserve">much </w:t>
            </w:r>
            <w:r w:rsidRPr="00513616">
              <w:rPr>
                <w:rFonts w:ascii="Arial" w:eastAsia="Arial" w:hAnsi="Arial" w:cs="Arial"/>
                <w:sz w:val="24"/>
                <w:szCs w:val="24"/>
                <w:lang w:val="en-ZM"/>
              </w:rPr>
              <w:t xml:space="preserve">more integrated Information System could </w:t>
            </w:r>
            <w:r w:rsidR="00DF4904">
              <w:rPr>
                <w:rFonts w:ascii="Arial" w:eastAsia="Arial" w:hAnsi="Arial" w:cs="Arial"/>
                <w:sz w:val="24"/>
                <w:szCs w:val="24"/>
              </w:rPr>
              <w:t>allow</w:t>
            </w:r>
            <w:r w:rsidRPr="00513616">
              <w:rPr>
                <w:rFonts w:ascii="Arial" w:eastAsia="Arial" w:hAnsi="Arial" w:cs="Arial"/>
                <w:sz w:val="24"/>
                <w:szCs w:val="24"/>
                <w:lang w:val="en-ZM"/>
              </w:rPr>
              <w:t xml:space="preserve"> </w:t>
            </w:r>
            <w:r w:rsidR="008C1506">
              <w:rPr>
                <w:rFonts w:ascii="Arial" w:eastAsia="Arial" w:hAnsi="Arial" w:cs="Arial"/>
                <w:sz w:val="24"/>
                <w:szCs w:val="24"/>
              </w:rPr>
              <w:t>easier</w:t>
            </w:r>
            <w:r w:rsidRPr="00513616">
              <w:rPr>
                <w:rFonts w:ascii="Arial" w:eastAsia="Arial" w:hAnsi="Arial" w:cs="Arial"/>
                <w:sz w:val="24"/>
                <w:szCs w:val="24"/>
                <w:lang w:val="en-ZM"/>
              </w:rPr>
              <w:t xml:space="preserve"> movement between employees in </w:t>
            </w:r>
            <w:r w:rsidR="008C1506">
              <w:rPr>
                <w:rFonts w:ascii="Arial" w:eastAsia="Arial" w:hAnsi="Arial" w:cs="Arial"/>
                <w:sz w:val="24"/>
                <w:szCs w:val="24"/>
              </w:rPr>
              <w:t>various</w:t>
            </w:r>
            <w:r w:rsidRPr="00513616">
              <w:rPr>
                <w:rFonts w:ascii="Arial" w:eastAsia="Arial" w:hAnsi="Arial" w:cs="Arial"/>
                <w:sz w:val="24"/>
                <w:szCs w:val="24"/>
                <w:lang w:val="en-ZM"/>
              </w:rPr>
              <w:t xml:space="preserve"> departments and improve communication </w:t>
            </w:r>
            <w:r w:rsidR="008C1506">
              <w:rPr>
                <w:rFonts w:ascii="Arial" w:eastAsia="Arial" w:hAnsi="Arial" w:cs="Arial"/>
                <w:sz w:val="24"/>
                <w:szCs w:val="24"/>
              </w:rPr>
              <w:t>throughout</w:t>
            </w:r>
            <w:r w:rsidRPr="00513616">
              <w:rPr>
                <w:rFonts w:ascii="Arial" w:eastAsia="Arial" w:hAnsi="Arial" w:cs="Arial"/>
                <w:sz w:val="24"/>
                <w:szCs w:val="24"/>
                <w:lang w:val="en-ZM"/>
              </w:rPr>
              <w:t xml:space="preserve"> the company.</w:t>
            </w:r>
          </w:p>
          <w:p w14:paraId="1967EF9A" w14:textId="002A335C" w:rsidR="0035120B" w:rsidRDefault="0035120B" w:rsidP="0035120B">
            <w:pPr>
              <w:numPr>
                <w:ilvl w:val="0"/>
                <w:numId w:val="10"/>
              </w:numPr>
              <w:spacing w:before="29"/>
              <w:rPr>
                <w:rFonts w:ascii="Arial" w:eastAsia="Arial" w:hAnsi="Arial" w:cs="Arial"/>
                <w:sz w:val="24"/>
                <w:szCs w:val="24"/>
                <w:lang w:val="en-ZM"/>
              </w:rPr>
            </w:pPr>
            <w:r w:rsidRPr="00513616">
              <w:rPr>
                <w:rFonts w:ascii="Arial" w:eastAsia="Arial" w:hAnsi="Arial" w:cs="Arial"/>
                <w:sz w:val="24"/>
                <w:szCs w:val="24"/>
                <w:lang w:val="en-ZM"/>
              </w:rPr>
              <w:t xml:space="preserve">Addressing concerns over </w:t>
            </w:r>
            <w:r w:rsidR="008C1506">
              <w:rPr>
                <w:rFonts w:ascii="Arial" w:eastAsia="Arial" w:hAnsi="Arial" w:cs="Arial"/>
                <w:sz w:val="24"/>
                <w:szCs w:val="24"/>
              </w:rPr>
              <w:t xml:space="preserve">user </w:t>
            </w:r>
            <w:r w:rsidRPr="00513616">
              <w:rPr>
                <w:rFonts w:ascii="Arial" w:eastAsia="Arial" w:hAnsi="Arial" w:cs="Arial"/>
                <w:sz w:val="24"/>
                <w:szCs w:val="24"/>
                <w:lang w:val="en-ZM"/>
              </w:rPr>
              <w:t>data protection and privacy</w:t>
            </w:r>
            <w:r w:rsidR="008C1506">
              <w:rPr>
                <w:rFonts w:ascii="Arial" w:eastAsia="Arial" w:hAnsi="Arial" w:cs="Arial"/>
                <w:sz w:val="24"/>
                <w:szCs w:val="24"/>
              </w:rPr>
              <w:t xml:space="preserve"> coming</w:t>
            </w:r>
            <w:r w:rsidRPr="00513616">
              <w:rPr>
                <w:rFonts w:ascii="Arial" w:eastAsia="Arial" w:hAnsi="Arial" w:cs="Arial"/>
                <w:sz w:val="24"/>
                <w:szCs w:val="24"/>
                <w:lang w:val="en-ZM"/>
              </w:rPr>
              <w:t xml:space="preserve"> with the implementation of the new system could improve customer trust.</w:t>
            </w:r>
          </w:p>
          <w:p w14:paraId="0C926BD0" w14:textId="2D0FFDE4" w:rsidR="0035120B" w:rsidRDefault="0035120B" w:rsidP="0035120B">
            <w:pPr>
              <w:spacing w:before="29"/>
              <w:rPr>
                <w:rFonts w:ascii="Arial" w:eastAsia="Arial" w:hAnsi="Arial" w:cs="Arial"/>
                <w:b/>
                <w:bCs/>
                <w:sz w:val="32"/>
                <w:szCs w:val="32"/>
                <w:u w:val="single"/>
              </w:rPr>
            </w:pPr>
          </w:p>
        </w:tc>
        <w:tc>
          <w:tcPr>
            <w:tcW w:w="5158" w:type="dxa"/>
          </w:tcPr>
          <w:p w14:paraId="191EE81A" w14:textId="5A120153" w:rsidR="0035120B" w:rsidRPr="0035120B" w:rsidRDefault="0035120B" w:rsidP="0035120B">
            <w:pPr>
              <w:spacing w:before="29"/>
              <w:jc w:val="center"/>
              <w:rPr>
                <w:rFonts w:ascii="Arial" w:eastAsia="Arial" w:hAnsi="Arial" w:cs="Arial"/>
                <w:b/>
                <w:bCs/>
                <w:sz w:val="24"/>
                <w:szCs w:val="24"/>
                <w:u w:val="single"/>
                <w:lang w:val="en-ZM"/>
              </w:rPr>
            </w:pPr>
            <w:r w:rsidRPr="0035120B">
              <w:rPr>
                <w:rFonts w:ascii="Arial" w:eastAsia="Arial" w:hAnsi="Arial" w:cs="Arial"/>
                <w:b/>
                <w:bCs/>
                <w:sz w:val="24"/>
                <w:szCs w:val="24"/>
                <w:u w:val="single"/>
                <w:lang w:val="en-ZM"/>
              </w:rPr>
              <w:t>Threats</w:t>
            </w:r>
          </w:p>
          <w:p w14:paraId="32EAB5A4" w14:textId="77777777" w:rsidR="0035120B" w:rsidRDefault="0035120B" w:rsidP="0035120B">
            <w:pPr>
              <w:spacing w:before="29"/>
              <w:rPr>
                <w:rFonts w:ascii="Arial" w:eastAsia="Arial" w:hAnsi="Arial" w:cs="Arial"/>
                <w:b/>
                <w:bCs/>
                <w:sz w:val="32"/>
                <w:szCs w:val="32"/>
                <w:u w:val="single"/>
              </w:rPr>
            </w:pPr>
          </w:p>
          <w:p w14:paraId="71472F8A" w14:textId="7C8AC2CD" w:rsidR="0035120B" w:rsidRPr="00513616" w:rsidRDefault="0035120B" w:rsidP="0035120B">
            <w:pPr>
              <w:numPr>
                <w:ilvl w:val="0"/>
                <w:numId w:val="11"/>
              </w:numPr>
              <w:spacing w:before="29"/>
              <w:rPr>
                <w:rFonts w:ascii="Arial" w:eastAsia="Arial" w:hAnsi="Arial" w:cs="Arial"/>
                <w:sz w:val="24"/>
                <w:szCs w:val="24"/>
                <w:lang w:val="en-ZM"/>
              </w:rPr>
            </w:pPr>
            <w:r w:rsidRPr="00513616">
              <w:rPr>
                <w:rFonts w:ascii="Arial" w:eastAsia="Arial" w:hAnsi="Arial" w:cs="Arial"/>
                <w:sz w:val="24"/>
                <w:szCs w:val="24"/>
                <w:lang w:val="en-ZM"/>
              </w:rPr>
              <w:t xml:space="preserve">The insurance industry is highly competitive, and Visor Insurance faces competition from other </w:t>
            </w:r>
            <w:r w:rsidR="00D342E3">
              <w:rPr>
                <w:rFonts w:ascii="Arial" w:eastAsia="Arial" w:hAnsi="Arial" w:cs="Arial"/>
                <w:sz w:val="24"/>
                <w:szCs w:val="24"/>
              </w:rPr>
              <w:t>big</w:t>
            </w:r>
            <w:r w:rsidRPr="00513616">
              <w:rPr>
                <w:rFonts w:ascii="Arial" w:eastAsia="Arial" w:hAnsi="Arial" w:cs="Arial"/>
                <w:sz w:val="24"/>
                <w:szCs w:val="24"/>
                <w:lang w:val="en-ZM"/>
              </w:rPr>
              <w:t xml:space="preserve"> companies.</w:t>
            </w:r>
          </w:p>
          <w:p w14:paraId="52F7AE9A" w14:textId="2F01B69D" w:rsidR="0035120B" w:rsidRPr="00513616" w:rsidRDefault="00350EF4" w:rsidP="0035120B">
            <w:pPr>
              <w:numPr>
                <w:ilvl w:val="0"/>
                <w:numId w:val="11"/>
              </w:numPr>
              <w:spacing w:before="29"/>
              <w:rPr>
                <w:rFonts w:ascii="Arial" w:eastAsia="Arial" w:hAnsi="Arial" w:cs="Arial"/>
                <w:sz w:val="24"/>
                <w:szCs w:val="24"/>
                <w:lang w:val="en-ZM"/>
              </w:rPr>
            </w:pPr>
            <w:r>
              <w:rPr>
                <w:rFonts w:ascii="Arial" w:eastAsia="Arial" w:hAnsi="Arial" w:cs="Arial"/>
                <w:sz w:val="24"/>
                <w:szCs w:val="24"/>
              </w:rPr>
              <w:t xml:space="preserve">Any </w:t>
            </w:r>
            <w:r w:rsidR="0035120B" w:rsidRPr="00513616">
              <w:rPr>
                <w:rFonts w:ascii="Arial" w:eastAsia="Arial" w:hAnsi="Arial" w:cs="Arial"/>
                <w:sz w:val="24"/>
                <w:szCs w:val="24"/>
                <w:lang w:val="en-ZM"/>
              </w:rPr>
              <w:t>Changes in regulations and laws could impact the business operations and the types of products offered.</w:t>
            </w:r>
          </w:p>
          <w:p w14:paraId="683ECD65" w14:textId="07174026" w:rsidR="0035120B" w:rsidRPr="0035120B" w:rsidRDefault="0035120B" w:rsidP="0035120B">
            <w:pPr>
              <w:numPr>
                <w:ilvl w:val="0"/>
                <w:numId w:val="11"/>
              </w:numPr>
              <w:spacing w:before="29"/>
              <w:rPr>
                <w:rFonts w:ascii="Arial" w:eastAsia="Arial" w:hAnsi="Arial" w:cs="Arial"/>
                <w:sz w:val="24"/>
                <w:szCs w:val="24"/>
                <w:lang w:val="en-ZM"/>
              </w:rPr>
            </w:pPr>
            <w:r w:rsidRPr="00513616">
              <w:rPr>
                <w:rFonts w:ascii="Arial" w:eastAsia="Arial" w:hAnsi="Arial" w:cs="Arial"/>
                <w:sz w:val="24"/>
                <w:szCs w:val="24"/>
                <w:lang w:val="en-ZM"/>
              </w:rPr>
              <w:t>The recent data breach and data protection issues may result in</w:t>
            </w:r>
            <w:r w:rsidR="0014201B">
              <w:rPr>
                <w:rFonts w:ascii="Arial" w:eastAsia="Arial" w:hAnsi="Arial" w:cs="Arial"/>
                <w:sz w:val="24"/>
                <w:szCs w:val="24"/>
              </w:rPr>
              <w:t xml:space="preserve"> some</w:t>
            </w:r>
            <w:r w:rsidRPr="00513616">
              <w:rPr>
                <w:rFonts w:ascii="Arial" w:eastAsia="Arial" w:hAnsi="Arial" w:cs="Arial"/>
                <w:sz w:val="24"/>
                <w:szCs w:val="24"/>
                <w:lang w:val="en-ZM"/>
              </w:rPr>
              <w:t xml:space="preserve"> legal and financial consequences</w:t>
            </w:r>
            <w:r w:rsidR="0014201B">
              <w:rPr>
                <w:rFonts w:ascii="Arial" w:eastAsia="Arial" w:hAnsi="Arial" w:cs="Arial"/>
                <w:sz w:val="24"/>
                <w:szCs w:val="24"/>
              </w:rPr>
              <w:t xml:space="preserve"> which may impact the company’s reputation.</w:t>
            </w:r>
          </w:p>
        </w:tc>
      </w:tr>
    </w:tbl>
    <w:p w14:paraId="2D0B982B" w14:textId="42CCE4F8" w:rsidR="00513616" w:rsidRDefault="00513616" w:rsidP="00513616">
      <w:pPr>
        <w:spacing w:before="29"/>
        <w:rPr>
          <w:rFonts w:ascii="Arial" w:eastAsia="Arial" w:hAnsi="Arial" w:cs="Arial"/>
          <w:b/>
          <w:bCs/>
          <w:i/>
          <w:iCs/>
          <w:sz w:val="24"/>
          <w:szCs w:val="24"/>
          <w:lang w:val="en-ZM"/>
        </w:rPr>
      </w:pPr>
    </w:p>
    <w:p w14:paraId="4978E92B" w14:textId="3E95DFC0" w:rsidR="0035120B" w:rsidRDefault="0035120B" w:rsidP="00513616">
      <w:pPr>
        <w:spacing w:before="29"/>
        <w:rPr>
          <w:rFonts w:ascii="Arial" w:eastAsia="Arial" w:hAnsi="Arial" w:cs="Arial"/>
          <w:b/>
          <w:bCs/>
          <w:i/>
          <w:iCs/>
          <w:sz w:val="24"/>
          <w:szCs w:val="24"/>
          <w:lang w:val="en-ZM"/>
        </w:rPr>
      </w:pPr>
    </w:p>
    <w:p w14:paraId="16B5AD62" w14:textId="52C939E7" w:rsidR="0035120B" w:rsidRDefault="0035120B" w:rsidP="00513616">
      <w:pPr>
        <w:spacing w:before="29"/>
        <w:rPr>
          <w:rFonts w:ascii="Arial" w:eastAsia="Arial" w:hAnsi="Arial" w:cs="Arial"/>
          <w:b/>
          <w:bCs/>
          <w:i/>
          <w:iCs/>
          <w:sz w:val="24"/>
          <w:szCs w:val="24"/>
          <w:lang w:val="en-ZM"/>
        </w:rPr>
      </w:pPr>
    </w:p>
    <w:p w14:paraId="0CBF40B1" w14:textId="77777777" w:rsidR="0035120B" w:rsidRPr="00255202" w:rsidRDefault="0035120B" w:rsidP="00513616">
      <w:pPr>
        <w:spacing w:before="29"/>
        <w:rPr>
          <w:rFonts w:ascii="Arial" w:eastAsia="Arial" w:hAnsi="Arial" w:cs="Arial"/>
          <w:b/>
          <w:bCs/>
          <w:i/>
          <w:iCs/>
          <w:sz w:val="24"/>
          <w:szCs w:val="24"/>
          <w:lang w:val="en-ZM"/>
        </w:rPr>
      </w:pPr>
    </w:p>
    <w:p w14:paraId="4613F2FC" w14:textId="77777777" w:rsidR="00C75274" w:rsidRPr="00513616" w:rsidRDefault="00C75274" w:rsidP="00513616">
      <w:pPr>
        <w:spacing w:before="29"/>
        <w:rPr>
          <w:rFonts w:ascii="Arial" w:eastAsia="Arial" w:hAnsi="Arial" w:cs="Arial"/>
          <w:sz w:val="24"/>
          <w:szCs w:val="24"/>
          <w:lang w:val="en-ZM"/>
        </w:rPr>
      </w:pPr>
    </w:p>
    <w:p w14:paraId="184A9679" w14:textId="77777777" w:rsidR="00C75274" w:rsidRPr="00513616" w:rsidRDefault="00C75274" w:rsidP="00C75274">
      <w:pPr>
        <w:spacing w:before="29"/>
        <w:ind w:left="720"/>
        <w:rPr>
          <w:rFonts w:ascii="Arial" w:eastAsia="Arial" w:hAnsi="Arial" w:cs="Arial"/>
          <w:sz w:val="24"/>
          <w:szCs w:val="24"/>
          <w:lang w:val="en-ZM"/>
        </w:rPr>
      </w:pPr>
    </w:p>
    <w:p w14:paraId="4B3CC85D" w14:textId="77777777" w:rsidR="00C75274" w:rsidRPr="00513616" w:rsidRDefault="00C75274" w:rsidP="00513616">
      <w:pPr>
        <w:spacing w:before="29"/>
        <w:rPr>
          <w:rFonts w:ascii="Arial" w:eastAsia="Arial" w:hAnsi="Arial" w:cs="Arial"/>
          <w:sz w:val="24"/>
          <w:szCs w:val="24"/>
          <w:lang w:val="en-ZM"/>
        </w:rPr>
      </w:pPr>
    </w:p>
    <w:p w14:paraId="6C45DFC2" w14:textId="77777777" w:rsidR="00C75274" w:rsidRPr="00513616" w:rsidRDefault="00C75274" w:rsidP="00C75274">
      <w:pPr>
        <w:spacing w:before="29"/>
        <w:ind w:left="720"/>
        <w:rPr>
          <w:rFonts w:ascii="Arial" w:eastAsia="Arial" w:hAnsi="Arial" w:cs="Arial"/>
          <w:sz w:val="24"/>
          <w:szCs w:val="24"/>
          <w:lang w:val="en-ZM"/>
        </w:rPr>
      </w:pPr>
    </w:p>
    <w:p w14:paraId="31B744AA" w14:textId="77777777" w:rsidR="00C75274" w:rsidRPr="00513616" w:rsidRDefault="00C75274" w:rsidP="00513616">
      <w:pPr>
        <w:spacing w:before="29"/>
        <w:rPr>
          <w:rFonts w:ascii="Arial" w:eastAsia="Arial" w:hAnsi="Arial" w:cs="Arial"/>
          <w:sz w:val="24"/>
          <w:szCs w:val="24"/>
          <w:lang w:val="en-ZM"/>
        </w:rPr>
      </w:pPr>
    </w:p>
    <w:p w14:paraId="3B0723EB" w14:textId="77777777" w:rsidR="00C75274" w:rsidRPr="00513616" w:rsidRDefault="00C75274" w:rsidP="00C75274">
      <w:pPr>
        <w:spacing w:before="29"/>
        <w:ind w:left="720"/>
        <w:rPr>
          <w:rFonts w:ascii="Arial" w:eastAsia="Arial" w:hAnsi="Arial" w:cs="Arial"/>
          <w:sz w:val="24"/>
          <w:szCs w:val="24"/>
          <w:lang w:val="en-ZM"/>
        </w:rPr>
      </w:pPr>
    </w:p>
    <w:p w14:paraId="56ED4386" w14:textId="77777777" w:rsidR="00C75274" w:rsidRPr="00513616" w:rsidRDefault="00C75274" w:rsidP="00513616">
      <w:pPr>
        <w:spacing w:before="29"/>
        <w:rPr>
          <w:rFonts w:ascii="Arial" w:eastAsia="Arial" w:hAnsi="Arial" w:cs="Arial"/>
          <w:sz w:val="24"/>
          <w:szCs w:val="24"/>
          <w:lang w:val="en-ZM"/>
        </w:rPr>
      </w:pPr>
    </w:p>
    <w:p w14:paraId="1A6D223E" w14:textId="67444AB0" w:rsidR="00C75274" w:rsidRDefault="00C75274" w:rsidP="00C75274">
      <w:pPr>
        <w:spacing w:before="29"/>
        <w:ind w:left="720"/>
        <w:rPr>
          <w:rFonts w:ascii="Arial" w:eastAsia="Arial" w:hAnsi="Arial" w:cs="Arial"/>
          <w:sz w:val="24"/>
          <w:szCs w:val="24"/>
          <w:lang w:val="en-ZM"/>
        </w:rPr>
      </w:pPr>
    </w:p>
    <w:p w14:paraId="41F22811" w14:textId="01F7DDC2" w:rsidR="00C75274" w:rsidRDefault="00C75274" w:rsidP="00C75274">
      <w:pPr>
        <w:spacing w:before="29"/>
        <w:ind w:left="720"/>
        <w:rPr>
          <w:rFonts w:ascii="Arial" w:eastAsia="Arial" w:hAnsi="Arial" w:cs="Arial"/>
          <w:sz w:val="24"/>
          <w:szCs w:val="24"/>
          <w:lang w:val="en-ZM"/>
        </w:rPr>
      </w:pPr>
    </w:p>
    <w:p w14:paraId="34F33B92" w14:textId="77777777" w:rsidR="00C75274" w:rsidRPr="00513616" w:rsidRDefault="00C75274" w:rsidP="0035120B">
      <w:pPr>
        <w:spacing w:before="29"/>
        <w:rPr>
          <w:rFonts w:ascii="Arial" w:eastAsia="Arial" w:hAnsi="Arial" w:cs="Arial"/>
          <w:sz w:val="24"/>
          <w:szCs w:val="24"/>
          <w:lang w:val="en-ZM"/>
        </w:rPr>
      </w:pPr>
    </w:p>
    <w:p w14:paraId="2F0E003B" w14:textId="2641CFCA" w:rsidR="00513616" w:rsidRPr="00C75274" w:rsidRDefault="00C75274" w:rsidP="00C04E71">
      <w:pPr>
        <w:pStyle w:val="ListParagraph"/>
        <w:numPr>
          <w:ilvl w:val="0"/>
          <w:numId w:val="16"/>
        </w:numPr>
        <w:spacing w:before="29"/>
        <w:rPr>
          <w:rFonts w:ascii="Arial" w:eastAsia="Arial" w:hAnsi="Arial" w:cs="Arial"/>
          <w:b/>
          <w:bCs/>
          <w:sz w:val="28"/>
          <w:szCs w:val="28"/>
          <w:u w:val="single"/>
        </w:rPr>
      </w:pPr>
      <w:r w:rsidRPr="00C75274">
        <w:rPr>
          <w:rFonts w:ascii="Arial" w:eastAsia="Arial" w:hAnsi="Arial" w:cs="Arial"/>
          <w:b/>
          <w:bCs/>
          <w:sz w:val="28"/>
          <w:szCs w:val="28"/>
          <w:u w:val="single"/>
        </w:rPr>
        <w:t>Technical factors within weaknesses/threats</w:t>
      </w:r>
      <w:r w:rsidR="00434739">
        <w:rPr>
          <w:rFonts w:ascii="Arial" w:eastAsia="Arial" w:hAnsi="Arial" w:cs="Arial"/>
          <w:b/>
          <w:bCs/>
          <w:sz w:val="28"/>
          <w:szCs w:val="28"/>
          <w:u w:val="single"/>
        </w:rPr>
        <w:t xml:space="preserve"> section</w:t>
      </w:r>
      <w:r w:rsidRPr="00C75274">
        <w:rPr>
          <w:rFonts w:ascii="Arial" w:eastAsia="Arial" w:hAnsi="Arial" w:cs="Arial"/>
          <w:b/>
          <w:bCs/>
          <w:sz w:val="28"/>
          <w:szCs w:val="28"/>
          <w:u w:val="single"/>
        </w:rPr>
        <w:t xml:space="preserve"> and how they could be resolved</w:t>
      </w:r>
    </w:p>
    <w:p w14:paraId="4A7E7725" w14:textId="70ADA67F" w:rsidR="00513616" w:rsidRDefault="00513616" w:rsidP="00513616">
      <w:pPr>
        <w:spacing w:before="29"/>
        <w:rPr>
          <w:rFonts w:ascii="Arial" w:eastAsia="Arial" w:hAnsi="Arial" w:cs="Arial"/>
          <w:sz w:val="24"/>
          <w:szCs w:val="24"/>
        </w:rPr>
      </w:pPr>
    </w:p>
    <w:p w14:paraId="05DD100F" w14:textId="4354DD13" w:rsidR="00513616" w:rsidRDefault="00513616" w:rsidP="00513616">
      <w:pPr>
        <w:spacing w:before="29"/>
        <w:rPr>
          <w:rFonts w:ascii="Arial" w:eastAsia="Arial" w:hAnsi="Arial" w:cs="Arial"/>
          <w:sz w:val="24"/>
          <w:szCs w:val="24"/>
          <w:lang w:val="en-ZM"/>
        </w:rPr>
      </w:pPr>
      <w:r w:rsidRPr="00513616">
        <w:rPr>
          <w:rFonts w:ascii="Arial" w:eastAsia="Arial" w:hAnsi="Arial" w:cs="Arial"/>
          <w:sz w:val="24"/>
          <w:szCs w:val="24"/>
          <w:lang w:val="en-ZM"/>
        </w:rPr>
        <w:t>Based on the SWOT analysis, there are several key technical factors that can be identified within the Weakness/Threat sections. These include:</w:t>
      </w:r>
    </w:p>
    <w:p w14:paraId="29B1E950" w14:textId="77777777" w:rsidR="00513616" w:rsidRPr="00513616" w:rsidRDefault="00513616" w:rsidP="00513616">
      <w:pPr>
        <w:spacing w:before="29"/>
        <w:rPr>
          <w:rFonts w:ascii="Arial" w:eastAsia="Arial" w:hAnsi="Arial" w:cs="Arial"/>
          <w:sz w:val="24"/>
          <w:szCs w:val="24"/>
          <w:lang w:val="en-ZM"/>
        </w:rPr>
      </w:pPr>
    </w:p>
    <w:p w14:paraId="0CBDB4FE" w14:textId="29505983" w:rsidR="00513616" w:rsidRDefault="00513616" w:rsidP="00513616">
      <w:pPr>
        <w:numPr>
          <w:ilvl w:val="0"/>
          <w:numId w:val="13"/>
        </w:numPr>
        <w:spacing w:before="29"/>
        <w:rPr>
          <w:rFonts w:ascii="Arial" w:eastAsia="Arial" w:hAnsi="Arial" w:cs="Arial"/>
          <w:sz w:val="24"/>
          <w:szCs w:val="24"/>
          <w:lang w:val="en-ZM"/>
        </w:rPr>
      </w:pPr>
      <w:r w:rsidRPr="00513616">
        <w:rPr>
          <w:rFonts w:ascii="Arial" w:eastAsia="Arial" w:hAnsi="Arial" w:cs="Arial"/>
          <w:sz w:val="24"/>
          <w:szCs w:val="24"/>
          <w:lang w:val="en-ZM"/>
        </w:rPr>
        <w:t>Outdated and inefficient Information System: The current information system is outdated and not integrated, leading to data inconsistencies and inefficiencies. A potential recommendation to resolve this issue is to implement a new, integrated information system that can handle the company's data more efficiently and accurately.</w:t>
      </w:r>
    </w:p>
    <w:p w14:paraId="0A86B9F4" w14:textId="77777777" w:rsidR="00513616" w:rsidRPr="00513616" w:rsidRDefault="00513616" w:rsidP="00513616">
      <w:pPr>
        <w:spacing w:before="29"/>
        <w:ind w:left="720"/>
        <w:rPr>
          <w:rFonts w:ascii="Arial" w:eastAsia="Arial" w:hAnsi="Arial" w:cs="Arial"/>
          <w:sz w:val="24"/>
          <w:szCs w:val="24"/>
          <w:lang w:val="en-ZM"/>
        </w:rPr>
      </w:pPr>
    </w:p>
    <w:p w14:paraId="64D527D2" w14:textId="70F9D88E" w:rsidR="00513616" w:rsidRDefault="00513616" w:rsidP="00513616">
      <w:pPr>
        <w:numPr>
          <w:ilvl w:val="0"/>
          <w:numId w:val="13"/>
        </w:numPr>
        <w:spacing w:before="29"/>
        <w:rPr>
          <w:rFonts w:ascii="Arial" w:eastAsia="Arial" w:hAnsi="Arial" w:cs="Arial"/>
          <w:sz w:val="24"/>
          <w:szCs w:val="24"/>
          <w:lang w:val="en-ZM"/>
        </w:rPr>
      </w:pPr>
      <w:r w:rsidRPr="00513616">
        <w:rPr>
          <w:rFonts w:ascii="Arial" w:eastAsia="Arial" w:hAnsi="Arial" w:cs="Arial"/>
          <w:sz w:val="24"/>
          <w:szCs w:val="24"/>
          <w:lang w:val="en-ZM"/>
        </w:rPr>
        <w:t>Security breaches: The recent data breach highlights the vulnerability of the current system and the need for improved security measures.</w:t>
      </w:r>
      <w:r w:rsidR="00DF4904">
        <w:rPr>
          <w:rFonts w:ascii="Arial" w:eastAsia="Arial" w:hAnsi="Arial" w:cs="Arial"/>
          <w:sz w:val="24"/>
          <w:szCs w:val="24"/>
        </w:rPr>
        <w:t xml:space="preserve"> </w:t>
      </w:r>
      <w:r w:rsidR="00DF4904" w:rsidRPr="00513616">
        <w:rPr>
          <w:rFonts w:ascii="Arial" w:eastAsia="Arial" w:hAnsi="Arial" w:cs="Arial"/>
          <w:sz w:val="24"/>
          <w:szCs w:val="24"/>
          <w:lang w:val="en-ZM"/>
        </w:rPr>
        <w:t xml:space="preserve">A </w:t>
      </w:r>
      <w:r w:rsidR="00DF4904">
        <w:rPr>
          <w:rFonts w:ascii="Arial" w:eastAsia="Arial" w:hAnsi="Arial" w:cs="Arial"/>
          <w:sz w:val="24"/>
          <w:szCs w:val="24"/>
        </w:rPr>
        <w:t xml:space="preserve">possible </w:t>
      </w:r>
      <w:r w:rsidRPr="00513616">
        <w:rPr>
          <w:rFonts w:ascii="Arial" w:eastAsia="Arial" w:hAnsi="Arial" w:cs="Arial"/>
          <w:sz w:val="24"/>
          <w:szCs w:val="24"/>
          <w:lang w:val="en-ZM"/>
        </w:rPr>
        <w:t>recommendation to resolve this issue is to invest in a robust security system that includes regular audits and updates, employee training, and strict access controls.</w:t>
      </w:r>
    </w:p>
    <w:p w14:paraId="72E140FE" w14:textId="77777777" w:rsidR="00513616" w:rsidRDefault="00513616" w:rsidP="00513616">
      <w:pPr>
        <w:pStyle w:val="ListParagraph"/>
        <w:rPr>
          <w:rFonts w:ascii="Arial" w:eastAsia="Arial" w:hAnsi="Arial" w:cs="Arial"/>
          <w:sz w:val="24"/>
          <w:szCs w:val="24"/>
          <w:lang w:val="en-ZM"/>
        </w:rPr>
      </w:pPr>
    </w:p>
    <w:p w14:paraId="0F1D520C" w14:textId="77777777" w:rsidR="00513616" w:rsidRPr="00513616" w:rsidRDefault="00513616" w:rsidP="00513616">
      <w:pPr>
        <w:spacing w:before="29"/>
        <w:ind w:left="720"/>
        <w:rPr>
          <w:rFonts w:ascii="Arial" w:eastAsia="Arial" w:hAnsi="Arial" w:cs="Arial"/>
          <w:sz w:val="24"/>
          <w:szCs w:val="24"/>
          <w:lang w:val="en-ZM"/>
        </w:rPr>
      </w:pPr>
    </w:p>
    <w:p w14:paraId="6065A24A" w14:textId="31E8C377" w:rsidR="00513616" w:rsidRDefault="00513616" w:rsidP="00513616">
      <w:pPr>
        <w:numPr>
          <w:ilvl w:val="0"/>
          <w:numId w:val="13"/>
        </w:numPr>
        <w:spacing w:before="29"/>
        <w:rPr>
          <w:rFonts w:ascii="Arial" w:eastAsia="Arial" w:hAnsi="Arial" w:cs="Arial"/>
          <w:sz w:val="24"/>
          <w:szCs w:val="24"/>
          <w:lang w:val="en-ZM"/>
        </w:rPr>
      </w:pPr>
      <w:r w:rsidRPr="00513616">
        <w:rPr>
          <w:rFonts w:ascii="Arial" w:eastAsia="Arial" w:hAnsi="Arial" w:cs="Arial"/>
          <w:sz w:val="24"/>
          <w:szCs w:val="24"/>
          <w:lang w:val="en-ZM"/>
        </w:rPr>
        <w:t xml:space="preserve">Inadequate data protection policies: The company has received </w:t>
      </w:r>
      <w:r w:rsidR="0038495A">
        <w:rPr>
          <w:rFonts w:ascii="Arial" w:eastAsia="Arial" w:hAnsi="Arial" w:cs="Arial"/>
          <w:sz w:val="24"/>
          <w:szCs w:val="24"/>
        </w:rPr>
        <w:t>many</w:t>
      </w:r>
      <w:r w:rsidRPr="00513616">
        <w:rPr>
          <w:rFonts w:ascii="Arial" w:eastAsia="Arial" w:hAnsi="Arial" w:cs="Arial"/>
          <w:sz w:val="24"/>
          <w:szCs w:val="24"/>
          <w:lang w:val="en-ZM"/>
        </w:rPr>
        <w:t xml:space="preserve"> complaints from customers about data protection issues, indicating a need for better policies and procedures. A potential recommendation to resolve this issue is to update and communicate the data protection policies, provide regular training to employees on how to handle customer data, and ensure compliance with data protection regulations.</w:t>
      </w:r>
    </w:p>
    <w:p w14:paraId="4C6FB4CC" w14:textId="77777777" w:rsidR="00513616" w:rsidRPr="00513616" w:rsidRDefault="00513616" w:rsidP="00513616">
      <w:pPr>
        <w:spacing w:before="29"/>
        <w:ind w:left="720"/>
        <w:rPr>
          <w:rFonts w:ascii="Arial" w:eastAsia="Arial" w:hAnsi="Arial" w:cs="Arial"/>
          <w:sz w:val="24"/>
          <w:szCs w:val="24"/>
          <w:lang w:val="en-ZM"/>
        </w:rPr>
      </w:pPr>
    </w:p>
    <w:p w14:paraId="5077A13C" w14:textId="6229EC4B" w:rsidR="00513616" w:rsidRPr="00423F17" w:rsidRDefault="00513616" w:rsidP="00423F17">
      <w:pPr>
        <w:numPr>
          <w:ilvl w:val="0"/>
          <w:numId w:val="13"/>
        </w:numPr>
        <w:spacing w:before="29"/>
        <w:rPr>
          <w:rFonts w:ascii="Arial" w:eastAsia="Arial" w:hAnsi="Arial" w:cs="Arial"/>
          <w:sz w:val="24"/>
          <w:szCs w:val="24"/>
          <w:lang w:val="en-ZM"/>
        </w:rPr>
      </w:pPr>
      <w:r w:rsidRPr="00513616">
        <w:rPr>
          <w:rFonts w:ascii="Arial" w:eastAsia="Arial" w:hAnsi="Arial" w:cs="Arial"/>
          <w:sz w:val="24"/>
          <w:szCs w:val="24"/>
          <w:lang w:val="en-ZM"/>
        </w:rPr>
        <w:t xml:space="preserve">Poor customer satisfaction with online account section: The feedback from customers suggests that the online account section is difficult to use and confusing, leading to low-medium satisfaction. A </w:t>
      </w:r>
      <w:r w:rsidR="00DF4904">
        <w:rPr>
          <w:rFonts w:ascii="Arial" w:eastAsia="Arial" w:hAnsi="Arial" w:cs="Arial"/>
          <w:sz w:val="24"/>
          <w:szCs w:val="24"/>
        </w:rPr>
        <w:t xml:space="preserve">possible </w:t>
      </w:r>
      <w:r w:rsidRPr="00513616">
        <w:rPr>
          <w:rFonts w:ascii="Arial" w:eastAsia="Arial" w:hAnsi="Arial" w:cs="Arial"/>
          <w:sz w:val="24"/>
          <w:szCs w:val="24"/>
          <w:lang w:val="en-ZM"/>
        </w:rPr>
        <w:t>recommendation to resolve this issue is to conduct user testing and improve the usability of the online account section by simplifying instructions, providing clear navigation, and making it more intuitive</w:t>
      </w:r>
      <w:r w:rsidR="0038495A">
        <w:rPr>
          <w:rFonts w:ascii="Arial" w:eastAsia="Arial" w:hAnsi="Arial" w:cs="Arial"/>
          <w:sz w:val="24"/>
          <w:szCs w:val="24"/>
        </w:rPr>
        <w:t xml:space="preserve"> and attractive</w:t>
      </w:r>
      <w:r w:rsidRPr="00513616">
        <w:rPr>
          <w:rFonts w:ascii="Arial" w:eastAsia="Arial" w:hAnsi="Arial" w:cs="Arial"/>
          <w:sz w:val="24"/>
          <w:szCs w:val="24"/>
          <w:lang w:val="en-ZM"/>
        </w:rPr>
        <w:t>.</w:t>
      </w:r>
    </w:p>
    <w:p w14:paraId="36936ADE" w14:textId="77777777" w:rsidR="00513616" w:rsidRPr="00513616" w:rsidRDefault="00513616" w:rsidP="00513616">
      <w:pPr>
        <w:spacing w:before="29"/>
        <w:ind w:left="720"/>
        <w:rPr>
          <w:rFonts w:ascii="Arial" w:eastAsia="Arial" w:hAnsi="Arial" w:cs="Arial"/>
          <w:sz w:val="24"/>
          <w:szCs w:val="24"/>
          <w:lang w:val="en-ZM"/>
        </w:rPr>
      </w:pPr>
    </w:p>
    <w:p w14:paraId="1BF1528E" w14:textId="7F6EB878" w:rsidR="00513616" w:rsidRDefault="00513616" w:rsidP="00513616">
      <w:pPr>
        <w:numPr>
          <w:ilvl w:val="0"/>
          <w:numId w:val="13"/>
        </w:numPr>
        <w:spacing w:before="29"/>
        <w:rPr>
          <w:rFonts w:ascii="Arial" w:eastAsia="Arial" w:hAnsi="Arial" w:cs="Arial"/>
          <w:sz w:val="24"/>
          <w:szCs w:val="24"/>
          <w:lang w:val="en-ZM"/>
        </w:rPr>
      </w:pPr>
      <w:r w:rsidRPr="00513616">
        <w:rPr>
          <w:rFonts w:ascii="Arial" w:eastAsia="Arial" w:hAnsi="Arial" w:cs="Arial"/>
          <w:sz w:val="24"/>
          <w:szCs w:val="24"/>
          <w:lang w:val="en-ZM"/>
        </w:rPr>
        <w:t xml:space="preserve">Inefficient data management practices: Not all Claims Representatives or CSAs are updating the CMIS after contact with a customer, leading to </w:t>
      </w:r>
      <w:r w:rsidR="00DF4904">
        <w:rPr>
          <w:rFonts w:ascii="Arial" w:eastAsia="Arial" w:hAnsi="Arial" w:cs="Arial"/>
          <w:sz w:val="24"/>
          <w:szCs w:val="24"/>
        </w:rPr>
        <w:t xml:space="preserve">inaccurate data </w:t>
      </w:r>
      <w:r w:rsidRPr="00513616">
        <w:rPr>
          <w:rFonts w:ascii="Arial" w:eastAsia="Arial" w:hAnsi="Arial" w:cs="Arial"/>
          <w:sz w:val="24"/>
          <w:szCs w:val="24"/>
          <w:lang w:val="en-ZM"/>
        </w:rPr>
        <w:t>and loss</w:t>
      </w:r>
      <w:r w:rsidR="00DF4904">
        <w:rPr>
          <w:rFonts w:ascii="Arial" w:eastAsia="Arial" w:hAnsi="Arial" w:cs="Arial"/>
          <w:sz w:val="24"/>
          <w:szCs w:val="24"/>
        </w:rPr>
        <w:t xml:space="preserve"> of data</w:t>
      </w:r>
      <w:r w:rsidRPr="00513616">
        <w:rPr>
          <w:rFonts w:ascii="Arial" w:eastAsia="Arial" w:hAnsi="Arial" w:cs="Arial"/>
          <w:sz w:val="24"/>
          <w:szCs w:val="24"/>
          <w:lang w:val="en-ZM"/>
        </w:rPr>
        <w:t>. A potential recommendation to resolve this issue is to provide more training to employees on the importance of data management, streamline the process of updating the CMIS, and develop a system to monitor and enforce data management practices.</w:t>
      </w:r>
    </w:p>
    <w:p w14:paraId="5BEBF1CA" w14:textId="77777777" w:rsidR="00513616" w:rsidRPr="00513616" w:rsidRDefault="00513616" w:rsidP="00513616">
      <w:pPr>
        <w:spacing w:before="29"/>
        <w:ind w:left="720"/>
        <w:rPr>
          <w:rFonts w:ascii="Arial" w:eastAsia="Arial" w:hAnsi="Arial" w:cs="Arial"/>
          <w:sz w:val="24"/>
          <w:szCs w:val="24"/>
          <w:lang w:val="en-ZM"/>
        </w:rPr>
      </w:pPr>
    </w:p>
    <w:p w14:paraId="50D95118" w14:textId="5BB9F3FB" w:rsidR="00513616" w:rsidRDefault="00DF4904" w:rsidP="00513616">
      <w:pPr>
        <w:spacing w:before="29"/>
        <w:rPr>
          <w:rFonts w:ascii="Arial" w:eastAsia="Arial" w:hAnsi="Arial" w:cs="Arial"/>
          <w:sz w:val="24"/>
          <w:szCs w:val="24"/>
          <w:lang w:val="en-ZM"/>
        </w:rPr>
      </w:pPr>
      <w:r>
        <w:rPr>
          <w:rFonts w:ascii="Arial" w:eastAsia="Arial" w:hAnsi="Arial" w:cs="Arial"/>
          <w:sz w:val="24"/>
          <w:szCs w:val="24"/>
        </w:rPr>
        <w:t>Just to summarize.</w:t>
      </w:r>
      <w:r w:rsidR="00513616" w:rsidRPr="00513616">
        <w:rPr>
          <w:rFonts w:ascii="Arial" w:eastAsia="Arial" w:hAnsi="Arial" w:cs="Arial"/>
          <w:sz w:val="24"/>
          <w:szCs w:val="24"/>
          <w:lang w:val="en-ZM"/>
        </w:rPr>
        <w:t xml:space="preserve"> </w:t>
      </w:r>
      <w:r>
        <w:rPr>
          <w:rFonts w:ascii="Arial" w:eastAsia="Arial" w:hAnsi="Arial" w:cs="Arial"/>
          <w:sz w:val="24"/>
          <w:szCs w:val="24"/>
        </w:rPr>
        <w:t>F</w:t>
      </w:r>
      <w:r w:rsidR="00D342E3">
        <w:rPr>
          <w:rFonts w:ascii="Arial" w:eastAsia="Arial" w:hAnsi="Arial" w:cs="Arial"/>
          <w:sz w:val="24"/>
          <w:szCs w:val="24"/>
        </w:rPr>
        <w:t>or Visor Insurance</w:t>
      </w:r>
      <w:r w:rsidR="00513616" w:rsidRPr="00513616">
        <w:rPr>
          <w:rFonts w:ascii="Arial" w:eastAsia="Arial" w:hAnsi="Arial" w:cs="Arial"/>
          <w:sz w:val="24"/>
          <w:szCs w:val="24"/>
          <w:lang w:val="en-ZM"/>
        </w:rPr>
        <w:t>, the key technical factors that must be addressed include upgrading the information system, trying to improve security measures, developing better data protection policies, improving the usability of the online account section, and improving data management practices. Visor Insurance can improve efficiency, accuracy, and customer satisfaction while lowering the risk of security breaches and data protection issues by implementing the recommended solutions.</w:t>
      </w:r>
    </w:p>
    <w:p w14:paraId="7ECF7592" w14:textId="77777777" w:rsidR="00C75274" w:rsidRDefault="00C75274" w:rsidP="00513616">
      <w:pPr>
        <w:spacing w:before="29"/>
        <w:rPr>
          <w:rFonts w:ascii="Arial" w:eastAsia="Arial" w:hAnsi="Arial" w:cs="Arial"/>
          <w:sz w:val="24"/>
          <w:szCs w:val="24"/>
          <w:lang w:val="en-ZM"/>
        </w:rPr>
      </w:pPr>
    </w:p>
    <w:p w14:paraId="0D19EDB4" w14:textId="724131AB" w:rsidR="00513616" w:rsidRDefault="00513616" w:rsidP="00513616">
      <w:pPr>
        <w:spacing w:before="29"/>
        <w:rPr>
          <w:rFonts w:ascii="Arial" w:eastAsia="Arial" w:hAnsi="Arial" w:cs="Arial"/>
          <w:sz w:val="24"/>
          <w:szCs w:val="24"/>
        </w:rPr>
      </w:pPr>
    </w:p>
    <w:p w14:paraId="4A1B60F6" w14:textId="17639051" w:rsidR="00C75274" w:rsidRDefault="00C75274" w:rsidP="00513616">
      <w:pPr>
        <w:spacing w:before="29"/>
        <w:rPr>
          <w:rFonts w:ascii="Arial" w:eastAsia="Arial" w:hAnsi="Arial" w:cs="Arial"/>
          <w:sz w:val="24"/>
          <w:szCs w:val="24"/>
        </w:rPr>
      </w:pPr>
    </w:p>
    <w:p w14:paraId="61A429D2" w14:textId="71E5588B" w:rsidR="00C75274" w:rsidRDefault="00C75274" w:rsidP="00513616">
      <w:pPr>
        <w:spacing w:before="29"/>
        <w:rPr>
          <w:rFonts w:ascii="Arial" w:eastAsia="Arial" w:hAnsi="Arial" w:cs="Arial"/>
          <w:sz w:val="24"/>
          <w:szCs w:val="24"/>
        </w:rPr>
      </w:pPr>
    </w:p>
    <w:p w14:paraId="0682C4FC" w14:textId="61CBAE05" w:rsidR="00C75274" w:rsidRDefault="00C75274" w:rsidP="00513616">
      <w:pPr>
        <w:spacing w:before="29"/>
        <w:rPr>
          <w:rFonts w:ascii="Arial" w:eastAsia="Arial" w:hAnsi="Arial" w:cs="Arial"/>
          <w:sz w:val="24"/>
          <w:szCs w:val="24"/>
        </w:rPr>
      </w:pPr>
    </w:p>
    <w:p w14:paraId="5DDFD1AD" w14:textId="6E7BCE35" w:rsidR="00C75274" w:rsidRDefault="00C75274" w:rsidP="00513616">
      <w:pPr>
        <w:spacing w:before="29"/>
        <w:rPr>
          <w:rFonts w:ascii="Arial" w:eastAsia="Arial" w:hAnsi="Arial" w:cs="Arial"/>
          <w:sz w:val="24"/>
          <w:szCs w:val="24"/>
        </w:rPr>
      </w:pPr>
    </w:p>
    <w:p w14:paraId="1EA2CAD5" w14:textId="664BFF5B" w:rsidR="00C75274" w:rsidRDefault="00C75274" w:rsidP="00513616">
      <w:pPr>
        <w:spacing w:before="29"/>
        <w:rPr>
          <w:rFonts w:ascii="Arial" w:eastAsia="Arial" w:hAnsi="Arial" w:cs="Arial"/>
          <w:sz w:val="24"/>
          <w:szCs w:val="24"/>
        </w:rPr>
      </w:pPr>
    </w:p>
    <w:p w14:paraId="0C9025D2" w14:textId="1107A203" w:rsidR="00C75274" w:rsidRDefault="00C75274" w:rsidP="00513616">
      <w:pPr>
        <w:spacing w:before="29"/>
        <w:rPr>
          <w:rFonts w:ascii="Arial" w:eastAsia="Arial" w:hAnsi="Arial" w:cs="Arial"/>
          <w:sz w:val="24"/>
          <w:szCs w:val="24"/>
        </w:rPr>
      </w:pPr>
    </w:p>
    <w:p w14:paraId="6CDF13D2" w14:textId="45084B1C" w:rsidR="00C75274" w:rsidRDefault="00C75274" w:rsidP="00513616">
      <w:pPr>
        <w:spacing w:before="29"/>
        <w:rPr>
          <w:rFonts w:ascii="Arial" w:eastAsia="Arial" w:hAnsi="Arial" w:cs="Arial"/>
          <w:sz w:val="24"/>
          <w:szCs w:val="24"/>
        </w:rPr>
      </w:pPr>
    </w:p>
    <w:p w14:paraId="6A3659B2" w14:textId="421BEA6A" w:rsidR="00C75274" w:rsidRDefault="00C75274" w:rsidP="00513616">
      <w:pPr>
        <w:spacing w:before="29"/>
        <w:rPr>
          <w:rFonts w:ascii="Arial" w:eastAsia="Arial" w:hAnsi="Arial" w:cs="Arial"/>
          <w:sz w:val="24"/>
          <w:szCs w:val="24"/>
        </w:rPr>
      </w:pPr>
    </w:p>
    <w:p w14:paraId="43FCBBCD" w14:textId="39FB250C" w:rsidR="00C75274" w:rsidRDefault="00C75274" w:rsidP="00513616">
      <w:pPr>
        <w:spacing w:before="29"/>
        <w:rPr>
          <w:rFonts w:ascii="Arial" w:eastAsia="Arial" w:hAnsi="Arial" w:cs="Arial"/>
          <w:sz w:val="24"/>
          <w:szCs w:val="24"/>
        </w:rPr>
      </w:pPr>
    </w:p>
    <w:p w14:paraId="72C90DFB" w14:textId="77777777" w:rsidR="00821826" w:rsidRDefault="00821826" w:rsidP="00513616">
      <w:pPr>
        <w:spacing w:before="29"/>
        <w:rPr>
          <w:rFonts w:ascii="Arial" w:eastAsia="Arial" w:hAnsi="Arial" w:cs="Arial"/>
          <w:sz w:val="24"/>
          <w:szCs w:val="24"/>
        </w:rPr>
      </w:pPr>
    </w:p>
    <w:p w14:paraId="6BDAA578" w14:textId="77777777" w:rsidR="00C75274" w:rsidRDefault="00C75274" w:rsidP="00513616">
      <w:pPr>
        <w:spacing w:before="29"/>
        <w:rPr>
          <w:rFonts w:ascii="Arial" w:eastAsia="Arial" w:hAnsi="Arial" w:cs="Arial"/>
          <w:sz w:val="24"/>
          <w:szCs w:val="24"/>
        </w:rPr>
      </w:pPr>
    </w:p>
    <w:p w14:paraId="33022EBF" w14:textId="79C9932D" w:rsidR="00C75274" w:rsidRPr="00C75274" w:rsidRDefault="00C75274" w:rsidP="00513616">
      <w:pPr>
        <w:spacing w:before="29"/>
        <w:rPr>
          <w:rFonts w:ascii="Arial" w:eastAsia="Arial" w:hAnsi="Arial" w:cs="Arial"/>
          <w:b/>
          <w:bCs/>
          <w:sz w:val="32"/>
          <w:szCs w:val="32"/>
          <w:u w:val="single"/>
        </w:rPr>
      </w:pPr>
      <w:r w:rsidRPr="00C75274">
        <w:rPr>
          <w:rFonts w:ascii="Arial" w:eastAsia="Arial" w:hAnsi="Arial" w:cs="Arial"/>
          <w:b/>
          <w:bCs/>
          <w:sz w:val="32"/>
          <w:szCs w:val="32"/>
          <w:u w:val="single"/>
        </w:rPr>
        <w:t xml:space="preserve">Task 4 </w:t>
      </w:r>
      <w:r w:rsidR="00B91BE1">
        <w:rPr>
          <w:rFonts w:ascii="Arial" w:eastAsia="Arial" w:hAnsi="Arial" w:cs="Arial"/>
          <w:b/>
          <w:bCs/>
          <w:sz w:val="32"/>
          <w:szCs w:val="32"/>
          <w:u w:val="single"/>
        </w:rPr>
        <w:t>(</w:t>
      </w:r>
      <w:r w:rsidRPr="00C75274">
        <w:rPr>
          <w:rFonts w:ascii="Arial" w:eastAsia="Arial" w:hAnsi="Arial" w:cs="Arial"/>
          <w:b/>
          <w:bCs/>
          <w:sz w:val="32"/>
          <w:szCs w:val="32"/>
          <w:u w:val="single"/>
        </w:rPr>
        <w:t>User Requirements &amp; Design</w:t>
      </w:r>
      <w:r w:rsidR="00B91BE1">
        <w:rPr>
          <w:rFonts w:ascii="Arial" w:eastAsia="Arial" w:hAnsi="Arial" w:cs="Arial"/>
          <w:b/>
          <w:bCs/>
          <w:sz w:val="32"/>
          <w:szCs w:val="32"/>
          <w:u w:val="single"/>
        </w:rPr>
        <w:t>)</w:t>
      </w:r>
    </w:p>
    <w:p w14:paraId="1A76DE37" w14:textId="77DE68FB" w:rsidR="00513616" w:rsidRDefault="00513616" w:rsidP="00513616">
      <w:pPr>
        <w:spacing w:before="29"/>
        <w:rPr>
          <w:rFonts w:ascii="Arial" w:eastAsia="Arial" w:hAnsi="Arial" w:cs="Arial"/>
          <w:sz w:val="24"/>
          <w:szCs w:val="24"/>
        </w:rPr>
      </w:pPr>
    </w:p>
    <w:p w14:paraId="0AC6CA1D" w14:textId="5A325793" w:rsidR="00B91BE1" w:rsidRDefault="00B91BE1" w:rsidP="00B91BE1">
      <w:pPr>
        <w:spacing w:before="29"/>
        <w:rPr>
          <w:rFonts w:ascii="Arial" w:eastAsia="Arial" w:hAnsi="Arial" w:cs="Arial"/>
          <w:b/>
          <w:bCs/>
          <w:sz w:val="28"/>
          <w:szCs w:val="28"/>
          <w:u w:val="single"/>
        </w:rPr>
      </w:pPr>
      <w:r w:rsidRPr="00B91BE1">
        <w:rPr>
          <w:rFonts w:ascii="Arial" w:eastAsia="Arial" w:hAnsi="Arial" w:cs="Arial"/>
          <w:b/>
          <w:bCs/>
          <w:sz w:val="28"/>
          <w:szCs w:val="28"/>
          <w:u w:val="single"/>
        </w:rPr>
        <w:t>Analysis for identifying the characteristics and requirements of the claim’s representatives at visor insurance</w:t>
      </w:r>
    </w:p>
    <w:p w14:paraId="1DE10723" w14:textId="77777777" w:rsidR="00B91BE1" w:rsidRPr="00B91BE1" w:rsidRDefault="00B91BE1" w:rsidP="00B91BE1">
      <w:pPr>
        <w:spacing w:before="29"/>
        <w:rPr>
          <w:rFonts w:ascii="Arial" w:eastAsia="Arial" w:hAnsi="Arial" w:cs="Arial"/>
          <w:sz w:val="22"/>
          <w:szCs w:val="22"/>
        </w:rPr>
      </w:pPr>
    </w:p>
    <w:p w14:paraId="26D49A15" w14:textId="6E237B87" w:rsidR="00423F17" w:rsidRPr="00423F17" w:rsidRDefault="00423F17" w:rsidP="00423F17">
      <w:pPr>
        <w:spacing w:before="29"/>
        <w:rPr>
          <w:rFonts w:ascii="Arial" w:eastAsia="Arial" w:hAnsi="Arial" w:cs="Arial"/>
          <w:sz w:val="24"/>
          <w:szCs w:val="24"/>
        </w:rPr>
      </w:pPr>
      <w:r w:rsidRPr="00423F17">
        <w:rPr>
          <w:rFonts w:ascii="Arial" w:eastAsia="Arial" w:hAnsi="Arial" w:cs="Arial"/>
          <w:sz w:val="24"/>
          <w:szCs w:val="24"/>
        </w:rPr>
        <w:t xml:space="preserve">At Visor Insurance, the Claims Representatives are crucial to the company's success because they manage the claims process and make sure customers are satisfied. To do their job well, Claims Representatives need to have certain qualities. They should be great communicators so they can explain the claims process and answer any questions </w:t>
      </w:r>
      <w:r w:rsidR="00821826">
        <w:rPr>
          <w:rFonts w:ascii="Arial" w:eastAsia="Arial" w:hAnsi="Arial" w:cs="Arial"/>
          <w:sz w:val="24"/>
          <w:szCs w:val="24"/>
        </w:rPr>
        <w:t xml:space="preserve">that the </w:t>
      </w:r>
      <w:r w:rsidRPr="00423F17">
        <w:rPr>
          <w:rFonts w:ascii="Arial" w:eastAsia="Arial" w:hAnsi="Arial" w:cs="Arial"/>
          <w:sz w:val="24"/>
          <w:szCs w:val="24"/>
        </w:rPr>
        <w:t>customers might have. They should also have good analytical skills so they can figure out if a claim is valid or not and decide what action to take</w:t>
      </w:r>
      <w:r w:rsidR="00821826">
        <w:rPr>
          <w:rFonts w:ascii="Arial" w:eastAsia="Arial" w:hAnsi="Arial" w:cs="Arial"/>
          <w:sz w:val="24"/>
          <w:szCs w:val="24"/>
        </w:rPr>
        <w:t xml:space="preserve"> next</w:t>
      </w:r>
      <w:r w:rsidRPr="00423F17">
        <w:rPr>
          <w:rFonts w:ascii="Arial" w:eastAsia="Arial" w:hAnsi="Arial" w:cs="Arial"/>
          <w:sz w:val="24"/>
          <w:szCs w:val="24"/>
        </w:rPr>
        <w:t>. And they need to be very detail-oriented to make sure all the required paperwork is complete and accurate.</w:t>
      </w:r>
    </w:p>
    <w:p w14:paraId="4527F1B1" w14:textId="77777777" w:rsidR="00423F17" w:rsidRPr="00423F17" w:rsidRDefault="00423F17" w:rsidP="00423F17">
      <w:pPr>
        <w:spacing w:before="29"/>
        <w:rPr>
          <w:rFonts w:ascii="Arial" w:eastAsia="Arial" w:hAnsi="Arial" w:cs="Arial"/>
          <w:sz w:val="24"/>
          <w:szCs w:val="24"/>
        </w:rPr>
      </w:pPr>
    </w:p>
    <w:p w14:paraId="286FF9E1" w14:textId="7819CF65" w:rsidR="00423F17" w:rsidRPr="00423F17" w:rsidRDefault="00423F17" w:rsidP="00423F17">
      <w:pPr>
        <w:spacing w:before="29"/>
        <w:rPr>
          <w:rFonts w:ascii="Arial" w:eastAsia="Arial" w:hAnsi="Arial" w:cs="Arial"/>
          <w:sz w:val="24"/>
          <w:szCs w:val="24"/>
        </w:rPr>
      </w:pPr>
      <w:r w:rsidRPr="00423F17">
        <w:rPr>
          <w:rFonts w:ascii="Arial" w:eastAsia="Arial" w:hAnsi="Arial" w:cs="Arial"/>
          <w:sz w:val="24"/>
          <w:szCs w:val="24"/>
        </w:rPr>
        <w:t>To make sure the Claims Representatives handle online submitted claims properly, the company can use something called a hierarchical task analysis. This is just a way to break down all the steps involved in the claims process. First, the Claims Representative needs to log into the claims management information system (CMIS) to see the claim that was submitted. Then they should review all the information provided and see if they need anything else from the customer. If they do</w:t>
      </w:r>
      <w:r w:rsidR="00821826">
        <w:rPr>
          <w:rFonts w:ascii="Arial" w:eastAsia="Arial" w:hAnsi="Arial" w:cs="Arial"/>
          <w:sz w:val="24"/>
          <w:szCs w:val="24"/>
        </w:rPr>
        <w:t xml:space="preserve"> need anything else</w:t>
      </w:r>
      <w:r w:rsidRPr="00423F17">
        <w:rPr>
          <w:rFonts w:ascii="Arial" w:eastAsia="Arial" w:hAnsi="Arial" w:cs="Arial"/>
          <w:sz w:val="24"/>
          <w:szCs w:val="24"/>
        </w:rPr>
        <w:t>, they should contact the customer and ask for it. Once they have all the necessary information, they can decide if the claim is valid and either approve or deny it. If it's approved, they'll make the payment and update the CMIS. If it's denied, they'll explain why to the customer and update the CMIS.</w:t>
      </w:r>
    </w:p>
    <w:p w14:paraId="6AD1F9C3" w14:textId="77777777" w:rsidR="00423F17" w:rsidRPr="00423F17" w:rsidRDefault="00423F17" w:rsidP="00423F17">
      <w:pPr>
        <w:spacing w:before="29"/>
        <w:rPr>
          <w:rFonts w:ascii="Arial" w:eastAsia="Arial" w:hAnsi="Arial" w:cs="Arial"/>
          <w:sz w:val="24"/>
          <w:szCs w:val="24"/>
        </w:rPr>
      </w:pPr>
    </w:p>
    <w:p w14:paraId="15BF451E" w14:textId="53C7C751" w:rsidR="0072175A" w:rsidRDefault="00423F17" w:rsidP="00423F17">
      <w:pPr>
        <w:spacing w:before="29"/>
        <w:rPr>
          <w:rFonts w:ascii="Arial" w:eastAsia="Arial" w:hAnsi="Arial" w:cs="Arial"/>
          <w:sz w:val="24"/>
          <w:szCs w:val="24"/>
        </w:rPr>
      </w:pPr>
      <w:r w:rsidRPr="00423F17">
        <w:rPr>
          <w:rFonts w:ascii="Arial" w:eastAsia="Arial" w:hAnsi="Arial" w:cs="Arial"/>
          <w:sz w:val="24"/>
          <w:szCs w:val="24"/>
        </w:rPr>
        <w:t>So, in short, a good Claims Representative at Visor Insurance needs to be great at communicating, analyzing information, and paying attention to detail. And when handling online claims, they need to access the CMIS, review the claim, ask for more info if needed, decide if it's valid, and update the system accordingly.</w:t>
      </w:r>
    </w:p>
    <w:p w14:paraId="411874BB" w14:textId="6242F503" w:rsidR="0072175A" w:rsidRDefault="0072175A" w:rsidP="00B91BE1">
      <w:pPr>
        <w:spacing w:before="29"/>
        <w:rPr>
          <w:rFonts w:ascii="Arial" w:eastAsia="Arial" w:hAnsi="Arial" w:cs="Arial"/>
          <w:sz w:val="24"/>
          <w:szCs w:val="24"/>
        </w:rPr>
      </w:pPr>
    </w:p>
    <w:p w14:paraId="3DBE4E14" w14:textId="1E6D3CB5" w:rsidR="0072175A" w:rsidRDefault="0072175A" w:rsidP="00B91BE1">
      <w:pPr>
        <w:spacing w:before="29"/>
        <w:rPr>
          <w:rFonts w:ascii="Arial" w:eastAsia="Arial" w:hAnsi="Arial" w:cs="Arial"/>
          <w:sz w:val="24"/>
          <w:szCs w:val="24"/>
        </w:rPr>
      </w:pPr>
    </w:p>
    <w:p w14:paraId="5FBEB7CF" w14:textId="329E58B1" w:rsidR="00423F17" w:rsidRDefault="00423F17" w:rsidP="00B91BE1">
      <w:pPr>
        <w:spacing w:before="29"/>
        <w:rPr>
          <w:rFonts w:ascii="Arial" w:eastAsia="Arial" w:hAnsi="Arial" w:cs="Arial"/>
          <w:sz w:val="24"/>
          <w:szCs w:val="24"/>
        </w:rPr>
      </w:pPr>
    </w:p>
    <w:p w14:paraId="7FBD45A1" w14:textId="1B252EB2" w:rsidR="00423F17" w:rsidRDefault="00423F17" w:rsidP="00B91BE1">
      <w:pPr>
        <w:spacing w:before="29"/>
        <w:rPr>
          <w:rFonts w:ascii="Arial" w:eastAsia="Arial" w:hAnsi="Arial" w:cs="Arial"/>
          <w:sz w:val="24"/>
          <w:szCs w:val="24"/>
        </w:rPr>
      </w:pPr>
    </w:p>
    <w:p w14:paraId="7C7D2A38" w14:textId="68C99217" w:rsidR="00423F17" w:rsidRDefault="00423F17" w:rsidP="00B91BE1">
      <w:pPr>
        <w:spacing w:before="29"/>
        <w:rPr>
          <w:rFonts w:ascii="Arial" w:eastAsia="Arial" w:hAnsi="Arial" w:cs="Arial"/>
          <w:sz w:val="24"/>
          <w:szCs w:val="24"/>
        </w:rPr>
      </w:pPr>
    </w:p>
    <w:p w14:paraId="17F65DFD" w14:textId="77777777" w:rsidR="00423F17" w:rsidRDefault="00423F17" w:rsidP="00B91BE1">
      <w:pPr>
        <w:spacing w:before="29"/>
        <w:rPr>
          <w:rFonts w:ascii="Arial" w:eastAsia="Arial" w:hAnsi="Arial" w:cs="Arial"/>
          <w:sz w:val="24"/>
          <w:szCs w:val="24"/>
        </w:rPr>
      </w:pPr>
    </w:p>
    <w:p w14:paraId="2C0E5EE4" w14:textId="3E5B27E5" w:rsidR="0072175A" w:rsidRDefault="0072175A" w:rsidP="00B91BE1">
      <w:pPr>
        <w:spacing w:before="29"/>
        <w:rPr>
          <w:rFonts w:ascii="Arial" w:eastAsia="Arial" w:hAnsi="Arial" w:cs="Arial"/>
          <w:sz w:val="24"/>
          <w:szCs w:val="24"/>
        </w:rPr>
      </w:pPr>
    </w:p>
    <w:p w14:paraId="4A165894" w14:textId="5650FE2E" w:rsidR="0072175A" w:rsidRDefault="0072175A" w:rsidP="00B91BE1">
      <w:pPr>
        <w:spacing w:before="29"/>
        <w:rPr>
          <w:rFonts w:ascii="Arial" w:eastAsia="Arial" w:hAnsi="Arial" w:cs="Arial"/>
          <w:sz w:val="24"/>
          <w:szCs w:val="24"/>
        </w:rPr>
      </w:pPr>
    </w:p>
    <w:p w14:paraId="7C34116F" w14:textId="748DD0A6" w:rsidR="0072175A" w:rsidRDefault="0072175A" w:rsidP="00B91BE1">
      <w:pPr>
        <w:spacing w:before="29"/>
        <w:rPr>
          <w:rFonts w:ascii="Arial" w:eastAsia="Arial" w:hAnsi="Arial" w:cs="Arial"/>
          <w:sz w:val="24"/>
          <w:szCs w:val="24"/>
        </w:rPr>
      </w:pPr>
    </w:p>
    <w:p w14:paraId="7F8A5DEC" w14:textId="7A421D0B" w:rsidR="0072175A" w:rsidRDefault="0072175A" w:rsidP="00B91BE1">
      <w:pPr>
        <w:spacing w:before="29"/>
        <w:rPr>
          <w:rFonts w:ascii="Arial" w:eastAsia="Arial" w:hAnsi="Arial" w:cs="Arial"/>
          <w:sz w:val="24"/>
          <w:szCs w:val="24"/>
        </w:rPr>
      </w:pPr>
    </w:p>
    <w:p w14:paraId="55612801" w14:textId="0B4895B1" w:rsidR="0072175A" w:rsidRDefault="0072175A" w:rsidP="00B91BE1">
      <w:pPr>
        <w:spacing w:before="29"/>
        <w:rPr>
          <w:rFonts w:ascii="Arial" w:eastAsia="Arial" w:hAnsi="Arial" w:cs="Arial"/>
          <w:sz w:val="24"/>
          <w:szCs w:val="24"/>
        </w:rPr>
      </w:pPr>
    </w:p>
    <w:p w14:paraId="7AA36D48" w14:textId="6AA45605" w:rsidR="0072175A" w:rsidRDefault="0072175A" w:rsidP="00B91BE1">
      <w:pPr>
        <w:spacing w:before="29"/>
        <w:rPr>
          <w:rFonts w:ascii="Arial" w:eastAsia="Arial" w:hAnsi="Arial" w:cs="Arial"/>
          <w:sz w:val="24"/>
          <w:szCs w:val="24"/>
        </w:rPr>
      </w:pPr>
    </w:p>
    <w:p w14:paraId="3D84E930" w14:textId="2EF2BB71" w:rsidR="0072175A" w:rsidRDefault="0072175A" w:rsidP="00B91BE1">
      <w:pPr>
        <w:spacing w:before="29"/>
        <w:rPr>
          <w:rFonts w:ascii="Arial" w:eastAsia="Arial" w:hAnsi="Arial" w:cs="Arial"/>
          <w:sz w:val="24"/>
          <w:szCs w:val="24"/>
        </w:rPr>
      </w:pPr>
    </w:p>
    <w:p w14:paraId="310DB232" w14:textId="757A0153" w:rsidR="0072175A" w:rsidRDefault="0072175A" w:rsidP="00B91BE1">
      <w:pPr>
        <w:spacing w:before="29"/>
        <w:rPr>
          <w:rFonts w:ascii="Arial" w:eastAsia="Arial" w:hAnsi="Arial" w:cs="Arial"/>
          <w:sz w:val="24"/>
          <w:szCs w:val="24"/>
        </w:rPr>
      </w:pPr>
    </w:p>
    <w:p w14:paraId="6491D332" w14:textId="496023B8" w:rsidR="0072175A" w:rsidRDefault="0072175A" w:rsidP="00B91BE1">
      <w:pPr>
        <w:spacing w:before="29"/>
        <w:rPr>
          <w:rFonts w:ascii="Arial" w:eastAsia="Arial" w:hAnsi="Arial" w:cs="Arial"/>
          <w:sz w:val="24"/>
          <w:szCs w:val="24"/>
        </w:rPr>
      </w:pPr>
    </w:p>
    <w:p w14:paraId="08471BAB" w14:textId="2AFD3016" w:rsidR="0072175A" w:rsidRDefault="0072175A" w:rsidP="00B91BE1">
      <w:pPr>
        <w:spacing w:before="29"/>
        <w:rPr>
          <w:rFonts w:ascii="Arial" w:eastAsia="Arial" w:hAnsi="Arial" w:cs="Arial"/>
          <w:sz w:val="24"/>
          <w:szCs w:val="24"/>
        </w:rPr>
      </w:pPr>
    </w:p>
    <w:p w14:paraId="4E2A81FA" w14:textId="4FC92052" w:rsidR="0072175A" w:rsidRDefault="0072175A" w:rsidP="00B91BE1">
      <w:pPr>
        <w:spacing w:before="29"/>
        <w:rPr>
          <w:rFonts w:ascii="Arial" w:eastAsia="Arial" w:hAnsi="Arial" w:cs="Arial"/>
          <w:sz w:val="24"/>
          <w:szCs w:val="24"/>
        </w:rPr>
      </w:pPr>
    </w:p>
    <w:p w14:paraId="71E9D515" w14:textId="32A08B07" w:rsidR="0072175A" w:rsidRDefault="0072175A" w:rsidP="00B91BE1">
      <w:pPr>
        <w:spacing w:before="29"/>
        <w:rPr>
          <w:rFonts w:ascii="Arial" w:eastAsia="Arial" w:hAnsi="Arial" w:cs="Arial"/>
          <w:sz w:val="24"/>
          <w:szCs w:val="24"/>
        </w:rPr>
      </w:pPr>
    </w:p>
    <w:p w14:paraId="540263E2" w14:textId="7ABEB4DB" w:rsidR="0072175A" w:rsidRDefault="0072175A" w:rsidP="00B91BE1">
      <w:pPr>
        <w:spacing w:before="29"/>
        <w:rPr>
          <w:rFonts w:ascii="Arial" w:eastAsia="Arial" w:hAnsi="Arial" w:cs="Arial"/>
          <w:sz w:val="24"/>
          <w:szCs w:val="24"/>
        </w:rPr>
      </w:pPr>
    </w:p>
    <w:p w14:paraId="012D3B03" w14:textId="3F3D8289" w:rsidR="0072175A" w:rsidRDefault="0072175A" w:rsidP="00B91BE1">
      <w:pPr>
        <w:spacing w:before="29"/>
        <w:rPr>
          <w:rFonts w:ascii="Arial" w:eastAsia="Arial" w:hAnsi="Arial" w:cs="Arial"/>
          <w:sz w:val="24"/>
          <w:szCs w:val="24"/>
        </w:rPr>
      </w:pPr>
    </w:p>
    <w:p w14:paraId="35C58E33" w14:textId="76ED03F4" w:rsidR="0072175A" w:rsidRDefault="0072175A" w:rsidP="00B91BE1">
      <w:pPr>
        <w:spacing w:before="29"/>
        <w:rPr>
          <w:rFonts w:ascii="Arial" w:eastAsia="Arial" w:hAnsi="Arial" w:cs="Arial"/>
          <w:sz w:val="24"/>
          <w:szCs w:val="24"/>
        </w:rPr>
      </w:pPr>
    </w:p>
    <w:p w14:paraId="7DBDA824" w14:textId="6FE85AB2" w:rsidR="0072175A" w:rsidRDefault="0072175A" w:rsidP="00B91BE1">
      <w:pPr>
        <w:spacing w:before="29"/>
        <w:rPr>
          <w:rFonts w:ascii="Arial" w:eastAsia="Arial" w:hAnsi="Arial" w:cs="Arial"/>
          <w:sz w:val="24"/>
          <w:szCs w:val="24"/>
        </w:rPr>
      </w:pPr>
    </w:p>
    <w:p w14:paraId="3FEC54FA" w14:textId="6884CD77" w:rsidR="0072175A" w:rsidRDefault="0072175A" w:rsidP="00B91BE1">
      <w:pPr>
        <w:spacing w:before="29"/>
        <w:rPr>
          <w:rFonts w:ascii="Arial" w:eastAsia="Arial" w:hAnsi="Arial" w:cs="Arial"/>
          <w:sz w:val="24"/>
          <w:szCs w:val="24"/>
        </w:rPr>
      </w:pPr>
    </w:p>
    <w:p w14:paraId="49CB357B" w14:textId="13CF9511" w:rsidR="0072175A" w:rsidRDefault="0072175A" w:rsidP="00B91BE1">
      <w:pPr>
        <w:spacing w:before="29"/>
        <w:rPr>
          <w:rFonts w:ascii="Arial" w:eastAsia="Arial" w:hAnsi="Arial" w:cs="Arial"/>
          <w:sz w:val="24"/>
          <w:szCs w:val="24"/>
        </w:rPr>
      </w:pPr>
    </w:p>
    <w:p w14:paraId="1D965770" w14:textId="2BA52840" w:rsidR="0072175A" w:rsidRDefault="0072175A" w:rsidP="00B91BE1">
      <w:pPr>
        <w:spacing w:before="29"/>
        <w:rPr>
          <w:rFonts w:ascii="Arial" w:eastAsia="Arial" w:hAnsi="Arial" w:cs="Arial"/>
          <w:sz w:val="24"/>
          <w:szCs w:val="24"/>
        </w:rPr>
      </w:pPr>
    </w:p>
    <w:p w14:paraId="7A05DA71" w14:textId="4D9A0DEC" w:rsidR="0072175A" w:rsidRDefault="0072175A" w:rsidP="00B91BE1">
      <w:pPr>
        <w:spacing w:before="29"/>
        <w:rPr>
          <w:rFonts w:ascii="Arial" w:eastAsia="Arial" w:hAnsi="Arial" w:cs="Arial"/>
          <w:sz w:val="24"/>
          <w:szCs w:val="24"/>
        </w:rPr>
      </w:pPr>
    </w:p>
    <w:p w14:paraId="2A14EDBA" w14:textId="5B571B98" w:rsidR="0072175A" w:rsidRDefault="0072175A" w:rsidP="00B91BE1">
      <w:pPr>
        <w:spacing w:before="29"/>
        <w:rPr>
          <w:rFonts w:ascii="Arial" w:eastAsia="Arial" w:hAnsi="Arial" w:cs="Arial"/>
          <w:b/>
          <w:bCs/>
          <w:sz w:val="28"/>
          <w:szCs w:val="28"/>
          <w:u w:val="single"/>
        </w:rPr>
      </w:pPr>
      <w:r w:rsidRPr="0072175A">
        <w:rPr>
          <w:rFonts w:ascii="Arial" w:eastAsia="Arial" w:hAnsi="Arial" w:cs="Arial"/>
          <w:b/>
          <w:bCs/>
          <w:sz w:val="28"/>
          <w:szCs w:val="28"/>
          <w:u w:val="single"/>
        </w:rPr>
        <w:t>HEIRARCHICAL TASK ANALYSIS DIAGRAM (HTA)</w:t>
      </w:r>
    </w:p>
    <w:p w14:paraId="37CA7AEC" w14:textId="77777777" w:rsidR="0072175A" w:rsidRPr="0072175A" w:rsidRDefault="0072175A" w:rsidP="00B91BE1">
      <w:pPr>
        <w:spacing w:before="29"/>
        <w:rPr>
          <w:rFonts w:ascii="Arial" w:eastAsia="Arial" w:hAnsi="Arial" w:cs="Arial"/>
          <w:b/>
          <w:bCs/>
          <w:sz w:val="28"/>
          <w:szCs w:val="28"/>
          <w:u w:val="single"/>
        </w:rPr>
      </w:pPr>
    </w:p>
    <w:p w14:paraId="3D53DD2B" w14:textId="0A9C0602" w:rsidR="00B91BE1" w:rsidRDefault="00B91BE1" w:rsidP="00B91BE1">
      <w:pPr>
        <w:spacing w:before="29"/>
        <w:rPr>
          <w:rFonts w:ascii="Arial" w:eastAsia="Arial" w:hAnsi="Arial" w:cs="Arial"/>
          <w:sz w:val="24"/>
          <w:szCs w:val="24"/>
        </w:rPr>
      </w:pPr>
    </w:p>
    <w:p w14:paraId="1E9F2A75" w14:textId="40524899" w:rsidR="004D06A8" w:rsidRDefault="0072175A" w:rsidP="00B91BE1">
      <w:pPr>
        <w:spacing w:before="29"/>
        <w:rPr>
          <w:rFonts w:ascii="Arial" w:eastAsia="Arial" w:hAnsi="Arial" w:cs="Arial"/>
          <w:sz w:val="24"/>
          <w:szCs w:val="24"/>
        </w:rPr>
      </w:pPr>
      <w:r>
        <w:rPr>
          <w:rFonts w:ascii="Arial" w:eastAsia="Arial" w:hAnsi="Arial" w:cs="Arial"/>
          <w:noProof/>
          <w:sz w:val="24"/>
          <w:szCs w:val="24"/>
        </w:rPr>
        <mc:AlternateContent>
          <mc:Choice Requires="wps">
            <w:drawing>
              <wp:anchor distT="0" distB="0" distL="114300" distR="114300" simplePos="0" relativeHeight="251637760" behindDoc="0" locked="0" layoutInCell="1" allowOverlap="1" wp14:anchorId="2FB7FF3B" wp14:editId="408C5974">
                <wp:simplePos x="0" y="0"/>
                <wp:positionH relativeFrom="column">
                  <wp:posOffset>2063750</wp:posOffset>
                </wp:positionH>
                <wp:positionV relativeFrom="paragraph">
                  <wp:posOffset>17780</wp:posOffset>
                </wp:positionV>
                <wp:extent cx="1609725" cy="428625"/>
                <wp:effectExtent l="0" t="0" r="28575" b="28575"/>
                <wp:wrapNone/>
                <wp:docPr id="3" name="Rectangle: Rounded Corners 3"/>
                <wp:cNvGraphicFramePr/>
                <a:graphic xmlns:a="http://schemas.openxmlformats.org/drawingml/2006/main">
                  <a:graphicData uri="http://schemas.microsoft.com/office/word/2010/wordprocessingShape">
                    <wps:wsp>
                      <wps:cNvSpPr/>
                      <wps:spPr>
                        <a:xfrm>
                          <a:off x="0" y="0"/>
                          <a:ext cx="1609725" cy="428625"/>
                        </a:xfrm>
                        <a:prstGeom prst="roundRect">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txbx>
                        <w:txbxContent>
                          <w:p w14:paraId="66D4AC0A" w14:textId="6EE8EADC" w:rsidR="0072175A" w:rsidRDefault="0072175A" w:rsidP="0072175A">
                            <w:pPr>
                              <w:jc w:val="center"/>
                            </w:pPr>
                            <w:r>
                              <w:t>ACCESS CMIS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2FB7FF3B" id="Rectangle: Rounded Corners 3" o:spid="_x0000_s1026" style="position:absolute;margin-left:162.5pt;margin-top:1.4pt;width:126.75pt;height:33.75pt;z-index:2516377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" fillcolor="black [3213]" strokecolor="#243f60 [1604]" strokeweight="2pt">
                <v:textbox>
                  <w:txbxContent>
                    <w:p w14:paraId="66D4AC0A" w14:textId="6EE8EADC" w:rsidR="0072175A" w:rsidRDefault="0072175A" w:rsidP="0072175A">
                      <w:pPr>
                        <w:jc w:val="center"/>
                      </w:pPr>
                      <w:r>
                        <w:t>ACCESS CMIS</w:t>
                      </w:r>
                    </w:p>
                  </w:txbxContent>
                </v:textbox>
              </v:roundrect>
            </w:pict>
          </mc:Fallback>
        </mc:AlternateContent>
      </w:r>
    </w:p>
    <w:p w14:paraId="58F7892B" w14:textId="2B56187B" w:rsidR="004D06A8" w:rsidRDefault="004D06A8" w:rsidP="00B91BE1">
      <w:pPr>
        <w:spacing w:before="29"/>
        <w:rPr>
          <w:rFonts w:ascii="Arial" w:eastAsia="Arial" w:hAnsi="Arial" w:cs="Arial"/>
          <w:sz w:val="24"/>
          <w:szCs w:val="24"/>
        </w:rPr>
      </w:pPr>
    </w:p>
    <w:p w14:paraId="20F5E2B4" w14:textId="2DDB9C48" w:rsidR="004D06A8" w:rsidRDefault="0072175A" w:rsidP="00B91BE1">
      <w:pPr>
        <w:spacing w:before="29"/>
        <w:rPr>
          <w:rFonts w:ascii="Arial" w:eastAsia="Arial" w:hAnsi="Arial" w:cs="Arial"/>
          <w:sz w:val="24"/>
          <w:szCs w:val="24"/>
        </w:rPr>
      </w:pPr>
      <w:r>
        <w:rPr>
          <w:rFonts w:ascii="Arial" w:eastAsia="Arial" w:hAnsi="Arial" w:cs="Arial"/>
          <w:noProof/>
          <w:sz w:val="24"/>
          <w:szCs w:val="24"/>
        </w:rPr>
        <mc:AlternateContent>
          <mc:Choice Requires="wps">
            <w:drawing>
              <wp:anchor distT="0" distB="0" distL="114300" distR="114300" simplePos="0" relativeHeight="251640832" behindDoc="0" locked="0" layoutInCell="1" allowOverlap="1" wp14:anchorId="5D073EFC" wp14:editId="6350A090">
                <wp:simplePos x="0" y="0"/>
                <wp:positionH relativeFrom="column">
                  <wp:posOffset>2835275</wp:posOffset>
                </wp:positionH>
                <wp:positionV relativeFrom="paragraph">
                  <wp:posOffset>59055</wp:posOffset>
                </wp:positionV>
                <wp:extent cx="0" cy="257175"/>
                <wp:effectExtent l="0" t="0" r="38100" b="28575"/>
                <wp:wrapNone/>
                <wp:docPr id="4" name="Straight Connector 4"/>
                <wp:cNvGraphicFramePr/>
                <a:graphic xmlns:a="http://schemas.openxmlformats.org/drawingml/2006/main">
                  <a:graphicData uri="http://schemas.microsoft.com/office/word/2010/wordprocessingShape">
                    <wps:wsp>
                      <wps:cNvCnPr/>
                      <wps:spPr>
                        <a:xfrm>
                          <a:off x="0" y="0"/>
                          <a:ext cx="0" cy="2571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BD8133E" id="Straight Connector 4" o:spid="_x0000_s1026" style="position:absolute;z-index:251640832;visibility:visible;mso-wrap-style:square;mso-wrap-distance-left:9pt;mso-wrap-distance-top:0;mso-wrap-distance-right:9pt;mso-wrap-distance-bottom:0;mso-position-horizontal:absolute;mso-position-horizontal-relative:text;mso-position-vertical:absolute;mso-position-vertical-relative:text" from="223.25pt,4.65pt" to="223.25pt,2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" strokecolor="black [3040]"/>
            </w:pict>
          </mc:Fallback>
        </mc:AlternateContent>
      </w:r>
    </w:p>
    <w:p w14:paraId="65DF4399" w14:textId="5936457E" w:rsidR="004D06A8" w:rsidRDefault="0072175A" w:rsidP="00B91BE1">
      <w:pPr>
        <w:spacing w:before="29"/>
        <w:rPr>
          <w:rFonts w:ascii="Arial" w:eastAsia="Arial" w:hAnsi="Arial" w:cs="Arial"/>
          <w:sz w:val="24"/>
          <w:szCs w:val="24"/>
        </w:rPr>
      </w:pPr>
      <w:r>
        <w:rPr>
          <w:rFonts w:ascii="Arial" w:eastAsia="Arial" w:hAnsi="Arial" w:cs="Arial"/>
          <w:noProof/>
          <w:sz w:val="24"/>
          <w:szCs w:val="24"/>
        </w:rPr>
        <mc:AlternateContent>
          <mc:Choice Requires="wps">
            <w:drawing>
              <wp:anchor distT="0" distB="0" distL="114300" distR="114300" simplePos="0" relativeHeight="251641856" behindDoc="0" locked="0" layoutInCell="1" allowOverlap="1" wp14:anchorId="1214C785" wp14:editId="272CA3F5">
                <wp:simplePos x="0" y="0"/>
                <wp:positionH relativeFrom="column">
                  <wp:posOffset>2063750</wp:posOffset>
                </wp:positionH>
                <wp:positionV relativeFrom="paragraph">
                  <wp:posOffset>122555</wp:posOffset>
                </wp:positionV>
                <wp:extent cx="1609725" cy="381000"/>
                <wp:effectExtent l="0" t="0" r="28575" b="19050"/>
                <wp:wrapNone/>
                <wp:docPr id="5" name="Rectangle: Rounded Corners 5"/>
                <wp:cNvGraphicFramePr/>
                <a:graphic xmlns:a="http://schemas.openxmlformats.org/drawingml/2006/main">
                  <a:graphicData uri="http://schemas.microsoft.com/office/word/2010/wordprocessingShape">
                    <wps:wsp>
                      <wps:cNvSpPr/>
                      <wps:spPr>
                        <a:xfrm>
                          <a:off x="0" y="0"/>
                          <a:ext cx="1609725" cy="381000"/>
                        </a:xfrm>
                        <a:prstGeom prst="roundRect">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txbx>
                        <w:txbxContent>
                          <w:p w14:paraId="441F7A84" w14:textId="0B786294" w:rsidR="0072175A" w:rsidRDefault="0072175A" w:rsidP="0072175A">
                            <w:pPr>
                              <w:jc w:val="center"/>
                            </w:pPr>
                            <w:r>
                              <w:t>VIEW CLAIM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214C785" id="Rectangle: Rounded Corners 5" o:spid="_x0000_s1027" style="position:absolute;margin-left:162.5pt;margin-top:9.65pt;width:126.75pt;height:30pt;z-index:25164185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" fillcolor="black [3213]" strokecolor="#243f60 [1604]" strokeweight="2pt">
                <v:textbox>
                  <w:txbxContent>
                    <w:p w14:paraId="441F7A84" w14:textId="0B786294" w:rsidR="0072175A" w:rsidRDefault="0072175A" w:rsidP="0072175A">
                      <w:pPr>
                        <w:jc w:val="center"/>
                      </w:pPr>
                      <w:r>
                        <w:t>VIEW CLAIM</w:t>
                      </w:r>
                    </w:p>
                  </w:txbxContent>
                </v:textbox>
              </v:roundrect>
            </w:pict>
          </mc:Fallback>
        </mc:AlternateContent>
      </w:r>
    </w:p>
    <w:p w14:paraId="1911D13D" w14:textId="440CB7A8" w:rsidR="004D06A8" w:rsidRDefault="004D06A8" w:rsidP="00B91BE1">
      <w:pPr>
        <w:spacing w:before="29"/>
        <w:rPr>
          <w:rFonts w:ascii="Arial" w:eastAsia="Arial" w:hAnsi="Arial" w:cs="Arial"/>
          <w:sz w:val="24"/>
          <w:szCs w:val="24"/>
        </w:rPr>
      </w:pPr>
    </w:p>
    <w:p w14:paraId="77A137DB" w14:textId="49DCD37A" w:rsidR="004D06A8" w:rsidRDefault="0072175A" w:rsidP="00B91BE1">
      <w:pPr>
        <w:spacing w:before="29"/>
        <w:rPr>
          <w:rFonts w:ascii="Arial" w:eastAsia="Arial" w:hAnsi="Arial" w:cs="Arial"/>
          <w:sz w:val="24"/>
          <w:szCs w:val="24"/>
        </w:rPr>
      </w:pPr>
      <w:r>
        <w:rPr>
          <w:rFonts w:ascii="Arial" w:eastAsia="Arial" w:hAnsi="Arial" w:cs="Arial"/>
          <w:noProof/>
          <w:sz w:val="24"/>
          <w:szCs w:val="24"/>
        </w:rPr>
        <mc:AlternateContent>
          <mc:Choice Requires="wps">
            <w:drawing>
              <wp:anchor distT="0" distB="0" distL="114300" distR="114300" simplePos="0" relativeHeight="251635712" behindDoc="0" locked="0" layoutInCell="1" allowOverlap="1" wp14:anchorId="1B689CC9" wp14:editId="769ABA34">
                <wp:simplePos x="0" y="0"/>
                <wp:positionH relativeFrom="column">
                  <wp:posOffset>2787649</wp:posOffset>
                </wp:positionH>
                <wp:positionV relativeFrom="paragraph">
                  <wp:posOffset>115570</wp:posOffset>
                </wp:positionV>
                <wp:extent cx="47625" cy="333375"/>
                <wp:effectExtent l="0" t="0" r="28575" b="28575"/>
                <wp:wrapNone/>
                <wp:docPr id="7" name="Straight Connector 7"/>
                <wp:cNvGraphicFramePr/>
                <a:graphic xmlns:a="http://schemas.openxmlformats.org/drawingml/2006/main">
                  <a:graphicData uri="http://schemas.microsoft.com/office/word/2010/wordprocessingShape">
                    <wps:wsp>
                      <wps:cNvCnPr/>
                      <wps:spPr>
                        <a:xfrm flipH="1">
                          <a:off x="0" y="0"/>
                          <a:ext cx="47625" cy="3333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D1CD9E1" id="Straight Connector 7" o:spid="_x0000_s1026" style="position:absolute;flip:x;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9.5pt,9.1pt" to="223.25pt,3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" strokecolor="black [3040]"/>
            </w:pict>
          </mc:Fallback>
        </mc:AlternateContent>
      </w:r>
    </w:p>
    <w:p w14:paraId="415AE550" w14:textId="18888ED9" w:rsidR="004D06A8" w:rsidRDefault="004D06A8" w:rsidP="00B91BE1">
      <w:pPr>
        <w:spacing w:before="29"/>
        <w:rPr>
          <w:rFonts w:ascii="Arial" w:eastAsia="Arial" w:hAnsi="Arial" w:cs="Arial"/>
          <w:sz w:val="24"/>
          <w:szCs w:val="24"/>
        </w:rPr>
      </w:pPr>
    </w:p>
    <w:p w14:paraId="68540701" w14:textId="6E94BAD8" w:rsidR="004D06A8" w:rsidRDefault="0072175A" w:rsidP="00B91BE1">
      <w:pPr>
        <w:spacing w:before="29"/>
        <w:rPr>
          <w:rFonts w:ascii="Arial" w:eastAsia="Arial" w:hAnsi="Arial" w:cs="Arial"/>
          <w:sz w:val="24"/>
          <w:szCs w:val="24"/>
        </w:rPr>
      </w:pPr>
      <w:r>
        <w:rPr>
          <w:rFonts w:ascii="Arial" w:eastAsia="Arial" w:hAnsi="Arial" w:cs="Arial"/>
          <w:noProof/>
          <w:sz w:val="24"/>
          <w:szCs w:val="24"/>
        </w:rPr>
        <mc:AlternateContent>
          <mc:Choice Requires="wps">
            <w:drawing>
              <wp:anchor distT="0" distB="0" distL="114300" distR="114300" simplePos="0" relativeHeight="251634688" behindDoc="0" locked="0" layoutInCell="1" allowOverlap="1" wp14:anchorId="4A9D38BE" wp14:editId="28E652AE">
                <wp:simplePos x="0" y="0"/>
                <wp:positionH relativeFrom="column">
                  <wp:posOffset>2066925</wp:posOffset>
                </wp:positionH>
                <wp:positionV relativeFrom="paragraph">
                  <wp:posOffset>60325</wp:posOffset>
                </wp:positionV>
                <wp:extent cx="1609725" cy="381000"/>
                <wp:effectExtent l="0" t="0" r="28575" b="19050"/>
                <wp:wrapNone/>
                <wp:docPr id="6" name="Rectangle: Rounded Corners 6"/>
                <wp:cNvGraphicFramePr/>
                <a:graphic xmlns:a="http://schemas.openxmlformats.org/drawingml/2006/main">
                  <a:graphicData uri="http://schemas.microsoft.com/office/word/2010/wordprocessingShape">
                    <wps:wsp>
                      <wps:cNvSpPr/>
                      <wps:spPr>
                        <a:xfrm>
                          <a:off x="0" y="0"/>
                          <a:ext cx="1609725" cy="381000"/>
                        </a:xfrm>
                        <a:prstGeom prst="roundRect">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txbx>
                        <w:txbxContent>
                          <w:p w14:paraId="1356ED89" w14:textId="0334C9F8" w:rsidR="0072175A" w:rsidRDefault="0072175A" w:rsidP="0072175A">
                            <w:pPr>
                              <w:jc w:val="center"/>
                            </w:pPr>
                            <w:r>
                              <w:t>REVIEW INFO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A9D38BE" id="Rectangle: Rounded Corners 6" o:spid="_x0000_s1028" style="position:absolute;margin-left:162.75pt;margin-top:4.75pt;width:126.75pt;height:30pt;z-index:2516346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" fillcolor="black [3213]" strokecolor="#243f60 [1604]" strokeweight="2pt">
                <v:textbox>
                  <w:txbxContent>
                    <w:p w14:paraId="1356ED89" w14:textId="0334C9F8" w:rsidR="0072175A" w:rsidRDefault="0072175A" w:rsidP="0072175A">
                      <w:pPr>
                        <w:jc w:val="center"/>
                      </w:pPr>
                      <w:r>
                        <w:t>REVIEW INFO</w:t>
                      </w:r>
                    </w:p>
                  </w:txbxContent>
                </v:textbox>
              </v:roundrect>
            </w:pict>
          </mc:Fallback>
        </mc:AlternateContent>
      </w:r>
    </w:p>
    <w:p w14:paraId="0AACC7A6" w14:textId="40A0A989" w:rsidR="004D06A8" w:rsidRDefault="004D06A8" w:rsidP="00B91BE1">
      <w:pPr>
        <w:spacing w:before="29"/>
        <w:rPr>
          <w:rFonts w:ascii="Arial" w:eastAsia="Arial" w:hAnsi="Arial" w:cs="Arial"/>
          <w:sz w:val="24"/>
          <w:szCs w:val="24"/>
        </w:rPr>
      </w:pPr>
    </w:p>
    <w:p w14:paraId="77C5D2D7" w14:textId="1257B90D" w:rsidR="004D06A8" w:rsidRDefault="0072175A" w:rsidP="00B91BE1">
      <w:pPr>
        <w:spacing w:before="29"/>
        <w:rPr>
          <w:rFonts w:ascii="Arial" w:eastAsia="Arial" w:hAnsi="Arial" w:cs="Arial"/>
          <w:sz w:val="24"/>
          <w:szCs w:val="24"/>
        </w:rPr>
      </w:pPr>
      <w:r>
        <w:rPr>
          <w:rFonts w:ascii="Arial" w:eastAsia="Arial" w:hAnsi="Arial" w:cs="Arial"/>
          <w:noProof/>
          <w:sz w:val="24"/>
          <w:szCs w:val="24"/>
        </w:rPr>
        <mc:AlternateContent>
          <mc:Choice Requires="wps">
            <w:drawing>
              <wp:anchor distT="0" distB="0" distL="114300" distR="114300" simplePos="0" relativeHeight="251642880" behindDoc="0" locked="0" layoutInCell="1" allowOverlap="1" wp14:anchorId="4A62EEAE" wp14:editId="26FEA55E">
                <wp:simplePos x="0" y="0"/>
                <wp:positionH relativeFrom="column">
                  <wp:posOffset>2835275</wp:posOffset>
                </wp:positionH>
                <wp:positionV relativeFrom="paragraph">
                  <wp:posOffset>55880</wp:posOffset>
                </wp:positionV>
                <wp:extent cx="0" cy="285750"/>
                <wp:effectExtent l="0" t="0" r="38100" b="19050"/>
                <wp:wrapNone/>
                <wp:docPr id="9" name="Straight Connector 9"/>
                <wp:cNvGraphicFramePr/>
                <a:graphic xmlns:a="http://schemas.openxmlformats.org/drawingml/2006/main">
                  <a:graphicData uri="http://schemas.microsoft.com/office/word/2010/wordprocessingShape">
                    <wps:wsp>
                      <wps:cNvCnPr/>
                      <wps:spPr>
                        <a:xfrm>
                          <a:off x="0" y="0"/>
                          <a:ext cx="0" cy="2857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978C5C4" id="Straight Connector 9" o:spid="_x0000_s1026" style="position:absolute;z-index:251642880;visibility:visible;mso-wrap-style:square;mso-wrap-distance-left:9pt;mso-wrap-distance-top:0;mso-wrap-distance-right:9pt;mso-wrap-distance-bottom:0;mso-position-horizontal:absolute;mso-position-horizontal-relative:text;mso-position-vertical:absolute;mso-position-vertical-relative:text" from="223.25pt,4.4pt" to="223.25pt,2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" strokecolor="black [3040]"/>
            </w:pict>
          </mc:Fallback>
        </mc:AlternateContent>
      </w:r>
    </w:p>
    <w:p w14:paraId="724C43CF" w14:textId="39924EAB" w:rsidR="004D06A8" w:rsidRDefault="0072175A" w:rsidP="00B91BE1">
      <w:pPr>
        <w:spacing w:before="29"/>
        <w:rPr>
          <w:rFonts w:ascii="Arial" w:eastAsia="Arial" w:hAnsi="Arial" w:cs="Arial"/>
          <w:sz w:val="24"/>
          <w:szCs w:val="24"/>
        </w:rPr>
      </w:pPr>
      <w:r>
        <w:rPr>
          <w:rFonts w:ascii="Arial" w:eastAsia="Arial" w:hAnsi="Arial" w:cs="Arial"/>
          <w:noProof/>
          <w:sz w:val="24"/>
          <w:szCs w:val="24"/>
        </w:rPr>
        <mc:AlternateContent>
          <mc:Choice Requires="wps">
            <w:drawing>
              <wp:anchor distT="0" distB="0" distL="114300" distR="114300" simplePos="0" relativeHeight="251638784" behindDoc="0" locked="0" layoutInCell="1" allowOverlap="1" wp14:anchorId="0C47A04F" wp14:editId="121ADDEB">
                <wp:simplePos x="0" y="0"/>
                <wp:positionH relativeFrom="column">
                  <wp:posOffset>596900</wp:posOffset>
                </wp:positionH>
                <wp:positionV relativeFrom="paragraph">
                  <wp:posOffset>147320</wp:posOffset>
                </wp:positionV>
                <wp:extent cx="4352925" cy="381000"/>
                <wp:effectExtent l="0" t="0" r="28575" b="19050"/>
                <wp:wrapNone/>
                <wp:docPr id="8" name="Rectangle: Rounded Corners 8"/>
                <wp:cNvGraphicFramePr/>
                <a:graphic xmlns:a="http://schemas.openxmlformats.org/drawingml/2006/main">
                  <a:graphicData uri="http://schemas.microsoft.com/office/word/2010/wordprocessingShape">
                    <wps:wsp>
                      <wps:cNvSpPr/>
                      <wps:spPr>
                        <a:xfrm>
                          <a:off x="0" y="0"/>
                          <a:ext cx="4352925" cy="381000"/>
                        </a:xfrm>
                        <a:prstGeom prst="roundRect">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txbx>
                        <w:txbxContent>
                          <w:p w14:paraId="33ED984F" w14:textId="4092C378" w:rsidR="0072175A" w:rsidRDefault="0072175A" w:rsidP="0072175A">
                            <w:pPr>
                              <w:jc w:val="center"/>
                            </w:pPr>
                            <w:r>
                              <w:t>DETERMINE IF ADDITIONAL INFO IS REQUIRED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0C47A04F" id="Rectangle: Rounded Corners 8" o:spid="_x0000_s1029" style="position:absolute;margin-left:47pt;margin-top:11.6pt;width:342.75pt;height:30pt;z-index:2516387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" fillcolor="black [3213]" strokecolor="#243f60 [1604]" strokeweight="2pt">
                <v:textbox>
                  <w:txbxContent>
                    <w:p w14:paraId="33ED984F" w14:textId="4092C378" w:rsidR="0072175A" w:rsidRDefault="0072175A" w:rsidP="0072175A">
                      <w:pPr>
                        <w:jc w:val="center"/>
                      </w:pPr>
                      <w:r>
                        <w:t>DETERMINE IF ADDITIONAL INFO IS REQUIRED</w:t>
                      </w:r>
                    </w:p>
                  </w:txbxContent>
                </v:textbox>
              </v:roundrect>
            </w:pict>
          </mc:Fallback>
        </mc:AlternateContent>
      </w:r>
    </w:p>
    <w:p w14:paraId="0A88F4AB" w14:textId="3C8FA938" w:rsidR="004D06A8" w:rsidRDefault="004D06A8" w:rsidP="00B91BE1">
      <w:pPr>
        <w:spacing w:before="29"/>
        <w:rPr>
          <w:rFonts w:ascii="Arial" w:eastAsia="Arial" w:hAnsi="Arial" w:cs="Arial"/>
          <w:sz w:val="24"/>
          <w:szCs w:val="24"/>
        </w:rPr>
      </w:pPr>
    </w:p>
    <w:p w14:paraId="185D9F9E" w14:textId="44FC8B64" w:rsidR="004D06A8" w:rsidRDefault="0072175A" w:rsidP="00B91BE1">
      <w:pPr>
        <w:spacing w:before="29"/>
        <w:rPr>
          <w:rFonts w:ascii="Arial" w:eastAsia="Arial" w:hAnsi="Arial" w:cs="Arial"/>
          <w:sz w:val="24"/>
          <w:szCs w:val="24"/>
        </w:rPr>
      </w:pPr>
      <w:r>
        <w:rPr>
          <w:rFonts w:ascii="Arial" w:eastAsia="Arial" w:hAnsi="Arial" w:cs="Arial"/>
          <w:noProof/>
          <w:sz w:val="24"/>
          <w:szCs w:val="24"/>
        </w:rPr>
        <mc:AlternateContent>
          <mc:Choice Requires="wps">
            <w:drawing>
              <wp:anchor distT="0" distB="0" distL="114300" distR="114300" simplePos="0" relativeHeight="251646976" behindDoc="0" locked="0" layoutInCell="1" allowOverlap="1" wp14:anchorId="277C5193" wp14:editId="2BC040E3">
                <wp:simplePos x="0" y="0"/>
                <wp:positionH relativeFrom="column">
                  <wp:posOffset>3978275</wp:posOffset>
                </wp:positionH>
                <wp:positionV relativeFrom="paragraph">
                  <wp:posOffset>140970</wp:posOffset>
                </wp:positionV>
                <wp:extent cx="0" cy="504825"/>
                <wp:effectExtent l="0" t="0" r="38100" b="28575"/>
                <wp:wrapNone/>
                <wp:docPr id="13" name="Straight Connector 13"/>
                <wp:cNvGraphicFramePr/>
                <a:graphic xmlns:a="http://schemas.openxmlformats.org/drawingml/2006/main">
                  <a:graphicData uri="http://schemas.microsoft.com/office/word/2010/wordprocessingShape">
                    <wps:wsp>
                      <wps:cNvCnPr/>
                      <wps:spPr>
                        <a:xfrm>
                          <a:off x="0" y="0"/>
                          <a:ext cx="0" cy="5048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9EAC446" id="Straight Connector 13" o:spid="_x0000_s1026" style="position:absolute;z-index:251646976;visibility:visible;mso-wrap-style:square;mso-wrap-distance-left:9pt;mso-wrap-distance-top:0;mso-wrap-distance-right:9pt;mso-wrap-distance-bottom:0;mso-position-horizontal:absolute;mso-position-horizontal-relative:text;mso-position-vertical:absolute;mso-position-vertical-relative:text" from="313.25pt,11.1pt" to="313.25pt,5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" strokecolor="black [3040]"/>
            </w:pict>
          </mc:Fallback>
        </mc:AlternateContent>
      </w:r>
      <w:r>
        <w:rPr>
          <w:rFonts w:ascii="Arial" w:eastAsia="Arial" w:hAnsi="Arial" w:cs="Arial"/>
          <w:noProof/>
          <w:sz w:val="24"/>
          <w:szCs w:val="24"/>
        </w:rPr>
        <mc:AlternateContent>
          <mc:Choice Requires="wps">
            <w:drawing>
              <wp:anchor distT="0" distB="0" distL="114300" distR="114300" simplePos="0" relativeHeight="251645952" behindDoc="0" locked="0" layoutInCell="1" allowOverlap="1" wp14:anchorId="297BDCAD" wp14:editId="09860701">
                <wp:simplePos x="0" y="0"/>
                <wp:positionH relativeFrom="column">
                  <wp:posOffset>1568450</wp:posOffset>
                </wp:positionH>
                <wp:positionV relativeFrom="paragraph">
                  <wp:posOffset>140970</wp:posOffset>
                </wp:positionV>
                <wp:extent cx="0" cy="504825"/>
                <wp:effectExtent l="0" t="0" r="38100" b="28575"/>
                <wp:wrapNone/>
                <wp:docPr id="12" name="Straight Connector 12"/>
                <wp:cNvGraphicFramePr/>
                <a:graphic xmlns:a="http://schemas.openxmlformats.org/drawingml/2006/main">
                  <a:graphicData uri="http://schemas.microsoft.com/office/word/2010/wordprocessingShape">
                    <wps:wsp>
                      <wps:cNvCnPr/>
                      <wps:spPr>
                        <a:xfrm>
                          <a:off x="0" y="0"/>
                          <a:ext cx="0" cy="5048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24C6860" id="Straight Connector 12" o:spid="_x0000_s1026" style="position:absolute;z-index:251645952;visibility:visible;mso-wrap-style:square;mso-wrap-distance-left:9pt;mso-wrap-distance-top:0;mso-wrap-distance-right:9pt;mso-wrap-distance-bottom:0;mso-position-horizontal:absolute;mso-position-horizontal-relative:text;mso-position-vertical:absolute;mso-position-vertical-relative:text" from="123.5pt,11.1pt" to="123.5pt,5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" strokecolor="black [3040]"/>
            </w:pict>
          </mc:Fallback>
        </mc:AlternateContent>
      </w:r>
    </w:p>
    <w:p w14:paraId="3DBB235C" w14:textId="1DA5DBA7" w:rsidR="004D06A8" w:rsidRDefault="004D06A8" w:rsidP="00B91BE1">
      <w:pPr>
        <w:spacing w:before="29"/>
        <w:rPr>
          <w:rFonts w:ascii="Arial" w:eastAsia="Arial" w:hAnsi="Arial" w:cs="Arial"/>
          <w:sz w:val="24"/>
          <w:szCs w:val="24"/>
        </w:rPr>
      </w:pPr>
    </w:p>
    <w:p w14:paraId="24236061" w14:textId="31A67B6C" w:rsidR="004D06A8" w:rsidRDefault="004D06A8" w:rsidP="00B91BE1">
      <w:pPr>
        <w:spacing w:before="29"/>
        <w:rPr>
          <w:rFonts w:ascii="Arial" w:eastAsia="Arial" w:hAnsi="Arial" w:cs="Arial"/>
          <w:sz w:val="24"/>
          <w:szCs w:val="24"/>
        </w:rPr>
      </w:pPr>
    </w:p>
    <w:p w14:paraId="1DFFDA1E" w14:textId="50F9BDED" w:rsidR="004D06A8" w:rsidRDefault="0072175A" w:rsidP="00B91BE1">
      <w:pPr>
        <w:spacing w:before="29"/>
        <w:rPr>
          <w:rFonts w:ascii="Arial" w:eastAsia="Arial" w:hAnsi="Arial" w:cs="Arial"/>
          <w:sz w:val="24"/>
          <w:szCs w:val="24"/>
        </w:rPr>
      </w:pPr>
      <w:r>
        <w:rPr>
          <w:rFonts w:ascii="Arial" w:eastAsia="Arial" w:hAnsi="Arial" w:cs="Arial"/>
          <w:noProof/>
          <w:sz w:val="24"/>
          <w:szCs w:val="24"/>
        </w:rPr>
        <mc:AlternateContent>
          <mc:Choice Requires="wps">
            <w:drawing>
              <wp:anchor distT="0" distB="0" distL="114300" distR="114300" simplePos="0" relativeHeight="251653120" behindDoc="0" locked="0" layoutInCell="1" allowOverlap="1" wp14:anchorId="35D7E60F" wp14:editId="75C7703A">
                <wp:simplePos x="0" y="0"/>
                <wp:positionH relativeFrom="column">
                  <wp:posOffset>3133725</wp:posOffset>
                </wp:positionH>
                <wp:positionV relativeFrom="paragraph">
                  <wp:posOffset>62865</wp:posOffset>
                </wp:positionV>
                <wp:extent cx="1609725" cy="428625"/>
                <wp:effectExtent l="0" t="0" r="28575" b="28575"/>
                <wp:wrapNone/>
                <wp:docPr id="11" name="Rectangle: Rounded Corners 11"/>
                <wp:cNvGraphicFramePr/>
                <a:graphic xmlns:a="http://schemas.openxmlformats.org/drawingml/2006/main">
                  <a:graphicData uri="http://schemas.microsoft.com/office/word/2010/wordprocessingShape">
                    <wps:wsp>
                      <wps:cNvSpPr/>
                      <wps:spPr>
                        <a:xfrm>
                          <a:off x="0" y="0"/>
                          <a:ext cx="1609725" cy="428625"/>
                        </a:xfrm>
                        <a:prstGeom prst="roundRect">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txbx>
                        <w:txbxContent>
                          <w:p w14:paraId="43EE9457" w14:textId="5765F61A" w:rsidR="0072175A" w:rsidRDefault="0072175A" w:rsidP="0072175A">
                            <w:pPr>
                              <w:jc w:val="center"/>
                            </w:pPr>
                            <w:r>
                              <w:t>GATHER INFO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35D7E60F" id="Rectangle: Rounded Corners 11" o:spid="_x0000_s1030" style="position:absolute;margin-left:246.75pt;margin-top:4.95pt;width:126.75pt;height:33.75pt;z-index:2516531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" fillcolor="black [3213]" strokecolor="#243f60 [1604]" strokeweight="2pt">
                <v:textbox>
                  <w:txbxContent>
                    <w:p w14:paraId="43EE9457" w14:textId="5765F61A" w:rsidR="0072175A" w:rsidRDefault="0072175A" w:rsidP="0072175A">
                      <w:pPr>
                        <w:jc w:val="center"/>
                      </w:pPr>
                      <w:r>
                        <w:t>GATHER INFO</w:t>
                      </w:r>
                    </w:p>
                  </w:txbxContent>
                </v:textbox>
              </v:roundrect>
            </w:pict>
          </mc:Fallback>
        </mc:AlternateContent>
      </w:r>
      <w:r>
        <w:rPr>
          <w:rFonts w:ascii="Arial" w:eastAsia="Arial" w:hAnsi="Arial" w:cs="Arial"/>
          <w:noProof/>
          <w:sz w:val="24"/>
          <w:szCs w:val="24"/>
        </w:rPr>
        <mc:AlternateContent>
          <mc:Choice Requires="wps">
            <w:drawing>
              <wp:anchor distT="0" distB="0" distL="114300" distR="114300" simplePos="0" relativeHeight="251644928" behindDoc="0" locked="0" layoutInCell="1" allowOverlap="1" wp14:anchorId="73E57DF0" wp14:editId="7F294A1E">
                <wp:simplePos x="0" y="0"/>
                <wp:positionH relativeFrom="column">
                  <wp:posOffset>790575</wp:posOffset>
                </wp:positionH>
                <wp:positionV relativeFrom="paragraph">
                  <wp:posOffset>69215</wp:posOffset>
                </wp:positionV>
                <wp:extent cx="1609725" cy="428625"/>
                <wp:effectExtent l="0" t="0" r="28575" b="28575"/>
                <wp:wrapNone/>
                <wp:docPr id="10" name="Rectangle: Rounded Corners 10"/>
                <wp:cNvGraphicFramePr/>
                <a:graphic xmlns:a="http://schemas.openxmlformats.org/drawingml/2006/main">
                  <a:graphicData uri="http://schemas.microsoft.com/office/word/2010/wordprocessingShape">
                    <wps:wsp>
                      <wps:cNvSpPr/>
                      <wps:spPr>
                        <a:xfrm>
                          <a:off x="0" y="0"/>
                          <a:ext cx="1609725" cy="428625"/>
                        </a:xfrm>
                        <a:prstGeom prst="roundRect">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txbx>
                        <w:txbxContent>
                          <w:p w14:paraId="5892F3DE" w14:textId="2DFF7900" w:rsidR="0072175A" w:rsidRDefault="0072175A" w:rsidP="0072175A">
                            <w:r>
                              <w:t>CONTACT CUSTOMER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73E57DF0" id="Rectangle: Rounded Corners 10" o:spid="_x0000_s1031" style="position:absolute;margin-left:62.25pt;margin-top:5.45pt;width:126.75pt;height:33.75pt;z-index:2516449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" fillcolor="black [3213]" strokecolor="#243f60 [1604]" strokeweight="2pt">
                <v:textbox>
                  <w:txbxContent>
                    <w:p w14:paraId="5892F3DE" w14:textId="2DFF7900" w:rsidR="0072175A" w:rsidRDefault="0072175A" w:rsidP="0072175A">
                      <w:r>
                        <w:t>CONTACT CUSTOMER</w:t>
                      </w:r>
                    </w:p>
                  </w:txbxContent>
                </v:textbox>
              </v:roundrect>
            </w:pict>
          </mc:Fallback>
        </mc:AlternateContent>
      </w:r>
    </w:p>
    <w:p w14:paraId="19775C10" w14:textId="29687C9B" w:rsidR="004D06A8" w:rsidRDefault="004D06A8" w:rsidP="00B91BE1">
      <w:pPr>
        <w:spacing w:before="29"/>
        <w:rPr>
          <w:rFonts w:ascii="Arial" w:eastAsia="Arial" w:hAnsi="Arial" w:cs="Arial"/>
          <w:sz w:val="24"/>
          <w:szCs w:val="24"/>
        </w:rPr>
      </w:pPr>
    </w:p>
    <w:p w14:paraId="6F26B6F7" w14:textId="5B6CF41D" w:rsidR="004D06A8" w:rsidRDefault="0072175A" w:rsidP="00B91BE1">
      <w:pPr>
        <w:spacing w:before="29"/>
        <w:rPr>
          <w:rFonts w:ascii="Arial" w:eastAsia="Arial" w:hAnsi="Arial" w:cs="Arial"/>
          <w:sz w:val="24"/>
          <w:szCs w:val="24"/>
        </w:rPr>
      </w:pPr>
      <w:r>
        <w:rPr>
          <w:rFonts w:ascii="Arial" w:eastAsia="Arial" w:hAnsi="Arial" w:cs="Arial"/>
          <w:noProof/>
          <w:sz w:val="24"/>
          <w:szCs w:val="24"/>
        </w:rPr>
        <mc:AlternateContent>
          <mc:Choice Requires="wps">
            <w:drawing>
              <wp:anchor distT="0" distB="0" distL="114300" distR="114300" simplePos="0" relativeHeight="251648000" behindDoc="0" locked="0" layoutInCell="1" allowOverlap="1" wp14:anchorId="7DDDE5CE" wp14:editId="6E0D5436">
                <wp:simplePos x="0" y="0"/>
                <wp:positionH relativeFrom="column">
                  <wp:posOffset>3292475</wp:posOffset>
                </wp:positionH>
                <wp:positionV relativeFrom="paragraph">
                  <wp:posOffset>106680</wp:posOffset>
                </wp:positionV>
                <wp:extent cx="57150" cy="390525"/>
                <wp:effectExtent l="0" t="0" r="19050" b="28575"/>
                <wp:wrapNone/>
                <wp:docPr id="14" name="Straight Connector 14"/>
                <wp:cNvGraphicFramePr/>
                <a:graphic xmlns:a="http://schemas.openxmlformats.org/drawingml/2006/main">
                  <a:graphicData uri="http://schemas.microsoft.com/office/word/2010/wordprocessingShape">
                    <wps:wsp>
                      <wps:cNvCnPr/>
                      <wps:spPr>
                        <a:xfrm flipH="1">
                          <a:off x="0" y="0"/>
                          <a:ext cx="57150" cy="390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56C6544" id="Straight Connector 14" o:spid="_x0000_s1026" style="position:absolute;flip:x;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9.25pt,8.4pt" to="263.75pt,3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" strokecolor="black [3040]"/>
            </w:pict>
          </mc:Fallback>
        </mc:AlternateContent>
      </w:r>
    </w:p>
    <w:p w14:paraId="0BA4EA2E" w14:textId="50B8995D" w:rsidR="004D06A8" w:rsidRDefault="004D06A8" w:rsidP="00B91BE1">
      <w:pPr>
        <w:spacing w:before="29"/>
        <w:rPr>
          <w:rFonts w:ascii="Arial" w:eastAsia="Arial" w:hAnsi="Arial" w:cs="Arial"/>
          <w:sz w:val="24"/>
          <w:szCs w:val="24"/>
        </w:rPr>
      </w:pPr>
    </w:p>
    <w:p w14:paraId="54E05688" w14:textId="63FFDBEE" w:rsidR="004D06A8" w:rsidRDefault="0072175A" w:rsidP="00B91BE1">
      <w:pPr>
        <w:spacing w:before="29"/>
        <w:rPr>
          <w:rFonts w:ascii="Arial" w:eastAsia="Arial" w:hAnsi="Arial" w:cs="Arial"/>
          <w:sz w:val="24"/>
          <w:szCs w:val="24"/>
        </w:rPr>
      </w:pPr>
      <w:r>
        <w:rPr>
          <w:rFonts w:ascii="Arial" w:eastAsia="Arial" w:hAnsi="Arial" w:cs="Arial"/>
          <w:noProof/>
          <w:sz w:val="24"/>
          <w:szCs w:val="24"/>
        </w:rPr>
        <mc:AlternateContent>
          <mc:Choice Requires="wps">
            <w:drawing>
              <wp:anchor distT="0" distB="0" distL="114300" distR="114300" simplePos="0" relativeHeight="251649024" behindDoc="0" locked="0" layoutInCell="1" allowOverlap="1" wp14:anchorId="69A526DB" wp14:editId="10648A70">
                <wp:simplePos x="0" y="0"/>
                <wp:positionH relativeFrom="column">
                  <wp:posOffset>1720850</wp:posOffset>
                </wp:positionH>
                <wp:positionV relativeFrom="paragraph">
                  <wp:posOffset>109855</wp:posOffset>
                </wp:positionV>
                <wp:extent cx="2257425" cy="409575"/>
                <wp:effectExtent l="0" t="0" r="28575" b="28575"/>
                <wp:wrapNone/>
                <wp:docPr id="15" name="Rectangle: Rounded Corners 15"/>
                <wp:cNvGraphicFramePr/>
                <a:graphic xmlns:a="http://schemas.openxmlformats.org/drawingml/2006/main">
                  <a:graphicData uri="http://schemas.microsoft.com/office/word/2010/wordprocessingShape">
                    <wps:wsp>
                      <wps:cNvSpPr/>
                      <wps:spPr>
                        <a:xfrm>
                          <a:off x="0" y="0"/>
                          <a:ext cx="2257425" cy="409575"/>
                        </a:xfrm>
                        <a:prstGeom prst="roundRect">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txbx>
                        <w:txbxContent>
                          <w:p w14:paraId="0878D199" w14:textId="51AA8DF0" w:rsidR="0072175A" w:rsidRDefault="0072175A" w:rsidP="0072175A">
                            <w:pPr>
                              <w:jc w:val="center"/>
                            </w:pPr>
                            <w:r>
                              <w:t>ASSESS VALIDITY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69A526DB" id="Rectangle: Rounded Corners 15" o:spid="_x0000_s1032" style="position:absolute;margin-left:135.5pt;margin-top:8.65pt;width:177.75pt;height:32.25pt;z-index:2516490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" fillcolor="black [3213]" strokecolor="#243f60 [1604]" strokeweight="2pt">
                <v:textbox>
                  <w:txbxContent>
                    <w:p w14:paraId="0878D199" w14:textId="51AA8DF0" w:rsidR="0072175A" w:rsidRDefault="0072175A" w:rsidP="0072175A">
                      <w:pPr>
                        <w:jc w:val="center"/>
                      </w:pPr>
                      <w:r>
                        <w:t>ASSESS VALIDITY</w:t>
                      </w:r>
                    </w:p>
                  </w:txbxContent>
                </v:textbox>
              </v:roundrect>
            </w:pict>
          </mc:Fallback>
        </mc:AlternateContent>
      </w:r>
    </w:p>
    <w:p w14:paraId="53864C4E" w14:textId="6DDA8E5E" w:rsidR="004D06A8" w:rsidRDefault="004D06A8" w:rsidP="00B91BE1">
      <w:pPr>
        <w:spacing w:before="29"/>
        <w:rPr>
          <w:rFonts w:ascii="Arial" w:eastAsia="Arial" w:hAnsi="Arial" w:cs="Arial"/>
          <w:sz w:val="24"/>
          <w:szCs w:val="24"/>
        </w:rPr>
      </w:pPr>
    </w:p>
    <w:p w14:paraId="749495CB" w14:textId="5688C4EF" w:rsidR="0072175A" w:rsidRDefault="0072175A" w:rsidP="00B91BE1">
      <w:pPr>
        <w:spacing w:before="29"/>
        <w:rPr>
          <w:rFonts w:ascii="Arial" w:eastAsia="Arial" w:hAnsi="Arial" w:cs="Arial"/>
          <w:sz w:val="24"/>
          <w:szCs w:val="24"/>
        </w:rPr>
      </w:pPr>
      <w:r>
        <w:rPr>
          <w:rFonts w:ascii="Arial" w:eastAsia="Arial" w:hAnsi="Arial" w:cs="Arial"/>
          <w:noProof/>
          <w:sz w:val="24"/>
          <w:szCs w:val="24"/>
        </w:rPr>
        <mc:AlternateContent>
          <mc:Choice Requires="wps">
            <w:drawing>
              <wp:anchor distT="0" distB="0" distL="114300" distR="114300" simplePos="0" relativeHeight="251654144" behindDoc="0" locked="0" layoutInCell="1" allowOverlap="1" wp14:anchorId="57F7F118" wp14:editId="7C1FB709">
                <wp:simplePos x="0" y="0"/>
                <wp:positionH relativeFrom="column">
                  <wp:posOffset>3473450</wp:posOffset>
                </wp:positionH>
                <wp:positionV relativeFrom="paragraph">
                  <wp:posOffset>132080</wp:posOffset>
                </wp:positionV>
                <wp:extent cx="0" cy="571500"/>
                <wp:effectExtent l="0" t="0" r="38100" b="19050"/>
                <wp:wrapNone/>
                <wp:docPr id="17" name="Straight Connector 17"/>
                <wp:cNvGraphicFramePr/>
                <a:graphic xmlns:a="http://schemas.openxmlformats.org/drawingml/2006/main">
                  <a:graphicData uri="http://schemas.microsoft.com/office/word/2010/wordprocessingShape">
                    <wps:wsp>
                      <wps:cNvCnPr/>
                      <wps:spPr>
                        <a:xfrm>
                          <a:off x="0" y="0"/>
                          <a:ext cx="0" cy="5715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A5DB5B6" id="Straight Connector 17" o:spid="_x0000_s1026" style="position:absolute;z-index:251654144;visibility:visible;mso-wrap-style:square;mso-wrap-distance-left:9pt;mso-wrap-distance-top:0;mso-wrap-distance-right:9pt;mso-wrap-distance-bottom:0;mso-position-horizontal:absolute;mso-position-horizontal-relative:text;mso-position-vertical:absolute;mso-position-vertical-relative:text" from="273.5pt,10.4pt" to="273.5pt,5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" strokecolor="black [3040]"/>
            </w:pict>
          </mc:Fallback>
        </mc:AlternateContent>
      </w:r>
      <w:r>
        <w:rPr>
          <w:rFonts w:ascii="Arial" w:eastAsia="Arial" w:hAnsi="Arial" w:cs="Arial"/>
          <w:noProof/>
          <w:sz w:val="24"/>
          <w:szCs w:val="24"/>
        </w:rPr>
        <mc:AlternateContent>
          <mc:Choice Requires="wps">
            <w:drawing>
              <wp:anchor distT="0" distB="0" distL="114300" distR="114300" simplePos="0" relativeHeight="251651072" behindDoc="0" locked="0" layoutInCell="1" allowOverlap="1" wp14:anchorId="2717F0A5" wp14:editId="67BDD7FE">
                <wp:simplePos x="0" y="0"/>
                <wp:positionH relativeFrom="column">
                  <wp:posOffset>1987550</wp:posOffset>
                </wp:positionH>
                <wp:positionV relativeFrom="paragraph">
                  <wp:posOffset>132080</wp:posOffset>
                </wp:positionV>
                <wp:extent cx="0" cy="571500"/>
                <wp:effectExtent l="0" t="0" r="38100" b="19050"/>
                <wp:wrapNone/>
                <wp:docPr id="16" name="Straight Connector 16"/>
                <wp:cNvGraphicFramePr/>
                <a:graphic xmlns:a="http://schemas.openxmlformats.org/drawingml/2006/main">
                  <a:graphicData uri="http://schemas.microsoft.com/office/word/2010/wordprocessingShape">
                    <wps:wsp>
                      <wps:cNvCnPr/>
                      <wps:spPr>
                        <a:xfrm>
                          <a:off x="0" y="0"/>
                          <a:ext cx="0" cy="5715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3C1BF17" id="Straight Connector 16" o:spid="_x0000_s1026" style="position:absolute;z-index:251651072;visibility:visible;mso-wrap-style:square;mso-wrap-distance-left:9pt;mso-wrap-distance-top:0;mso-wrap-distance-right:9pt;mso-wrap-distance-bottom:0;mso-position-horizontal:absolute;mso-position-horizontal-relative:text;mso-position-vertical:absolute;mso-position-vertical-relative:text" from="156.5pt,10.4pt" to="156.5pt,5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" strokecolor="black [3040]"/>
            </w:pict>
          </mc:Fallback>
        </mc:AlternateContent>
      </w:r>
    </w:p>
    <w:p w14:paraId="522F9044" w14:textId="05BE4FFC" w:rsidR="0072175A" w:rsidRDefault="0072175A" w:rsidP="00B91BE1">
      <w:pPr>
        <w:spacing w:before="29"/>
        <w:rPr>
          <w:rFonts w:ascii="Arial" w:eastAsia="Arial" w:hAnsi="Arial" w:cs="Arial"/>
          <w:sz w:val="24"/>
          <w:szCs w:val="24"/>
        </w:rPr>
      </w:pPr>
    </w:p>
    <w:p w14:paraId="710F2167" w14:textId="6C8168B9" w:rsidR="0072175A" w:rsidRDefault="0072175A" w:rsidP="00B91BE1">
      <w:pPr>
        <w:spacing w:before="29"/>
        <w:rPr>
          <w:rFonts w:ascii="Arial" w:eastAsia="Arial" w:hAnsi="Arial" w:cs="Arial"/>
          <w:sz w:val="24"/>
          <w:szCs w:val="24"/>
        </w:rPr>
      </w:pPr>
    </w:p>
    <w:p w14:paraId="3B9B683C" w14:textId="052AC12B" w:rsidR="0072175A" w:rsidRDefault="0072175A" w:rsidP="00B91BE1">
      <w:pPr>
        <w:spacing w:before="29"/>
        <w:rPr>
          <w:rFonts w:ascii="Arial" w:eastAsia="Arial" w:hAnsi="Arial" w:cs="Arial"/>
          <w:sz w:val="24"/>
          <w:szCs w:val="24"/>
        </w:rPr>
      </w:pPr>
      <w:r>
        <w:rPr>
          <w:rFonts w:ascii="Arial" w:eastAsia="Arial" w:hAnsi="Arial" w:cs="Arial"/>
          <w:noProof/>
          <w:sz w:val="24"/>
          <w:szCs w:val="24"/>
        </w:rPr>
        <mc:AlternateContent>
          <mc:Choice Requires="wps">
            <w:drawing>
              <wp:anchor distT="0" distB="0" distL="114300" distR="114300" simplePos="0" relativeHeight="251656192" behindDoc="0" locked="0" layoutInCell="1" allowOverlap="1" wp14:anchorId="54412F5D" wp14:editId="791411B2">
                <wp:simplePos x="0" y="0"/>
                <wp:positionH relativeFrom="column">
                  <wp:posOffset>3187700</wp:posOffset>
                </wp:positionH>
                <wp:positionV relativeFrom="paragraph">
                  <wp:posOffset>122555</wp:posOffset>
                </wp:positionV>
                <wp:extent cx="1476375" cy="514350"/>
                <wp:effectExtent l="0" t="0" r="28575" b="19050"/>
                <wp:wrapNone/>
                <wp:docPr id="19" name="Rectangle: Rounded Corners 19"/>
                <wp:cNvGraphicFramePr/>
                <a:graphic xmlns:a="http://schemas.openxmlformats.org/drawingml/2006/main">
                  <a:graphicData uri="http://schemas.microsoft.com/office/word/2010/wordprocessingShape">
                    <wps:wsp>
                      <wps:cNvSpPr/>
                      <wps:spPr>
                        <a:xfrm>
                          <a:off x="0" y="0"/>
                          <a:ext cx="1476375" cy="514350"/>
                        </a:xfrm>
                        <a:prstGeom prst="roundRect">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txbx>
                        <w:txbxContent>
                          <w:p w14:paraId="460189F8" w14:textId="41D2DB32" w:rsidR="0072175A" w:rsidRDefault="0072175A" w:rsidP="0072175A">
                            <w:pPr>
                              <w:jc w:val="center"/>
                            </w:pPr>
                            <w:r>
                              <w:t>DENY CLAIM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4412F5D" id="Rectangle: Rounded Corners 19" o:spid="_x0000_s1033" style="position:absolute;margin-left:251pt;margin-top:9.65pt;width:116.25pt;height:40.5pt;z-index:25165619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" fillcolor="black [3213]" strokecolor="#243f60 [1604]" strokeweight="2pt">
                <v:textbox>
                  <w:txbxContent>
                    <w:p w14:paraId="460189F8" w14:textId="41D2DB32" w:rsidR="0072175A" w:rsidRDefault="0072175A" w:rsidP="0072175A">
                      <w:pPr>
                        <w:jc w:val="center"/>
                      </w:pPr>
                      <w:r>
                        <w:t>DENY CLAIM</w:t>
                      </w:r>
                    </w:p>
                  </w:txbxContent>
                </v:textbox>
              </v:roundrect>
            </w:pict>
          </mc:Fallback>
        </mc:AlternateContent>
      </w:r>
      <w:r>
        <w:rPr>
          <w:rFonts w:ascii="Arial" w:eastAsia="Arial" w:hAnsi="Arial" w:cs="Arial"/>
          <w:noProof/>
          <w:sz w:val="24"/>
          <w:szCs w:val="24"/>
        </w:rPr>
        <mc:AlternateContent>
          <mc:Choice Requires="wps">
            <w:drawing>
              <wp:anchor distT="0" distB="0" distL="114300" distR="114300" simplePos="0" relativeHeight="251655168" behindDoc="0" locked="0" layoutInCell="1" allowOverlap="1" wp14:anchorId="4D2C0F9B" wp14:editId="11F7E57C">
                <wp:simplePos x="0" y="0"/>
                <wp:positionH relativeFrom="column">
                  <wp:posOffset>1254125</wp:posOffset>
                </wp:positionH>
                <wp:positionV relativeFrom="paragraph">
                  <wp:posOffset>122555</wp:posOffset>
                </wp:positionV>
                <wp:extent cx="1371600" cy="466725"/>
                <wp:effectExtent l="0" t="0" r="19050" b="28575"/>
                <wp:wrapNone/>
                <wp:docPr id="18" name="Rectangle: Rounded Corners 18"/>
                <wp:cNvGraphicFramePr/>
                <a:graphic xmlns:a="http://schemas.openxmlformats.org/drawingml/2006/main">
                  <a:graphicData uri="http://schemas.microsoft.com/office/word/2010/wordprocessingShape">
                    <wps:wsp>
                      <wps:cNvSpPr/>
                      <wps:spPr>
                        <a:xfrm>
                          <a:off x="0" y="0"/>
                          <a:ext cx="1371600" cy="466725"/>
                        </a:xfrm>
                        <a:prstGeom prst="roundRect">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txbx>
                        <w:txbxContent>
                          <w:p w14:paraId="26E171AF" w14:textId="26DA13EA" w:rsidR="0072175A" w:rsidRDefault="0072175A" w:rsidP="0072175A">
                            <w:pPr>
                              <w:jc w:val="center"/>
                            </w:pPr>
                            <w:r>
                              <w:t>APPROVE CLAIM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D2C0F9B" id="Rectangle: Rounded Corners 18" o:spid="_x0000_s1034" style="position:absolute;margin-left:98.75pt;margin-top:9.65pt;width:108pt;height:36.75pt;z-index:25165516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" fillcolor="black [3213]" strokecolor="#243f60 [1604]" strokeweight="2pt">
                <v:textbox>
                  <w:txbxContent>
                    <w:p w14:paraId="26E171AF" w14:textId="26DA13EA" w:rsidR="0072175A" w:rsidRDefault="0072175A" w:rsidP="0072175A">
                      <w:pPr>
                        <w:jc w:val="center"/>
                      </w:pPr>
                      <w:r>
                        <w:t>APPROVE CLAIM</w:t>
                      </w:r>
                    </w:p>
                  </w:txbxContent>
                </v:textbox>
              </v:roundrect>
            </w:pict>
          </mc:Fallback>
        </mc:AlternateContent>
      </w:r>
    </w:p>
    <w:p w14:paraId="4F6691EC" w14:textId="2CF8F06A" w:rsidR="0072175A" w:rsidRDefault="0072175A" w:rsidP="00B91BE1">
      <w:pPr>
        <w:spacing w:before="29"/>
        <w:rPr>
          <w:rFonts w:ascii="Arial" w:eastAsia="Arial" w:hAnsi="Arial" w:cs="Arial"/>
          <w:sz w:val="24"/>
          <w:szCs w:val="24"/>
        </w:rPr>
      </w:pPr>
    </w:p>
    <w:p w14:paraId="652BD8A4" w14:textId="0AA31EAE" w:rsidR="0072175A" w:rsidRDefault="0072175A" w:rsidP="00B91BE1">
      <w:pPr>
        <w:spacing w:before="29"/>
        <w:rPr>
          <w:rFonts w:ascii="Arial" w:eastAsia="Arial" w:hAnsi="Arial" w:cs="Arial"/>
          <w:sz w:val="24"/>
          <w:szCs w:val="24"/>
        </w:rPr>
      </w:pPr>
    </w:p>
    <w:p w14:paraId="7BDF0A81" w14:textId="0E1ABA55" w:rsidR="0072175A" w:rsidRDefault="00481387" w:rsidP="00B91BE1">
      <w:pPr>
        <w:spacing w:before="29"/>
        <w:rPr>
          <w:rFonts w:ascii="Arial" w:eastAsia="Arial" w:hAnsi="Arial" w:cs="Arial"/>
          <w:sz w:val="24"/>
          <w:szCs w:val="24"/>
        </w:rPr>
      </w:pPr>
      <w:r>
        <w:rPr>
          <w:rFonts w:ascii="Arial" w:eastAsia="Arial" w:hAnsi="Arial" w:cs="Arial"/>
          <w:noProof/>
          <w:sz w:val="24"/>
          <w:szCs w:val="24"/>
        </w:rPr>
        <mc:AlternateContent>
          <mc:Choice Requires="wps">
            <w:drawing>
              <wp:anchor distT="0" distB="0" distL="114300" distR="114300" simplePos="0" relativeHeight="251658240" behindDoc="0" locked="0" layoutInCell="1" allowOverlap="1" wp14:anchorId="326AF791" wp14:editId="6E2B776C">
                <wp:simplePos x="0" y="0"/>
                <wp:positionH relativeFrom="column">
                  <wp:posOffset>1720850</wp:posOffset>
                </wp:positionH>
                <wp:positionV relativeFrom="paragraph">
                  <wp:posOffset>8255</wp:posOffset>
                </wp:positionV>
                <wp:extent cx="0" cy="561975"/>
                <wp:effectExtent l="0" t="0" r="38100" b="28575"/>
                <wp:wrapNone/>
                <wp:docPr id="24" name="Straight Connector 24"/>
                <wp:cNvGraphicFramePr/>
                <a:graphic xmlns:a="http://schemas.openxmlformats.org/drawingml/2006/main">
                  <a:graphicData uri="http://schemas.microsoft.com/office/word/2010/wordprocessingShape">
                    <wps:wsp>
                      <wps:cNvCnPr/>
                      <wps:spPr>
                        <a:xfrm>
                          <a:off x="0" y="0"/>
                          <a:ext cx="0" cy="5619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D93B8D0" id="Straight Connector 24" o:spid="_x0000_s1026" style="position:absolute;z-index:251658240;visibility:visible;mso-wrap-style:square;mso-wrap-distance-left:9pt;mso-wrap-distance-top:0;mso-wrap-distance-right:9pt;mso-wrap-distance-bottom:0;mso-position-horizontal:absolute;mso-position-horizontal-relative:text;mso-position-vertical:absolute;mso-position-vertical-relative:text" from="135.5pt,.65pt" to="135.5pt,4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" strokecolor="black [3040]"/>
            </w:pict>
          </mc:Fallback>
        </mc:AlternateContent>
      </w:r>
      <w:r w:rsidR="0072175A">
        <w:rPr>
          <w:rFonts w:ascii="Arial" w:eastAsia="Arial" w:hAnsi="Arial" w:cs="Arial"/>
          <w:noProof/>
          <w:sz w:val="24"/>
          <w:szCs w:val="24"/>
        </w:rPr>
        <mc:AlternateContent>
          <mc:Choice Requires="wps">
            <w:drawing>
              <wp:anchor distT="0" distB="0" distL="114300" distR="114300" simplePos="0" relativeHeight="251659264" behindDoc="0" locked="0" layoutInCell="1" allowOverlap="1" wp14:anchorId="17C719D7" wp14:editId="14915EFA">
                <wp:simplePos x="0" y="0"/>
                <wp:positionH relativeFrom="column">
                  <wp:posOffset>3895725</wp:posOffset>
                </wp:positionH>
                <wp:positionV relativeFrom="paragraph">
                  <wp:posOffset>9525</wp:posOffset>
                </wp:positionV>
                <wp:extent cx="0" cy="571500"/>
                <wp:effectExtent l="0" t="0" r="38100" b="19050"/>
                <wp:wrapNone/>
                <wp:docPr id="22" name="Straight Connector 22"/>
                <wp:cNvGraphicFramePr/>
                <a:graphic xmlns:a="http://schemas.openxmlformats.org/drawingml/2006/main">
                  <a:graphicData uri="http://schemas.microsoft.com/office/word/2010/wordprocessingShape">
                    <wps:wsp>
                      <wps:cNvCnPr/>
                      <wps:spPr>
                        <a:xfrm>
                          <a:off x="0" y="0"/>
                          <a:ext cx="0" cy="5715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2AE014B" id="Straight Connector 2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306.75pt,.75pt" to="306.75pt,4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" strokecolor="black [3040]"/>
            </w:pict>
          </mc:Fallback>
        </mc:AlternateContent>
      </w:r>
    </w:p>
    <w:p w14:paraId="25AAD064" w14:textId="250942E1" w:rsidR="0072175A" w:rsidRDefault="0072175A" w:rsidP="00B91BE1">
      <w:pPr>
        <w:spacing w:before="29"/>
        <w:rPr>
          <w:rFonts w:ascii="Arial" w:eastAsia="Arial" w:hAnsi="Arial" w:cs="Arial"/>
          <w:sz w:val="24"/>
          <w:szCs w:val="24"/>
        </w:rPr>
      </w:pPr>
    </w:p>
    <w:p w14:paraId="6F576E34" w14:textId="08BDF273" w:rsidR="0072175A" w:rsidRDefault="00481387" w:rsidP="00B91BE1">
      <w:pPr>
        <w:spacing w:before="29"/>
        <w:rPr>
          <w:rFonts w:ascii="Arial" w:eastAsia="Arial" w:hAnsi="Arial" w:cs="Arial"/>
          <w:sz w:val="24"/>
          <w:szCs w:val="24"/>
        </w:rPr>
      </w:pPr>
      <w:r>
        <w:rPr>
          <w:rFonts w:ascii="Arial" w:eastAsia="Arial" w:hAnsi="Arial" w:cs="Arial"/>
          <w:noProof/>
          <w:sz w:val="24"/>
          <w:szCs w:val="24"/>
        </w:rPr>
        <mc:AlternateContent>
          <mc:Choice Requires="wps">
            <w:drawing>
              <wp:anchor distT="0" distB="0" distL="114300" distR="114300" simplePos="0" relativeHeight="251663360" behindDoc="0" locked="0" layoutInCell="1" allowOverlap="1" wp14:anchorId="78F21976" wp14:editId="27F5504C">
                <wp:simplePos x="0" y="0"/>
                <wp:positionH relativeFrom="column">
                  <wp:posOffset>790575</wp:posOffset>
                </wp:positionH>
                <wp:positionV relativeFrom="paragraph">
                  <wp:posOffset>196850</wp:posOffset>
                </wp:positionV>
                <wp:extent cx="1476375" cy="514350"/>
                <wp:effectExtent l="0" t="0" r="28575" b="19050"/>
                <wp:wrapNone/>
                <wp:docPr id="23" name="Rectangle: Rounded Corners 23"/>
                <wp:cNvGraphicFramePr/>
                <a:graphic xmlns:a="http://schemas.openxmlformats.org/drawingml/2006/main">
                  <a:graphicData uri="http://schemas.microsoft.com/office/word/2010/wordprocessingShape">
                    <wps:wsp>
                      <wps:cNvSpPr/>
                      <wps:spPr>
                        <a:xfrm>
                          <a:off x="0" y="0"/>
                          <a:ext cx="1476375" cy="514350"/>
                        </a:xfrm>
                        <a:prstGeom prst="roundRect">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txbx>
                        <w:txbxContent>
                          <w:p w14:paraId="7677FA00" w14:textId="490C4D15" w:rsidR="00481387" w:rsidRDefault="00481387" w:rsidP="00481387">
                            <w:r>
                              <w:t>PROCESS PAYMENT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8F21976" id="Rectangle: Rounded Corners 23" o:spid="_x0000_s1035" style="position:absolute;margin-left:62.25pt;margin-top:15.5pt;width:116.25pt;height:40.5pt;z-index:2516633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" fillcolor="black [3213]" strokecolor="#243f60 [1604]" strokeweight="2pt">
                <v:textbox>
                  <w:txbxContent>
                    <w:p w14:paraId="7677FA00" w14:textId="490C4D15" w:rsidR="00481387" w:rsidRDefault="00481387" w:rsidP="00481387">
                      <w:r>
                        <w:t>PROCESS PAYMENT</w:t>
                      </w:r>
                    </w:p>
                  </w:txbxContent>
                </v:textbox>
              </v:roundrect>
            </w:pict>
          </mc:Fallback>
        </mc:AlternateContent>
      </w:r>
      <w:r w:rsidR="0072175A">
        <w:rPr>
          <w:rFonts w:ascii="Arial" w:eastAsia="Arial" w:hAnsi="Arial" w:cs="Arial"/>
          <w:noProof/>
          <w:sz w:val="24"/>
          <w:szCs w:val="24"/>
        </w:rPr>
        <mc:AlternateContent>
          <mc:Choice Requires="wps">
            <w:drawing>
              <wp:anchor distT="0" distB="0" distL="114300" distR="114300" simplePos="0" relativeHeight="251657216" behindDoc="0" locked="0" layoutInCell="1" allowOverlap="1" wp14:anchorId="4283E291" wp14:editId="09164549">
                <wp:simplePos x="0" y="0"/>
                <wp:positionH relativeFrom="column">
                  <wp:posOffset>3190875</wp:posOffset>
                </wp:positionH>
                <wp:positionV relativeFrom="paragraph">
                  <wp:posOffset>187325</wp:posOffset>
                </wp:positionV>
                <wp:extent cx="1476375" cy="514350"/>
                <wp:effectExtent l="0" t="0" r="28575" b="19050"/>
                <wp:wrapNone/>
                <wp:docPr id="20" name="Rectangle: Rounded Corners 20"/>
                <wp:cNvGraphicFramePr/>
                <a:graphic xmlns:a="http://schemas.openxmlformats.org/drawingml/2006/main">
                  <a:graphicData uri="http://schemas.microsoft.com/office/word/2010/wordprocessingShape">
                    <wps:wsp>
                      <wps:cNvSpPr/>
                      <wps:spPr>
                        <a:xfrm>
                          <a:off x="0" y="0"/>
                          <a:ext cx="1476375" cy="514350"/>
                        </a:xfrm>
                        <a:prstGeom prst="roundRect">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txbx>
                        <w:txbxContent>
                          <w:p w14:paraId="38582EA8" w14:textId="1C1D6CD9" w:rsidR="0072175A" w:rsidRDefault="0072175A" w:rsidP="0072175A">
                            <w:pPr>
                              <w:jc w:val="center"/>
                            </w:pPr>
                            <w:r>
                              <w:t>PROVIDE EXPLANATION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283E291" id="Rectangle: Rounded Corners 20" o:spid="_x0000_s1036" style="position:absolute;margin-left:251.25pt;margin-top:14.75pt;width:116.25pt;height:40.5pt;z-index:25165721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" fillcolor="black [3213]" strokecolor="#243f60 [1604]" strokeweight="2pt">
                <v:textbox>
                  <w:txbxContent>
                    <w:p w14:paraId="38582EA8" w14:textId="1C1D6CD9" w:rsidR="0072175A" w:rsidRDefault="0072175A" w:rsidP="0072175A">
                      <w:pPr>
                        <w:jc w:val="center"/>
                      </w:pPr>
                      <w:r>
                        <w:t>PROVIDE EXPLANATION</w:t>
                      </w:r>
                    </w:p>
                  </w:txbxContent>
                </v:textbox>
              </v:roundrect>
            </w:pict>
          </mc:Fallback>
        </mc:AlternateContent>
      </w:r>
    </w:p>
    <w:p w14:paraId="0F374317" w14:textId="67325241" w:rsidR="0072175A" w:rsidRDefault="0072175A" w:rsidP="00B91BE1">
      <w:pPr>
        <w:spacing w:before="29"/>
        <w:rPr>
          <w:rFonts w:ascii="Arial" w:eastAsia="Arial" w:hAnsi="Arial" w:cs="Arial"/>
          <w:sz w:val="24"/>
          <w:szCs w:val="24"/>
        </w:rPr>
      </w:pPr>
    </w:p>
    <w:p w14:paraId="12B8D9AA" w14:textId="4FE9BC3E" w:rsidR="0072175A" w:rsidRDefault="0072175A" w:rsidP="00B91BE1">
      <w:pPr>
        <w:spacing w:before="29"/>
        <w:rPr>
          <w:rFonts w:ascii="Arial" w:eastAsia="Arial" w:hAnsi="Arial" w:cs="Arial"/>
          <w:sz w:val="24"/>
          <w:szCs w:val="24"/>
        </w:rPr>
      </w:pPr>
    </w:p>
    <w:p w14:paraId="36275BE4" w14:textId="4E7C7564" w:rsidR="0072175A" w:rsidRDefault="00481387" w:rsidP="00B91BE1">
      <w:pPr>
        <w:spacing w:before="29"/>
        <w:rPr>
          <w:rFonts w:ascii="Arial" w:eastAsia="Arial" w:hAnsi="Arial" w:cs="Arial"/>
          <w:sz w:val="24"/>
          <w:szCs w:val="24"/>
        </w:rPr>
      </w:pPr>
      <w:r>
        <w:rPr>
          <w:rFonts w:ascii="Arial" w:eastAsia="Arial" w:hAnsi="Arial" w:cs="Arial"/>
          <w:noProof/>
          <w:sz w:val="24"/>
          <w:szCs w:val="24"/>
        </w:rPr>
        <mc:AlternateContent>
          <mc:Choice Requires="wps">
            <w:drawing>
              <wp:anchor distT="0" distB="0" distL="114300" distR="114300" simplePos="0" relativeHeight="251662336" behindDoc="0" locked="0" layoutInCell="1" allowOverlap="1" wp14:anchorId="17B06734" wp14:editId="366CB48C">
                <wp:simplePos x="0" y="0"/>
                <wp:positionH relativeFrom="column">
                  <wp:posOffset>3978275</wp:posOffset>
                </wp:positionH>
                <wp:positionV relativeFrom="paragraph">
                  <wp:posOffset>116205</wp:posOffset>
                </wp:positionV>
                <wp:extent cx="0" cy="666750"/>
                <wp:effectExtent l="0" t="0" r="38100" b="19050"/>
                <wp:wrapNone/>
                <wp:docPr id="26" name="Straight Connector 26"/>
                <wp:cNvGraphicFramePr/>
                <a:graphic xmlns:a="http://schemas.openxmlformats.org/drawingml/2006/main">
                  <a:graphicData uri="http://schemas.microsoft.com/office/word/2010/wordprocessingShape">
                    <wps:wsp>
                      <wps:cNvCnPr/>
                      <wps:spPr>
                        <a:xfrm>
                          <a:off x="0" y="0"/>
                          <a:ext cx="0" cy="6667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C792A90" id="Straight Connector 26"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313.25pt,9.15pt" to="313.25pt,6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" strokecolor="black [3040]"/>
            </w:pict>
          </mc:Fallback>
        </mc:AlternateContent>
      </w:r>
      <w:r>
        <w:rPr>
          <w:rFonts w:ascii="Arial" w:eastAsia="Arial" w:hAnsi="Arial" w:cs="Arial"/>
          <w:noProof/>
          <w:sz w:val="24"/>
          <w:szCs w:val="24"/>
        </w:rPr>
        <mc:AlternateContent>
          <mc:Choice Requires="wps">
            <w:drawing>
              <wp:anchor distT="0" distB="0" distL="114300" distR="114300" simplePos="0" relativeHeight="251660288" behindDoc="0" locked="0" layoutInCell="1" allowOverlap="1" wp14:anchorId="0A202EF3" wp14:editId="03572D17">
                <wp:simplePos x="0" y="0"/>
                <wp:positionH relativeFrom="column">
                  <wp:posOffset>1520825</wp:posOffset>
                </wp:positionH>
                <wp:positionV relativeFrom="paragraph">
                  <wp:posOffset>125730</wp:posOffset>
                </wp:positionV>
                <wp:extent cx="0" cy="657225"/>
                <wp:effectExtent l="0" t="0" r="38100" b="28575"/>
                <wp:wrapNone/>
                <wp:docPr id="25" name="Straight Connector 25"/>
                <wp:cNvGraphicFramePr/>
                <a:graphic xmlns:a="http://schemas.openxmlformats.org/drawingml/2006/main">
                  <a:graphicData uri="http://schemas.microsoft.com/office/word/2010/wordprocessingShape">
                    <wps:wsp>
                      <wps:cNvCnPr/>
                      <wps:spPr>
                        <a:xfrm>
                          <a:off x="0" y="0"/>
                          <a:ext cx="0" cy="6572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EFCB561" id="Straight Connector 25"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19.75pt,9.9pt" to="119.75pt,6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" strokecolor="black [3040]"/>
            </w:pict>
          </mc:Fallback>
        </mc:AlternateContent>
      </w:r>
    </w:p>
    <w:p w14:paraId="6C3C0C0F" w14:textId="54DA8867" w:rsidR="0072175A" w:rsidRDefault="0072175A" w:rsidP="00B91BE1">
      <w:pPr>
        <w:spacing w:before="29"/>
        <w:rPr>
          <w:rFonts w:ascii="Arial" w:eastAsia="Arial" w:hAnsi="Arial" w:cs="Arial"/>
          <w:sz w:val="24"/>
          <w:szCs w:val="24"/>
        </w:rPr>
      </w:pPr>
    </w:p>
    <w:p w14:paraId="770287BA" w14:textId="4A6E68F9" w:rsidR="0072175A" w:rsidRDefault="0072175A" w:rsidP="00B91BE1">
      <w:pPr>
        <w:spacing w:before="29"/>
        <w:rPr>
          <w:rFonts w:ascii="Arial" w:eastAsia="Arial" w:hAnsi="Arial" w:cs="Arial"/>
          <w:sz w:val="24"/>
          <w:szCs w:val="24"/>
        </w:rPr>
      </w:pPr>
    </w:p>
    <w:p w14:paraId="0DCDCD68" w14:textId="2B4DCCAC" w:rsidR="0072175A" w:rsidRDefault="0072175A" w:rsidP="00B91BE1">
      <w:pPr>
        <w:spacing w:before="29"/>
        <w:rPr>
          <w:rFonts w:ascii="Arial" w:eastAsia="Arial" w:hAnsi="Arial" w:cs="Arial"/>
          <w:sz w:val="24"/>
          <w:szCs w:val="24"/>
        </w:rPr>
      </w:pPr>
    </w:p>
    <w:p w14:paraId="62B1BDAC" w14:textId="13832782" w:rsidR="0072175A" w:rsidRDefault="00481387" w:rsidP="00B91BE1">
      <w:pPr>
        <w:spacing w:before="29"/>
        <w:rPr>
          <w:rFonts w:ascii="Arial" w:eastAsia="Arial" w:hAnsi="Arial" w:cs="Arial"/>
          <w:sz w:val="24"/>
          <w:szCs w:val="24"/>
        </w:rPr>
      </w:pPr>
      <w:r>
        <w:rPr>
          <w:rFonts w:ascii="Arial" w:eastAsia="Arial" w:hAnsi="Arial" w:cs="Arial"/>
          <w:noProof/>
          <w:sz w:val="24"/>
          <w:szCs w:val="24"/>
        </w:rPr>
        <mc:AlternateContent>
          <mc:Choice Requires="wps">
            <w:drawing>
              <wp:anchor distT="0" distB="0" distL="114300" distR="114300" simplePos="0" relativeHeight="251665408" behindDoc="0" locked="0" layoutInCell="1" allowOverlap="1" wp14:anchorId="7846973F" wp14:editId="426970BF">
                <wp:simplePos x="0" y="0"/>
                <wp:positionH relativeFrom="column">
                  <wp:posOffset>3267075</wp:posOffset>
                </wp:positionH>
                <wp:positionV relativeFrom="paragraph">
                  <wp:posOffset>8890</wp:posOffset>
                </wp:positionV>
                <wp:extent cx="1476375" cy="485775"/>
                <wp:effectExtent l="0" t="0" r="28575" b="28575"/>
                <wp:wrapNone/>
                <wp:docPr id="28" name="Rectangle: Rounded Corners 28"/>
                <wp:cNvGraphicFramePr/>
                <a:graphic xmlns:a="http://schemas.openxmlformats.org/drawingml/2006/main">
                  <a:graphicData uri="http://schemas.microsoft.com/office/word/2010/wordprocessingShape">
                    <wps:wsp>
                      <wps:cNvSpPr/>
                      <wps:spPr>
                        <a:xfrm>
                          <a:off x="0" y="0"/>
                          <a:ext cx="1476375" cy="485775"/>
                        </a:xfrm>
                        <a:prstGeom prst="roundRect">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txbx>
                        <w:txbxContent>
                          <w:p w14:paraId="7D9EC6F8" w14:textId="2A3A16D9" w:rsidR="00481387" w:rsidRDefault="00481387" w:rsidP="00481387">
                            <w:pPr>
                              <w:jc w:val="center"/>
                            </w:pPr>
                            <w:r>
                              <w:t>UPDATE CMIS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846973F" id="Rectangle: Rounded Corners 28" o:spid="_x0000_s1037" style="position:absolute;margin-left:257.25pt;margin-top:.7pt;width:116.25pt;height:38.25pt;z-index:25166540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" fillcolor="black [3213]" strokecolor="#243f60 [1604]" strokeweight="2pt">
                <v:textbox>
                  <w:txbxContent>
                    <w:p w14:paraId="7D9EC6F8" w14:textId="2A3A16D9" w:rsidR="00481387" w:rsidRDefault="00481387" w:rsidP="00481387">
                      <w:pPr>
                        <w:jc w:val="center"/>
                      </w:pPr>
                      <w:r>
                        <w:t>UPDATE CMIS</w:t>
                      </w:r>
                    </w:p>
                  </w:txbxContent>
                </v:textbox>
              </v:roundrect>
            </w:pict>
          </mc:Fallback>
        </mc:AlternateContent>
      </w:r>
      <w:r>
        <w:rPr>
          <w:rFonts w:ascii="Arial" w:eastAsia="Arial" w:hAnsi="Arial" w:cs="Arial"/>
          <w:noProof/>
          <w:sz w:val="24"/>
          <w:szCs w:val="24"/>
        </w:rPr>
        <mc:AlternateContent>
          <mc:Choice Requires="wps">
            <w:drawing>
              <wp:anchor distT="0" distB="0" distL="114300" distR="114300" simplePos="0" relativeHeight="251664384" behindDoc="0" locked="0" layoutInCell="1" allowOverlap="1" wp14:anchorId="0F6E54E5" wp14:editId="62171B5D">
                <wp:simplePos x="0" y="0"/>
                <wp:positionH relativeFrom="column">
                  <wp:posOffset>787400</wp:posOffset>
                </wp:positionH>
                <wp:positionV relativeFrom="paragraph">
                  <wp:posOffset>8255</wp:posOffset>
                </wp:positionV>
                <wp:extent cx="1476375" cy="485775"/>
                <wp:effectExtent l="0" t="0" r="28575" b="28575"/>
                <wp:wrapNone/>
                <wp:docPr id="27" name="Rectangle: Rounded Corners 27"/>
                <wp:cNvGraphicFramePr/>
                <a:graphic xmlns:a="http://schemas.openxmlformats.org/drawingml/2006/main">
                  <a:graphicData uri="http://schemas.microsoft.com/office/word/2010/wordprocessingShape">
                    <wps:wsp>
                      <wps:cNvSpPr/>
                      <wps:spPr>
                        <a:xfrm>
                          <a:off x="0" y="0"/>
                          <a:ext cx="1476375" cy="485775"/>
                        </a:xfrm>
                        <a:prstGeom prst="roundRect">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txbx>
                        <w:txbxContent>
                          <w:p w14:paraId="28751AEB" w14:textId="66773470" w:rsidR="00481387" w:rsidRDefault="00481387" w:rsidP="00481387">
                            <w:pPr>
                              <w:jc w:val="center"/>
                            </w:pPr>
                            <w:r>
                              <w:t>UPDATE CMIS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F6E54E5" id="Rectangle: Rounded Corners 27" o:spid="_x0000_s1038" style="position:absolute;margin-left:62pt;margin-top:.65pt;width:116.25pt;height:38.25pt;z-index:25166438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" fillcolor="black [3213]" strokecolor="#243f60 [1604]" strokeweight="2pt">
                <v:textbox>
                  <w:txbxContent>
                    <w:p w14:paraId="28751AEB" w14:textId="66773470" w:rsidR="00481387" w:rsidRDefault="00481387" w:rsidP="00481387">
                      <w:pPr>
                        <w:jc w:val="center"/>
                      </w:pPr>
                      <w:r>
                        <w:t>UPDATE CMIS</w:t>
                      </w:r>
                    </w:p>
                  </w:txbxContent>
                </v:textbox>
              </v:roundrect>
            </w:pict>
          </mc:Fallback>
        </mc:AlternateContent>
      </w:r>
    </w:p>
    <w:p w14:paraId="6D4B2312" w14:textId="2781E327" w:rsidR="0072175A" w:rsidRDefault="0072175A" w:rsidP="00B91BE1">
      <w:pPr>
        <w:spacing w:before="29"/>
        <w:rPr>
          <w:rFonts w:ascii="Arial" w:eastAsia="Arial" w:hAnsi="Arial" w:cs="Arial"/>
          <w:sz w:val="24"/>
          <w:szCs w:val="24"/>
        </w:rPr>
      </w:pPr>
    </w:p>
    <w:p w14:paraId="29639841" w14:textId="25A9C4AC" w:rsidR="0072175A" w:rsidRDefault="0072175A" w:rsidP="00B91BE1">
      <w:pPr>
        <w:spacing w:before="29"/>
        <w:rPr>
          <w:rFonts w:ascii="Arial" w:eastAsia="Arial" w:hAnsi="Arial" w:cs="Arial"/>
          <w:sz w:val="24"/>
          <w:szCs w:val="24"/>
        </w:rPr>
      </w:pPr>
    </w:p>
    <w:p w14:paraId="375612C9" w14:textId="6952408C" w:rsidR="0072175A" w:rsidRDefault="0072175A" w:rsidP="00B91BE1">
      <w:pPr>
        <w:spacing w:before="29"/>
        <w:rPr>
          <w:rFonts w:ascii="Arial" w:eastAsia="Arial" w:hAnsi="Arial" w:cs="Arial"/>
          <w:sz w:val="24"/>
          <w:szCs w:val="24"/>
        </w:rPr>
      </w:pPr>
    </w:p>
    <w:p w14:paraId="43AF23AB" w14:textId="30F822E0" w:rsidR="0072175A" w:rsidRDefault="0072175A" w:rsidP="00B91BE1">
      <w:pPr>
        <w:spacing w:before="29"/>
        <w:rPr>
          <w:rFonts w:ascii="Arial" w:eastAsia="Arial" w:hAnsi="Arial" w:cs="Arial"/>
          <w:sz w:val="24"/>
          <w:szCs w:val="24"/>
        </w:rPr>
      </w:pPr>
    </w:p>
    <w:p w14:paraId="3A5EB75A" w14:textId="5EACD893" w:rsidR="0072175A" w:rsidRDefault="0072175A" w:rsidP="00B91BE1">
      <w:pPr>
        <w:spacing w:before="29"/>
        <w:rPr>
          <w:rFonts w:ascii="Arial" w:eastAsia="Arial" w:hAnsi="Arial" w:cs="Arial"/>
          <w:sz w:val="24"/>
          <w:szCs w:val="24"/>
        </w:rPr>
      </w:pPr>
    </w:p>
    <w:p w14:paraId="27FD7A49" w14:textId="4249182A" w:rsidR="0072175A" w:rsidRDefault="0072175A" w:rsidP="00B91BE1">
      <w:pPr>
        <w:spacing w:before="29"/>
        <w:rPr>
          <w:rFonts w:ascii="Arial" w:eastAsia="Arial" w:hAnsi="Arial" w:cs="Arial"/>
          <w:sz w:val="24"/>
          <w:szCs w:val="24"/>
        </w:rPr>
      </w:pPr>
    </w:p>
    <w:p w14:paraId="0930CE57" w14:textId="3068933B" w:rsidR="0072175A" w:rsidRDefault="0072175A" w:rsidP="00B91BE1">
      <w:pPr>
        <w:spacing w:before="29"/>
        <w:rPr>
          <w:rFonts w:ascii="Arial" w:eastAsia="Arial" w:hAnsi="Arial" w:cs="Arial"/>
          <w:sz w:val="24"/>
          <w:szCs w:val="24"/>
        </w:rPr>
      </w:pPr>
    </w:p>
    <w:p w14:paraId="36E51E0B" w14:textId="0EBE5D26" w:rsidR="0072175A" w:rsidRDefault="0072175A" w:rsidP="00B91BE1">
      <w:pPr>
        <w:spacing w:before="29"/>
        <w:rPr>
          <w:rFonts w:ascii="Arial" w:eastAsia="Arial" w:hAnsi="Arial" w:cs="Arial"/>
          <w:sz w:val="24"/>
          <w:szCs w:val="24"/>
        </w:rPr>
      </w:pPr>
    </w:p>
    <w:p w14:paraId="3808236B" w14:textId="2B438495" w:rsidR="0072175A" w:rsidRDefault="0072175A" w:rsidP="00B91BE1">
      <w:pPr>
        <w:spacing w:before="29"/>
        <w:rPr>
          <w:rFonts w:ascii="Arial" w:eastAsia="Arial" w:hAnsi="Arial" w:cs="Arial"/>
          <w:sz w:val="24"/>
          <w:szCs w:val="24"/>
        </w:rPr>
      </w:pPr>
    </w:p>
    <w:p w14:paraId="58421142" w14:textId="77777777" w:rsidR="0072175A" w:rsidRDefault="0072175A" w:rsidP="00B91BE1">
      <w:pPr>
        <w:spacing w:before="29"/>
        <w:rPr>
          <w:rFonts w:ascii="Arial" w:eastAsia="Arial" w:hAnsi="Arial" w:cs="Arial"/>
          <w:sz w:val="24"/>
          <w:szCs w:val="24"/>
        </w:rPr>
      </w:pPr>
    </w:p>
    <w:p w14:paraId="3E17D003" w14:textId="4738B0C3" w:rsidR="00CE1591" w:rsidRDefault="00CE1591" w:rsidP="004D06A8">
      <w:pPr>
        <w:spacing w:before="29"/>
        <w:rPr>
          <w:rFonts w:ascii="Arial" w:eastAsia="Arial" w:hAnsi="Arial" w:cs="Arial"/>
          <w:b/>
          <w:bCs/>
          <w:sz w:val="28"/>
          <w:szCs w:val="28"/>
          <w:u w:val="single"/>
        </w:rPr>
      </w:pPr>
      <w:r w:rsidRPr="00CE1591">
        <w:rPr>
          <w:rFonts w:ascii="Arial" w:eastAsia="Arial" w:hAnsi="Arial" w:cs="Arial"/>
          <w:b/>
          <w:bCs/>
          <w:sz w:val="28"/>
          <w:szCs w:val="28"/>
          <w:u w:val="single"/>
        </w:rPr>
        <w:t xml:space="preserve">User interface Design </w:t>
      </w:r>
    </w:p>
    <w:p w14:paraId="64E1FE55" w14:textId="77777777" w:rsidR="00CE1591" w:rsidRPr="00CE1591" w:rsidRDefault="00CE1591" w:rsidP="004D06A8">
      <w:pPr>
        <w:spacing w:before="29"/>
        <w:rPr>
          <w:rFonts w:ascii="Arial" w:eastAsia="Arial" w:hAnsi="Arial" w:cs="Arial"/>
          <w:b/>
          <w:bCs/>
          <w:sz w:val="28"/>
          <w:szCs w:val="28"/>
          <w:u w:val="single"/>
        </w:rPr>
      </w:pPr>
    </w:p>
    <w:p w14:paraId="6ADD872B" w14:textId="33AD5ADB" w:rsidR="00CE1591" w:rsidRDefault="00CE1591" w:rsidP="00CE1591">
      <w:pPr>
        <w:spacing w:before="29"/>
        <w:jc w:val="center"/>
        <w:rPr>
          <w:rFonts w:ascii="Arial" w:eastAsia="Arial" w:hAnsi="Arial" w:cs="Arial"/>
          <w:b/>
          <w:bCs/>
          <w:sz w:val="36"/>
          <w:szCs w:val="36"/>
          <w:u w:val="single"/>
        </w:rPr>
      </w:pPr>
      <w:r>
        <w:rPr>
          <w:rFonts w:ascii="Arial" w:eastAsia="Arial" w:hAnsi="Arial" w:cs="Arial"/>
          <w:b/>
          <w:bCs/>
          <w:noProof/>
          <w:sz w:val="36"/>
          <w:szCs w:val="36"/>
          <w:u w:val="single"/>
        </w:rPr>
        <w:drawing>
          <wp:inline distT="0" distB="0" distL="0" distR="0" wp14:anchorId="1C8362A5" wp14:editId="2B819FAB">
            <wp:extent cx="6296025" cy="3990975"/>
            <wp:effectExtent l="0" t="0" r="9525" b="952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pic:cNvPicPr/>
                  </pic:nvPicPr>
                  <pic:blipFill>
                    <a:blip r:embed="rId7">
                      <a:extLst>
                        <a:ext uri="{28A0092B-C50C-407E-A947-70E740481C1C}">
                          <a14:useLocalDpi xmlns:a14="http://schemas.microsoft.com/office/drawing/2010/main" val="0"/>
                        </a:ext>
                      </a:extLst>
                    </a:blip>
                    <a:stretch>
                      <a:fillRect/>
                    </a:stretch>
                  </pic:blipFill>
                  <pic:spPr>
                    <a:xfrm>
                      <a:off x="0" y="0"/>
                      <a:ext cx="6296025" cy="3990975"/>
                    </a:xfrm>
                    <a:prstGeom prst="rect">
                      <a:avLst/>
                    </a:prstGeom>
                  </pic:spPr>
                </pic:pic>
              </a:graphicData>
            </a:graphic>
          </wp:inline>
        </w:drawing>
      </w:r>
    </w:p>
    <w:p w14:paraId="5859564F" w14:textId="77777777" w:rsidR="00CE1591" w:rsidRDefault="00CE1591" w:rsidP="004D06A8">
      <w:pPr>
        <w:spacing w:before="29"/>
        <w:rPr>
          <w:rFonts w:ascii="Arial" w:eastAsia="Arial" w:hAnsi="Arial" w:cs="Arial"/>
          <w:b/>
          <w:bCs/>
          <w:sz w:val="36"/>
          <w:szCs w:val="36"/>
          <w:u w:val="single"/>
        </w:rPr>
      </w:pPr>
    </w:p>
    <w:p w14:paraId="1F063D63" w14:textId="09456B79" w:rsidR="00274592" w:rsidRPr="00CE1591" w:rsidRDefault="004D06A8" w:rsidP="004D06A8">
      <w:pPr>
        <w:spacing w:before="29"/>
        <w:rPr>
          <w:rFonts w:ascii="Arial" w:eastAsia="Arial" w:hAnsi="Arial" w:cs="Arial"/>
          <w:b/>
          <w:bCs/>
          <w:sz w:val="28"/>
          <w:szCs w:val="28"/>
          <w:u w:val="single"/>
        </w:rPr>
      </w:pPr>
      <w:r w:rsidRPr="00CE1591">
        <w:rPr>
          <w:rFonts w:ascii="Arial" w:eastAsia="Arial" w:hAnsi="Arial" w:cs="Arial"/>
          <w:b/>
          <w:bCs/>
          <w:sz w:val="28"/>
          <w:szCs w:val="28"/>
          <w:u w:val="single"/>
        </w:rPr>
        <w:t>User interface Design</w:t>
      </w:r>
      <w:r w:rsidR="00CE1591" w:rsidRPr="00CE1591">
        <w:rPr>
          <w:rFonts w:ascii="Arial" w:eastAsia="Arial" w:hAnsi="Arial" w:cs="Arial"/>
          <w:b/>
          <w:bCs/>
          <w:sz w:val="28"/>
          <w:szCs w:val="28"/>
          <w:u w:val="single"/>
        </w:rPr>
        <w:t xml:space="preserve"> (Annotated)</w:t>
      </w:r>
    </w:p>
    <w:p w14:paraId="07296AC8" w14:textId="4B207D10" w:rsidR="00274592" w:rsidRDefault="00274592" w:rsidP="004D06A8">
      <w:pPr>
        <w:spacing w:before="29"/>
        <w:rPr>
          <w:rFonts w:ascii="Arial" w:eastAsia="Arial" w:hAnsi="Arial" w:cs="Arial"/>
          <w:b/>
          <w:bCs/>
          <w:sz w:val="36"/>
          <w:szCs w:val="36"/>
          <w:u w:val="single"/>
        </w:rPr>
      </w:pPr>
    </w:p>
    <w:p w14:paraId="1A7E61E5" w14:textId="0208C56B" w:rsidR="00274592" w:rsidRDefault="00CE1591" w:rsidP="004D06A8">
      <w:pPr>
        <w:spacing w:before="29"/>
        <w:rPr>
          <w:rFonts w:ascii="Arial" w:eastAsia="Arial" w:hAnsi="Arial" w:cs="Arial"/>
          <w:b/>
          <w:bCs/>
          <w:sz w:val="36"/>
          <w:szCs w:val="36"/>
          <w:u w:val="single"/>
        </w:rPr>
      </w:pPr>
      <w:r>
        <w:rPr>
          <w:rFonts w:ascii="Arial" w:eastAsia="Arial" w:hAnsi="Arial" w:cs="Arial"/>
          <w:b/>
          <w:bCs/>
          <w:noProof/>
          <w:sz w:val="36"/>
          <w:szCs w:val="36"/>
          <w:u w:val="single"/>
        </w:rPr>
        <mc:AlternateContent>
          <mc:Choice Requires="wps">
            <w:drawing>
              <wp:anchor distT="0" distB="0" distL="114300" distR="114300" simplePos="0" relativeHeight="251643904" behindDoc="0" locked="0" layoutInCell="1" allowOverlap="1" wp14:anchorId="0530EB10" wp14:editId="26D737A4">
                <wp:simplePos x="0" y="0"/>
                <wp:positionH relativeFrom="column">
                  <wp:posOffset>4902200</wp:posOffset>
                </wp:positionH>
                <wp:positionV relativeFrom="paragraph">
                  <wp:posOffset>69850</wp:posOffset>
                </wp:positionV>
                <wp:extent cx="971550" cy="619125"/>
                <wp:effectExtent l="0" t="0" r="19050" b="123825"/>
                <wp:wrapNone/>
                <wp:docPr id="30" name="Speech Bubble: Rectangle 30"/>
                <wp:cNvGraphicFramePr/>
                <a:graphic xmlns:a="http://schemas.openxmlformats.org/drawingml/2006/main">
                  <a:graphicData uri="http://schemas.microsoft.com/office/word/2010/wordprocessingShape">
                    <wps:wsp>
                      <wps:cNvSpPr/>
                      <wps:spPr>
                        <a:xfrm>
                          <a:off x="0" y="0"/>
                          <a:ext cx="971550" cy="619125"/>
                        </a:xfrm>
                        <a:prstGeom prst="wedgeRectCallou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DB3BBB0" w14:textId="7A744A0A" w:rsidR="00274592" w:rsidRDefault="00274592" w:rsidP="00274592">
                            <w:pPr>
                              <w:jc w:val="center"/>
                            </w:pPr>
                            <w:r>
                              <w:t>CURRENT PAGE WE ARE 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530EB10"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Speech Bubble: Rectangle 30" o:spid="_x0000_s1039" type="#_x0000_t61" style="position:absolute;margin-left:386pt;margin-top:5.5pt;width:76.5pt;height:48.75pt;z-index:2516439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" adj="6300,24300" fillcolor="#4f81bd [3204]" strokecolor="#243f60 [1604]" strokeweight="2pt">
                <v:textbox>
                  <w:txbxContent>
                    <w:p w14:paraId="4DB3BBB0" w14:textId="7A744A0A" w:rsidR="00274592" w:rsidRDefault="00274592" w:rsidP="00274592">
                      <w:pPr>
                        <w:jc w:val="center"/>
                      </w:pPr>
                      <w:r>
                        <w:t>CURRENT PAGE WE ARE ON</w:t>
                      </w:r>
                    </w:p>
                  </w:txbxContent>
                </v:textbox>
              </v:shape>
            </w:pict>
          </mc:Fallback>
        </mc:AlternateContent>
      </w:r>
      <w:r>
        <w:rPr>
          <w:rFonts w:ascii="Arial" w:eastAsia="Arial" w:hAnsi="Arial" w:cs="Arial"/>
          <w:b/>
          <w:bCs/>
          <w:noProof/>
          <w:sz w:val="36"/>
          <w:szCs w:val="36"/>
          <w:u w:val="single"/>
        </w:rPr>
        <mc:AlternateContent>
          <mc:Choice Requires="wps">
            <w:drawing>
              <wp:anchor distT="0" distB="0" distL="114300" distR="114300" simplePos="0" relativeHeight="251636736" behindDoc="0" locked="0" layoutInCell="1" allowOverlap="1" wp14:anchorId="2F298246" wp14:editId="297E6439">
                <wp:simplePos x="0" y="0"/>
                <wp:positionH relativeFrom="column">
                  <wp:posOffset>977900</wp:posOffset>
                </wp:positionH>
                <wp:positionV relativeFrom="paragraph">
                  <wp:posOffset>22225</wp:posOffset>
                </wp:positionV>
                <wp:extent cx="962025" cy="704850"/>
                <wp:effectExtent l="0" t="0" r="28575" b="114300"/>
                <wp:wrapNone/>
                <wp:docPr id="21" name="Speech Bubble: Rectangle 21"/>
                <wp:cNvGraphicFramePr/>
                <a:graphic xmlns:a="http://schemas.openxmlformats.org/drawingml/2006/main">
                  <a:graphicData uri="http://schemas.microsoft.com/office/word/2010/wordprocessingShape">
                    <wps:wsp>
                      <wps:cNvSpPr/>
                      <wps:spPr>
                        <a:xfrm>
                          <a:off x="0" y="0"/>
                          <a:ext cx="962025" cy="704850"/>
                        </a:xfrm>
                        <a:prstGeom prst="wedgeRectCallou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47FD091" w14:textId="288A884C" w:rsidR="00274592" w:rsidRDefault="00274592" w:rsidP="00274592">
                            <w:pPr>
                              <w:jc w:val="center"/>
                            </w:pPr>
                            <w:r>
                              <w:t>THE LOGO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F298246" id="Speech Bubble: Rectangle 21" o:spid="_x0000_s1040" type="#_x0000_t61" style="position:absolute;margin-left:77pt;margin-top:1.75pt;width:75.75pt;height:55.5pt;z-index:2516367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" adj="6300,24300" fillcolor="#4f81bd [3204]" strokecolor="#243f60 [1604]" strokeweight="2pt">
                <v:textbox>
                  <w:txbxContent>
                    <w:p w14:paraId="147FD091" w14:textId="288A884C" w:rsidR="00274592" w:rsidRDefault="00274592" w:rsidP="00274592">
                      <w:pPr>
                        <w:jc w:val="center"/>
                      </w:pPr>
                      <w:r>
                        <w:t>THE LOGO</w:t>
                      </w:r>
                    </w:p>
                  </w:txbxContent>
                </v:textbox>
              </v:shape>
            </w:pict>
          </mc:Fallback>
        </mc:AlternateContent>
      </w:r>
      <w:r w:rsidR="00274592">
        <w:rPr>
          <w:rFonts w:ascii="Arial" w:eastAsia="Arial" w:hAnsi="Arial" w:cs="Arial"/>
          <w:b/>
          <w:bCs/>
          <w:noProof/>
          <w:sz w:val="36"/>
          <w:szCs w:val="36"/>
          <w:u w:val="single"/>
        </w:rPr>
        <mc:AlternateContent>
          <mc:Choice Requires="wps">
            <w:drawing>
              <wp:anchor distT="0" distB="0" distL="114300" distR="114300" simplePos="0" relativeHeight="251639808" behindDoc="0" locked="0" layoutInCell="1" allowOverlap="1" wp14:anchorId="272291FA" wp14:editId="70D7A9C8">
                <wp:simplePos x="0" y="0"/>
                <wp:positionH relativeFrom="column">
                  <wp:posOffset>3568700</wp:posOffset>
                </wp:positionH>
                <wp:positionV relativeFrom="paragraph">
                  <wp:posOffset>69850</wp:posOffset>
                </wp:positionV>
                <wp:extent cx="1057275" cy="657225"/>
                <wp:effectExtent l="0" t="0" r="28575" b="123825"/>
                <wp:wrapNone/>
                <wp:docPr id="29" name="Speech Bubble: Rectangle 29"/>
                <wp:cNvGraphicFramePr/>
                <a:graphic xmlns:a="http://schemas.openxmlformats.org/drawingml/2006/main">
                  <a:graphicData uri="http://schemas.microsoft.com/office/word/2010/wordprocessingShape">
                    <wps:wsp>
                      <wps:cNvSpPr/>
                      <wps:spPr>
                        <a:xfrm>
                          <a:off x="0" y="0"/>
                          <a:ext cx="1057275" cy="657225"/>
                        </a:xfrm>
                        <a:prstGeom prst="wedgeRectCallou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A2E58A9" w14:textId="52FF9753" w:rsidR="00274592" w:rsidRDefault="00274592" w:rsidP="00274592">
                            <w:pPr>
                              <w:jc w:val="center"/>
                            </w:pPr>
                            <w:r>
                              <w:t>NAVIGATION BAR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72291FA" id="Speech Bubble: Rectangle 29" o:spid="_x0000_s1041" type="#_x0000_t61" style="position:absolute;margin-left:281pt;margin-top:5.5pt;width:83.25pt;height:51.75pt;z-index:2516398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" adj="6300,24300" fillcolor="#4f81bd [3204]" strokecolor="#243f60 [1604]" strokeweight="2pt">
                <v:textbox>
                  <w:txbxContent>
                    <w:p w14:paraId="4A2E58A9" w14:textId="52FF9753" w:rsidR="00274592" w:rsidRDefault="00274592" w:rsidP="00274592">
                      <w:pPr>
                        <w:jc w:val="center"/>
                      </w:pPr>
                      <w:r>
                        <w:t>NAVIGATION BAR</w:t>
                      </w:r>
                    </w:p>
                  </w:txbxContent>
                </v:textbox>
              </v:shape>
            </w:pict>
          </mc:Fallback>
        </mc:AlternateContent>
      </w:r>
    </w:p>
    <w:p w14:paraId="6F6DB182" w14:textId="77777777" w:rsidR="00274592" w:rsidRPr="004D06A8" w:rsidRDefault="00274592" w:rsidP="004D06A8">
      <w:pPr>
        <w:spacing w:before="29"/>
        <w:rPr>
          <w:rFonts w:ascii="Arial" w:eastAsia="Arial" w:hAnsi="Arial" w:cs="Arial"/>
          <w:b/>
          <w:bCs/>
          <w:sz w:val="36"/>
          <w:szCs w:val="36"/>
          <w:u w:val="single"/>
        </w:rPr>
      </w:pPr>
    </w:p>
    <w:p w14:paraId="7EFD3530" w14:textId="77777777" w:rsidR="004D06A8" w:rsidRDefault="004D06A8" w:rsidP="004D06A8">
      <w:pPr>
        <w:spacing w:before="29"/>
        <w:rPr>
          <w:rFonts w:ascii="Arial" w:eastAsia="Arial" w:hAnsi="Arial" w:cs="Arial"/>
          <w:sz w:val="24"/>
          <w:szCs w:val="24"/>
        </w:rPr>
      </w:pPr>
    </w:p>
    <w:p w14:paraId="2831F259" w14:textId="3EBB4B0B" w:rsidR="004D06A8" w:rsidRPr="004D06A8" w:rsidRDefault="00CE1591" w:rsidP="00274592">
      <w:pPr>
        <w:spacing w:before="29"/>
        <w:jc w:val="center"/>
        <w:rPr>
          <w:rFonts w:ascii="Arial" w:eastAsia="Arial" w:hAnsi="Arial" w:cs="Arial"/>
          <w:sz w:val="24"/>
          <w:szCs w:val="24"/>
        </w:rPr>
      </w:pPr>
      <w:r>
        <w:rPr>
          <w:rFonts w:ascii="Arial" w:eastAsia="Arial" w:hAnsi="Arial" w:cs="Arial"/>
          <w:noProof/>
          <w:sz w:val="24"/>
          <w:szCs w:val="24"/>
        </w:rPr>
        <mc:AlternateContent>
          <mc:Choice Requires="wps">
            <w:drawing>
              <wp:anchor distT="0" distB="0" distL="114300" distR="114300" simplePos="0" relativeHeight="251676672" behindDoc="0" locked="0" layoutInCell="1" allowOverlap="1" wp14:anchorId="323AB026" wp14:editId="1C995E03">
                <wp:simplePos x="0" y="0"/>
                <wp:positionH relativeFrom="column">
                  <wp:posOffset>-488950</wp:posOffset>
                </wp:positionH>
                <wp:positionV relativeFrom="paragraph">
                  <wp:posOffset>1360805</wp:posOffset>
                </wp:positionV>
                <wp:extent cx="933450" cy="752475"/>
                <wp:effectExtent l="0" t="0" r="19050" b="28575"/>
                <wp:wrapNone/>
                <wp:docPr id="47" name="Rectangle 47"/>
                <wp:cNvGraphicFramePr/>
                <a:graphic xmlns:a="http://schemas.openxmlformats.org/drawingml/2006/main">
                  <a:graphicData uri="http://schemas.microsoft.com/office/word/2010/wordprocessingShape">
                    <wps:wsp>
                      <wps:cNvSpPr/>
                      <wps:spPr>
                        <a:xfrm>
                          <a:off x="0" y="0"/>
                          <a:ext cx="933450" cy="7524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FE883DD" w14:textId="638ABF30" w:rsidR="00CE1591" w:rsidRDefault="00CE1591" w:rsidP="00CE1591">
                            <w:pPr>
                              <w:jc w:val="center"/>
                            </w:pPr>
                            <w:r>
                              <w:t>CURRENT AND LAST LOG IN DATES.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3AB026" id="Rectangle 47" o:spid="_x0000_s1042" style="position:absolute;left:0;text-align:left;margin-left:-38.5pt;margin-top:107.15pt;width:73.5pt;height:59.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" fillcolor="#4f81bd [3204]" strokecolor="#243f60 [1604]" strokeweight="2pt">
                <v:textbox>
                  <w:txbxContent>
                    <w:p w14:paraId="3FE883DD" w14:textId="638ABF30" w:rsidR="00CE1591" w:rsidRDefault="00CE1591" w:rsidP="00CE1591">
                      <w:pPr>
                        <w:jc w:val="center"/>
                      </w:pPr>
                      <w:r>
                        <w:t>CURRENT AND LAST LOG IN DATES.</w:t>
                      </w:r>
                    </w:p>
                  </w:txbxContent>
                </v:textbox>
              </v:rect>
            </w:pict>
          </mc:Fallback>
        </mc:AlternateContent>
      </w:r>
      <w:r>
        <w:rPr>
          <w:rFonts w:ascii="Arial" w:eastAsia="Arial" w:hAnsi="Arial" w:cs="Arial"/>
          <w:noProof/>
          <w:sz w:val="24"/>
          <w:szCs w:val="24"/>
        </w:rPr>
        <mc:AlternateContent>
          <mc:Choice Requires="wps">
            <w:drawing>
              <wp:anchor distT="0" distB="0" distL="114300" distR="114300" simplePos="0" relativeHeight="251675648" behindDoc="0" locked="0" layoutInCell="1" allowOverlap="1" wp14:anchorId="29014543" wp14:editId="42B85269">
                <wp:simplePos x="0" y="0"/>
                <wp:positionH relativeFrom="column">
                  <wp:posOffset>444500</wp:posOffset>
                </wp:positionH>
                <wp:positionV relativeFrom="paragraph">
                  <wp:posOffset>1704340</wp:posOffset>
                </wp:positionV>
                <wp:extent cx="676275" cy="95250"/>
                <wp:effectExtent l="0" t="0" r="28575" b="19050"/>
                <wp:wrapNone/>
                <wp:docPr id="46" name="Straight Connector 46"/>
                <wp:cNvGraphicFramePr/>
                <a:graphic xmlns:a="http://schemas.openxmlformats.org/drawingml/2006/main">
                  <a:graphicData uri="http://schemas.microsoft.com/office/word/2010/wordprocessingShape">
                    <wps:wsp>
                      <wps:cNvCnPr/>
                      <wps:spPr>
                        <a:xfrm flipH="1" flipV="1">
                          <a:off x="0" y="0"/>
                          <a:ext cx="676275" cy="952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B744EA0" id="Straight Connector 46" o:spid="_x0000_s1026" style="position:absolute;flip:x y;z-index:251675648;visibility:visible;mso-wrap-style:square;mso-wrap-distance-left:9pt;mso-wrap-distance-top:0;mso-wrap-distance-right:9pt;mso-wrap-distance-bottom:0;mso-position-horizontal:absolute;mso-position-horizontal-relative:text;mso-position-vertical:absolute;mso-position-vertical-relative:text" from="35pt,134.2pt" to="88.25pt,14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" strokecolor="#4579b8 [3044]"/>
            </w:pict>
          </mc:Fallback>
        </mc:AlternateContent>
      </w:r>
      <w:r>
        <w:rPr>
          <w:rFonts w:ascii="Arial" w:eastAsia="Arial" w:hAnsi="Arial" w:cs="Arial"/>
          <w:noProof/>
          <w:sz w:val="24"/>
          <w:szCs w:val="24"/>
        </w:rPr>
        <mc:AlternateContent>
          <mc:Choice Requires="wps">
            <w:drawing>
              <wp:anchor distT="0" distB="0" distL="114300" distR="114300" simplePos="0" relativeHeight="251674624" behindDoc="0" locked="0" layoutInCell="1" allowOverlap="1" wp14:anchorId="377B179C" wp14:editId="343E5E43">
                <wp:simplePos x="0" y="0"/>
                <wp:positionH relativeFrom="column">
                  <wp:posOffset>444500</wp:posOffset>
                </wp:positionH>
                <wp:positionV relativeFrom="paragraph">
                  <wp:posOffset>1609090</wp:posOffset>
                </wp:positionV>
                <wp:extent cx="676275" cy="95250"/>
                <wp:effectExtent l="0" t="0" r="28575" b="19050"/>
                <wp:wrapNone/>
                <wp:docPr id="45" name="Straight Connector 45"/>
                <wp:cNvGraphicFramePr/>
                <a:graphic xmlns:a="http://schemas.openxmlformats.org/drawingml/2006/main">
                  <a:graphicData uri="http://schemas.microsoft.com/office/word/2010/wordprocessingShape">
                    <wps:wsp>
                      <wps:cNvCnPr/>
                      <wps:spPr>
                        <a:xfrm flipH="1">
                          <a:off x="0" y="0"/>
                          <a:ext cx="676275" cy="952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644A11A" id="Straight Connector 45" o:spid="_x0000_s1026" style="position:absolute;flip:x;z-index:251674624;visibility:visible;mso-wrap-style:square;mso-wrap-distance-left:9pt;mso-wrap-distance-top:0;mso-wrap-distance-right:9pt;mso-wrap-distance-bottom:0;mso-position-horizontal:absolute;mso-position-horizontal-relative:text;mso-position-vertical:absolute;mso-position-vertical-relative:text" from="35pt,126.7pt" to="88.25pt,13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" strokecolor="#4579b8 [3044]"/>
            </w:pict>
          </mc:Fallback>
        </mc:AlternateContent>
      </w:r>
      <w:r>
        <w:rPr>
          <w:rFonts w:ascii="Arial" w:eastAsia="Arial" w:hAnsi="Arial" w:cs="Arial"/>
          <w:noProof/>
          <w:sz w:val="24"/>
          <w:szCs w:val="24"/>
        </w:rPr>
        <mc:AlternateContent>
          <mc:Choice Requires="wps">
            <w:drawing>
              <wp:anchor distT="0" distB="0" distL="114300" distR="114300" simplePos="0" relativeHeight="251673600" behindDoc="0" locked="0" layoutInCell="1" allowOverlap="1" wp14:anchorId="3530945D" wp14:editId="57B2FB31">
                <wp:simplePos x="0" y="0"/>
                <wp:positionH relativeFrom="column">
                  <wp:posOffset>-460375</wp:posOffset>
                </wp:positionH>
                <wp:positionV relativeFrom="paragraph">
                  <wp:posOffset>332740</wp:posOffset>
                </wp:positionV>
                <wp:extent cx="1028700" cy="704850"/>
                <wp:effectExtent l="0" t="0" r="19050" b="19050"/>
                <wp:wrapNone/>
                <wp:docPr id="44" name="Rectangle 44"/>
                <wp:cNvGraphicFramePr/>
                <a:graphic xmlns:a="http://schemas.openxmlformats.org/drawingml/2006/main">
                  <a:graphicData uri="http://schemas.microsoft.com/office/word/2010/wordprocessingShape">
                    <wps:wsp>
                      <wps:cNvSpPr/>
                      <wps:spPr>
                        <a:xfrm>
                          <a:off x="0" y="0"/>
                          <a:ext cx="1028700" cy="7048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59CA5F9" w14:textId="0ECBB74D" w:rsidR="00CE1591" w:rsidRDefault="00CE1591" w:rsidP="00CE1591">
                            <w:pPr>
                              <w:jc w:val="center"/>
                            </w:pPr>
                            <w:r>
                              <w:t>CUSTOMER ACCOUNT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530945D" id="Rectangle 44" o:spid="_x0000_s1043" style="position:absolute;left:0;text-align:left;margin-left:-36.25pt;margin-top:26.2pt;width:81pt;height:55.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" fillcolor="#4f81bd [3204]" strokecolor="#243f60 [1604]" strokeweight="2pt">
                <v:textbox>
                  <w:txbxContent>
                    <w:p w14:paraId="159CA5F9" w14:textId="0ECBB74D" w:rsidR="00CE1591" w:rsidRDefault="00CE1591" w:rsidP="00CE1591">
                      <w:pPr>
                        <w:jc w:val="center"/>
                      </w:pPr>
                      <w:r>
                        <w:t>CUSTOMER ACCOUNT DETAILS</w:t>
                      </w:r>
                    </w:p>
                  </w:txbxContent>
                </v:textbox>
              </v:rect>
            </w:pict>
          </mc:Fallback>
        </mc:AlternateContent>
      </w:r>
      <w:r>
        <w:rPr>
          <w:rFonts w:ascii="Arial" w:eastAsia="Arial" w:hAnsi="Arial" w:cs="Arial"/>
          <w:noProof/>
          <w:sz w:val="24"/>
          <w:szCs w:val="24"/>
        </w:rPr>
        <mc:AlternateContent>
          <mc:Choice Requires="wps">
            <w:drawing>
              <wp:anchor distT="0" distB="0" distL="114300" distR="114300" simplePos="0" relativeHeight="251671552" behindDoc="0" locked="0" layoutInCell="1" allowOverlap="1" wp14:anchorId="3894FD0A" wp14:editId="085B7240">
                <wp:simplePos x="0" y="0"/>
                <wp:positionH relativeFrom="column">
                  <wp:posOffset>568325</wp:posOffset>
                </wp:positionH>
                <wp:positionV relativeFrom="paragraph">
                  <wp:posOffset>761365</wp:posOffset>
                </wp:positionV>
                <wp:extent cx="552450" cy="133350"/>
                <wp:effectExtent l="0" t="0" r="19050" b="19050"/>
                <wp:wrapNone/>
                <wp:docPr id="43" name="Straight Connector 43"/>
                <wp:cNvGraphicFramePr/>
                <a:graphic xmlns:a="http://schemas.openxmlformats.org/drawingml/2006/main">
                  <a:graphicData uri="http://schemas.microsoft.com/office/word/2010/wordprocessingShape">
                    <wps:wsp>
                      <wps:cNvCnPr/>
                      <wps:spPr>
                        <a:xfrm flipH="1" flipV="1">
                          <a:off x="0" y="0"/>
                          <a:ext cx="552450" cy="133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6C25775" id="Straight Connector 43" o:spid="_x0000_s1026" style="position:absolute;flip:x y;z-index:251671552;visibility:visible;mso-wrap-style:square;mso-wrap-distance-left:9pt;mso-wrap-distance-top:0;mso-wrap-distance-right:9pt;mso-wrap-distance-bottom:0;mso-position-horizontal:absolute;mso-position-horizontal-relative:text;mso-position-vertical:absolute;mso-position-vertical-relative:text" from="44.75pt,59.95pt" to="88.25pt,7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" strokecolor="#4579b8 [3044]"/>
            </w:pict>
          </mc:Fallback>
        </mc:AlternateContent>
      </w:r>
      <w:r>
        <w:rPr>
          <w:rFonts w:ascii="Arial" w:eastAsia="Arial" w:hAnsi="Arial" w:cs="Arial"/>
          <w:noProof/>
          <w:sz w:val="24"/>
          <w:szCs w:val="24"/>
        </w:rPr>
        <mc:AlternateContent>
          <mc:Choice Requires="wps">
            <w:drawing>
              <wp:anchor distT="0" distB="0" distL="114300" distR="114300" simplePos="0" relativeHeight="251670528" behindDoc="0" locked="0" layoutInCell="1" allowOverlap="1" wp14:anchorId="422E30BF" wp14:editId="373AC6DC">
                <wp:simplePos x="0" y="0"/>
                <wp:positionH relativeFrom="column">
                  <wp:posOffset>-460375</wp:posOffset>
                </wp:positionH>
                <wp:positionV relativeFrom="paragraph">
                  <wp:posOffset>2618740</wp:posOffset>
                </wp:positionV>
                <wp:extent cx="1181100" cy="742950"/>
                <wp:effectExtent l="0" t="0" r="19050" b="19050"/>
                <wp:wrapNone/>
                <wp:docPr id="42" name="Rectangle 42"/>
                <wp:cNvGraphicFramePr/>
                <a:graphic xmlns:a="http://schemas.openxmlformats.org/drawingml/2006/main">
                  <a:graphicData uri="http://schemas.microsoft.com/office/word/2010/wordprocessingShape">
                    <wps:wsp>
                      <wps:cNvSpPr/>
                      <wps:spPr>
                        <a:xfrm>
                          <a:off x="0" y="0"/>
                          <a:ext cx="1181100" cy="742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1AADAD0" w14:textId="3AE29589" w:rsidR="00CE1591" w:rsidRDefault="00CE1591" w:rsidP="00CE1591">
                            <w:pPr>
                              <w:jc w:val="center"/>
                            </w:pPr>
                            <w:r>
                              <w:t>CUSTOMER CAN VIEW THEIR ACTIONS HERE</w:t>
                            </w:r>
                          </w:p>
                          <w:p w14:paraId="218F792B" w14:textId="77777777" w:rsidR="00CE1591" w:rsidRDefault="00CE1591" w:rsidP="00CE159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2E30BF" id="Rectangle 42" o:spid="_x0000_s1044" style="position:absolute;left:0;text-align:left;margin-left:-36.25pt;margin-top:206.2pt;width:93pt;height:58.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" fillcolor="#4f81bd [3204]" strokecolor="#243f60 [1604]" strokeweight="2pt">
                <v:textbox>
                  <w:txbxContent>
                    <w:p w14:paraId="51AADAD0" w14:textId="3AE29589" w:rsidR="00CE1591" w:rsidRDefault="00CE1591" w:rsidP="00CE1591">
                      <w:pPr>
                        <w:jc w:val="center"/>
                      </w:pPr>
                      <w:r>
                        <w:t>CUSTOMER CAN VIEW THEIR ACTIONS HERE</w:t>
                      </w:r>
                    </w:p>
                    <w:p w14:paraId="218F792B" w14:textId="77777777" w:rsidR="00CE1591" w:rsidRDefault="00CE1591" w:rsidP="00CE1591">
                      <w:pPr>
                        <w:jc w:val="center"/>
                      </w:pPr>
                    </w:p>
                  </w:txbxContent>
                </v:textbox>
              </v:rect>
            </w:pict>
          </mc:Fallback>
        </mc:AlternateContent>
      </w:r>
      <w:r>
        <w:rPr>
          <w:rFonts w:ascii="Arial" w:eastAsia="Arial" w:hAnsi="Arial" w:cs="Arial"/>
          <w:noProof/>
          <w:sz w:val="24"/>
          <w:szCs w:val="24"/>
        </w:rPr>
        <mc:AlternateContent>
          <mc:Choice Requires="wps">
            <w:drawing>
              <wp:anchor distT="0" distB="0" distL="114300" distR="114300" simplePos="0" relativeHeight="251669504" behindDoc="0" locked="0" layoutInCell="1" allowOverlap="1" wp14:anchorId="17AC1E6E" wp14:editId="64EBB5F2">
                <wp:simplePos x="0" y="0"/>
                <wp:positionH relativeFrom="column">
                  <wp:posOffset>501650</wp:posOffset>
                </wp:positionH>
                <wp:positionV relativeFrom="paragraph">
                  <wp:posOffset>2561590</wp:posOffset>
                </wp:positionV>
                <wp:extent cx="714375" cy="352425"/>
                <wp:effectExtent l="0" t="0" r="28575" b="28575"/>
                <wp:wrapNone/>
                <wp:docPr id="41" name="Straight Connector 41"/>
                <wp:cNvGraphicFramePr/>
                <a:graphic xmlns:a="http://schemas.openxmlformats.org/drawingml/2006/main">
                  <a:graphicData uri="http://schemas.microsoft.com/office/word/2010/wordprocessingShape">
                    <wps:wsp>
                      <wps:cNvCnPr/>
                      <wps:spPr>
                        <a:xfrm flipH="1">
                          <a:off x="0" y="0"/>
                          <a:ext cx="714375" cy="3524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231AED" id="Straight Connector 41" o:spid="_x0000_s1026" style="position:absolute;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5pt,201.7pt" to="95.75pt,22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" strokecolor="#4579b8 [3044]"/>
            </w:pict>
          </mc:Fallback>
        </mc:AlternateContent>
      </w:r>
      <w:r>
        <w:rPr>
          <w:rFonts w:ascii="Arial" w:eastAsia="Arial" w:hAnsi="Arial" w:cs="Arial"/>
          <w:noProof/>
          <w:sz w:val="24"/>
          <w:szCs w:val="24"/>
        </w:rPr>
        <mc:AlternateContent>
          <mc:Choice Requires="wps">
            <w:drawing>
              <wp:anchor distT="0" distB="0" distL="114300" distR="114300" simplePos="0" relativeHeight="251668480" behindDoc="0" locked="0" layoutInCell="1" allowOverlap="1" wp14:anchorId="1649F350" wp14:editId="41AFDE74">
                <wp:simplePos x="0" y="0"/>
                <wp:positionH relativeFrom="column">
                  <wp:posOffset>5778500</wp:posOffset>
                </wp:positionH>
                <wp:positionV relativeFrom="paragraph">
                  <wp:posOffset>2113915</wp:posOffset>
                </wp:positionV>
                <wp:extent cx="1114425" cy="571500"/>
                <wp:effectExtent l="0" t="0" r="28575" b="19050"/>
                <wp:wrapNone/>
                <wp:docPr id="40" name="Rectangle 40"/>
                <wp:cNvGraphicFramePr/>
                <a:graphic xmlns:a="http://schemas.openxmlformats.org/drawingml/2006/main">
                  <a:graphicData uri="http://schemas.microsoft.com/office/word/2010/wordprocessingShape">
                    <wps:wsp>
                      <wps:cNvSpPr/>
                      <wps:spPr>
                        <a:xfrm>
                          <a:off x="0" y="0"/>
                          <a:ext cx="1114425" cy="5715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05C8627" w14:textId="016CC6D1" w:rsidR="00CE1591" w:rsidRDefault="00CE1591" w:rsidP="00CE1591">
                            <w:pPr>
                              <w:jc w:val="center"/>
                            </w:pPr>
                            <w:r>
                              <w:t>CLAIMS WILL APPEAR HERE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49F350" id="Rectangle 40" o:spid="_x0000_s1045" style="position:absolute;left:0;text-align:left;margin-left:455pt;margin-top:166.45pt;width:87.75pt;height:4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" fillcolor="#4f81bd [3204]" strokecolor="#243f60 [1604]" strokeweight="2pt">
                <v:textbox>
                  <w:txbxContent>
                    <w:p w14:paraId="105C8627" w14:textId="016CC6D1" w:rsidR="00CE1591" w:rsidRDefault="00CE1591" w:rsidP="00CE1591">
                      <w:pPr>
                        <w:jc w:val="center"/>
                      </w:pPr>
                      <w:r>
                        <w:t>CLAIMS WILL APPEAR HERE</w:t>
                      </w:r>
                    </w:p>
                  </w:txbxContent>
                </v:textbox>
              </v:rect>
            </w:pict>
          </mc:Fallback>
        </mc:AlternateContent>
      </w:r>
      <w:r>
        <w:rPr>
          <w:rFonts w:ascii="Arial" w:eastAsia="Arial" w:hAnsi="Arial" w:cs="Arial"/>
          <w:noProof/>
          <w:sz w:val="24"/>
          <w:szCs w:val="24"/>
        </w:rPr>
        <mc:AlternateContent>
          <mc:Choice Requires="wps">
            <w:drawing>
              <wp:anchor distT="0" distB="0" distL="114300" distR="114300" simplePos="0" relativeHeight="251667456" behindDoc="0" locked="0" layoutInCell="1" allowOverlap="1" wp14:anchorId="3CF1AE99" wp14:editId="12F5E44E">
                <wp:simplePos x="0" y="0"/>
                <wp:positionH relativeFrom="column">
                  <wp:posOffset>5426075</wp:posOffset>
                </wp:positionH>
                <wp:positionV relativeFrom="paragraph">
                  <wp:posOffset>2266315</wp:posOffset>
                </wp:positionV>
                <wp:extent cx="295275" cy="0"/>
                <wp:effectExtent l="0" t="0" r="0" b="0"/>
                <wp:wrapNone/>
                <wp:docPr id="39" name="Straight Connector 39"/>
                <wp:cNvGraphicFramePr/>
                <a:graphic xmlns:a="http://schemas.openxmlformats.org/drawingml/2006/main">
                  <a:graphicData uri="http://schemas.microsoft.com/office/word/2010/wordprocessingShape">
                    <wps:wsp>
                      <wps:cNvCnPr/>
                      <wps:spPr>
                        <a:xfrm>
                          <a:off x="0" y="0"/>
                          <a:ext cx="2952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779C523" id="Straight Connector 39"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427.25pt,178.45pt" to="450.5pt,17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" strokecolor="#4579b8 [3044]"/>
            </w:pict>
          </mc:Fallback>
        </mc:AlternateContent>
      </w:r>
      <w:r>
        <w:rPr>
          <w:rFonts w:ascii="Arial" w:eastAsia="Arial" w:hAnsi="Arial" w:cs="Arial"/>
          <w:noProof/>
          <w:sz w:val="24"/>
          <w:szCs w:val="24"/>
        </w:rPr>
        <mc:AlternateContent>
          <mc:Choice Requires="wps">
            <w:drawing>
              <wp:anchor distT="0" distB="0" distL="114300" distR="114300" simplePos="0" relativeHeight="251661312" behindDoc="0" locked="0" layoutInCell="1" allowOverlap="1" wp14:anchorId="435AFD21" wp14:editId="7E4447D8">
                <wp:simplePos x="0" y="0"/>
                <wp:positionH relativeFrom="column">
                  <wp:posOffset>5178425</wp:posOffset>
                </wp:positionH>
                <wp:positionV relativeFrom="paragraph">
                  <wp:posOffset>3066415</wp:posOffset>
                </wp:positionV>
                <wp:extent cx="542925" cy="209550"/>
                <wp:effectExtent l="0" t="0" r="28575" b="19050"/>
                <wp:wrapNone/>
                <wp:docPr id="35" name="Straight Connector 35"/>
                <wp:cNvGraphicFramePr/>
                <a:graphic xmlns:a="http://schemas.openxmlformats.org/drawingml/2006/main">
                  <a:graphicData uri="http://schemas.microsoft.com/office/word/2010/wordprocessingShape">
                    <wps:wsp>
                      <wps:cNvCnPr/>
                      <wps:spPr>
                        <a:xfrm>
                          <a:off x="0" y="0"/>
                          <a:ext cx="542925" cy="2095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7D27DC88" id="Straight Connector 35" o:spid="_x0000_s1026" style="position:absolute;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07.75pt,241.45pt" to="450.5pt,25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" strokecolor="#4579b8 [3044]"/>
            </w:pict>
          </mc:Fallback>
        </mc:AlternateContent>
      </w:r>
      <w:r>
        <w:rPr>
          <w:rFonts w:ascii="Arial" w:eastAsia="Arial" w:hAnsi="Arial" w:cs="Arial"/>
          <w:noProof/>
          <w:sz w:val="24"/>
          <w:szCs w:val="24"/>
        </w:rPr>
        <mc:AlternateContent>
          <mc:Choice Requires="wps">
            <w:drawing>
              <wp:anchor distT="0" distB="0" distL="114300" distR="114300" simplePos="0" relativeHeight="251666432" behindDoc="0" locked="0" layoutInCell="1" allowOverlap="1" wp14:anchorId="5848AFDE" wp14:editId="1C851C90">
                <wp:simplePos x="0" y="0"/>
                <wp:positionH relativeFrom="column">
                  <wp:posOffset>5720715</wp:posOffset>
                </wp:positionH>
                <wp:positionV relativeFrom="paragraph">
                  <wp:posOffset>2914015</wp:posOffset>
                </wp:positionV>
                <wp:extent cx="1171575" cy="723900"/>
                <wp:effectExtent l="0" t="0" r="28575" b="19050"/>
                <wp:wrapNone/>
                <wp:docPr id="36" name="Rectangle 36"/>
                <wp:cNvGraphicFramePr/>
                <a:graphic xmlns:a="http://schemas.openxmlformats.org/drawingml/2006/main">
                  <a:graphicData uri="http://schemas.microsoft.com/office/word/2010/wordprocessingShape">
                    <wps:wsp>
                      <wps:cNvSpPr/>
                      <wps:spPr>
                        <a:xfrm>
                          <a:off x="0" y="0"/>
                          <a:ext cx="1171575" cy="723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0167353" w14:textId="0412BCEE" w:rsidR="00CE1591" w:rsidRDefault="00CE1591" w:rsidP="00CE1591">
                            <w:pPr>
                              <w:jc w:val="center"/>
                            </w:pPr>
                            <w:r>
                              <w:t>CUSTOMER WILL VIEW SPECIAL OFFERS HERE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48AFDE" id="Rectangle 36" o:spid="_x0000_s1046" style="position:absolute;left:0;text-align:left;margin-left:450.45pt;margin-top:229.45pt;width:92.25pt;height:57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" fillcolor="#4f81bd [3204]" strokecolor="#243f60 [1604]" strokeweight="2pt">
                <v:textbox>
                  <w:txbxContent>
                    <w:p w14:paraId="30167353" w14:textId="0412BCEE" w:rsidR="00CE1591" w:rsidRDefault="00CE1591" w:rsidP="00CE1591">
                      <w:pPr>
                        <w:jc w:val="center"/>
                      </w:pPr>
                      <w:r>
                        <w:t>CUSTOMER WILL VIEW SPECIAL OFFERS HERE</w:t>
                      </w:r>
                    </w:p>
                  </w:txbxContent>
                </v:textbox>
              </v:rect>
            </w:pict>
          </mc:Fallback>
        </mc:AlternateContent>
      </w:r>
      <w:r>
        <w:rPr>
          <w:rFonts w:ascii="Arial" w:eastAsia="Arial" w:hAnsi="Arial" w:cs="Arial"/>
          <w:noProof/>
          <w:sz w:val="24"/>
          <w:szCs w:val="24"/>
        </w:rPr>
        <mc:AlternateContent>
          <mc:Choice Requires="wps">
            <w:drawing>
              <wp:anchor distT="0" distB="0" distL="114300" distR="114300" simplePos="0" relativeHeight="251650048" behindDoc="0" locked="0" layoutInCell="1" allowOverlap="1" wp14:anchorId="7CB194F3" wp14:editId="39A573CA">
                <wp:simplePos x="0" y="0"/>
                <wp:positionH relativeFrom="column">
                  <wp:posOffset>5321301</wp:posOffset>
                </wp:positionH>
                <wp:positionV relativeFrom="paragraph">
                  <wp:posOffset>1609089</wp:posOffset>
                </wp:positionV>
                <wp:extent cx="400050" cy="190500"/>
                <wp:effectExtent l="0" t="0" r="19050" b="19050"/>
                <wp:wrapNone/>
                <wp:docPr id="33" name="Straight Connector 33"/>
                <wp:cNvGraphicFramePr/>
                <a:graphic xmlns:a="http://schemas.openxmlformats.org/drawingml/2006/main">
                  <a:graphicData uri="http://schemas.microsoft.com/office/word/2010/wordprocessingShape">
                    <wps:wsp>
                      <wps:cNvCnPr/>
                      <wps:spPr>
                        <a:xfrm flipV="1">
                          <a:off x="0" y="0"/>
                          <a:ext cx="400050" cy="1905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27FB78" id="Straight Connector 33" o:spid="_x0000_s1026" style="position:absolute;flip:y;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9pt,126.7pt" to="450.5pt,14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" strokecolor="#4579b8 [3044]"/>
            </w:pict>
          </mc:Fallback>
        </mc:AlternateContent>
      </w:r>
      <w:r>
        <w:rPr>
          <w:rFonts w:ascii="Arial" w:eastAsia="Arial" w:hAnsi="Arial" w:cs="Arial"/>
          <w:noProof/>
          <w:sz w:val="24"/>
          <w:szCs w:val="24"/>
        </w:rPr>
        <mc:AlternateContent>
          <mc:Choice Requires="wps">
            <w:drawing>
              <wp:anchor distT="0" distB="0" distL="114300" distR="114300" simplePos="0" relativeHeight="251677696" behindDoc="0" locked="0" layoutInCell="1" allowOverlap="1" wp14:anchorId="1148444F" wp14:editId="1B57DE0F">
                <wp:simplePos x="0" y="0"/>
                <wp:positionH relativeFrom="column">
                  <wp:posOffset>5540375</wp:posOffset>
                </wp:positionH>
                <wp:positionV relativeFrom="paragraph">
                  <wp:posOffset>427990</wp:posOffset>
                </wp:positionV>
                <wp:extent cx="1219200" cy="685800"/>
                <wp:effectExtent l="0" t="0" r="19050" b="19050"/>
                <wp:wrapNone/>
                <wp:docPr id="38" name="Rectangle 38"/>
                <wp:cNvGraphicFramePr/>
                <a:graphic xmlns:a="http://schemas.openxmlformats.org/drawingml/2006/main">
                  <a:graphicData uri="http://schemas.microsoft.com/office/word/2010/wordprocessingShape">
                    <wps:wsp>
                      <wps:cNvSpPr/>
                      <wps:spPr>
                        <a:xfrm>
                          <a:off x="0" y="0"/>
                          <a:ext cx="1219200" cy="685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8B45B33" w14:textId="0B8B2650" w:rsidR="00CE1591" w:rsidRDefault="00CE1591" w:rsidP="00CE1591">
                            <w:pPr>
                              <w:jc w:val="center"/>
                            </w:pPr>
                            <w:r>
                              <w:t>ACTIVE POLICIES WILL APPEAR HERE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48444F" id="Rectangle 38" o:spid="_x0000_s1047" style="position:absolute;left:0;text-align:left;margin-left:436.25pt;margin-top:33.7pt;width:96pt;height:54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" fillcolor="#4f81bd [3204]" strokecolor="#243f60 [1604]" strokeweight="2pt">
                <v:textbox>
                  <w:txbxContent>
                    <w:p w14:paraId="78B45B33" w14:textId="0B8B2650" w:rsidR="00CE1591" w:rsidRDefault="00CE1591" w:rsidP="00CE1591">
                      <w:pPr>
                        <w:jc w:val="center"/>
                      </w:pPr>
                      <w:r>
                        <w:t>ACTIVE POLICIES WILL APPEAR HERE</w:t>
                      </w:r>
                    </w:p>
                  </w:txbxContent>
                </v:textbox>
              </v:rect>
            </w:pict>
          </mc:Fallback>
        </mc:AlternateContent>
      </w:r>
      <w:r>
        <w:rPr>
          <w:rFonts w:ascii="Arial" w:eastAsia="Arial" w:hAnsi="Arial" w:cs="Arial"/>
          <w:noProof/>
          <w:sz w:val="24"/>
          <w:szCs w:val="24"/>
        </w:rPr>
        <mc:AlternateContent>
          <mc:Choice Requires="wps">
            <w:drawing>
              <wp:anchor distT="0" distB="0" distL="114300" distR="114300" simplePos="0" relativeHeight="251672576" behindDoc="0" locked="0" layoutInCell="1" allowOverlap="1" wp14:anchorId="15443543" wp14:editId="14EE987A">
                <wp:simplePos x="0" y="0"/>
                <wp:positionH relativeFrom="column">
                  <wp:posOffset>5121275</wp:posOffset>
                </wp:positionH>
                <wp:positionV relativeFrom="paragraph">
                  <wp:posOffset>704215</wp:posOffset>
                </wp:positionV>
                <wp:extent cx="419100" cy="285750"/>
                <wp:effectExtent l="0" t="0" r="19050" b="19050"/>
                <wp:wrapNone/>
                <wp:docPr id="37" name="Straight Connector 37"/>
                <wp:cNvGraphicFramePr/>
                <a:graphic xmlns:a="http://schemas.openxmlformats.org/drawingml/2006/main">
                  <a:graphicData uri="http://schemas.microsoft.com/office/word/2010/wordprocessingShape">
                    <wps:wsp>
                      <wps:cNvCnPr/>
                      <wps:spPr>
                        <a:xfrm flipV="1">
                          <a:off x="0" y="0"/>
                          <a:ext cx="419100" cy="2857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F670357" id="Straight Connector 37" o:spid="_x0000_s1026" style="position:absolute;flip:y;z-index:251672576;visibility:visible;mso-wrap-style:square;mso-wrap-distance-left:9pt;mso-wrap-distance-top:0;mso-wrap-distance-right:9pt;mso-wrap-distance-bottom:0;mso-position-horizontal:absolute;mso-position-horizontal-relative:text;mso-position-vertical:absolute;mso-position-vertical-relative:text" from="403.25pt,55.45pt" to="436.25pt,7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" strokecolor="#4579b8 [3044]"/>
            </w:pict>
          </mc:Fallback>
        </mc:AlternateContent>
      </w:r>
      <w:r>
        <w:rPr>
          <w:rFonts w:ascii="Arial" w:eastAsia="Arial" w:hAnsi="Arial" w:cs="Arial"/>
          <w:noProof/>
          <w:sz w:val="24"/>
          <w:szCs w:val="24"/>
        </w:rPr>
        <mc:AlternateContent>
          <mc:Choice Requires="wps">
            <w:drawing>
              <wp:anchor distT="0" distB="0" distL="114300" distR="114300" simplePos="0" relativeHeight="251652096" behindDoc="0" locked="0" layoutInCell="1" allowOverlap="1" wp14:anchorId="57A9E548" wp14:editId="205C4E8C">
                <wp:simplePos x="0" y="0"/>
                <wp:positionH relativeFrom="column">
                  <wp:posOffset>5721350</wp:posOffset>
                </wp:positionH>
                <wp:positionV relativeFrom="paragraph">
                  <wp:posOffset>1428115</wp:posOffset>
                </wp:positionV>
                <wp:extent cx="990600" cy="323850"/>
                <wp:effectExtent l="0" t="0" r="19050" b="19050"/>
                <wp:wrapNone/>
                <wp:docPr id="34" name="Rectangle 34"/>
                <wp:cNvGraphicFramePr/>
                <a:graphic xmlns:a="http://schemas.openxmlformats.org/drawingml/2006/main">
                  <a:graphicData uri="http://schemas.microsoft.com/office/word/2010/wordprocessingShape">
                    <wps:wsp>
                      <wps:cNvSpPr/>
                      <wps:spPr>
                        <a:xfrm>
                          <a:off x="0" y="0"/>
                          <a:ext cx="990600" cy="3238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07DA302" w14:textId="07B6D035" w:rsidR="00CE1591" w:rsidRDefault="00CE1591" w:rsidP="00CE1591">
                            <w:pPr>
                              <w:jc w:val="center"/>
                            </w:pPr>
                            <w:r>
                              <w:t>REFRESH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7A9E548" id="Rectangle 34" o:spid="_x0000_s1048" style="position:absolute;left:0;text-align:left;margin-left:450.5pt;margin-top:112.45pt;width:78pt;height:25.5pt;z-index:2516520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" fillcolor="#4f81bd [3204]" strokecolor="#243f60 [1604]" strokeweight="2pt">
                <v:textbox>
                  <w:txbxContent>
                    <w:p w14:paraId="207DA302" w14:textId="07B6D035" w:rsidR="00CE1591" w:rsidRDefault="00CE1591" w:rsidP="00CE1591">
                      <w:pPr>
                        <w:jc w:val="center"/>
                      </w:pPr>
                      <w:r>
                        <w:t>REFRESH</w:t>
                      </w:r>
                    </w:p>
                  </w:txbxContent>
                </v:textbox>
              </v:rect>
            </w:pict>
          </mc:Fallback>
        </mc:AlternateContent>
      </w:r>
      <w:r w:rsidR="004D06A8">
        <w:rPr>
          <w:rFonts w:ascii="Arial" w:eastAsia="Arial" w:hAnsi="Arial" w:cs="Arial"/>
          <w:noProof/>
          <w:sz w:val="24"/>
          <w:szCs w:val="24"/>
        </w:rPr>
        <w:drawing>
          <wp:inline distT="0" distB="0" distL="0" distR="0" wp14:anchorId="470A42D6" wp14:editId="103E1C9D">
            <wp:extent cx="4448175" cy="37623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4448283" cy="3762466"/>
                    </a:xfrm>
                    <a:prstGeom prst="rect">
                      <a:avLst/>
                    </a:prstGeom>
                  </pic:spPr>
                </pic:pic>
              </a:graphicData>
            </a:graphic>
          </wp:inline>
        </w:drawing>
      </w:r>
    </w:p>
    <w:p w14:paraId="4BA367A1" w14:textId="56CB5751" w:rsidR="00274592" w:rsidRDefault="00274592" w:rsidP="00B91BE1">
      <w:pPr>
        <w:spacing w:before="29"/>
        <w:rPr>
          <w:rFonts w:ascii="Arial" w:eastAsia="Arial" w:hAnsi="Arial" w:cs="Arial"/>
          <w:sz w:val="24"/>
          <w:szCs w:val="24"/>
        </w:rPr>
      </w:pPr>
    </w:p>
    <w:p w14:paraId="51E1915F" w14:textId="77777777" w:rsidR="00274592" w:rsidRDefault="00274592" w:rsidP="00B91BE1">
      <w:pPr>
        <w:spacing w:before="29"/>
        <w:rPr>
          <w:rFonts w:ascii="Arial" w:eastAsia="Arial" w:hAnsi="Arial" w:cs="Arial"/>
          <w:sz w:val="24"/>
          <w:szCs w:val="24"/>
        </w:rPr>
      </w:pPr>
    </w:p>
    <w:p w14:paraId="461274A0" w14:textId="485A869E" w:rsidR="00B91BE1" w:rsidRDefault="00B91BE1" w:rsidP="00B91BE1">
      <w:pPr>
        <w:spacing w:before="29"/>
        <w:rPr>
          <w:rFonts w:ascii="Arial" w:eastAsia="Arial" w:hAnsi="Arial" w:cs="Arial"/>
          <w:b/>
          <w:bCs/>
          <w:sz w:val="32"/>
          <w:szCs w:val="32"/>
          <w:u w:val="single"/>
        </w:rPr>
      </w:pPr>
      <w:r w:rsidRPr="00B91BE1">
        <w:rPr>
          <w:rFonts w:ascii="Arial" w:eastAsia="Arial" w:hAnsi="Arial" w:cs="Arial"/>
          <w:b/>
          <w:bCs/>
          <w:sz w:val="32"/>
          <w:szCs w:val="32"/>
          <w:u w:val="single"/>
        </w:rPr>
        <w:t>TASK 5</w:t>
      </w:r>
      <w:r w:rsidR="00F27628">
        <w:rPr>
          <w:rFonts w:ascii="Arial" w:eastAsia="Arial" w:hAnsi="Arial" w:cs="Arial"/>
          <w:b/>
          <w:bCs/>
          <w:sz w:val="32"/>
          <w:szCs w:val="32"/>
          <w:u w:val="single"/>
        </w:rPr>
        <w:t xml:space="preserve"> (Reflection)</w:t>
      </w:r>
    </w:p>
    <w:p w14:paraId="53EB420D" w14:textId="0351C0B9" w:rsidR="00F27628" w:rsidRDefault="00F27628" w:rsidP="00B91BE1">
      <w:pPr>
        <w:spacing w:before="29"/>
        <w:rPr>
          <w:rFonts w:ascii="Arial" w:eastAsia="Arial" w:hAnsi="Arial" w:cs="Arial"/>
          <w:b/>
          <w:bCs/>
          <w:sz w:val="32"/>
          <w:szCs w:val="32"/>
          <w:u w:val="single"/>
        </w:rPr>
      </w:pPr>
    </w:p>
    <w:p w14:paraId="725B1E12" w14:textId="310D5BCB" w:rsidR="00F27628" w:rsidRPr="00F27628" w:rsidRDefault="00F27628" w:rsidP="00B91BE1">
      <w:pPr>
        <w:spacing w:before="29"/>
        <w:rPr>
          <w:rFonts w:ascii="Arial" w:eastAsia="Arial" w:hAnsi="Arial" w:cs="Arial"/>
          <w:b/>
          <w:bCs/>
          <w:sz w:val="24"/>
          <w:szCs w:val="24"/>
        </w:rPr>
      </w:pPr>
      <w:r w:rsidRPr="00F27628">
        <w:rPr>
          <w:rFonts w:ascii="Arial" w:eastAsia="Arial" w:hAnsi="Arial" w:cs="Arial"/>
          <w:b/>
          <w:bCs/>
          <w:sz w:val="24"/>
          <w:szCs w:val="24"/>
        </w:rPr>
        <w:t xml:space="preserve">Description: </w:t>
      </w:r>
    </w:p>
    <w:p w14:paraId="68873B42" w14:textId="77777777" w:rsidR="00F27628" w:rsidRDefault="00F27628" w:rsidP="00B91BE1">
      <w:pPr>
        <w:spacing w:before="29"/>
        <w:rPr>
          <w:rFonts w:ascii="Arial" w:eastAsia="Arial" w:hAnsi="Arial" w:cs="Arial"/>
          <w:sz w:val="24"/>
          <w:szCs w:val="24"/>
        </w:rPr>
      </w:pPr>
    </w:p>
    <w:p w14:paraId="61D08DBF" w14:textId="79400009" w:rsidR="00F27628" w:rsidRDefault="00F27628" w:rsidP="00B91BE1">
      <w:pPr>
        <w:spacing w:before="29"/>
        <w:rPr>
          <w:rFonts w:ascii="Arial" w:eastAsia="Arial" w:hAnsi="Arial" w:cs="Arial"/>
          <w:sz w:val="24"/>
          <w:szCs w:val="24"/>
        </w:rPr>
      </w:pPr>
      <w:r>
        <w:rPr>
          <w:rFonts w:ascii="Arial" w:eastAsia="Arial" w:hAnsi="Arial" w:cs="Arial"/>
          <w:sz w:val="24"/>
          <w:szCs w:val="24"/>
        </w:rPr>
        <w:t xml:space="preserve">During this assignment, I have learned about the importance </w:t>
      </w:r>
      <w:r w:rsidRPr="00F27628">
        <w:rPr>
          <w:rFonts w:ascii="Arial" w:eastAsia="Arial" w:hAnsi="Arial" w:cs="Arial"/>
          <w:sz w:val="24"/>
          <w:szCs w:val="24"/>
        </w:rPr>
        <w:t>of requirements gathering and user analysis in software development projects. I have also gained a</w:t>
      </w:r>
      <w:r w:rsidR="00423F17">
        <w:rPr>
          <w:rFonts w:ascii="Arial" w:eastAsia="Arial" w:hAnsi="Arial" w:cs="Arial"/>
          <w:sz w:val="24"/>
          <w:szCs w:val="24"/>
        </w:rPr>
        <w:t xml:space="preserve"> much clearer</w:t>
      </w:r>
      <w:r w:rsidRPr="00F27628">
        <w:rPr>
          <w:rFonts w:ascii="Arial" w:eastAsia="Arial" w:hAnsi="Arial" w:cs="Arial"/>
          <w:sz w:val="24"/>
          <w:szCs w:val="24"/>
        </w:rPr>
        <w:t xml:space="preserve"> understanding of</w:t>
      </w:r>
      <w:r w:rsidR="00423F17">
        <w:rPr>
          <w:rFonts w:ascii="Arial" w:eastAsia="Arial" w:hAnsi="Arial" w:cs="Arial"/>
          <w:sz w:val="24"/>
          <w:szCs w:val="24"/>
        </w:rPr>
        <w:t xml:space="preserve"> the</w:t>
      </w:r>
      <w:r w:rsidRPr="00F27628">
        <w:rPr>
          <w:rFonts w:ascii="Arial" w:eastAsia="Arial" w:hAnsi="Arial" w:cs="Arial"/>
          <w:sz w:val="24"/>
          <w:szCs w:val="24"/>
        </w:rPr>
        <w:t xml:space="preserve"> different methods for collecting user data, such as interviews and observation.</w:t>
      </w:r>
      <w:r>
        <w:rPr>
          <w:rFonts w:ascii="Arial" w:eastAsia="Arial" w:hAnsi="Arial" w:cs="Arial"/>
          <w:sz w:val="24"/>
          <w:szCs w:val="24"/>
        </w:rPr>
        <w:t xml:space="preserve"> I was also exposed to new analysis methods like the SWOT analysis framework and stakeholder matrix.</w:t>
      </w:r>
    </w:p>
    <w:p w14:paraId="173C5C71" w14:textId="01B31593" w:rsidR="00F27628" w:rsidRDefault="00F27628" w:rsidP="00B91BE1">
      <w:pPr>
        <w:spacing w:before="29"/>
        <w:rPr>
          <w:rFonts w:ascii="Arial" w:eastAsia="Arial" w:hAnsi="Arial" w:cs="Arial"/>
          <w:sz w:val="24"/>
          <w:szCs w:val="24"/>
        </w:rPr>
      </w:pPr>
    </w:p>
    <w:p w14:paraId="1C477AAB" w14:textId="77777777" w:rsidR="00F27628" w:rsidRPr="00F27628" w:rsidRDefault="00F27628" w:rsidP="00B91BE1">
      <w:pPr>
        <w:spacing w:before="29"/>
        <w:rPr>
          <w:rFonts w:ascii="Arial" w:eastAsia="Arial" w:hAnsi="Arial" w:cs="Arial"/>
          <w:b/>
          <w:bCs/>
          <w:sz w:val="24"/>
          <w:szCs w:val="24"/>
        </w:rPr>
      </w:pPr>
      <w:r w:rsidRPr="00F27628">
        <w:rPr>
          <w:rFonts w:ascii="Arial" w:eastAsia="Arial" w:hAnsi="Arial" w:cs="Arial"/>
          <w:b/>
          <w:bCs/>
          <w:sz w:val="24"/>
          <w:szCs w:val="24"/>
        </w:rPr>
        <w:t>Analysis:</w:t>
      </w:r>
    </w:p>
    <w:p w14:paraId="282549A9" w14:textId="77777777" w:rsidR="00F27628" w:rsidRDefault="00F27628" w:rsidP="00B91BE1">
      <w:pPr>
        <w:spacing w:before="29"/>
        <w:rPr>
          <w:rFonts w:ascii="Arial" w:eastAsia="Arial" w:hAnsi="Arial" w:cs="Arial"/>
          <w:sz w:val="24"/>
          <w:szCs w:val="24"/>
        </w:rPr>
      </w:pPr>
    </w:p>
    <w:p w14:paraId="4E4F568F" w14:textId="26FEB962" w:rsidR="00F27628" w:rsidRDefault="00F27628" w:rsidP="00B91BE1">
      <w:pPr>
        <w:spacing w:before="29"/>
        <w:rPr>
          <w:rFonts w:ascii="Arial" w:eastAsia="Arial" w:hAnsi="Arial" w:cs="Arial"/>
          <w:sz w:val="24"/>
          <w:szCs w:val="24"/>
        </w:rPr>
      </w:pPr>
      <w:r w:rsidRPr="00F27628">
        <w:rPr>
          <w:rFonts w:ascii="Arial" w:eastAsia="Arial" w:hAnsi="Arial" w:cs="Arial"/>
          <w:sz w:val="24"/>
          <w:szCs w:val="24"/>
        </w:rPr>
        <w:t xml:space="preserve">This learning has helped me </w:t>
      </w:r>
      <w:r>
        <w:rPr>
          <w:rFonts w:ascii="Arial" w:eastAsia="Arial" w:hAnsi="Arial" w:cs="Arial"/>
          <w:sz w:val="24"/>
          <w:szCs w:val="24"/>
        </w:rPr>
        <w:t>see</w:t>
      </w:r>
      <w:r w:rsidRPr="00F27628">
        <w:rPr>
          <w:rFonts w:ascii="Arial" w:eastAsia="Arial" w:hAnsi="Arial" w:cs="Arial"/>
          <w:sz w:val="24"/>
          <w:szCs w:val="24"/>
        </w:rPr>
        <w:t xml:space="preserve"> the value of taking a user-centered approach to software development, and</w:t>
      </w:r>
      <w:r>
        <w:rPr>
          <w:rFonts w:ascii="Arial" w:eastAsia="Arial" w:hAnsi="Arial" w:cs="Arial"/>
          <w:sz w:val="24"/>
          <w:szCs w:val="24"/>
        </w:rPr>
        <w:t xml:space="preserve"> also</w:t>
      </w:r>
      <w:r w:rsidRPr="00F27628">
        <w:rPr>
          <w:rFonts w:ascii="Arial" w:eastAsia="Arial" w:hAnsi="Arial" w:cs="Arial"/>
          <w:sz w:val="24"/>
          <w:szCs w:val="24"/>
        </w:rPr>
        <w:t xml:space="preserve"> to appreciate the importance of understanding user needs and </w:t>
      </w:r>
      <w:r>
        <w:rPr>
          <w:rFonts w:ascii="Arial" w:eastAsia="Arial" w:hAnsi="Arial" w:cs="Arial"/>
          <w:sz w:val="24"/>
          <w:szCs w:val="24"/>
        </w:rPr>
        <w:t xml:space="preserve">user </w:t>
      </w:r>
      <w:r w:rsidRPr="00F27628">
        <w:rPr>
          <w:rFonts w:ascii="Arial" w:eastAsia="Arial" w:hAnsi="Arial" w:cs="Arial"/>
          <w:sz w:val="24"/>
          <w:szCs w:val="24"/>
        </w:rPr>
        <w:t>preferences. However, I found some of the technical aspects of the hierarchical task analysis to be challenging, and I struggled with identifying the key technical factors in the SWOT analysis.</w:t>
      </w:r>
      <w:r>
        <w:rPr>
          <w:rFonts w:ascii="Arial" w:eastAsia="Arial" w:hAnsi="Arial" w:cs="Arial"/>
          <w:sz w:val="24"/>
          <w:szCs w:val="24"/>
        </w:rPr>
        <w:t xml:space="preserve"> I also struggled a little bit on identifying the stakeholders in order to complete the stakeholder matrix.</w:t>
      </w:r>
    </w:p>
    <w:p w14:paraId="151AA365" w14:textId="77777777" w:rsidR="00F27628" w:rsidRDefault="00F27628" w:rsidP="00B91BE1">
      <w:pPr>
        <w:spacing w:before="29"/>
        <w:rPr>
          <w:rFonts w:ascii="Arial" w:eastAsia="Arial" w:hAnsi="Arial" w:cs="Arial"/>
          <w:sz w:val="24"/>
          <w:szCs w:val="24"/>
        </w:rPr>
      </w:pPr>
    </w:p>
    <w:p w14:paraId="70712E11" w14:textId="77777777" w:rsidR="00F27628" w:rsidRPr="00F27628" w:rsidRDefault="00F27628" w:rsidP="00B91BE1">
      <w:pPr>
        <w:spacing w:before="29"/>
        <w:rPr>
          <w:rFonts w:ascii="Arial" w:eastAsia="Arial" w:hAnsi="Arial" w:cs="Arial"/>
          <w:b/>
          <w:bCs/>
          <w:sz w:val="24"/>
          <w:szCs w:val="24"/>
        </w:rPr>
      </w:pPr>
      <w:r w:rsidRPr="00F27628">
        <w:rPr>
          <w:rFonts w:ascii="Arial" w:eastAsia="Arial" w:hAnsi="Arial" w:cs="Arial"/>
          <w:b/>
          <w:bCs/>
          <w:sz w:val="24"/>
          <w:szCs w:val="24"/>
        </w:rPr>
        <w:t xml:space="preserve">Action plan: </w:t>
      </w:r>
    </w:p>
    <w:p w14:paraId="63998BD1" w14:textId="77777777" w:rsidR="00F27628" w:rsidRDefault="00F27628" w:rsidP="00B91BE1">
      <w:pPr>
        <w:spacing w:before="29"/>
        <w:rPr>
          <w:rFonts w:ascii="Arial" w:eastAsia="Arial" w:hAnsi="Arial" w:cs="Arial"/>
          <w:sz w:val="24"/>
          <w:szCs w:val="24"/>
        </w:rPr>
      </w:pPr>
    </w:p>
    <w:p w14:paraId="3302EDE4" w14:textId="52ED0553" w:rsidR="00F27628" w:rsidRDefault="00F27628" w:rsidP="00B91BE1">
      <w:pPr>
        <w:spacing w:before="29"/>
        <w:rPr>
          <w:rFonts w:ascii="Arial" w:eastAsia="Arial" w:hAnsi="Arial" w:cs="Arial"/>
          <w:sz w:val="24"/>
          <w:szCs w:val="24"/>
        </w:rPr>
      </w:pPr>
      <w:r w:rsidRPr="00F27628">
        <w:rPr>
          <w:rFonts w:ascii="Arial" w:eastAsia="Arial" w:hAnsi="Arial" w:cs="Arial"/>
          <w:sz w:val="24"/>
          <w:szCs w:val="24"/>
        </w:rPr>
        <w:t xml:space="preserve">To continue my learning, I plan to review the technical concepts and techniques covered in this session and practice applying them in different contexts. I also want to further develop my skills in user analysis by </w:t>
      </w:r>
      <w:r w:rsidR="00203874">
        <w:rPr>
          <w:rFonts w:ascii="Arial" w:eastAsia="Arial" w:hAnsi="Arial" w:cs="Arial"/>
          <w:sz w:val="24"/>
          <w:szCs w:val="24"/>
        </w:rPr>
        <w:t>looking for</w:t>
      </w:r>
      <w:r w:rsidRPr="00F27628">
        <w:rPr>
          <w:rFonts w:ascii="Arial" w:eastAsia="Arial" w:hAnsi="Arial" w:cs="Arial"/>
          <w:sz w:val="24"/>
          <w:szCs w:val="24"/>
        </w:rPr>
        <w:t xml:space="preserve"> additional resources and training opportunities. I aim to set specific goals for applying what I have learned to my work in software development, such as incorporating user feedback into project planning and design.</w:t>
      </w:r>
      <w:r>
        <w:rPr>
          <w:rFonts w:ascii="Arial" w:eastAsia="Arial" w:hAnsi="Arial" w:cs="Arial"/>
          <w:sz w:val="24"/>
          <w:szCs w:val="24"/>
        </w:rPr>
        <w:t xml:space="preserve"> I also plan to improve my skills on developing the SWOT framework and the stakeholder matrix. Finally, I aim to practice on the concepts I will learn by analyzing real world scenarios.</w:t>
      </w:r>
    </w:p>
    <w:p w14:paraId="72F30AA8" w14:textId="70ECC856" w:rsidR="00F27628" w:rsidRDefault="00F27628" w:rsidP="00B91BE1">
      <w:pPr>
        <w:spacing w:before="29"/>
        <w:rPr>
          <w:rFonts w:ascii="Arial" w:eastAsia="Arial" w:hAnsi="Arial" w:cs="Arial"/>
          <w:sz w:val="24"/>
          <w:szCs w:val="24"/>
        </w:rPr>
      </w:pPr>
    </w:p>
    <w:p w14:paraId="46CE8E71" w14:textId="77777777" w:rsidR="00F27628" w:rsidRDefault="00F27628" w:rsidP="00B91BE1">
      <w:pPr>
        <w:spacing w:before="29"/>
        <w:rPr>
          <w:rFonts w:ascii="Arial" w:eastAsia="Arial" w:hAnsi="Arial" w:cs="Arial"/>
          <w:sz w:val="24"/>
          <w:szCs w:val="24"/>
        </w:rPr>
      </w:pPr>
    </w:p>
    <w:p w14:paraId="5C520E8B" w14:textId="50166AE4" w:rsidR="00F27628" w:rsidRPr="0035120B" w:rsidRDefault="0035120B" w:rsidP="00B91BE1">
      <w:pPr>
        <w:spacing w:before="29"/>
        <w:rPr>
          <w:rFonts w:ascii="Arial" w:eastAsia="Arial" w:hAnsi="Arial" w:cs="Arial"/>
          <w:b/>
          <w:bCs/>
          <w:i/>
          <w:iCs/>
          <w:sz w:val="24"/>
          <w:szCs w:val="24"/>
        </w:rPr>
      </w:pP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r>
      <w:r w:rsidRPr="0035120B">
        <w:rPr>
          <w:rFonts w:ascii="Arial" w:eastAsia="Arial" w:hAnsi="Arial" w:cs="Arial"/>
          <w:b/>
          <w:bCs/>
          <w:i/>
          <w:iCs/>
          <w:sz w:val="24"/>
          <w:szCs w:val="24"/>
        </w:rPr>
        <w:t>Word count: 1250 (excluding title</w:t>
      </w:r>
      <w:r>
        <w:rPr>
          <w:rFonts w:ascii="Arial" w:eastAsia="Arial" w:hAnsi="Arial" w:cs="Arial"/>
          <w:b/>
          <w:bCs/>
          <w:i/>
          <w:iCs/>
          <w:sz w:val="24"/>
          <w:szCs w:val="24"/>
        </w:rPr>
        <w:t>s, tables and diagrams</w:t>
      </w:r>
      <w:r w:rsidRPr="0035120B">
        <w:rPr>
          <w:rFonts w:ascii="Arial" w:eastAsia="Arial" w:hAnsi="Arial" w:cs="Arial"/>
          <w:b/>
          <w:bCs/>
          <w:i/>
          <w:iCs/>
          <w:sz w:val="24"/>
          <w:szCs w:val="24"/>
        </w:rPr>
        <w:t>)</w:t>
      </w:r>
    </w:p>
    <w:p w14:paraId="5D090694" w14:textId="3E4E518E" w:rsidR="00F27628" w:rsidRDefault="00F27628" w:rsidP="00B91BE1">
      <w:pPr>
        <w:spacing w:before="29"/>
        <w:rPr>
          <w:rFonts w:ascii="Arial" w:eastAsia="Arial" w:hAnsi="Arial" w:cs="Arial"/>
          <w:sz w:val="24"/>
          <w:szCs w:val="24"/>
        </w:rPr>
      </w:pPr>
    </w:p>
    <w:p w14:paraId="5D9B7CBE" w14:textId="77777777" w:rsidR="00F27628" w:rsidRPr="00F27628" w:rsidRDefault="00F27628" w:rsidP="00B91BE1">
      <w:pPr>
        <w:spacing w:before="29"/>
        <w:rPr>
          <w:rFonts w:ascii="Arial" w:eastAsia="Arial" w:hAnsi="Arial" w:cs="Arial"/>
          <w:sz w:val="24"/>
          <w:szCs w:val="24"/>
        </w:rPr>
      </w:pPr>
    </w:p>
    <w:p w14:paraId="1F79413A" w14:textId="09C80E5D" w:rsidR="00B91BE1" w:rsidRDefault="00B91BE1" w:rsidP="00B91BE1">
      <w:pPr>
        <w:spacing w:before="29"/>
        <w:rPr>
          <w:rFonts w:ascii="Arial" w:eastAsia="Arial" w:hAnsi="Arial" w:cs="Arial"/>
          <w:b/>
          <w:bCs/>
          <w:sz w:val="32"/>
          <w:szCs w:val="32"/>
          <w:u w:val="single"/>
        </w:rPr>
      </w:pPr>
    </w:p>
    <w:p w14:paraId="5ADBB36A" w14:textId="397EDB1A" w:rsidR="00B91BE1" w:rsidRDefault="00B91BE1" w:rsidP="00B91BE1">
      <w:pPr>
        <w:spacing w:before="29"/>
        <w:rPr>
          <w:rFonts w:ascii="Arial" w:eastAsia="Arial" w:hAnsi="Arial" w:cs="Arial"/>
          <w:b/>
          <w:bCs/>
          <w:sz w:val="32"/>
          <w:szCs w:val="32"/>
          <w:u w:val="single"/>
        </w:rPr>
      </w:pPr>
    </w:p>
    <w:p w14:paraId="52A83602" w14:textId="1A2CC218" w:rsidR="00B91BE1" w:rsidRDefault="00B91BE1" w:rsidP="00B91BE1">
      <w:pPr>
        <w:spacing w:before="29"/>
        <w:rPr>
          <w:rFonts w:ascii="Arial" w:eastAsia="Arial" w:hAnsi="Arial" w:cs="Arial"/>
          <w:b/>
          <w:bCs/>
          <w:sz w:val="32"/>
          <w:szCs w:val="32"/>
          <w:u w:val="single"/>
        </w:rPr>
      </w:pPr>
    </w:p>
    <w:p w14:paraId="421EE49E" w14:textId="36354955" w:rsidR="00B91BE1" w:rsidRDefault="00B91BE1" w:rsidP="00B91BE1">
      <w:pPr>
        <w:spacing w:before="29"/>
        <w:rPr>
          <w:rFonts w:ascii="Arial" w:eastAsia="Arial" w:hAnsi="Arial" w:cs="Arial"/>
          <w:b/>
          <w:bCs/>
          <w:sz w:val="32"/>
          <w:szCs w:val="32"/>
          <w:u w:val="single"/>
        </w:rPr>
      </w:pPr>
    </w:p>
    <w:p w14:paraId="354B03BE" w14:textId="19DB5CE7" w:rsidR="00B91BE1" w:rsidRDefault="00B91BE1" w:rsidP="00B91BE1">
      <w:pPr>
        <w:spacing w:before="29"/>
        <w:rPr>
          <w:rFonts w:ascii="Arial" w:eastAsia="Arial" w:hAnsi="Arial" w:cs="Arial"/>
          <w:b/>
          <w:bCs/>
          <w:sz w:val="32"/>
          <w:szCs w:val="32"/>
          <w:u w:val="single"/>
        </w:rPr>
      </w:pPr>
    </w:p>
    <w:p w14:paraId="0F87CB55" w14:textId="6790454E" w:rsidR="00B91BE1" w:rsidRDefault="00B91BE1" w:rsidP="00B91BE1">
      <w:pPr>
        <w:spacing w:before="29"/>
        <w:rPr>
          <w:rFonts w:ascii="Arial" w:eastAsia="Arial" w:hAnsi="Arial" w:cs="Arial"/>
          <w:b/>
          <w:bCs/>
          <w:sz w:val="32"/>
          <w:szCs w:val="32"/>
          <w:u w:val="single"/>
        </w:rPr>
      </w:pPr>
    </w:p>
    <w:p w14:paraId="24BFC1D7" w14:textId="6B7C1C49" w:rsidR="00B91BE1" w:rsidRDefault="00B91BE1" w:rsidP="00B91BE1">
      <w:pPr>
        <w:spacing w:before="29"/>
        <w:rPr>
          <w:rFonts w:ascii="Arial" w:eastAsia="Arial" w:hAnsi="Arial" w:cs="Arial"/>
          <w:b/>
          <w:bCs/>
          <w:sz w:val="32"/>
          <w:szCs w:val="32"/>
          <w:u w:val="single"/>
        </w:rPr>
      </w:pPr>
    </w:p>
    <w:p w14:paraId="13560BCB" w14:textId="670F142E" w:rsidR="00B91BE1" w:rsidRDefault="00B91BE1" w:rsidP="00B91BE1">
      <w:pPr>
        <w:spacing w:before="29"/>
        <w:rPr>
          <w:rFonts w:ascii="Arial" w:eastAsia="Arial" w:hAnsi="Arial" w:cs="Arial"/>
          <w:b/>
          <w:bCs/>
          <w:sz w:val="32"/>
          <w:szCs w:val="32"/>
          <w:u w:val="single"/>
        </w:rPr>
      </w:pPr>
    </w:p>
    <w:p w14:paraId="488613B5" w14:textId="5AAEEF47" w:rsidR="00B91BE1" w:rsidRDefault="00B91BE1" w:rsidP="00B91BE1">
      <w:pPr>
        <w:spacing w:before="29"/>
        <w:rPr>
          <w:rFonts w:ascii="Arial" w:eastAsia="Arial" w:hAnsi="Arial" w:cs="Arial"/>
          <w:b/>
          <w:bCs/>
          <w:sz w:val="32"/>
          <w:szCs w:val="32"/>
          <w:u w:val="single"/>
        </w:rPr>
      </w:pPr>
    </w:p>
    <w:p w14:paraId="041E5F8C" w14:textId="1C442ECA" w:rsidR="00B91BE1" w:rsidRDefault="00B91BE1" w:rsidP="00B91BE1">
      <w:pPr>
        <w:spacing w:before="29"/>
        <w:rPr>
          <w:rFonts w:ascii="Arial" w:eastAsia="Arial" w:hAnsi="Arial" w:cs="Arial"/>
          <w:b/>
          <w:bCs/>
          <w:sz w:val="32"/>
          <w:szCs w:val="32"/>
          <w:u w:val="single"/>
        </w:rPr>
      </w:pPr>
    </w:p>
    <w:p w14:paraId="7EC3C64F" w14:textId="379BB71E" w:rsidR="00B91BE1" w:rsidRDefault="00B91BE1" w:rsidP="00B91BE1">
      <w:pPr>
        <w:spacing w:before="29"/>
        <w:rPr>
          <w:rFonts w:ascii="Arial" w:eastAsia="Arial" w:hAnsi="Arial" w:cs="Arial"/>
          <w:b/>
          <w:bCs/>
          <w:sz w:val="32"/>
          <w:szCs w:val="32"/>
          <w:u w:val="single"/>
        </w:rPr>
      </w:pPr>
    </w:p>
    <w:p w14:paraId="6BCCBB75" w14:textId="2840753C" w:rsidR="00B91BE1" w:rsidRDefault="00B91BE1" w:rsidP="00B91BE1">
      <w:pPr>
        <w:spacing w:before="29"/>
        <w:rPr>
          <w:rFonts w:ascii="Arial" w:eastAsia="Arial" w:hAnsi="Arial" w:cs="Arial"/>
          <w:b/>
          <w:bCs/>
          <w:sz w:val="32"/>
          <w:szCs w:val="32"/>
          <w:u w:val="single"/>
        </w:rPr>
      </w:pPr>
    </w:p>
    <w:p w14:paraId="4BDE50D8" w14:textId="2AD04457" w:rsidR="00B91BE1" w:rsidRDefault="00B91BE1" w:rsidP="00B91BE1">
      <w:pPr>
        <w:spacing w:before="29"/>
        <w:rPr>
          <w:rFonts w:ascii="Arial" w:eastAsia="Arial" w:hAnsi="Arial" w:cs="Arial"/>
          <w:b/>
          <w:bCs/>
          <w:sz w:val="32"/>
          <w:szCs w:val="32"/>
          <w:u w:val="single"/>
        </w:rPr>
      </w:pPr>
    </w:p>
    <w:p w14:paraId="6A049EE0" w14:textId="79B051AA" w:rsidR="00F27628" w:rsidRDefault="00F27628" w:rsidP="00B91BE1">
      <w:pPr>
        <w:spacing w:before="29"/>
        <w:rPr>
          <w:rFonts w:ascii="Arial" w:eastAsia="Arial" w:hAnsi="Arial" w:cs="Arial"/>
          <w:b/>
          <w:bCs/>
          <w:sz w:val="32"/>
          <w:szCs w:val="32"/>
          <w:u w:val="single"/>
        </w:rPr>
      </w:pPr>
    </w:p>
    <w:p w14:paraId="7C39EE60" w14:textId="77777777" w:rsidR="0035120B" w:rsidRDefault="0035120B" w:rsidP="00B91BE1">
      <w:pPr>
        <w:spacing w:before="29"/>
        <w:rPr>
          <w:rFonts w:ascii="Arial" w:eastAsia="Arial" w:hAnsi="Arial" w:cs="Arial"/>
          <w:b/>
          <w:bCs/>
          <w:sz w:val="32"/>
          <w:szCs w:val="32"/>
          <w:u w:val="single"/>
        </w:rPr>
      </w:pPr>
    </w:p>
    <w:p w14:paraId="76642F3A" w14:textId="68B19028" w:rsidR="00B91BE1" w:rsidRDefault="00B91BE1" w:rsidP="00B91BE1">
      <w:pPr>
        <w:spacing w:before="29"/>
        <w:rPr>
          <w:rFonts w:ascii="Arial" w:eastAsia="Arial" w:hAnsi="Arial" w:cs="Arial"/>
          <w:b/>
          <w:bCs/>
          <w:sz w:val="32"/>
          <w:szCs w:val="32"/>
          <w:u w:val="single"/>
        </w:rPr>
      </w:pPr>
      <w:r>
        <w:rPr>
          <w:rFonts w:ascii="Arial" w:eastAsia="Arial" w:hAnsi="Arial" w:cs="Arial"/>
          <w:b/>
          <w:bCs/>
          <w:sz w:val="32"/>
          <w:szCs w:val="32"/>
          <w:u w:val="single"/>
        </w:rPr>
        <w:t>References:</w:t>
      </w:r>
    </w:p>
    <w:p w14:paraId="07238435" w14:textId="0D227BB6" w:rsidR="00B91BE1" w:rsidRDefault="00B91BE1" w:rsidP="00B91BE1">
      <w:pPr>
        <w:spacing w:before="29"/>
        <w:rPr>
          <w:rFonts w:ascii="Arial" w:eastAsia="Arial" w:hAnsi="Arial" w:cs="Arial"/>
          <w:b/>
          <w:bCs/>
          <w:sz w:val="32"/>
          <w:szCs w:val="32"/>
          <w:u w:val="single"/>
        </w:rPr>
      </w:pPr>
    </w:p>
    <w:p w14:paraId="7EF0B7BA" w14:textId="73C546C4" w:rsidR="00775181" w:rsidRDefault="00775181" w:rsidP="00B91BE1">
      <w:pPr>
        <w:spacing w:before="29"/>
        <w:rPr>
          <w:rFonts w:ascii="Arial" w:eastAsia="Arial" w:hAnsi="Arial" w:cs="Arial"/>
          <w:b/>
          <w:bCs/>
          <w:sz w:val="32"/>
          <w:szCs w:val="32"/>
          <w:u w:val="single"/>
        </w:rPr>
      </w:pPr>
    </w:p>
    <w:p w14:paraId="7238B221" w14:textId="3F78F86B" w:rsidR="00775181" w:rsidRDefault="00775181" w:rsidP="00B91BE1">
      <w:pPr>
        <w:spacing w:before="29"/>
        <w:rPr>
          <w:rFonts w:ascii="Arial" w:eastAsia="Arial" w:hAnsi="Arial" w:cs="Arial"/>
          <w:sz w:val="24"/>
          <w:szCs w:val="24"/>
        </w:rPr>
      </w:pPr>
      <w:r>
        <w:rPr>
          <w:rFonts w:ascii="Arial" w:eastAsia="Arial" w:hAnsi="Arial" w:cs="Arial"/>
          <w:sz w:val="24"/>
          <w:szCs w:val="24"/>
        </w:rPr>
        <w:t xml:space="preserve">Advantages and disadvantages of interviews: </w:t>
      </w:r>
      <w:hyperlink r:id="rId8" w:history="1">
        <w:r w:rsidRPr="00B242EA">
          <w:rPr>
            <w:rStyle w:val="Hyperlink"/>
            <w:rFonts w:ascii="Arial" w:eastAsia="Arial" w:hAnsi="Arial" w:cs="Arial"/>
            <w:sz w:val="24"/>
            <w:szCs w:val="24"/>
          </w:rPr>
          <w:t>https://in.indeed.com/careeradvice/interviewing/advantages-and-disadvantages-of-interviews</w:t>
        </w:r>
      </w:hyperlink>
    </w:p>
    <w:p w14:paraId="0E13CC37" w14:textId="1739FCCF" w:rsidR="00775181" w:rsidRDefault="00775181" w:rsidP="00B91BE1">
      <w:pPr>
        <w:spacing w:before="29"/>
        <w:rPr>
          <w:rFonts w:ascii="Arial" w:eastAsia="Arial" w:hAnsi="Arial" w:cs="Arial"/>
          <w:sz w:val="24"/>
          <w:szCs w:val="24"/>
        </w:rPr>
      </w:pPr>
    </w:p>
    <w:p w14:paraId="3F7A3BCB" w14:textId="0BE8474A" w:rsidR="004D0452" w:rsidRPr="004D0452" w:rsidRDefault="004D0452" w:rsidP="004D0452">
      <w:pPr>
        <w:spacing w:before="29"/>
        <w:rPr>
          <w:rFonts w:ascii="Arial" w:eastAsia="Arial" w:hAnsi="Arial" w:cs="Arial"/>
          <w:i/>
          <w:iCs/>
          <w:sz w:val="24"/>
          <w:szCs w:val="24"/>
        </w:rPr>
      </w:pPr>
      <w:r w:rsidRPr="004D0452">
        <w:rPr>
          <w:rFonts w:ascii="Arial" w:eastAsia="Arial" w:hAnsi="Arial" w:cs="Arial"/>
          <w:i/>
          <w:iCs/>
          <w:sz w:val="24"/>
          <w:szCs w:val="24"/>
        </w:rPr>
        <w:t>Accessed on: 07</w:t>
      </w:r>
      <w:r w:rsidRPr="004D0452">
        <w:rPr>
          <w:rFonts w:ascii="Arial" w:eastAsia="Arial" w:hAnsi="Arial" w:cs="Arial"/>
          <w:i/>
          <w:iCs/>
          <w:sz w:val="24"/>
          <w:szCs w:val="24"/>
          <w:vertAlign w:val="superscript"/>
        </w:rPr>
        <w:t>th</w:t>
      </w:r>
      <w:r w:rsidRPr="004D0452">
        <w:rPr>
          <w:rFonts w:ascii="Arial" w:eastAsia="Arial" w:hAnsi="Arial" w:cs="Arial"/>
          <w:i/>
          <w:iCs/>
          <w:sz w:val="24"/>
          <w:szCs w:val="24"/>
        </w:rPr>
        <w:t xml:space="preserve"> April</w:t>
      </w:r>
    </w:p>
    <w:p w14:paraId="65E3DFE2" w14:textId="77777777" w:rsidR="004D0452" w:rsidRDefault="004D0452" w:rsidP="00B91BE1">
      <w:pPr>
        <w:spacing w:before="29"/>
        <w:rPr>
          <w:rFonts w:ascii="Arial" w:eastAsia="Arial" w:hAnsi="Arial" w:cs="Arial"/>
          <w:sz w:val="24"/>
          <w:szCs w:val="24"/>
        </w:rPr>
      </w:pPr>
    </w:p>
    <w:p w14:paraId="1EC6510C" w14:textId="6F3ADAB3" w:rsidR="00775181" w:rsidRDefault="00775181" w:rsidP="00B91BE1">
      <w:pPr>
        <w:spacing w:before="29"/>
        <w:rPr>
          <w:rFonts w:ascii="Arial" w:eastAsia="Arial" w:hAnsi="Arial" w:cs="Arial"/>
          <w:sz w:val="24"/>
          <w:szCs w:val="24"/>
        </w:rPr>
      </w:pPr>
      <w:r>
        <w:rPr>
          <w:rFonts w:ascii="Arial" w:eastAsia="Arial" w:hAnsi="Arial" w:cs="Arial"/>
          <w:sz w:val="24"/>
          <w:szCs w:val="24"/>
        </w:rPr>
        <w:t xml:space="preserve">Information gathering methods: </w:t>
      </w:r>
    </w:p>
    <w:p w14:paraId="3FE4F160" w14:textId="77117F2A" w:rsidR="00775181" w:rsidRDefault="00000000" w:rsidP="00B91BE1">
      <w:pPr>
        <w:spacing w:before="29"/>
        <w:rPr>
          <w:rFonts w:ascii="Arial" w:eastAsia="Arial" w:hAnsi="Arial" w:cs="Arial"/>
          <w:sz w:val="24"/>
          <w:szCs w:val="24"/>
        </w:rPr>
      </w:pPr>
      <w:hyperlink r:id="rId9" w:history="1">
        <w:r w:rsidR="00775181" w:rsidRPr="00775181">
          <w:rPr>
            <w:rStyle w:val="Hyperlink"/>
            <w:rFonts w:ascii="Arial" w:eastAsia="Arial" w:hAnsi="Arial" w:cs="Arial"/>
            <w:sz w:val="24"/>
            <w:szCs w:val="24"/>
          </w:rPr>
          <w:t>https://literacybasics.ca/strategic-planning/strategic-planning-assesssment/overview-and-information-gathering-tools/</w:t>
        </w:r>
      </w:hyperlink>
    </w:p>
    <w:p w14:paraId="754859C7" w14:textId="2C44B11C" w:rsidR="00775181" w:rsidRDefault="00775181" w:rsidP="00B91BE1">
      <w:pPr>
        <w:spacing w:before="29"/>
        <w:rPr>
          <w:rFonts w:ascii="Arial" w:eastAsia="Arial" w:hAnsi="Arial" w:cs="Arial"/>
          <w:sz w:val="24"/>
          <w:szCs w:val="24"/>
        </w:rPr>
      </w:pPr>
    </w:p>
    <w:p w14:paraId="7D4F9487" w14:textId="48C244E3" w:rsidR="004D0452" w:rsidRPr="004D0452" w:rsidRDefault="004D0452" w:rsidP="004D0452">
      <w:pPr>
        <w:spacing w:before="29"/>
        <w:rPr>
          <w:rFonts w:ascii="Arial" w:eastAsia="Arial" w:hAnsi="Arial" w:cs="Arial"/>
          <w:i/>
          <w:iCs/>
          <w:sz w:val="24"/>
          <w:szCs w:val="24"/>
        </w:rPr>
      </w:pPr>
      <w:r w:rsidRPr="004D0452">
        <w:rPr>
          <w:rFonts w:ascii="Arial" w:eastAsia="Arial" w:hAnsi="Arial" w:cs="Arial"/>
          <w:i/>
          <w:iCs/>
          <w:sz w:val="24"/>
          <w:szCs w:val="24"/>
        </w:rPr>
        <w:t>Accessed on: 07</w:t>
      </w:r>
      <w:r w:rsidRPr="004D0452">
        <w:rPr>
          <w:rFonts w:ascii="Arial" w:eastAsia="Arial" w:hAnsi="Arial" w:cs="Arial"/>
          <w:i/>
          <w:iCs/>
          <w:sz w:val="24"/>
          <w:szCs w:val="24"/>
          <w:vertAlign w:val="superscript"/>
        </w:rPr>
        <w:t>th</w:t>
      </w:r>
      <w:r w:rsidRPr="004D0452">
        <w:rPr>
          <w:rFonts w:ascii="Arial" w:eastAsia="Arial" w:hAnsi="Arial" w:cs="Arial"/>
          <w:i/>
          <w:iCs/>
          <w:sz w:val="24"/>
          <w:szCs w:val="24"/>
        </w:rPr>
        <w:t xml:space="preserve"> April</w:t>
      </w:r>
    </w:p>
    <w:p w14:paraId="624B4980" w14:textId="77777777" w:rsidR="004D0452" w:rsidRDefault="004D0452" w:rsidP="00B91BE1">
      <w:pPr>
        <w:spacing w:before="29"/>
        <w:rPr>
          <w:rFonts w:ascii="Arial" w:eastAsia="Arial" w:hAnsi="Arial" w:cs="Arial"/>
          <w:sz w:val="24"/>
          <w:szCs w:val="24"/>
        </w:rPr>
      </w:pPr>
    </w:p>
    <w:p w14:paraId="70250AF4" w14:textId="0FA78FBB" w:rsidR="00775181" w:rsidRDefault="00775181" w:rsidP="00B91BE1">
      <w:pPr>
        <w:spacing w:before="29"/>
        <w:rPr>
          <w:rFonts w:ascii="Arial" w:eastAsia="Arial" w:hAnsi="Arial" w:cs="Arial"/>
          <w:sz w:val="24"/>
          <w:szCs w:val="24"/>
        </w:rPr>
      </w:pPr>
    </w:p>
    <w:p w14:paraId="16FB9C7C" w14:textId="7FD80C35" w:rsidR="00775181" w:rsidRDefault="00775181" w:rsidP="00B91BE1">
      <w:pPr>
        <w:spacing w:before="29"/>
        <w:rPr>
          <w:rFonts w:ascii="Arial" w:eastAsia="Arial" w:hAnsi="Arial" w:cs="Arial"/>
          <w:sz w:val="24"/>
          <w:szCs w:val="24"/>
        </w:rPr>
      </w:pPr>
      <w:r>
        <w:rPr>
          <w:rFonts w:ascii="Arial" w:eastAsia="Arial" w:hAnsi="Arial" w:cs="Arial"/>
          <w:sz w:val="24"/>
          <w:szCs w:val="24"/>
        </w:rPr>
        <w:t>stakeholder matrix:</w:t>
      </w:r>
    </w:p>
    <w:p w14:paraId="1E594332" w14:textId="19B14A8C" w:rsidR="00775181" w:rsidRDefault="00000000" w:rsidP="00B91BE1">
      <w:pPr>
        <w:spacing w:before="29"/>
        <w:rPr>
          <w:rFonts w:ascii="Arial" w:eastAsia="Arial" w:hAnsi="Arial" w:cs="Arial"/>
          <w:sz w:val="24"/>
          <w:szCs w:val="24"/>
        </w:rPr>
      </w:pPr>
      <w:hyperlink r:id="rId10" w:history="1">
        <w:r w:rsidR="00775181" w:rsidRPr="00775181">
          <w:rPr>
            <w:rStyle w:val="Hyperlink"/>
            <w:rFonts w:ascii="Arial" w:eastAsia="Arial" w:hAnsi="Arial" w:cs="Arial"/>
            <w:sz w:val="24"/>
            <w:szCs w:val="24"/>
          </w:rPr>
          <w:t>https://study.com/learn/lesson/stakeholder-matrix-examples-use.html#:~:text=A%20stakeholder%20matrix%20is%20a,best%20strategy%20for%20each%20group.</w:t>
        </w:r>
      </w:hyperlink>
    </w:p>
    <w:p w14:paraId="41859402" w14:textId="3C8BDE94" w:rsidR="004D0452" w:rsidRDefault="004D0452" w:rsidP="00B91BE1">
      <w:pPr>
        <w:spacing w:before="29"/>
        <w:rPr>
          <w:rFonts w:ascii="Arial" w:eastAsia="Arial" w:hAnsi="Arial" w:cs="Arial"/>
          <w:sz w:val="24"/>
          <w:szCs w:val="24"/>
        </w:rPr>
      </w:pPr>
    </w:p>
    <w:p w14:paraId="5CE6A30A" w14:textId="1A47B458" w:rsidR="004D0452" w:rsidRPr="004D0452" w:rsidRDefault="004D0452" w:rsidP="00B91BE1">
      <w:pPr>
        <w:spacing w:before="29"/>
        <w:rPr>
          <w:rFonts w:ascii="Arial" w:eastAsia="Arial" w:hAnsi="Arial" w:cs="Arial"/>
          <w:i/>
          <w:iCs/>
          <w:sz w:val="24"/>
          <w:szCs w:val="24"/>
        </w:rPr>
      </w:pPr>
      <w:r w:rsidRPr="004D0452">
        <w:rPr>
          <w:rFonts w:ascii="Arial" w:eastAsia="Arial" w:hAnsi="Arial" w:cs="Arial"/>
          <w:i/>
          <w:iCs/>
          <w:sz w:val="24"/>
          <w:szCs w:val="24"/>
        </w:rPr>
        <w:t>Accessed on: 09</w:t>
      </w:r>
      <w:r w:rsidRPr="004D0452">
        <w:rPr>
          <w:rFonts w:ascii="Arial" w:eastAsia="Arial" w:hAnsi="Arial" w:cs="Arial"/>
          <w:i/>
          <w:iCs/>
          <w:sz w:val="24"/>
          <w:szCs w:val="24"/>
          <w:vertAlign w:val="superscript"/>
        </w:rPr>
        <w:t>th</w:t>
      </w:r>
      <w:r w:rsidRPr="004D0452">
        <w:rPr>
          <w:rFonts w:ascii="Arial" w:eastAsia="Arial" w:hAnsi="Arial" w:cs="Arial"/>
          <w:i/>
          <w:iCs/>
          <w:sz w:val="24"/>
          <w:szCs w:val="24"/>
        </w:rPr>
        <w:t xml:space="preserve"> April</w:t>
      </w:r>
    </w:p>
    <w:p w14:paraId="00FB45A0" w14:textId="42AACDBD" w:rsidR="00775181" w:rsidRDefault="00775181" w:rsidP="00B91BE1">
      <w:pPr>
        <w:spacing w:before="29"/>
        <w:rPr>
          <w:rFonts w:ascii="Arial" w:eastAsia="Arial" w:hAnsi="Arial" w:cs="Arial"/>
          <w:sz w:val="24"/>
          <w:szCs w:val="24"/>
        </w:rPr>
      </w:pPr>
    </w:p>
    <w:p w14:paraId="2DA3917F" w14:textId="73A91A4E" w:rsidR="00775181" w:rsidRDefault="00775181" w:rsidP="00B91BE1">
      <w:pPr>
        <w:spacing w:before="29"/>
        <w:rPr>
          <w:rFonts w:ascii="Arial" w:eastAsia="Arial" w:hAnsi="Arial" w:cs="Arial"/>
          <w:sz w:val="24"/>
          <w:szCs w:val="24"/>
        </w:rPr>
      </w:pPr>
    </w:p>
    <w:p w14:paraId="39631BA5" w14:textId="4F74B08E" w:rsidR="00775181" w:rsidRDefault="00775181" w:rsidP="00B91BE1">
      <w:pPr>
        <w:spacing w:before="29"/>
        <w:rPr>
          <w:rFonts w:ascii="Arial" w:eastAsia="Arial" w:hAnsi="Arial" w:cs="Arial"/>
          <w:sz w:val="24"/>
          <w:szCs w:val="24"/>
        </w:rPr>
      </w:pPr>
      <w:r>
        <w:rPr>
          <w:rFonts w:ascii="Arial" w:eastAsia="Arial" w:hAnsi="Arial" w:cs="Arial"/>
          <w:sz w:val="24"/>
          <w:szCs w:val="24"/>
        </w:rPr>
        <w:t>Business ethics:</w:t>
      </w:r>
    </w:p>
    <w:p w14:paraId="4AA610E6" w14:textId="16C8443B" w:rsidR="00775181" w:rsidRDefault="00000000" w:rsidP="00B91BE1">
      <w:pPr>
        <w:spacing w:before="29"/>
        <w:rPr>
          <w:rFonts w:ascii="Arial" w:eastAsia="Arial" w:hAnsi="Arial" w:cs="Arial"/>
          <w:sz w:val="24"/>
          <w:szCs w:val="24"/>
        </w:rPr>
      </w:pPr>
      <w:hyperlink r:id="rId11" w:history="1">
        <w:r w:rsidR="00775181" w:rsidRPr="00B242EA">
          <w:rPr>
            <w:rStyle w:val="Hyperlink"/>
            <w:rFonts w:ascii="Arial" w:eastAsia="Arial" w:hAnsi="Arial" w:cs="Arial"/>
            <w:sz w:val="24"/>
            <w:szCs w:val="24"/>
          </w:rPr>
          <w:t>https://www.financestrategists.com/financialadvisor/businessethics/?gclid=CjwKCAjw586hBhBrEiwAQYEnHUMehdacCkeANSIu8iJkqsoZyeAlAuM7vCISShR_z1L8TMMORJrRoCSQcQAvD_BwE</w:t>
        </w:r>
      </w:hyperlink>
    </w:p>
    <w:p w14:paraId="1BEE4EB9" w14:textId="71FC7D43" w:rsidR="00775181" w:rsidRDefault="00775181" w:rsidP="00B91BE1">
      <w:pPr>
        <w:spacing w:before="29"/>
        <w:rPr>
          <w:rFonts w:ascii="Arial" w:eastAsia="Arial" w:hAnsi="Arial" w:cs="Arial"/>
          <w:sz w:val="24"/>
          <w:szCs w:val="24"/>
        </w:rPr>
      </w:pPr>
    </w:p>
    <w:p w14:paraId="7E5E7364" w14:textId="722BF9AC" w:rsidR="00775181" w:rsidRPr="004D0452" w:rsidRDefault="00775181" w:rsidP="00B91BE1">
      <w:pPr>
        <w:spacing w:before="29"/>
        <w:rPr>
          <w:rFonts w:ascii="Arial" w:eastAsia="Arial" w:hAnsi="Arial" w:cs="Arial"/>
          <w:i/>
          <w:iCs/>
          <w:sz w:val="24"/>
          <w:szCs w:val="24"/>
        </w:rPr>
      </w:pPr>
      <w:r w:rsidRPr="004D0452">
        <w:rPr>
          <w:rFonts w:ascii="Arial" w:eastAsia="Arial" w:hAnsi="Arial" w:cs="Arial"/>
          <w:i/>
          <w:iCs/>
          <w:sz w:val="24"/>
          <w:szCs w:val="24"/>
        </w:rPr>
        <w:t xml:space="preserve">Accessed: </w:t>
      </w:r>
      <w:r w:rsidR="004D0452" w:rsidRPr="004D0452">
        <w:rPr>
          <w:rFonts w:ascii="Arial" w:eastAsia="Arial" w:hAnsi="Arial" w:cs="Arial"/>
          <w:i/>
          <w:iCs/>
          <w:sz w:val="24"/>
          <w:szCs w:val="24"/>
        </w:rPr>
        <w:t>10</w:t>
      </w:r>
      <w:r w:rsidR="004D0452" w:rsidRPr="004D0452">
        <w:rPr>
          <w:rFonts w:ascii="Arial" w:eastAsia="Arial" w:hAnsi="Arial" w:cs="Arial"/>
          <w:i/>
          <w:iCs/>
          <w:sz w:val="24"/>
          <w:szCs w:val="24"/>
          <w:vertAlign w:val="superscript"/>
        </w:rPr>
        <w:t>th</w:t>
      </w:r>
      <w:r w:rsidR="004D0452" w:rsidRPr="004D0452">
        <w:rPr>
          <w:rFonts w:ascii="Arial" w:eastAsia="Arial" w:hAnsi="Arial" w:cs="Arial"/>
          <w:i/>
          <w:iCs/>
          <w:sz w:val="24"/>
          <w:szCs w:val="24"/>
        </w:rPr>
        <w:t xml:space="preserve"> April</w:t>
      </w:r>
    </w:p>
    <w:p w14:paraId="4B0E9135" w14:textId="77777777" w:rsidR="00775181" w:rsidRDefault="00775181" w:rsidP="00B91BE1">
      <w:pPr>
        <w:spacing w:before="29"/>
        <w:rPr>
          <w:rFonts w:ascii="Arial" w:eastAsia="Arial" w:hAnsi="Arial" w:cs="Arial"/>
          <w:sz w:val="24"/>
          <w:szCs w:val="24"/>
        </w:rPr>
      </w:pPr>
    </w:p>
    <w:p w14:paraId="09363DC0" w14:textId="1CBD7A3F" w:rsidR="00775181" w:rsidRDefault="00775181" w:rsidP="00B91BE1">
      <w:pPr>
        <w:spacing w:before="29"/>
        <w:rPr>
          <w:rFonts w:ascii="Arial" w:eastAsia="Arial" w:hAnsi="Arial" w:cs="Arial"/>
          <w:sz w:val="24"/>
          <w:szCs w:val="24"/>
        </w:rPr>
      </w:pPr>
      <w:r>
        <w:rPr>
          <w:rFonts w:ascii="Arial" w:eastAsia="Arial" w:hAnsi="Arial" w:cs="Arial"/>
          <w:sz w:val="24"/>
          <w:szCs w:val="24"/>
        </w:rPr>
        <w:t>SWOT Framework:</w:t>
      </w:r>
    </w:p>
    <w:p w14:paraId="2C0784E6" w14:textId="3782465E" w:rsidR="00775181" w:rsidRDefault="00775181" w:rsidP="00B91BE1">
      <w:pPr>
        <w:spacing w:before="29"/>
        <w:rPr>
          <w:rFonts w:ascii="Arial" w:eastAsia="Arial" w:hAnsi="Arial" w:cs="Arial"/>
          <w:sz w:val="24"/>
          <w:szCs w:val="24"/>
        </w:rPr>
      </w:pPr>
    </w:p>
    <w:p w14:paraId="1BD263AF" w14:textId="4ED6440E" w:rsidR="00775181" w:rsidRDefault="00000000" w:rsidP="00B91BE1">
      <w:pPr>
        <w:spacing w:before="29"/>
        <w:rPr>
          <w:rFonts w:ascii="Arial" w:eastAsia="Arial" w:hAnsi="Arial" w:cs="Arial"/>
          <w:sz w:val="24"/>
          <w:szCs w:val="24"/>
        </w:rPr>
      </w:pPr>
      <w:hyperlink r:id="rId12" w:history="1">
        <w:r w:rsidR="00775181" w:rsidRPr="00775181">
          <w:rPr>
            <w:rStyle w:val="Hyperlink"/>
            <w:rFonts w:ascii="Arial" w:eastAsia="Arial" w:hAnsi="Arial" w:cs="Arial"/>
            <w:sz w:val="24"/>
            <w:szCs w:val="24"/>
          </w:rPr>
          <w:t>https://www.techtarget.com/searchcio/definition/SWOT-analysis-strengths-weaknesses-opportunities-and-threats-analysis#:~:text=SWOT%20analysis%20is%20a%20framework,or%20establishing%20a%20business%20strategy.</w:t>
        </w:r>
      </w:hyperlink>
    </w:p>
    <w:p w14:paraId="0CFDA97A" w14:textId="5FD99D8B" w:rsidR="00775181" w:rsidRDefault="00775181" w:rsidP="00B91BE1">
      <w:pPr>
        <w:spacing w:before="29"/>
        <w:rPr>
          <w:rFonts w:ascii="Arial" w:eastAsia="Arial" w:hAnsi="Arial" w:cs="Arial"/>
          <w:sz w:val="24"/>
          <w:szCs w:val="24"/>
        </w:rPr>
      </w:pPr>
    </w:p>
    <w:p w14:paraId="04200DB8" w14:textId="13C2E212" w:rsidR="004D0452" w:rsidRPr="004D0452" w:rsidRDefault="004D0452" w:rsidP="004D0452">
      <w:pPr>
        <w:spacing w:before="29"/>
        <w:rPr>
          <w:rFonts w:ascii="Arial" w:eastAsia="Arial" w:hAnsi="Arial" w:cs="Arial"/>
          <w:i/>
          <w:iCs/>
          <w:sz w:val="24"/>
          <w:szCs w:val="24"/>
        </w:rPr>
      </w:pPr>
      <w:r w:rsidRPr="004D0452">
        <w:rPr>
          <w:rFonts w:ascii="Arial" w:eastAsia="Arial" w:hAnsi="Arial" w:cs="Arial"/>
          <w:i/>
          <w:iCs/>
          <w:sz w:val="24"/>
          <w:szCs w:val="24"/>
        </w:rPr>
        <w:t>Accessed on: 11</w:t>
      </w:r>
      <w:r w:rsidRPr="004D0452">
        <w:rPr>
          <w:rFonts w:ascii="Arial" w:eastAsia="Arial" w:hAnsi="Arial" w:cs="Arial"/>
          <w:i/>
          <w:iCs/>
          <w:sz w:val="24"/>
          <w:szCs w:val="24"/>
          <w:vertAlign w:val="superscript"/>
        </w:rPr>
        <w:t>th</w:t>
      </w:r>
      <w:r w:rsidRPr="004D0452">
        <w:rPr>
          <w:rFonts w:ascii="Arial" w:eastAsia="Arial" w:hAnsi="Arial" w:cs="Arial"/>
          <w:i/>
          <w:iCs/>
          <w:sz w:val="24"/>
          <w:szCs w:val="24"/>
        </w:rPr>
        <w:t xml:space="preserve"> April</w:t>
      </w:r>
    </w:p>
    <w:p w14:paraId="3A7DB89C" w14:textId="77777777" w:rsidR="004D0452" w:rsidRDefault="004D0452" w:rsidP="00B91BE1">
      <w:pPr>
        <w:spacing w:before="29"/>
        <w:rPr>
          <w:rFonts w:ascii="Arial" w:eastAsia="Arial" w:hAnsi="Arial" w:cs="Arial"/>
          <w:sz w:val="24"/>
          <w:szCs w:val="24"/>
        </w:rPr>
      </w:pPr>
    </w:p>
    <w:p w14:paraId="1E66A63E" w14:textId="488CEE03" w:rsidR="00775181" w:rsidRDefault="00775181" w:rsidP="00B91BE1">
      <w:pPr>
        <w:spacing w:before="29"/>
        <w:rPr>
          <w:rFonts w:ascii="Arial" w:eastAsia="Arial" w:hAnsi="Arial" w:cs="Arial"/>
          <w:sz w:val="24"/>
          <w:szCs w:val="24"/>
        </w:rPr>
      </w:pPr>
      <w:r>
        <w:rPr>
          <w:rFonts w:ascii="Arial" w:eastAsia="Arial" w:hAnsi="Arial" w:cs="Arial"/>
          <w:sz w:val="24"/>
          <w:szCs w:val="24"/>
        </w:rPr>
        <w:t>User interface design rules:</w:t>
      </w:r>
    </w:p>
    <w:p w14:paraId="6193C4F3" w14:textId="7CF792A3" w:rsidR="00775181" w:rsidRDefault="00775181" w:rsidP="00B91BE1">
      <w:pPr>
        <w:spacing w:before="29"/>
        <w:rPr>
          <w:rFonts w:ascii="Arial" w:eastAsia="Arial" w:hAnsi="Arial" w:cs="Arial"/>
          <w:sz w:val="24"/>
          <w:szCs w:val="24"/>
        </w:rPr>
      </w:pPr>
    </w:p>
    <w:p w14:paraId="40C17ACA" w14:textId="36678F3A" w:rsidR="00775181" w:rsidRDefault="00000000" w:rsidP="00B91BE1">
      <w:pPr>
        <w:spacing w:before="29"/>
        <w:rPr>
          <w:rFonts w:ascii="Arial" w:eastAsia="Arial" w:hAnsi="Arial" w:cs="Arial"/>
          <w:sz w:val="24"/>
          <w:szCs w:val="24"/>
        </w:rPr>
      </w:pPr>
      <w:hyperlink r:id="rId13" w:history="1">
        <w:r w:rsidR="00775181" w:rsidRPr="00775181">
          <w:rPr>
            <w:rStyle w:val="Hyperlink"/>
            <w:rFonts w:ascii="Arial" w:eastAsia="Arial" w:hAnsi="Arial" w:cs="Arial"/>
            <w:sz w:val="24"/>
            <w:szCs w:val="24"/>
          </w:rPr>
          <w:t>https://www.elegantthemes.com/blog/resources/10-rules-of-good-ui-design-to-follow-on-every-web-design-project?utm_source=Blog&amp;utm_medium=Manual%20Divi%20Targets&amp;utm_campaign=Google%20Search&amp;retargeting=off&amp;gclid=CjwKCAjw586hBhBrEiwAQYEnHV8zgvKqWKAkimwPZ6umFnlIN8f5dMX8u4X-XS5LifLMC3Un7PBxXRoC_hUQAvD_BwE</w:t>
        </w:r>
      </w:hyperlink>
    </w:p>
    <w:p w14:paraId="3DEE70DF" w14:textId="7F6CFBD1" w:rsidR="004D0452" w:rsidRDefault="004D0452" w:rsidP="00B91BE1">
      <w:pPr>
        <w:spacing w:before="29"/>
        <w:rPr>
          <w:rFonts w:ascii="Arial" w:eastAsia="Arial" w:hAnsi="Arial" w:cs="Arial"/>
          <w:sz w:val="24"/>
          <w:szCs w:val="24"/>
        </w:rPr>
      </w:pPr>
    </w:p>
    <w:p w14:paraId="536035F2" w14:textId="24976D86" w:rsidR="004D0452" w:rsidRPr="004D0452" w:rsidRDefault="004D0452" w:rsidP="004D0452">
      <w:pPr>
        <w:spacing w:before="29"/>
        <w:rPr>
          <w:rFonts w:ascii="Arial" w:eastAsia="Arial" w:hAnsi="Arial" w:cs="Arial"/>
          <w:i/>
          <w:iCs/>
          <w:sz w:val="24"/>
          <w:szCs w:val="24"/>
        </w:rPr>
      </w:pPr>
      <w:r w:rsidRPr="004D0452">
        <w:rPr>
          <w:rFonts w:ascii="Arial" w:eastAsia="Arial" w:hAnsi="Arial" w:cs="Arial"/>
          <w:i/>
          <w:iCs/>
          <w:sz w:val="24"/>
          <w:szCs w:val="24"/>
        </w:rPr>
        <w:t>Accessed on: 12</w:t>
      </w:r>
      <w:r w:rsidRPr="004D0452">
        <w:rPr>
          <w:rFonts w:ascii="Arial" w:eastAsia="Arial" w:hAnsi="Arial" w:cs="Arial"/>
          <w:i/>
          <w:iCs/>
          <w:sz w:val="24"/>
          <w:szCs w:val="24"/>
          <w:vertAlign w:val="superscript"/>
        </w:rPr>
        <w:t>th</w:t>
      </w:r>
      <w:r w:rsidRPr="004D0452">
        <w:rPr>
          <w:rFonts w:ascii="Arial" w:eastAsia="Arial" w:hAnsi="Arial" w:cs="Arial"/>
          <w:i/>
          <w:iCs/>
          <w:sz w:val="24"/>
          <w:szCs w:val="24"/>
        </w:rPr>
        <w:t xml:space="preserve"> April</w:t>
      </w:r>
    </w:p>
    <w:p w14:paraId="130574D8" w14:textId="77777777" w:rsidR="004D0452" w:rsidRPr="00775181" w:rsidRDefault="004D0452" w:rsidP="00B91BE1">
      <w:pPr>
        <w:spacing w:before="29"/>
        <w:rPr>
          <w:rFonts w:ascii="Arial" w:eastAsia="Arial" w:hAnsi="Arial" w:cs="Arial"/>
          <w:sz w:val="24"/>
          <w:szCs w:val="24"/>
        </w:rPr>
      </w:pPr>
    </w:p>
    <w:sectPr w:rsidR="004D0452" w:rsidRPr="00775181" w:rsidSect="006A447F">
      <w:type w:val="continuous"/>
      <w:pgSz w:w="11900" w:h="16840"/>
      <w:pgMar w:top="640" w:right="880" w:bottom="280" w:left="920" w:header="720" w:footer="720" w:gutter="0"/>
      <w:cols w:space="14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1435BB"/>
    <w:multiLevelType w:val="hybridMultilevel"/>
    <w:tmpl w:val="BF92EB20"/>
    <w:lvl w:ilvl="0" w:tplc="20000017">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20244418"/>
    <w:multiLevelType w:val="hybridMultilevel"/>
    <w:tmpl w:val="1852839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240C1E90"/>
    <w:multiLevelType w:val="hybridMultilevel"/>
    <w:tmpl w:val="8E6C37C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28D36EBD"/>
    <w:multiLevelType w:val="multilevel"/>
    <w:tmpl w:val="47F84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C4B6939"/>
    <w:multiLevelType w:val="multilevel"/>
    <w:tmpl w:val="EA961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F8C3D4B"/>
    <w:multiLevelType w:val="hybridMultilevel"/>
    <w:tmpl w:val="1E7004E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31E013CE"/>
    <w:multiLevelType w:val="hybridMultilevel"/>
    <w:tmpl w:val="07D863D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320768D8"/>
    <w:multiLevelType w:val="hybridMultilevel"/>
    <w:tmpl w:val="58366D4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3C315DE9"/>
    <w:multiLevelType w:val="hybridMultilevel"/>
    <w:tmpl w:val="43F8F63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407B7BA3"/>
    <w:multiLevelType w:val="multilevel"/>
    <w:tmpl w:val="D35CF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65154C7"/>
    <w:multiLevelType w:val="multilevel"/>
    <w:tmpl w:val="A0985154"/>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6EA38E5"/>
    <w:multiLevelType w:val="hybridMultilevel"/>
    <w:tmpl w:val="ADB0B6AC"/>
    <w:lvl w:ilvl="0" w:tplc="20000017">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15:restartNumberingAfterBreak="0">
    <w:nsid w:val="49C143BE"/>
    <w:multiLevelType w:val="hybridMultilevel"/>
    <w:tmpl w:val="5712A884"/>
    <w:lvl w:ilvl="0" w:tplc="20000017">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4DC94B19"/>
    <w:multiLevelType w:val="multilevel"/>
    <w:tmpl w:val="665C3B12"/>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14" w15:restartNumberingAfterBreak="0">
    <w:nsid w:val="52B12642"/>
    <w:multiLevelType w:val="multilevel"/>
    <w:tmpl w:val="BBAC52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75B14F2"/>
    <w:multiLevelType w:val="hybridMultilevel"/>
    <w:tmpl w:val="606449C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6" w15:restartNumberingAfterBreak="0">
    <w:nsid w:val="63E80422"/>
    <w:multiLevelType w:val="hybridMultilevel"/>
    <w:tmpl w:val="3DEE22AE"/>
    <w:lvl w:ilvl="0" w:tplc="20000017">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7" w15:restartNumberingAfterBreak="0">
    <w:nsid w:val="6EAB6E27"/>
    <w:multiLevelType w:val="multilevel"/>
    <w:tmpl w:val="2B665C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2E456AC"/>
    <w:multiLevelType w:val="hybridMultilevel"/>
    <w:tmpl w:val="A766663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794E7589"/>
    <w:multiLevelType w:val="hybridMultilevel"/>
    <w:tmpl w:val="C38A041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403527057">
    <w:abstractNumId w:val="13"/>
  </w:num>
  <w:num w:numId="2" w16cid:durableId="847257393">
    <w:abstractNumId w:val="11"/>
  </w:num>
  <w:num w:numId="3" w16cid:durableId="2049454500">
    <w:abstractNumId w:val="2"/>
  </w:num>
  <w:num w:numId="4" w16cid:durableId="811942567">
    <w:abstractNumId w:val="7"/>
  </w:num>
  <w:num w:numId="5" w16cid:durableId="832646716">
    <w:abstractNumId w:val="18"/>
  </w:num>
  <w:num w:numId="6" w16cid:durableId="513498668">
    <w:abstractNumId w:val="19"/>
  </w:num>
  <w:num w:numId="7" w16cid:durableId="677317349">
    <w:abstractNumId w:val="14"/>
  </w:num>
  <w:num w:numId="8" w16cid:durableId="1098912536">
    <w:abstractNumId w:val="4"/>
  </w:num>
  <w:num w:numId="9" w16cid:durableId="667371623">
    <w:abstractNumId w:val="9"/>
  </w:num>
  <w:num w:numId="10" w16cid:durableId="1658337917">
    <w:abstractNumId w:val="3"/>
  </w:num>
  <w:num w:numId="11" w16cid:durableId="414985192">
    <w:abstractNumId w:val="10"/>
  </w:num>
  <w:num w:numId="12" w16cid:durableId="798763718">
    <w:abstractNumId w:val="12"/>
  </w:num>
  <w:num w:numId="13" w16cid:durableId="1659772067">
    <w:abstractNumId w:val="17"/>
  </w:num>
  <w:num w:numId="14" w16cid:durableId="1420102066">
    <w:abstractNumId w:val="8"/>
  </w:num>
  <w:num w:numId="15" w16cid:durableId="108160193">
    <w:abstractNumId w:val="5"/>
  </w:num>
  <w:num w:numId="16" w16cid:durableId="932668721">
    <w:abstractNumId w:val="0"/>
  </w:num>
  <w:num w:numId="17" w16cid:durableId="659164197">
    <w:abstractNumId w:val="16"/>
  </w:num>
  <w:num w:numId="18" w16cid:durableId="249851885">
    <w:abstractNumId w:val="6"/>
  </w:num>
  <w:num w:numId="19" w16cid:durableId="1033076422">
    <w:abstractNumId w:val="15"/>
  </w:num>
  <w:num w:numId="20" w16cid:durableId="9782621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1381B"/>
    <w:rsid w:val="0001678A"/>
    <w:rsid w:val="00117004"/>
    <w:rsid w:val="0014201B"/>
    <w:rsid w:val="001C171E"/>
    <w:rsid w:val="001D58D5"/>
    <w:rsid w:val="00203874"/>
    <w:rsid w:val="00255202"/>
    <w:rsid w:val="002631D7"/>
    <w:rsid w:val="00274592"/>
    <w:rsid w:val="002B0948"/>
    <w:rsid w:val="0031381B"/>
    <w:rsid w:val="003427FA"/>
    <w:rsid w:val="00350EF4"/>
    <w:rsid w:val="0035120B"/>
    <w:rsid w:val="00360012"/>
    <w:rsid w:val="003843DE"/>
    <w:rsid w:val="0038495A"/>
    <w:rsid w:val="0039241F"/>
    <w:rsid w:val="00423F17"/>
    <w:rsid w:val="00434739"/>
    <w:rsid w:val="004736EE"/>
    <w:rsid w:val="00477F00"/>
    <w:rsid w:val="00481387"/>
    <w:rsid w:val="00495A12"/>
    <w:rsid w:val="004A3109"/>
    <w:rsid w:val="004C4082"/>
    <w:rsid w:val="004D0452"/>
    <w:rsid w:val="004D06A8"/>
    <w:rsid w:val="00513616"/>
    <w:rsid w:val="005F1DA4"/>
    <w:rsid w:val="00601AD6"/>
    <w:rsid w:val="006A447F"/>
    <w:rsid w:val="006D7DE0"/>
    <w:rsid w:val="0072175A"/>
    <w:rsid w:val="00775181"/>
    <w:rsid w:val="00821826"/>
    <w:rsid w:val="008C1506"/>
    <w:rsid w:val="008F16E0"/>
    <w:rsid w:val="009D6DCE"/>
    <w:rsid w:val="00A468D3"/>
    <w:rsid w:val="00A81D25"/>
    <w:rsid w:val="00A93704"/>
    <w:rsid w:val="00B34B5D"/>
    <w:rsid w:val="00B91BE1"/>
    <w:rsid w:val="00BD3658"/>
    <w:rsid w:val="00C04E71"/>
    <w:rsid w:val="00C20ACE"/>
    <w:rsid w:val="00C459B4"/>
    <w:rsid w:val="00C65A87"/>
    <w:rsid w:val="00C75274"/>
    <w:rsid w:val="00C81FD1"/>
    <w:rsid w:val="00CE1591"/>
    <w:rsid w:val="00D342E3"/>
    <w:rsid w:val="00D65863"/>
    <w:rsid w:val="00DA001E"/>
    <w:rsid w:val="00DF4904"/>
    <w:rsid w:val="00E445E8"/>
    <w:rsid w:val="00E842E0"/>
    <w:rsid w:val="00EA66EC"/>
    <w:rsid w:val="00F27628"/>
    <w:rsid w:val="00F92EE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41"/>
    <o:shapelayout v:ext="edit">
      <o:idmap v:ext="edit" data="1"/>
    </o:shapelayout>
  </w:shapeDefaults>
  <w:decimalSymbol w:val="."/>
  <w:listSeparator w:val=","/>
  <w14:docId w14:val="11C0719E"/>
  <w15:docId w15:val="{0E211B23-F648-486B-B4AB-C081A02964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0452"/>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ListParagraph">
    <w:name w:val="List Paragraph"/>
    <w:basedOn w:val="Normal"/>
    <w:uiPriority w:val="34"/>
    <w:qFormat/>
    <w:rsid w:val="008F16E0"/>
    <w:pPr>
      <w:ind w:left="720"/>
      <w:contextualSpacing/>
    </w:pPr>
  </w:style>
  <w:style w:type="table" w:styleId="TableGrid">
    <w:name w:val="Table Grid"/>
    <w:basedOn w:val="TableNormal"/>
    <w:uiPriority w:val="59"/>
    <w:unhideWhenUsed/>
    <w:rsid w:val="008F16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75181"/>
    <w:rPr>
      <w:color w:val="0000FF" w:themeColor="hyperlink"/>
      <w:u w:val="single"/>
    </w:rPr>
  </w:style>
  <w:style w:type="character" w:styleId="UnresolvedMention">
    <w:name w:val="Unresolved Mention"/>
    <w:basedOn w:val="DefaultParagraphFont"/>
    <w:uiPriority w:val="99"/>
    <w:semiHidden/>
    <w:unhideWhenUsed/>
    <w:rsid w:val="00775181"/>
    <w:rPr>
      <w:color w:val="605E5C"/>
      <w:shd w:val="clear" w:color="auto" w:fill="E1DFDD"/>
    </w:rPr>
  </w:style>
  <w:style w:type="paragraph" w:styleId="TOCHeading">
    <w:name w:val="TOC Heading"/>
    <w:basedOn w:val="Heading1"/>
    <w:next w:val="Normal"/>
    <w:uiPriority w:val="39"/>
    <w:unhideWhenUsed/>
    <w:qFormat/>
    <w:rsid w:val="002631D7"/>
    <w:pPr>
      <w:keepLines/>
      <w:numPr>
        <w:numId w:val="0"/>
      </w:numPr>
      <w:spacing w:after="0" w:line="259" w:lineRule="auto"/>
      <w:outlineLvl w:val="9"/>
    </w:pPr>
    <w:rPr>
      <w:b w:val="0"/>
      <w:bCs w:val="0"/>
      <w:color w:val="365F91" w:themeColor="accent1" w:themeShade="BF"/>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7097484">
      <w:bodyDiv w:val="1"/>
      <w:marLeft w:val="0"/>
      <w:marRight w:val="0"/>
      <w:marTop w:val="0"/>
      <w:marBottom w:val="0"/>
      <w:divBdr>
        <w:top w:val="none" w:sz="0" w:space="0" w:color="auto"/>
        <w:left w:val="none" w:sz="0" w:space="0" w:color="auto"/>
        <w:bottom w:val="none" w:sz="0" w:space="0" w:color="auto"/>
        <w:right w:val="none" w:sz="0" w:space="0" w:color="auto"/>
      </w:divBdr>
    </w:div>
    <w:div w:id="536629498">
      <w:bodyDiv w:val="1"/>
      <w:marLeft w:val="0"/>
      <w:marRight w:val="0"/>
      <w:marTop w:val="0"/>
      <w:marBottom w:val="0"/>
      <w:divBdr>
        <w:top w:val="none" w:sz="0" w:space="0" w:color="auto"/>
        <w:left w:val="none" w:sz="0" w:space="0" w:color="auto"/>
        <w:bottom w:val="none" w:sz="0" w:space="0" w:color="auto"/>
        <w:right w:val="none" w:sz="0" w:space="0" w:color="auto"/>
      </w:divBdr>
    </w:div>
    <w:div w:id="1235550210">
      <w:bodyDiv w:val="1"/>
      <w:marLeft w:val="0"/>
      <w:marRight w:val="0"/>
      <w:marTop w:val="0"/>
      <w:marBottom w:val="0"/>
      <w:divBdr>
        <w:top w:val="none" w:sz="0" w:space="0" w:color="auto"/>
        <w:left w:val="none" w:sz="0" w:space="0" w:color="auto"/>
        <w:bottom w:val="none" w:sz="0" w:space="0" w:color="auto"/>
        <w:right w:val="none" w:sz="0" w:space="0" w:color="auto"/>
      </w:divBdr>
    </w:div>
    <w:div w:id="1334801979">
      <w:bodyDiv w:val="1"/>
      <w:marLeft w:val="0"/>
      <w:marRight w:val="0"/>
      <w:marTop w:val="0"/>
      <w:marBottom w:val="0"/>
      <w:divBdr>
        <w:top w:val="none" w:sz="0" w:space="0" w:color="auto"/>
        <w:left w:val="none" w:sz="0" w:space="0" w:color="auto"/>
        <w:bottom w:val="none" w:sz="0" w:space="0" w:color="auto"/>
        <w:right w:val="none" w:sz="0" w:space="0" w:color="auto"/>
      </w:divBdr>
    </w:div>
    <w:div w:id="1368606414">
      <w:bodyDiv w:val="1"/>
      <w:marLeft w:val="0"/>
      <w:marRight w:val="0"/>
      <w:marTop w:val="0"/>
      <w:marBottom w:val="0"/>
      <w:divBdr>
        <w:top w:val="none" w:sz="0" w:space="0" w:color="auto"/>
        <w:left w:val="none" w:sz="0" w:space="0" w:color="auto"/>
        <w:bottom w:val="none" w:sz="0" w:space="0" w:color="auto"/>
        <w:right w:val="none" w:sz="0" w:space="0" w:color="auto"/>
      </w:divBdr>
    </w:div>
    <w:div w:id="1885363150">
      <w:bodyDiv w:val="1"/>
      <w:marLeft w:val="0"/>
      <w:marRight w:val="0"/>
      <w:marTop w:val="0"/>
      <w:marBottom w:val="0"/>
      <w:divBdr>
        <w:top w:val="none" w:sz="0" w:space="0" w:color="auto"/>
        <w:left w:val="none" w:sz="0" w:space="0" w:color="auto"/>
        <w:bottom w:val="none" w:sz="0" w:space="0" w:color="auto"/>
        <w:right w:val="none" w:sz="0" w:space="0" w:color="auto"/>
      </w:divBdr>
    </w:div>
    <w:div w:id="1916816302">
      <w:bodyDiv w:val="1"/>
      <w:marLeft w:val="0"/>
      <w:marRight w:val="0"/>
      <w:marTop w:val="0"/>
      <w:marBottom w:val="0"/>
      <w:divBdr>
        <w:top w:val="none" w:sz="0" w:space="0" w:color="auto"/>
        <w:left w:val="none" w:sz="0" w:space="0" w:color="auto"/>
        <w:bottom w:val="none" w:sz="0" w:space="0" w:color="auto"/>
        <w:right w:val="none" w:sz="0" w:space="0" w:color="auto"/>
      </w:divBdr>
    </w:div>
    <w:div w:id="20463637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in.indeed.com/careeradvice/interviewing/advantages-and-disadvantages-of-interviews" TargetMode="External"/><Relationship Id="rId13" Type="http://schemas.openxmlformats.org/officeDocument/2006/relationships/hyperlink" Target="https://www.elegantthemes.com/blog/resources/10-rules-of-good-ui-design-to-follow-on-every-web-design-project?utm_source=Blog&amp;utm_medium=Manual%20Divi%20Targets&amp;utm_campaign=Google%20Search&amp;retargeting=off&amp;gclid=CjwKCAjw586hBhBrEiwAQYEnHV8zgvKqWKAkimwPZ6umFnlIN8f5dMX8u4X-XS5LifLMC3Un7PBxXRoC_hUQAvD_BwE"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techtarget.com/searchcio/definition/SWOT-analysis-strengths-weaknesses-opportunities-and-threats-analysis%23:~:text=SWOT%20analysis%20is%20a%20framework,or%20establishing%20a%20business%20strateg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www.financestrategists.com/financialadvisor/businessethics/?gclid=CjwKCAjw586hBhBrEiwAQYEnHUMehdacCkeANSIu8iJkqsoZyeAlAuM7vCISShR_z1L8TMMORJrRoCSQcQAvD_BwE" TargetMode="External"/><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hyperlink" Target="https://study.com/learn/lesson/stakeholder-matrix-examples-use.html%23:~:text=A%20stakeholder%20matrix%20is%20a,best%20strategy%20for%20each%20group." TargetMode="External"/><Relationship Id="rId4" Type="http://schemas.openxmlformats.org/officeDocument/2006/relationships/webSettings" Target="webSettings.xml"/><Relationship Id="rId9" Type="http://schemas.openxmlformats.org/officeDocument/2006/relationships/hyperlink" Target="https://literacybasics.ca/strategic-planning/strategic-planning-assesssment/overview-and-information-gathering-tool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322</TotalTime>
  <Pages>12</Pages>
  <Words>2674</Words>
  <Characters>15243</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17882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Kathryn Woodhead</dc:creator>
  <cp:lastModifiedBy>Shiaab .</cp:lastModifiedBy>
  <cp:revision>41</cp:revision>
  <cp:lastPrinted>2023-05-03T11:10:00Z</cp:lastPrinted>
  <dcterms:created xsi:type="dcterms:W3CDTF">2020-03-03T09:24:00Z</dcterms:created>
  <dcterms:modified xsi:type="dcterms:W3CDTF">2023-05-03T19:08:00Z</dcterms:modified>
</cp:coreProperties>
</file>