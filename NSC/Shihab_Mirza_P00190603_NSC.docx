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F960FD">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Default="0031381B"/>
          <w:p w14:paraId="525556AB" w14:textId="0C4BD536" w:rsidR="004C4082" w:rsidRPr="000364CE" w:rsidRDefault="000364CE">
            <w:pPr>
              <w:rPr>
                <w:sz w:val="28"/>
                <w:szCs w:val="28"/>
              </w:rPr>
            </w:pPr>
            <w:r>
              <w:rPr>
                <w:sz w:val="28"/>
                <w:szCs w:val="28"/>
              </w:rPr>
              <w:t xml:space="preserve"> SHIHAB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45214CF" w14:textId="77777777" w:rsidR="0031381B" w:rsidRDefault="0031381B"/>
          <w:p w14:paraId="67F7B5B1" w14:textId="3084E961" w:rsidR="000364CE" w:rsidRPr="000364CE" w:rsidRDefault="000364CE">
            <w:pPr>
              <w:rPr>
                <w:sz w:val="28"/>
                <w:szCs w:val="28"/>
              </w:rPr>
            </w:pPr>
            <w:r>
              <w:rPr>
                <w:sz w:val="28"/>
                <w:szCs w:val="28"/>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7415652" w14:textId="77777777" w:rsidR="000364CE" w:rsidRDefault="000364CE"/>
          <w:p w14:paraId="196D1730" w14:textId="02F707CE" w:rsidR="000364CE" w:rsidRPr="000364CE" w:rsidRDefault="000364CE">
            <w:pPr>
              <w:rPr>
                <w:sz w:val="28"/>
                <w:szCs w:val="28"/>
              </w:rPr>
            </w:pPr>
            <w:r>
              <w:rPr>
                <w:sz w:val="28"/>
                <w:szCs w:val="28"/>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78A51E25" w14:textId="77777777" w:rsidR="00D9263D" w:rsidRDefault="00D9263D">
            <w:pPr>
              <w:rPr>
                <w:sz w:val="28"/>
                <w:szCs w:val="28"/>
              </w:rPr>
            </w:pPr>
          </w:p>
          <w:p w14:paraId="621D9821" w14:textId="718259AA" w:rsidR="00D9263D" w:rsidRPr="00D9263D" w:rsidRDefault="00D9263D">
            <w:pPr>
              <w:rPr>
                <w:sz w:val="28"/>
                <w:szCs w:val="28"/>
              </w:rPr>
            </w:pPr>
            <w:r>
              <w:rPr>
                <w:sz w:val="28"/>
                <w:szCs w:val="28"/>
              </w:rPr>
              <w:t xml:space="preserve"> </w:t>
            </w:r>
            <w:r w:rsidRPr="00D9263D">
              <w:rPr>
                <w:sz w:val="28"/>
                <w:szCs w:val="28"/>
              </w:rPr>
              <w:t>Network Security and Cryptography (NSC) (20 Credit)</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09738364" w14:textId="77777777" w:rsidR="0031381B" w:rsidRDefault="0031381B"/>
          <w:p w14:paraId="474E7FC1" w14:textId="4451D293" w:rsidR="000364CE" w:rsidRPr="000364CE" w:rsidRDefault="000364CE">
            <w:pPr>
              <w:rPr>
                <w:sz w:val="28"/>
                <w:szCs w:val="28"/>
              </w:rPr>
            </w:pPr>
            <w:r>
              <w:rPr>
                <w:sz w:val="28"/>
                <w:szCs w:val="28"/>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FE5A55" w14:textId="77777777" w:rsidR="0031381B" w:rsidRDefault="0031381B"/>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5C3F346A" w14:textId="77777777" w:rsidR="0031381B" w:rsidRDefault="0031381B"/>
          <w:p w14:paraId="42AC8451" w14:textId="7FFFDBB6" w:rsidR="000364CE" w:rsidRPr="000364CE" w:rsidRDefault="000364CE">
            <w:pPr>
              <w:rPr>
                <w:sz w:val="28"/>
                <w:szCs w:val="28"/>
              </w:rPr>
            </w:pPr>
            <w:r>
              <w:rPr>
                <w:sz w:val="28"/>
                <w:szCs w:val="28"/>
              </w:rPr>
              <w:t xml:space="preserve"> 05/10/2022</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77777777" w:rsidR="0031381B" w:rsidRDefault="0031381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77777777" w:rsidR="0031381B" w:rsidRDefault="0031381B">
      <w:pPr>
        <w:spacing w:line="200" w:lineRule="exact"/>
      </w:pPr>
    </w:p>
    <w:p w14:paraId="22D3CCB5" w14:textId="264400EE" w:rsidR="0031381B" w:rsidRDefault="00F960FD">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5pt;margin-top:759.85pt;width:594.95pt;height:66pt;z-index:-251658752;mso-position-horizontal-relative:page;mso-position-vertical-relative:page">
            <v:imagedata r:id="rId5"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05945315" w:rsidR="0031381B" w:rsidRDefault="00F960FD">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6" o:title=""/>
            <w10:wrap anchorx="page" anchory="page"/>
          </v:shape>
        </w:pict>
      </w:r>
    </w:p>
    <w:p w14:paraId="67CC94EA" w14:textId="77777777" w:rsidR="0031381B" w:rsidRDefault="0031381B">
      <w:pPr>
        <w:spacing w:line="200" w:lineRule="exact"/>
      </w:pPr>
    </w:p>
    <w:p w14:paraId="2E79B1D8" w14:textId="77777777" w:rsidR="0031381B" w:rsidRDefault="003427FA">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0D9D8CB1" w14:textId="77777777" w:rsidR="00960E9E" w:rsidRDefault="00960E9E">
      <w:pPr>
        <w:spacing w:before="29"/>
      </w:pPr>
    </w:p>
    <w:p w14:paraId="422B4B3B" w14:textId="77777777" w:rsidR="00960E9E" w:rsidRDefault="00960E9E">
      <w:r>
        <w:br w:type="page"/>
      </w:r>
    </w:p>
    <w:p w14:paraId="5496F73A" w14:textId="16D9D18D" w:rsidR="00F960FD" w:rsidRDefault="00F960FD">
      <w:pPr>
        <w:spacing w:before="29"/>
        <w:rPr>
          <w:b/>
          <w:bCs/>
          <w:sz w:val="36"/>
          <w:szCs w:val="36"/>
          <w:u w:val="single"/>
        </w:rPr>
      </w:pPr>
      <w:r>
        <w:rPr>
          <w:b/>
          <w:bCs/>
          <w:sz w:val="36"/>
          <w:szCs w:val="36"/>
          <w:u w:val="single"/>
        </w:rPr>
        <w:lastRenderedPageBreak/>
        <w:t>Contents</w:t>
      </w:r>
    </w:p>
    <w:p w14:paraId="3D48CB24" w14:textId="77777777" w:rsidR="00F960FD" w:rsidRDefault="00F960FD">
      <w:pPr>
        <w:spacing w:before="29"/>
        <w:rPr>
          <w:b/>
          <w:bCs/>
          <w:sz w:val="36"/>
          <w:szCs w:val="36"/>
          <w:u w:val="single"/>
        </w:rPr>
      </w:pPr>
    </w:p>
    <w:p w14:paraId="4CAC89F4" w14:textId="1644D65A" w:rsidR="00F960FD" w:rsidRDefault="00F960FD">
      <w:pPr>
        <w:spacing w:before="29"/>
        <w:rPr>
          <w:b/>
          <w:bCs/>
          <w:sz w:val="36"/>
          <w:szCs w:val="36"/>
          <w:u w:val="single"/>
        </w:rPr>
      </w:pPr>
      <w:r>
        <w:rPr>
          <w:b/>
          <w:bCs/>
          <w:sz w:val="36"/>
          <w:szCs w:val="36"/>
          <w:u w:val="single"/>
        </w:rPr>
        <w:t>3…………………… Task 1</w:t>
      </w:r>
    </w:p>
    <w:p w14:paraId="69DFEF11" w14:textId="2FE25A47" w:rsidR="00F960FD" w:rsidRDefault="00F960FD">
      <w:pPr>
        <w:spacing w:before="29"/>
        <w:rPr>
          <w:b/>
          <w:bCs/>
          <w:sz w:val="36"/>
          <w:szCs w:val="36"/>
          <w:u w:val="single"/>
        </w:rPr>
      </w:pPr>
      <w:r>
        <w:rPr>
          <w:b/>
          <w:bCs/>
          <w:sz w:val="36"/>
          <w:szCs w:val="36"/>
          <w:u w:val="single"/>
        </w:rPr>
        <w:t>5……………………. Task 2</w:t>
      </w:r>
    </w:p>
    <w:p w14:paraId="69231F84" w14:textId="24B3C8F1" w:rsidR="00F960FD" w:rsidRDefault="00F960FD">
      <w:pPr>
        <w:spacing w:before="29"/>
        <w:rPr>
          <w:b/>
          <w:bCs/>
          <w:sz w:val="36"/>
          <w:szCs w:val="36"/>
          <w:u w:val="single"/>
        </w:rPr>
      </w:pPr>
      <w:r>
        <w:rPr>
          <w:b/>
          <w:bCs/>
          <w:sz w:val="36"/>
          <w:szCs w:val="36"/>
          <w:u w:val="single"/>
        </w:rPr>
        <w:t>8………………………Task 3</w:t>
      </w:r>
    </w:p>
    <w:p w14:paraId="1E8AC66D" w14:textId="0B069EEB" w:rsidR="00F960FD" w:rsidRDefault="00F960FD">
      <w:pPr>
        <w:spacing w:before="29"/>
        <w:rPr>
          <w:b/>
          <w:bCs/>
          <w:sz w:val="36"/>
          <w:szCs w:val="36"/>
          <w:u w:val="single"/>
        </w:rPr>
      </w:pPr>
      <w:r>
        <w:rPr>
          <w:b/>
          <w:bCs/>
          <w:sz w:val="36"/>
          <w:szCs w:val="36"/>
          <w:u w:val="single"/>
        </w:rPr>
        <w:t>10………………………Task 4</w:t>
      </w:r>
    </w:p>
    <w:p w14:paraId="180B58DE" w14:textId="4CC7C56B" w:rsidR="00F960FD" w:rsidRDefault="00F960FD">
      <w:pPr>
        <w:spacing w:before="29"/>
        <w:rPr>
          <w:b/>
          <w:bCs/>
          <w:sz w:val="36"/>
          <w:szCs w:val="36"/>
          <w:u w:val="single"/>
        </w:rPr>
      </w:pPr>
      <w:r>
        <w:rPr>
          <w:b/>
          <w:bCs/>
          <w:sz w:val="36"/>
          <w:szCs w:val="36"/>
          <w:u w:val="single"/>
        </w:rPr>
        <w:t>11………………………. Task 5</w:t>
      </w:r>
    </w:p>
    <w:p w14:paraId="78C6E8D2" w14:textId="503F9D7F" w:rsidR="00F960FD" w:rsidRDefault="00F960FD">
      <w:pPr>
        <w:spacing w:before="29"/>
        <w:rPr>
          <w:b/>
          <w:bCs/>
          <w:sz w:val="36"/>
          <w:szCs w:val="36"/>
          <w:u w:val="single"/>
        </w:rPr>
      </w:pPr>
      <w:r>
        <w:rPr>
          <w:b/>
          <w:bCs/>
          <w:sz w:val="36"/>
          <w:szCs w:val="36"/>
          <w:u w:val="single"/>
        </w:rPr>
        <w:t>12…………………………. REFERENCES</w:t>
      </w:r>
    </w:p>
    <w:p w14:paraId="6E7F9547" w14:textId="77777777" w:rsidR="00F960FD" w:rsidRDefault="00F960FD">
      <w:pPr>
        <w:spacing w:before="29"/>
        <w:rPr>
          <w:b/>
          <w:bCs/>
          <w:sz w:val="36"/>
          <w:szCs w:val="36"/>
          <w:u w:val="single"/>
        </w:rPr>
      </w:pPr>
    </w:p>
    <w:p w14:paraId="10036099" w14:textId="77777777" w:rsidR="00F960FD" w:rsidRDefault="00F960FD">
      <w:pPr>
        <w:spacing w:before="29"/>
        <w:rPr>
          <w:b/>
          <w:bCs/>
          <w:sz w:val="36"/>
          <w:szCs w:val="36"/>
          <w:u w:val="single"/>
        </w:rPr>
      </w:pPr>
    </w:p>
    <w:p w14:paraId="72D9FDB2" w14:textId="77777777" w:rsidR="00F960FD" w:rsidRDefault="00F960FD">
      <w:pPr>
        <w:spacing w:before="29"/>
        <w:rPr>
          <w:b/>
          <w:bCs/>
          <w:sz w:val="36"/>
          <w:szCs w:val="36"/>
          <w:u w:val="single"/>
        </w:rPr>
      </w:pPr>
    </w:p>
    <w:p w14:paraId="38502297" w14:textId="77777777" w:rsidR="00F960FD" w:rsidRDefault="00F960FD">
      <w:pPr>
        <w:spacing w:before="29"/>
        <w:rPr>
          <w:b/>
          <w:bCs/>
          <w:sz w:val="36"/>
          <w:szCs w:val="36"/>
          <w:u w:val="single"/>
        </w:rPr>
      </w:pPr>
    </w:p>
    <w:p w14:paraId="79735F19" w14:textId="77777777" w:rsidR="00F960FD" w:rsidRDefault="00F960FD">
      <w:pPr>
        <w:spacing w:before="29"/>
        <w:rPr>
          <w:b/>
          <w:bCs/>
          <w:sz w:val="36"/>
          <w:szCs w:val="36"/>
          <w:u w:val="single"/>
        </w:rPr>
      </w:pPr>
    </w:p>
    <w:p w14:paraId="58002817" w14:textId="77777777" w:rsidR="00F960FD" w:rsidRDefault="00F960FD">
      <w:pPr>
        <w:spacing w:before="29"/>
        <w:rPr>
          <w:b/>
          <w:bCs/>
          <w:sz w:val="36"/>
          <w:szCs w:val="36"/>
          <w:u w:val="single"/>
        </w:rPr>
      </w:pPr>
    </w:p>
    <w:p w14:paraId="6B4DD88C" w14:textId="77777777" w:rsidR="00F960FD" w:rsidRDefault="00F960FD">
      <w:pPr>
        <w:spacing w:before="29"/>
        <w:rPr>
          <w:b/>
          <w:bCs/>
          <w:sz w:val="36"/>
          <w:szCs w:val="36"/>
          <w:u w:val="single"/>
        </w:rPr>
      </w:pPr>
    </w:p>
    <w:p w14:paraId="5E5A8B5C" w14:textId="77777777" w:rsidR="00F960FD" w:rsidRDefault="00F960FD">
      <w:pPr>
        <w:spacing w:before="29"/>
        <w:rPr>
          <w:b/>
          <w:bCs/>
          <w:sz w:val="36"/>
          <w:szCs w:val="36"/>
          <w:u w:val="single"/>
        </w:rPr>
      </w:pPr>
    </w:p>
    <w:p w14:paraId="0C30448E" w14:textId="77777777" w:rsidR="00F960FD" w:rsidRDefault="00F960FD">
      <w:pPr>
        <w:spacing w:before="29"/>
        <w:rPr>
          <w:b/>
          <w:bCs/>
          <w:sz w:val="36"/>
          <w:szCs w:val="36"/>
          <w:u w:val="single"/>
        </w:rPr>
      </w:pPr>
    </w:p>
    <w:p w14:paraId="748E8A48" w14:textId="77777777" w:rsidR="00F960FD" w:rsidRDefault="00F960FD">
      <w:pPr>
        <w:spacing w:before="29"/>
        <w:rPr>
          <w:b/>
          <w:bCs/>
          <w:sz w:val="36"/>
          <w:szCs w:val="36"/>
          <w:u w:val="single"/>
        </w:rPr>
      </w:pPr>
    </w:p>
    <w:p w14:paraId="2C29298E" w14:textId="77777777" w:rsidR="00F960FD" w:rsidRDefault="00F960FD">
      <w:pPr>
        <w:spacing w:before="29"/>
        <w:rPr>
          <w:b/>
          <w:bCs/>
          <w:sz w:val="36"/>
          <w:szCs w:val="36"/>
          <w:u w:val="single"/>
        </w:rPr>
      </w:pPr>
    </w:p>
    <w:p w14:paraId="290BAE4E" w14:textId="77777777" w:rsidR="00F960FD" w:rsidRDefault="00F960FD">
      <w:pPr>
        <w:spacing w:before="29"/>
        <w:rPr>
          <w:b/>
          <w:bCs/>
          <w:sz w:val="36"/>
          <w:szCs w:val="36"/>
          <w:u w:val="single"/>
        </w:rPr>
      </w:pPr>
    </w:p>
    <w:p w14:paraId="3F6F5A4F" w14:textId="77777777" w:rsidR="00F960FD" w:rsidRDefault="00F960FD">
      <w:pPr>
        <w:spacing w:before="29"/>
        <w:rPr>
          <w:b/>
          <w:bCs/>
          <w:sz w:val="36"/>
          <w:szCs w:val="36"/>
          <w:u w:val="single"/>
        </w:rPr>
      </w:pPr>
    </w:p>
    <w:p w14:paraId="47C2B22D" w14:textId="77777777" w:rsidR="00F960FD" w:rsidRDefault="00F960FD">
      <w:pPr>
        <w:spacing w:before="29"/>
        <w:rPr>
          <w:b/>
          <w:bCs/>
          <w:sz w:val="36"/>
          <w:szCs w:val="36"/>
          <w:u w:val="single"/>
        </w:rPr>
      </w:pPr>
    </w:p>
    <w:p w14:paraId="3B077442" w14:textId="77777777" w:rsidR="00F960FD" w:rsidRDefault="00F960FD">
      <w:pPr>
        <w:spacing w:before="29"/>
        <w:rPr>
          <w:b/>
          <w:bCs/>
          <w:sz w:val="36"/>
          <w:szCs w:val="36"/>
          <w:u w:val="single"/>
        </w:rPr>
      </w:pPr>
    </w:p>
    <w:p w14:paraId="3939F23E" w14:textId="77777777" w:rsidR="00F960FD" w:rsidRDefault="00F960FD">
      <w:pPr>
        <w:spacing w:before="29"/>
        <w:rPr>
          <w:b/>
          <w:bCs/>
          <w:sz w:val="36"/>
          <w:szCs w:val="36"/>
          <w:u w:val="single"/>
        </w:rPr>
      </w:pPr>
    </w:p>
    <w:p w14:paraId="0005B332" w14:textId="77777777" w:rsidR="00F960FD" w:rsidRDefault="00F960FD">
      <w:pPr>
        <w:spacing w:before="29"/>
        <w:rPr>
          <w:b/>
          <w:bCs/>
          <w:sz w:val="36"/>
          <w:szCs w:val="36"/>
          <w:u w:val="single"/>
        </w:rPr>
      </w:pPr>
    </w:p>
    <w:p w14:paraId="343161FB" w14:textId="77777777" w:rsidR="00F960FD" w:rsidRDefault="00F960FD">
      <w:pPr>
        <w:spacing w:before="29"/>
        <w:rPr>
          <w:b/>
          <w:bCs/>
          <w:sz w:val="36"/>
          <w:szCs w:val="36"/>
          <w:u w:val="single"/>
        </w:rPr>
      </w:pPr>
    </w:p>
    <w:p w14:paraId="47A0252A" w14:textId="77777777" w:rsidR="00F960FD" w:rsidRDefault="00F960FD">
      <w:pPr>
        <w:spacing w:before="29"/>
        <w:rPr>
          <w:b/>
          <w:bCs/>
          <w:sz w:val="36"/>
          <w:szCs w:val="36"/>
          <w:u w:val="single"/>
        </w:rPr>
      </w:pPr>
    </w:p>
    <w:p w14:paraId="59F8E11E" w14:textId="77777777" w:rsidR="00F960FD" w:rsidRDefault="00F960FD">
      <w:pPr>
        <w:spacing w:before="29"/>
        <w:rPr>
          <w:b/>
          <w:bCs/>
          <w:sz w:val="36"/>
          <w:szCs w:val="36"/>
          <w:u w:val="single"/>
        </w:rPr>
      </w:pPr>
    </w:p>
    <w:p w14:paraId="4670354C" w14:textId="77777777" w:rsidR="00F960FD" w:rsidRDefault="00F960FD">
      <w:pPr>
        <w:spacing w:before="29"/>
        <w:rPr>
          <w:b/>
          <w:bCs/>
          <w:sz w:val="36"/>
          <w:szCs w:val="36"/>
          <w:u w:val="single"/>
        </w:rPr>
      </w:pPr>
    </w:p>
    <w:p w14:paraId="3A4C296F" w14:textId="77777777" w:rsidR="00F960FD" w:rsidRDefault="00F960FD">
      <w:pPr>
        <w:spacing w:before="29"/>
        <w:rPr>
          <w:b/>
          <w:bCs/>
          <w:sz w:val="36"/>
          <w:szCs w:val="36"/>
          <w:u w:val="single"/>
        </w:rPr>
      </w:pPr>
    </w:p>
    <w:p w14:paraId="6DB24960" w14:textId="77777777" w:rsidR="00F960FD" w:rsidRDefault="00F960FD">
      <w:pPr>
        <w:spacing w:before="29"/>
        <w:rPr>
          <w:b/>
          <w:bCs/>
          <w:sz w:val="36"/>
          <w:szCs w:val="36"/>
          <w:u w:val="single"/>
        </w:rPr>
      </w:pPr>
    </w:p>
    <w:p w14:paraId="38340B73" w14:textId="77777777" w:rsidR="00F960FD" w:rsidRDefault="00F960FD">
      <w:pPr>
        <w:spacing w:before="29"/>
        <w:rPr>
          <w:b/>
          <w:bCs/>
          <w:sz w:val="36"/>
          <w:szCs w:val="36"/>
          <w:u w:val="single"/>
        </w:rPr>
      </w:pPr>
    </w:p>
    <w:p w14:paraId="2E8D7EAD" w14:textId="77777777" w:rsidR="00F960FD" w:rsidRDefault="00F960FD">
      <w:pPr>
        <w:spacing w:before="29"/>
        <w:rPr>
          <w:b/>
          <w:bCs/>
          <w:sz w:val="36"/>
          <w:szCs w:val="36"/>
          <w:u w:val="single"/>
        </w:rPr>
      </w:pPr>
    </w:p>
    <w:p w14:paraId="3AEDB995" w14:textId="77777777" w:rsidR="00F960FD" w:rsidRDefault="00F960FD">
      <w:pPr>
        <w:spacing w:before="29"/>
        <w:rPr>
          <w:b/>
          <w:bCs/>
          <w:sz w:val="36"/>
          <w:szCs w:val="36"/>
          <w:u w:val="single"/>
        </w:rPr>
      </w:pPr>
    </w:p>
    <w:p w14:paraId="7A13F618" w14:textId="77777777" w:rsidR="00F960FD" w:rsidRDefault="00F960FD">
      <w:pPr>
        <w:spacing w:before="29"/>
        <w:rPr>
          <w:b/>
          <w:bCs/>
          <w:sz w:val="36"/>
          <w:szCs w:val="36"/>
          <w:u w:val="single"/>
        </w:rPr>
      </w:pPr>
    </w:p>
    <w:p w14:paraId="062B97D5" w14:textId="77777777" w:rsidR="00F960FD" w:rsidRDefault="00F960FD">
      <w:pPr>
        <w:spacing w:before="29"/>
        <w:rPr>
          <w:b/>
          <w:bCs/>
          <w:sz w:val="36"/>
          <w:szCs w:val="36"/>
          <w:u w:val="single"/>
        </w:rPr>
      </w:pPr>
    </w:p>
    <w:p w14:paraId="4832A7C0" w14:textId="77777777" w:rsidR="00F960FD" w:rsidRDefault="00F960FD">
      <w:pPr>
        <w:spacing w:before="29"/>
        <w:rPr>
          <w:b/>
          <w:bCs/>
          <w:sz w:val="36"/>
          <w:szCs w:val="36"/>
          <w:u w:val="single"/>
        </w:rPr>
      </w:pPr>
    </w:p>
    <w:p w14:paraId="543A1C8B" w14:textId="77777777" w:rsidR="00F960FD" w:rsidRDefault="00F960FD">
      <w:pPr>
        <w:spacing w:before="29"/>
        <w:rPr>
          <w:b/>
          <w:bCs/>
          <w:sz w:val="36"/>
          <w:szCs w:val="36"/>
          <w:u w:val="single"/>
        </w:rPr>
      </w:pPr>
    </w:p>
    <w:p w14:paraId="66303BFA" w14:textId="77777777" w:rsidR="00F960FD" w:rsidRDefault="00F960FD">
      <w:pPr>
        <w:spacing w:before="29"/>
        <w:rPr>
          <w:b/>
          <w:bCs/>
          <w:sz w:val="36"/>
          <w:szCs w:val="36"/>
          <w:u w:val="single"/>
        </w:rPr>
      </w:pPr>
    </w:p>
    <w:p w14:paraId="6D11038F" w14:textId="77777777" w:rsidR="00F960FD" w:rsidRDefault="00F960FD">
      <w:pPr>
        <w:spacing w:before="29"/>
        <w:rPr>
          <w:b/>
          <w:bCs/>
          <w:sz w:val="36"/>
          <w:szCs w:val="36"/>
          <w:u w:val="single"/>
        </w:rPr>
      </w:pPr>
    </w:p>
    <w:p w14:paraId="076258B6" w14:textId="20AB776B" w:rsidR="00960E9E" w:rsidRDefault="00960E9E">
      <w:pPr>
        <w:spacing w:before="29"/>
        <w:rPr>
          <w:b/>
          <w:bCs/>
          <w:sz w:val="36"/>
          <w:szCs w:val="36"/>
          <w:u w:val="single"/>
        </w:rPr>
      </w:pPr>
      <w:r w:rsidRPr="00960E9E">
        <w:rPr>
          <w:b/>
          <w:bCs/>
          <w:sz w:val="36"/>
          <w:szCs w:val="36"/>
          <w:u w:val="single"/>
        </w:rPr>
        <w:t>TASK</w:t>
      </w:r>
      <w:r w:rsidR="00441407">
        <w:rPr>
          <w:b/>
          <w:bCs/>
          <w:sz w:val="36"/>
          <w:szCs w:val="36"/>
          <w:u w:val="single"/>
        </w:rPr>
        <w:t>—</w:t>
      </w:r>
      <w:r w:rsidRPr="00960E9E">
        <w:rPr>
          <w:b/>
          <w:bCs/>
          <w:sz w:val="36"/>
          <w:szCs w:val="36"/>
          <w:u w:val="single"/>
        </w:rPr>
        <w:t>1</w:t>
      </w:r>
      <w:r w:rsidR="00441407">
        <w:rPr>
          <w:b/>
          <w:bCs/>
          <w:sz w:val="36"/>
          <w:szCs w:val="36"/>
          <w:u w:val="single"/>
        </w:rPr>
        <w:t>-</w:t>
      </w:r>
    </w:p>
    <w:p w14:paraId="12283C54" w14:textId="248FED82" w:rsidR="00960E9E" w:rsidRDefault="00960E9E">
      <w:pPr>
        <w:spacing w:before="29"/>
        <w:rPr>
          <w:sz w:val="28"/>
          <w:szCs w:val="28"/>
        </w:rPr>
      </w:pPr>
    </w:p>
    <w:p w14:paraId="40974E39" w14:textId="1D28566A" w:rsidR="00651903" w:rsidRDefault="007A3F94" w:rsidP="007A3F94">
      <w:pPr>
        <w:pStyle w:val="ListParagraph"/>
        <w:numPr>
          <w:ilvl w:val="0"/>
          <w:numId w:val="2"/>
        </w:numPr>
        <w:spacing w:before="29"/>
        <w:rPr>
          <w:sz w:val="28"/>
          <w:szCs w:val="28"/>
        </w:rPr>
      </w:pPr>
      <w:r>
        <w:rPr>
          <w:sz w:val="28"/>
          <w:szCs w:val="28"/>
        </w:rPr>
        <w:t>The five (5) most important electronically held assets for Video Zone.</w:t>
      </w:r>
    </w:p>
    <w:p w14:paraId="0AF528E4" w14:textId="4C8E50F1" w:rsidR="007A3F94" w:rsidRDefault="007A3F94">
      <w:pPr>
        <w:rPr>
          <w:sz w:val="28"/>
          <w:szCs w:val="28"/>
        </w:rPr>
      </w:pPr>
    </w:p>
    <w:p w14:paraId="0AC41328" w14:textId="281F7A71" w:rsidR="00D92D9A" w:rsidRDefault="00D92D9A" w:rsidP="00D92D9A">
      <w:pPr>
        <w:pStyle w:val="ListParagraph"/>
        <w:numPr>
          <w:ilvl w:val="0"/>
          <w:numId w:val="3"/>
        </w:numPr>
        <w:rPr>
          <w:sz w:val="28"/>
          <w:szCs w:val="28"/>
        </w:rPr>
      </w:pPr>
      <w:r>
        <w:rPr>
          <w:sz w:val="28"/>
          <w:szCs w:val="28"/>
        </w:rPr>
        <w:t>User Information:</w:t>
      </w:r>
    </w:p>
    <w:p w14:paraId="5AA912B9" w14:textId="77777777" w:rsidR="00031EB1" w:rsidRDefault="00031EB1" w:rsidP="00031EB1">
      <w:pPr>
        <w:pStyle w:val="ListParagraph"/>
        <w:rPr>
          <w:sz w:val="28"/>
          <w:szCs w:val="28"/>
        </w:rPr>
      </w:pPr>
    </w:p>
    <w:p w14:paraId="45308052" w14:textId="4EEB6A5F" w:rsidR="00D92D9A" w:rsidRDefault="00D92D9A" w:rsidP="001F4098">
      <w:pPr>
        <w:ind w:left="360"/>
        <w:rPr>
          <w:sz w:val="28"/>
          <w:szCs w:val="28"/>
        </w:rPr>
      </w:pPr>
      <w:r>
        <w:rPr>
          <w:sz w:val="28"/>
          <w:szCs w:val="28"/>
        </w:rPr>
        <w:t>Obviously, one of the most important pieces of data that the company will hold is; User data. This could be anything the user uses to create an account. From first name, Last name, to emails, passwords and so on. This information is what drives the company income, because without the user’s information, we won’t know who is subscribed and who isn’t and there will be confusion and loss of user interest in the company.</w:t>
      </w:r>
    </w:p>
    <w:p w14:paraId="68E0F1FE" w14:textId="08C1FE87" w:rsidR="00D92D9A" w:rsidRDefault="00D92D9A" w:rsidP="00D92D9A">
      <w:pPr>
        <w:rPr>
          <w:sz w:val="28"/>
          <w:szCs w:val="28"/>
        </w:rPr>
      </w:pPr>
    </w:p>
    <w:p w14:paraId="48431DC3" w14:textId="23401C99" w:rsidR="00D92D9A" w:rsidRDefault="00D92D9A" w:rsidP="00D92D9A">
      <w:pPr>
        <w:pStyle w:val="ListParagraph"/>
        <w:numPr>
          <w:ilvl w:val="0"/>
          <w:numId w:val="3"/>
        </w:numPr>
        <w:rPr>
          <w:sz w:val="28"/>
          <w:szCs w:val="28"/>
        </w:rPr>
      </w:pPr>
      <w:r>
        <w:rPr>
          <w:sz w:val="28"/>
          <w:szCs w:val="28"/>
        </w:rPr>
        <w:t>Employee information and records;</w:t>
      </w:r>
    </w:p>
    <w:p w14:paraId="6D95E7CE" w14:textId="77777777" w:rsidR="00031EB1" w:rsidRDefault="00031EB1" w:rsidP="00031EB1">
      <w:pPr>
        <w:pStyle w:val="ListParagraph"/>
        <w:rPr>
          <w:sz w:val="28"/>
          <w:szCs w:val="28"/>
        </w:rPr>
      </w:pPr>
    </w:p>
    <w:p w14:paraId="12600279" w14:textId="78E3CC92" w:rsidR="00D92D9A" w:rsidRDefault="00D92D9A" w:rsidP="001F4098">
      <w:pPr>
        <w:ind w:left="360"/>
        <w:rPr>
          <w:sz w:val="28"/>
          <w:szCs w:val="28"/>
        </w:rPr>
      </w:pPr>
      <w:r>
        <w:rPr>
          <w:sz w:val="28"/>
          <w:szCs w:val="28"/>
        </w:rPr>
        <w:t>Employee records are also important to the company specifically the HR dept., because we can track how much work employees are putting in by checking their attendance records and give salaries accordingly. And</w:t>
      </w:r>
      <w:r w:rsidR="001F4098">
        <w:rPr>
          <w:sz w:val="28"/>
          <w:szCs w:val="28"/>
        </w:rPr>
        <w:t xml:space="preserve"> sometimes,</w:t>
      </w:r>
      <w:r>
        <w:rPr>
          <w:sz w:val="28"/>
          <w:szCs w:val="28"/>
        </w:rPr>
        <w:t xml:space="preserve"> for legal </w:t>
      </w:r>
      <w:r w:rsidR="00031EB1">
        <w:rPr>
          <w:sz w:val="28"/>
          <w:szCs w:val="28"/>
        </w:rPr>
        <w:t>reasons too.</w:t>
      </w:r>
    </w:p>
    <w:p w14:paraId="2B7BC4A1" w14:textId="31B2867F" w:rsidR="00031EB1" w:rsidRDefault="00031EB1" w:rsidP="00031EB1">
      <w:pPr>
        <w:rPr>
          <w:sz w:val="28"/>
          <w:szCs w:val="28"/>
        </w:rPr>
      </w:pPr>
    </w:p>
    <w:p w14:paraId="28DE8EDB" w14:textId="42686292" w:rsidR="00031EB1" w:rsidRPr="00031EB1" w:rsidRDefault="00031EB1" w:rsidP="00031EB1">
      <w:pPr>
        <w:pStyle w:val="ListParagraph"/>
        <w:numPr>
          <w:ilvl w:val="0"/>
          <w:numId w:val="3"/>
        </w:numPr>
        <w:rPr>
          <w:sz w:val="28"/>
          <w:szCs w:val="28"/>
        </w:rPr>
      </w:pPr>
      <w:r>
        <w:rPr>
          <w:sz w:val="28"/>
          <w:szCs w:val="28"/>
        </w:rPr>
        <w:t>Credentials to sensitive platforms like the Company’s social media accounts, DBMS, AWS and API Keys etc.</w:t>
      </w:r>
    </w:p>
    <w:p w14:paraId="5801A3A2" w14:textId="77777777" w:rsidR="00D92D9A" w:rsidRDefault="00D92D9A" w:rsidP="00D92D9A">
      <w:pPr>
        <w:rPr>
          <w:sz w:val="28"/>
          <w:szCs w:val="28"/>
        </w:rPr>
      </w:pPr>
    </w:p>
    <w:p w14:paraId="456F290F" w14:textId="4A359420" w:rsidR="00D92D9A" w:rsidRDefault="00031EB1" w:rsidP="001F4098">
      <w:pPr>
        <w:ind w:left="360"/>
        <w:rPr>
          <w:sz w:val="28"/>
          <w:szCs w:val="28"/>
        </w:rPr>
      </w:pPr>
      <w:r>
        <w:rPr>
          <w:sz w:val="28"/>
          <w:szCs w:val="28"/>
        </w:rPr>
        <w:t>This is the most critical information asset to the company, because it uses these pieces of information to run the infrastructure properly. If by any chance, the security to these is compromised, such as and API key is leaked somehow, very unpleasant things can happen like malicious hackers can take advantage of that to steal other pieces of information.</w:t>
      </w:r>
    </w:p>
    <w:p w14:paraId="048070D0" w14:textId="4E747F3A" w:rsidR="00031EB1" w:rsidRDefault="00031EB1" w:rsidP="00D92D9A">
      <w:pPr>
        <w:rPr>
          <w:sz w:val="28"/>
          <w:szCs w:val="28"/>
        </w:rPr>
      </w:pPr>
    </w:p>
    <w:p w14:paraId="6641BF97" w14:textId="50950E2B" w:rsidR="00031EB1" w:rsidRDefault="00031EB1" w:rsidP="00031EB1">
      <w:pPr>
        <w:pStyle w:val="ListParagraph"/>
        <w:numPr>
          <w:ilvl w:val="0"/>
          <w:numId w:val="3"/>
        </w:numPr>
        <w:rPr>
          <w:sz w:val="28"/>
          <w:szCs w:val="28"/>
        </w:rPr>
      </w:pPr>
      <w:r>
        <w:rPr>
          <w:sz w:val="28"/>
          <w:szCs w:val="28"/>
        </w:rPr>
        <w:t>The films and series themselves.</w:t>
      </w:r>
    </w:p>
    <w:p w14:paraId="014D62AA" w14:textId="0A4A516C" w:rsidR="00031EB1" w:rsidRDefault="00031EB1" w:rsidP="00031EB1">
      <w:pPr>
        <w:rPr>
          <w:sz w:val="28"/>
          <w:szCs w:val="28"/>
        </w:rPr>
      </w:pPr>
    </w:p>
    <w:p w14:paraId="42CE8BD4" w14:textId="72529053" w:rsidR="00031EB1" w:rsidRDefault="00031EB1" w:rsidP="001F4098">
      <w:pPr>
        <w:ind w:left="360"/>
        <w:rPr>
          <w:sz w:val="28"/>
          <w:szCs w:val="28"/>
        </w:rPr>
      </w:pPr>
      <w:r>
        <w:rPr>
          <w:sz w:val="28"/>
          <w:szCs w:val="28"/>
        </w:rPr>
        <w:t>This data can be considered as the company’s main product. The thing they are selling to consumers. The product, obviously is important to the company, because it drives income, hence should be stored in a safe place like a warehouse. In this case, a data warehouse or data center.</w:t>
      </w:r>
    </w:p>
    <w:p w14:paraId="6477A54E" w14:textId="5D0D9A7E" w:rsidR="002C22F4" w:rsidRDefault="002C22F4" w:rsidP="001F4098">
      <w:pPr>
        <w:ind w:left="360"/>
        <w:rPr>
          <w:sz w:val="28"/>
          <w:szCs w:val="28"/>
        </w:rPr>
      </w:pPr>
    </w:p>
    <w:p w14:paraId="6DECC8F5" w14:textId="2FE66281" w:rsidR="002C22F4" w:rsidRDefault="002C22F4" w:rsidP="001F4098">
      <w:pPr>
        <w:ind w:left="360"/>
        <w:rPr>
          <w:sz w:val="28"/>
          <w:szCs w:val="28"/>
        </w:rPr>
      </w:pPr>
    </w:p>
    <w:p w14:paraId="345DC050" w14:textId="35846A6B" w:rsidR="002C22F4" w:rsidRDefault="002C22F4" w:rsidP="002C22F4">
      <w:pPr>
        <w:pStyle w:val="ListParagraph"/>
        <w:numPr>
          <w:ilvl w:val="0"/>
          <w:numId w:val="3"/>
        </w:numPr>
        <w:rPr>
          <w:sz w:val="28"/>
          <w:szCs w:val="28"/>
        </w:rPr>
      </w:pPr>
      <w:r>
        <w:rPr>
          <w:sz w:val="28"/>
          <w:szCs w:val="28"/>
        </w:rPr>
        <w:t>Critical emails.</w:t>
      </w:r>
    </w:p>
    <w:p w14:paraId="33F36C81" w14:textId="5B67CE15" w:rsidR="002C22F4" w:rsidRDefault="002C22F4" w:rsidP="002C22F4">
      <w:pPr>
        <w:ind w:left="360"/>
        <w:rPr>
          <w:sz w:val="28"/>
          <w:szCs w:val="28"/>
        </w:rPr>
      </w:pPr>
    </w:p>
    <w:p w14:paraId="3859DA57" w14:textId="6C77D63A" w:rsidR="002C22F4" w:rsidRPr="002C22F4" w:rsidRDefault="002C22F4" w:rsidP="002C22F4">
      <w:pPr>
        <w:ind w:left="360"/>
        <w:rPr>
          <w:sz w:val="28"/>
          <w:szCs w:val="28"/>
        </w:rPr>
      </w:pPr>
      <w:r>
        <w:rPr>
          <w:sz w:val="28"/>
          <w:szCs w:val="28"/>
        </w:rPr>
        <w:t>Emails are important to the company because they can reveal a lot of information about a certain thing. If they fall into the wrong hands, they can cause chaos.</w:t>
      </w:r>
    </w:p>
    <w:p w14:paraId="29601148" w14:textId="6583C980" w:rsidR="002C22F4" w:rsidRDefault="002C22F4" w:rsidP="001F4098">
      <w:pPr>
        <w:ind w:left="360"/>
        <w:rPr>
          <w:sz w:val="28"/>
          <w:szCs w:val="28"/>
        </w:rPr>
      </w:pPr>
    </w:p>
    <w:p w14:paraId="0BD6253F" w14:textId="77777777" w:rsidR="002C22F4" w:rsidRPr="002C22F4" w:rsidRDefault="002C22F4" w:rsidP="002C22F4">
      <w:pPr>
        <w:rPr>
          <w:sz w:val="28"/>
          <w:szCs w:val="28"/>
        </w:rPr>
      </w:pPr>
    </w:p>
    <w:p w14:paraId="237E0D91" w14:textId="35DB498B" w:rsidR="00031EB1" w:rsidRDefault="00031EB1" w:rsidP="00031EB1">
      <w:pPr>
        <w:rPr>
          <w:sz w:val="28"/>
          <w:szCs w:val="28"/>
        </w:rPr>
      </w:pPr>
    </w:p>
    <w:p w14:paraId="38A1397B" w14:textId="77777777" w:rsidR="00031EB1" w:rsidRPr="001F4098" w:rsidRDefault="00031EB1" w:rsidP="00031EB1">
      <w:pPr>
        <w:rPr>
          <w:sz w:val="28"/>
          <w:szCs w:val="28"/>
        </w:rPr>
      </w:pPr>
    </w:p>
    <w:p w14:paraId="7A3B0D74" w14:textId="46800EE8" w:rsidR="00031EB1" w:rsidRDefault="00031EB1" w:rsidP="00031EB1">
      <w:pPr>
        <w:rPr>
          <w:sz w:val="28"/>
          <w:szCs w:val="28"/>
        </w:rPr>
      </w:pPr>
    </w:p>
    <w:p w14:paraId="39C8A62F" w14:textId="77777777" w:rsidR="00031EB1" w:rsidRPr="00031EB1" w:rsidRDefault="00031EB1" w:rsidP="00031EB1">
      <w:pPr>
        <w:rPr>
          <w:sz w:val="28"/>
          <w:szCs w:val="28"/>
        </w:rPr>
      </w:pPr>
    </w:p>
    <w:p w14:paraId="784994D1" w14:textId="4C625832" w:rsidR="00960E9E" w:rsidRDefault="00960E9E">
      <w:pPr>
        <w:rPr>
          <w:b/>
          <w:bCs/>
          <w:sz w:val="36"/>
          <w:szCs w:val="36"/>
          <w:u w:val="single"/>
        </w:rPr>
      </w:pPr>
    </w:p>
    <w:p w14:paraId="0B26A1D7" w14:textId="58225C6D" w:rsidR="007A3F94" w:rsidRDefault="0020295B" w:rsidP="0020295B">
      <w:pPr>
        <w:ind w:left="360"/>
        <w:rPr>
          <w:b/>
          <w:bCs/>
          <w:sz w:val="28"/>
          <w:szCs w:val="28"/>
          <w:u w:val="single"/>
        </w:rPr>
      </w:pPr>
      <w:r w:rsidRPr="0020295B">
        <w:rPr>
          <w:b/>
          <w:bCs/>
          <w:sz w:val="28"/>
          <w:szCs w:val="28"/>
          <w:u w:val="single"/>
        </w:rPr>
        <w:t>b c and d) The Threat</w:t>
      </w:r>
      <w:r w:rsidR="00FD5355">
        <w:rPr>
          <w:b/>
          <w:bCs/>
          <w:sz w:val="28"/>
          <w:szCs w:val="28"/>
          <w:u w:val="single"/>
        </w:rPr>
        <w:t>s and</w:t>
      </w:r>
      <w:r w:rsidRPr="0020295B">
        <w:rPr>
          <w:b/>
          <w:bCs/>
          <w:sz w:val="28"/>
          <w:szCs w:val="28"/>
          <w:u w:val="single"/>
        </w:rPr>
        <w:t xml:space="preserve"> likelihood table for each asset.</w:t>
      </w:r>
    </w:p>
    <w:p w14:paraId="451C693E" w14:textId="6DFE5952" w:rsidR="0020295B" w:rsidRDefault="0020295B" w:rsidP="0020295B">
      <w:pPr>
        <w:rPr>
          <w:b/>
          <w:bCs/>
          <w:sz w:val="28"/>
          <w:szCs w:val="28"/>
          <w:u w:val="single"/>
        </w:rPr>
      </w:pPr>
    </w:p>
    <w:tbl>
      <w:tblPr>
        <w:tblStyle w:val="TableGrid"/>
        <w:tblW w:w="10657" w:type="dxa"/>
        <w:tblLook w:val="04A0" w:firstRow="1" w:lastRow="0" w:firstColumn="1" w:lastColumn="0" w:noHBand="0" w:noVBand="1"/>
      </w:tblPr>
      <w:tblGrid>
        <w:gridCol w:w="1672"/>
        <w:gridCol w:w="2558"/>
        <w:gridCol w:w="1097"/>
        <w:gridCol w:w="1776"/>
        <w:gridCol w:w="1777"/>
        <w:gridCol w:w="1777"/>
      </w:tblGrid>
      <w:tr w:rsidR="0020295B" w14:paraId="34CBC4C1" w14:textId="77777777" w:rsidTr="00541682">
        <w:trPr>
          <w:trHeight w:val="345"/>
        </w:trPr>
        <w:tc>
          <w:tcPr>
            <w:tcW w:w="1672" w:type="dxa"/>
          </w:tcPr>
          <w:p w14:paraId="2A1EC256" w14:textId="55F99E5C" w:rsidR="0020295B" w:rsidRPr="0020295B" w:rsidRDefault="0020295B" w:rsidP="0020295B">
            <w:pPr>
              <w:jc w:val="center"/>
              <w:rPr>
                <w:b/>
                <w:bCs/>
                <w:sz w:val="28"/>
                <w:szCs w:val="28"/>
              </w:rPr>
            </w:pPr>
            <w:r w:rsidRPr="0020295B">
              <w:rPr>
                <w:b/>
                <w:bCs/>
                <w:sz w:val="28"/>
                <w:szCs w:val="28"/>
              </w:rPr>
              <w:t>Asset</w:t>
            </w:r>
          </w:p>
        </w:tc>
        <w:tc>
          <w:tcPr>
            <w:tcW w:w="2558" w:type="dxa"/>
          </w:tcPr>
          <w:p w14:paraId="7912222C" w14:textId="4E0BC1DC" w:rsidR="0020295B" w:rsidRPr="0020295B" w:rsidRDefault="0020295B" w:rsidP="0020295B">
            <w:pPr>
              <w:jc w:val="center"/>
              <w:rPr>
                <w:b/>
                <w:bCs/>
                <w:sz w:val="28"/>
                <w:szCs w:val="28"/>
              </w:rPr>
            </w:pPr>
            <w:r w:rsidRPr="0020295B">
              <w:rPr>
                <w:b/>
                <w:bCs/>
                <w:sz w:val="28"/>
                <w:szCs w:val="28"/>
              </w:rPr>
              <w:t>Threat</w:t>
            </w:r>
          </w:p>
        </w:tc>
        <w:tc>
          <w:tcPr>
            <w:tcW w:w="1097" w:type="dxa"/>
          </w:tcPr>
          <w:p w14:paraId="47B5F662" w14:textId="7C719019" w:rsidR="0020295B" w:rsidRPr="0020295B" w:rsidRDefault="0020295B" w:rsidP="0020295B">
            <w:pPr>
              <w:jc w:val="center"/>
              <w:rPr>
                <w:b/>
                <w:bCs/>
                <w:sz w:val="28"/>
                <w:szCs w:val="28"/>
              </w:rPr>
            </w:pPr>
            <w:r w:rsidRPr="0020295B">
              <w:rPr>
                <w:b/>
                <w:bCs/>
                <w:sz w:val="28"/>
                <w:szCs w:val="28"/>
              </w:rPr>
              <w:t>CIA?</w:t>
            </w:r>
          </w:p>
        </w:tc>
        <w:tc>
          <w:tcPr>
            <w:tcW w:w="1776" w:type="dxa"/>
          </w:tcPr>
          <w:p w14:paraId="2AB9E5F2" w14:textId="044BA41B" w:rsidR="0020295B" w:rsidRPr="0020295B" w:rsidRDefault="0020295B" w:rsidP="0020295B">
            <w:pPr>
              <w:jc w:val="center"/>
              <w:rPr>
                <w:b/>
                <w:bCs/>
                <w:sz w:val="28"/>
                <w:szCs w:val="28"/>
              </w:rPr>
            </w:pPr>
            <w:r w:rsidRPr="0020295B">
              <w:rPr>
                <w:b/>
                <w:bCs/>
                <w:sz w:val="28"/>
                <w:szCs w:val="28"/>
              </w:rPr>
              <w:t>Likelihood</w:t>
            </w:r>
          </w:p>
        </w:tc>
        <w:tc>
          <w:tcPr>
            <w:tcW w:w="1777" w:type="dxa"/>
          </w:tcPr>
          <w:p w14:paraId="38B72E4F" w14:textId="08F09C92" w:rsidR="0020295B" w:rsidRPr="0020295B" w:rsidRDefault="0020295B" w:rsidP="0020295B">
            <w:pPr>
              <w:jc w:val="center"/>
              <w:rPr>
                <w:b/>
                <w:bCs/>
                <w:sz w:val="28"/>
                <w:szCs w:val="28"/>
              </w:rPr>
            </w:pPr>
            <w:r w:rsidRPr="0020295B">
              <w:rPr>
                <w:b/>
                <w:bCs/>
                <w:sz w:val="28"/>
                <w:szCs w:val="28"/>
              </w:rPr>
              <w:t>Impact</w:t>
            </w:r>
          </w:p>
        </w:tc>
        <w:tc>
          <w:tcPr>
            <w:tcW w:w="1777" w:type="dxa"/>
          </w:tcPr>
          <w:p w14:paraId="66786BC8" w14:textId="0D173A19" w:rsidR="0020295B" w:rsidRPr="0020295B" w:rsidRDefault="0020295B" w:rsidP="0020295B">
            <w:pPr>
              <w:jc w:val="center"/>
              <w:rPr>
                <w:b/>
                <w:bCs/>
                <w:sz w:val="28"/>
                <w:szCs w:val="28"/>
              </w:rPr>
            </w:pPr>
            <w:r w:rsidRPr="0020295B">
              <w:rPr>
                <w:b/>
                <w:bCs/>
                <w:sz w:val="28"/>
                <w:szCs w:val="28"/>
              </w:rPr>
              <w:t>Risk</w:t>
            </w:r>
          </w:p>
        </w:tc>
      </w:tr>
      <w:tr w:rsidR="0020295B" w14:paraId="7BA8870F" w14:textId="77777777" w:rsidTr="00541682">
        <w:trPr>
          <w:trHeight w:val="1840"/>
        </w:trPr>
        <w:tc>
          <w:tcPr>
            <w:tcW w:w="1672" w:type="dxa"/>
          </w:tcPr>
          <w:p w14:paraId="0847E593" w14:textId="61989FD9" w:rsidR="0020295B" w:rsidRDefault="0020295B" w:rsidP="0020295B">
            <w:pPr>
              <w:rPr>
                <w:sz w:val="28"/>
                <w:szCs w:val="28"/>
              </w:rPr>
            </w:pPr>
            <w:r>
              <w:rPr>
                <w:sz w:val="28"/>
                <w:szCs w:val="28"/>
              </w:rPr>
              <w:t>User Information</w:t>
            </w:r>
          </w:p>
        </w:tc>
        <w:tc>
          <w:tcPr>
            <w:tcW w:w="2558" w:type="dxa"/>
          </w:tcPr>
          <w:p w14:paraId="0856B529" w14:textId="77777777" w:rsidR="0020295B" w:rsidRDefault="0020295B" w:rsidP="0020295B">
            <w:pPr>
              <w:rPr>
                <w:sz w:val="28"/>
                <w:szCs w:val="28"/>
              </w:rPr>
            </w:pPr>
            <w:r>
              <w:rPr>
                <w:sz w:val="28"/>
                <w:szCs w:val="28"/>
              </w:rPr>
              <w:t>User Data Theft</w:t>
            </w:r>
          </w:p>
          <w:p w14:paraId="59BE0BE7" w14:textId="77777777" w:rsidR="0020295B" w:rsidRDefault="0020295B" w:rsidP="0020295B">
            <w:pPr>
              <w:rPr>
                <w:sz w:val="28"/>
                <w:szCs w:val="28"/>
              </w:rPr>
            </w:pPr>
          </w:p>
          <w:p w14:paraId="493EFA7D" w14:textId="0170A6DD" w:rsidR="0020295B" w:rsidRDefault="0020295B" w:rsidP="0020295B">
            <w:pPr>
              <w:rPr>
                <w:sz w:val="28"/>
                <w:szCs w:val="28"/>
              </w:rPr>
            </w:pPr>
          </w:p>
        </w:tc>
        <w:tc>
          <w:tcPr>
            <w:tcW w:w="1097" w:type="dxa"/>
          </w:tcPr>
          <w:p w14:paraId="101C6F32" w14:textId="5E483775" w:rsidR="0020295B" w:rsidRDefault="0020295B" w:rsidP="0020295B">
            <w:pPr>
              <w:rPr>
                <w:sz w:val="28"/>
                <w:szCs w:val="28"/>
              </w:rPr>
            </w:pPr>
            <w:r>
              <w:rPr>
                <w:sz w:val="28"/>
                <w:szCs w:val="28"/>
              </w:rPr>
              <w:t xml:space="preserve"> C</w:t>
            </w:r>
          </w:p>
        </w:tc>
        <w:tc>
          <w:tcPr>
            <w:tcW w:w="1776" w:type="dxa"/>
          </w:tcPr>
          <w:p w14:paraId="2DE28637" w14:textId="0C2E27A8" w:rsidR="0020295B" w:rsidRDefault="00205B33" w:rsidP="0020295B">
            <w:pPr>
              <w:rPr>
                <w:sz w:val="28"/>
                <w:szCs w:val="28"/>
              </w:rPr>
            </w:pPr>
            <w:r>
              <w:rPr>
                <w:sz w:val="28"/>
                <w:szCs w:val="28"/>
              </w:rPr>
              <w:t>Low</w:t>
            </w:r>
          </w:p>
        </w:tc>
        <w:tc>
          <w:tcPr>
            <w:tcW w:w="1777" w:type="dxa"/>
          </w:tcPr>
          <w:p w14:paraId="6643B688" w14:textId="64279749" w:rsidR="0020295B" w:rsidRDefault="00205B33" w:rsidP="0020295B">
            <w:pPr>
              <w:rPr>
                <w:sz w:val="28"/>
                <w:szCs w:val="28"/>
              </w:rPr>
            </w:pPr>
            <w:r>
              <w:rPr>
                <w:sz w:val="28"/>
                <w:szCs w:val="28"/>
              </w:rPr>
              <w:t xml:space="preserve">     Medium</w:t>
            </w:r>
          </w:p>
        </w:tc>
        <w:tc>
          <w:tcPr>
            <w:tcW w:w="1777" w:type="dxa"/>
          </w:tcPr>
          <w:p w14:paraId="4EBE7558" w14:textId="4DBD642D" w:rsidR="0020295B" w:rsidRDefault="005602ED" w:rsidP="0020295B">
            <w:pPr>
              <w:rPr>
                <w:sz w:val="28"/>
                <w:szCs w:val="28"/>
              </w:rPr>
            </w:pPr>
            <w:r>
              <w:rPr>
                <w:sz w:val="28"/>
                <w:szCs w:val="28"/>
              </w:rPr>
              <w:t>Low</w:t>
            </w:r>
          </w:p>
        </w:tc>
      </w:tr>
      <w:tr w:rsidR="0020295B" w14:paraId="6DA24BA2" w14:textId="77777777" w:rsidTr="00541682">
        <w:trPr>
          <w:trHeight w:val="1840"/>
        </w:trPr>
        <w:tc>
          <w:tcPr>
            <w:tcW w:w="1672" w:type="dxa"/>
          </w:tcPr>
          <w:p w14:paraId="0B523F57" w14:textId="63127A79" w:rsidR="0020295B" w:rsidRDefault="0020295B" w:rsidP="0020295B">
            <w:pPr>
              <w:rPr>
                <w:sz w:val="28"/>
                <w:szCs w:val="28"/>
              </w:rPr>
            </w:pPr>
            <w:r>
              <w:rPr>
                <w:sz w:val="28"/>
                <w:szCs w:val="28"/>
              </w:rPr>
              <w:t>Employee Information</w:t>
            </w:r>
          </w:p>
        </w:tc>
        <w:tc>
          <w:tcPr>
            <w:tcW w:w="2558" w:type="dxa"/>
          </w:tcPr>
          <w:p w14:paraId="0EC4CAFA" w14:textId="77777777" w:rsidR="0020295B" w:rsidRDefault="0020295B" w:rsidP="0020295B">
            <w:pPr>
              <w:rPr>
                <w:sz w:val="28"/>
                <w:szCs w:val="28"/>
              </w:rPr>
            </w:pPr>
            <w:r>
              <w:rPr>
                <w:sz w:val="28"/>
                <w:szCs w:val="28"/>
              </w:rPr>
              <w:t>Employee Impersonation</w:t>
            </w:r>
          </w:p>
          <w:p w14:paraId="0873D74A" w14:textId="77777777" w:rsidR="0020295B" w:rsidRDefault="0020295B" w:rsidP="0020295B">
            <w:pPr>
              <w:rPr>
                <w:sz w:val="28"/>
                <w:szCs w:val="28"/>
              </w:rPr>
            </w:pPr>
          </w:p>
          <w:p w14:paraId="6D54ADDE" w14:textId="79A5061F" w:rsidR="0020295B" w:rsidRDefault="00990447" w:rsidP="0020295B">
            <w:pPr>
              <w:rPr>
                <w:sz w:val="28"/>
                <w:szCs w:val="28"/>
              </w:rPr>
            </w:pPr>
            <w:r>
              <w:rPr>
                <w:sz w:val="28"/>
                <w:szCs w:val="28"/>
              </w:rPr>
              <w:t>Server failure to query info</w:t>
            </w:r>
            <w:r w:rsidR="00751A20">
              <w:rPr>
                <w:sz w:val="28"/>
                <w:szCs w:val="28"/>
              </w:rPr>
              <w:t xml:space="preserve"> about employee</w:t>
            </w:r>
          </w:p>
        </w:tc>
        <w:tc>
          <w:tcPr>
            <w:tcW w:w="1097" w:type="dxa"/>
          </w:tcPr>
          <w:p w14:paraId="5D81E7F5" w14:textId="77777777" w:rsidR="0020295B" w:rsidRDefault="0020295B" w:rsidP="0020295B">
            <w:pPr>
              <w:rPr>
                <w:sz w:val="28"/>
                <w:szCs w:val="28"/>
              </w:rPr>
            </w:pPr>
            <w:r>
              <w:rPr>
                <w:sz w:val="28"/>
                <w:szCs w:val="28"/>
              </w:rPr>
              <w:t xml:space="preserve"> I</w:t>
            </w:r>
          </w:p>
          <w:p w14:paraId="043FF1D3" w14:textId="77777777" w:rsidR="00990447" w:rsidRDefault="00990447" w:rsidP="0020295B">
            <w:pPr>
              <w:rPr>
                <w:sz w:val="28"/>
                <w:szCs w:val="28"/>
              </w:rPr>
            </w:pPr>
          </w:p>
          <w:p w14:paraId="6808ABB4" w14:textId="77777777" w:rsidR="00990447" w:rsidRDefault="00990447" w:rsidP="0020295B">
            <w:pPr>
              <w:rPr>
                <w:sz w:val="28"/>
                <w:szCs w:val="28"/>
              </w:rPr>
            </w:pPr>
          </w:p>
          <w:p w14:paraId="649EFF81" w14:textId="53E2860A" w:rsidR="00990447" w:rsidRDefault="00990447" w:rsidP="0020295B">
            <w:pPr>
              <w:rPr>
                <w:sz w:val="28"/>
                <w:szCs w:val="28"/>
              </w:rPr>
            </w:pPr>
            <w:r>
              <w:rPr>
                <w:sz w:val="28"/>
                <w:szCs w:val="28"/>
              </w:rPr>
              <w:t>A</w:t>
            </w:r>
          </w:p>
        </w:tc>
        <w:tc>
          <w:tcPr>
            <w:tcW w:w="1776" w:type="dxa"/>
          </w:tcPr>
          <w:p w14:paraId="237A0876" w14:textId="77777777" w:rsidR="0020295B" w:rsidRDefault="005602ED" w:rsidP="0020295B">
            <w:pPr>
              <w:rPr>
                <w:sz w:val="28"/>
                <w:szCs w:val="28"/>
              </w:rPr>
            </w:pPr>
            <w:r>
              <w:rPr>
                <w:sz w:val="28"/>
                <w:szCs w:val="28"/>
              </w:rPr>
              <w:t>Medium</w:t>
            </w:r>
            <w:r w:rsidR="00205B33">
              <w:rPr>
                <w:sz w:val="28"/>
                <w:szCs w:val="28"/>
              </w:rPr>
              <w:t xml:space="preserve"> </w:t>
            </w:r>
          </w:p>
          <w:p w14:paraId="6348198D" w14:textId="77777777" w:rsidR="00990447" w:rsidRDefault="00990447" w:rsidP="0020295B">
            <w:pPr>
              <w:rPr>
                <w:sz w:val="28"/>
                <w:szCs w:val="28"/>
              </w:rPr>
            </w:pPr>
          </w:p>
          <w:p w14:paraId="5A3ADF22" w14:textId="77777777" w:rsidR="00990447" w:rsidRDefault="00990447" w:rsidP="0020295B">
            <w:pPr>
              <w:rPr>
                <w:sz w:val="28"/>
                <w:szCs w:val="28"/>
              </w:rPr>
            </w:pPr>
          </w:p>
          <w:p w14:paraId="42BCDA65" w14:textId="4B3756E3" w:rsidR="00990447" w:rsidRDefault="00990447" w:rsidP="0020295B">
            <w:pPr>
              <w:rPr>
                <w:sz w:val="28"/>
                <w:szCs w:val="28"/>
              </w:rPr>
            </w:pPr>
            <w:r>
              <w:rPr>
                <w:sz w:val="28"/>
                <w:szCs w:val="28"/>
              </w:rPr>
              <w:t>Low</w:t>
            </w:r>
          </w:p>
        </w:tc>
        <w:tc>
          <w:tcPr>
            <w:tcW w:w="1777" w:type="dxa"/>
          </w:tcPr>
          <w:p w14:paraId="035CCA01" w14:textId="77777777" w:rsidR="0020295B" w:rsidRDefault="00205B33" w:rsidP="0020295B">
            <w:pPr>
              <w:rPr>
                <w:sz w:val="28"/>
                <w:szCs w:val="28"/>
              </w:rPr>
            </w:pPr>
            <w:r>
              <w:rPr>
                <w:sz w:val="28"/>
                <w:szCs w:val="28"/>
              </w:rPr>
              <w:t xml:space="preserve">   Medium</w:t>
            </w:r>
          </w:p>
          <w:p w14:paraId="30136F69" w14:textId="77777777" w:rsidR="00990447" w:rsidRDefault="00990447" w:rsidP="0020295B">
            <w:pPr>
              <w:rPr>
                <w:sz w:val="28"/>
                <w:szCs w:val="28"/>
              </w:rPr>
            </w:pPr>
          </w:p>
          <w:p w14:paraId="1AAE8B51" w14:textId="77777777" w:rsidR="00990447" w:rsidRDefault="00990447" w:rsidP="0020295B">
            <w:pPr>
              <w:rPr>
                <w:sz w:val="28"/>
                <w:szCs w:val="28"/>
              </w:rPr>
            </w:pPr>
          </w:p>
          <w:p w14:paraId="6213290F" w14:textId="75CF9F19" w:rsidR="00990447" w:rsidRDefault="00990447" w:rsidP="0020295B">
            <w:pPr>
              <w:rPr>
                <w:sz w:val="28"/>
                <w:szCs w:val="28"/>
              </w:rPr>
            </w:pPr>
            <w:r>
              <w:rPr>
                <w:sz w:val="28"/>
                <w:szCs w:val="28"/>
              </w:rPr>
              <w:t>Low</w:t>
            </w:r>
          </w:p>
        </w:tc>
        <w:tc>
          <w:tcPr>
            <w:tcW w:w="1777" w:type="dxa"/>
          </w:tcPr>
          <w:p w14:paraId="570A8F89" w14:textId="77777777" w:rsidR="0020295B" w:rsidRDefault="00205B33" w:rsidP="0020295B">
            <w:pPr>
              <w:rPr>
                <w:sz w:val="28"/>
                <w:szCs w:val="28"/>
              </w:rPr>
            </w:pPr>
            <w:r>
              <w:rPr>
                <w:sz w:val="28"/>
                <w:szCs w:val="28"/>
              </w:rPr>
              <w:t xml:space="preserve"> </w:t>
            </w:r>
            <w:r w:rsidR="005602ED">
              <w:rPr>
                <w:sz w:val="28"/>
                <w:szCs w:val="28"/>
              </w:rPr>
              <w:t>Medium</w:t>
            </w:r>
          </w:p>
          <w:p w14:paraId="42A6A6E2" w14:textId="77777777" w:rsidR="00990447" w:rsidRDefault="00990447" w:rsidP="0020295B">
            <w:pPr>
              <w:rPr>
                <w:sz w:val="28"/>
                <w:szCs w:val="28"/>
              </w:rPr>
            </w:pPr>
          </w:p>
          <w:p w14:paraId="1F38BD11" w14:textId="77777777" w:rsidR="00990447" w:rsidRDefault="00990447" w:rsidP="0020295B">
            <w:pPr>
              <w:rPr>
                <w:sz w:val="28"/>
                <w:szCs w:val="28"/>
              </w:rPr>
            </w:pPr>
          </w:p>
          <w:p w14:paraId="141B1286" w14:textId="2A644291" w:rsidR="00990447" w:rsidRDefault="00990447" w:rsidP="0020295B">
            <w:pPr>
              <w:rPr>
                <w:sz w:val="28"/>
                <w:szCs w:val="28"/>
              </w:rPr>
            </w:pPr>
            <w:r>
              <w:rPr>
                <w:sz w:val="28"/>
                <w:szCs w:val="28"/>
              </w:rPr>
              <w:t>Very low</w:t>
            </w:r>
          </w:p>
        </w:tc>
      </w:tr>
      <w:tr w:rsidR="0020295B" w14:paraId="31ADC15C" w14:textId="77777777" w:rsidTr="00541682">
        <w:trPr>
          <w:trHeight w:val="1927"/>
        </w:trPr>
        <w:tc>
          <w:tcPr>
            <w:tcW w:w="1672" w:type="dxa"/>
          </w:tcPr>
          <w:p w14:paraId="063C8575" w14:textId="26A8B3A8" w:rsidR="0020295B" w:rsidRDefault="0020295B" w:rsidP="0020295B">
            <w:pPr>
              <w:rPr>
                <w:sz w:val="28"/>
                <w:szCs w:val="28"/>
              </w:rPr>
            </w:pPr>
            <w:r>
              <w:rPr>
                <w:sz w:val="28"/>
                <w:szCs w:val="28"/>
              </w:rPr>
              <w:t>Important Credentials</w:t>
            </w:r>
          </w:p>
        </w:tc>
        <w:tc>
          <w:tcPr>
            <w:tcW w:w="2558" w:type="dxa"/>
          </w:tcPr>
          <w:p w14:paraId="5AD899DE" w14:textId="3DCF2951" w:rsidR="0020295B" w:rsidRDefault="00205B33" w:rsidP="0020295B">
            <w:pPr>
              <w:rPr>
                <w:sz w:val="28"/>
                <w:szCs w:val="28"/>
              </w:rPr>
            </w:pPr>
            <w:r>
              <w:rPr>
                <w:sz w:val="28"/>
                <w:szCs w:val="28"/>
              </w:rPr>
              <w:t>Credential Theft</w:t>
            </w:r>
          </w:p>
        </w:tc>
        <w:tc>
          <w:tcPr>
            <w:tcW w:w="1097" w:type="dxa"/>
          </w:tcPr>
          <w:p w14:paraId="4293B49D" w14:textId="59599AFE" w:rsidR="0020295B" w:rsidRDefault="00205B33" w:rsidP="0020295B">
            <w:pPr>
              <w:rPr>
                <w:sz w:val="28"/>
                <w:szCs w:val="28"/>
              </w:rPr>
            </w:pPr>
            <w:r>
              <w:rPr>
                <w:sz w:val="28"/>
                <w:szCs w:val="28"/>
              </w:rPr>
              <w:t xml:space="preserve"> C</w:t>
            </w:r>
          </w:p>
        </w:tc>
        <w:tc>
          <w:tcPr>
            <w:tcW w:w="1776" w:type="dxa"/>
          </w:tcPr>
          <w:p w14:paraId="3784B225" w14:textId="7768D7DD" w:rsidR="0020295B" w:rsidRDefault="00205B33" w:rsidP="0020295B">
            <w:pPr>
              <w:rPr>
                <w:sz w:val="28"/>
                <w:szCs w:val="28"/>
              </w:rPr>
            </w:pPr>
            <w:r>
              <w:rPr>
                <w:sz w:val="28"/>
                <w:szCs w:val="28"/>
              </w:rPr>
              <w:t xml:space="preserve">Low </w:t>
            </w:r>
          </w:p>
        </w:tc>
        <w:tc>
          <w:tcPr>
            <w:tcW w:w="1777" w:type="dxa"/>
          </w:tcPr>
          <w:p w14:paraId="78B2F760" w14:textId="0AE0FB5A" w:rsidR="0020295B" w:rsidRDefault="00205B33" w:rsidP="0020295B">
            <w:pPr>
              <w:rPr>
                <w:sz w:val="28"/>
                <w:szCs w:val="28"/>
              </w:rPr>
            </w:pPr>
            <w:r>
              <w:rPr>
                <w:sz w:val="28"/>
                <w:szCs w:val="28"/>
              </w:rPr>
              <w:t xml:space="preserve">    High </w:t>
            </w:r>
          </w:p>
        </w:tc>
        <w:tc>
          <w:tcPr>
            <w:tcW w:w="1777" w:type="dxa"/>
          </w:tcPr>
          <w:p w14:paraId="04C91816" w14:textId="6EB498FA" w:rsidR="0020295B" w:rsidRDefault="00205B33" w:rsidP="0020295B">
            <w:pPr>
              <w:rPr>
                <w:sz w:val="28"/>
                <w:szCs w:val="28"/>
              </w:rPr>
            </w:pPr>
            <w:r>
              <w:rPr>
                <w:sz w:val="28"/>
                <w:szCs w:val="28"/>
              </w:rPr>
              <w:t>Medium</w:t>
            </w:r>
          </w:p>
        </w:tc>
      </w:tr>
      <w:tr w:rsidR="0020295B" w14:paraId="37844378" w14:textId="77777777" w:rsidTr="00541682">
        <w:trPr>
          <w:trHeight w:val="1840"/>
        </w:trPr>
        <w:tc>
          <w:tcPr>
            <w:tcW w:w="1672" w:type="dxa"/>
          </w:tcPr>
          <w:p w14:paraId="71DFB731" w14:textId="3AE13778" w:rsidR="0020295B" w:rsidRDefault="0020295B" w:rsidP="0020295B">
            <w:pPr>
              <w:rPr>
                <w:sz w:val="28"/>
                <w:szCs w:val="28"/>
              </w:rPr>
            </w:pPr>
            <w:r>
              <w:rPr>
                <w:sz w:val="28"/>
                <w:szCs w:val="28"/>
              </w:rPr>
              <w:t>The films and series</w:t>
            </w:r>
          </w:p>
        </w:tc>
        <w:tc>
          <w:tcPr>
            <w:tcW w:w="2558" w:type="dxa"/>
          </w:tcPr>
          <w:p w14:paraId="09F8B732" w14:textId="77777777" w:rsidR="0020295B" w:rsidRDefault="00205B33" w:rsidP="0020295B">
            <w:pPr>
              <w:rPr>
                <w:sz w:val="28"/>
                <w:szCs w:val="28"/>
              </w:rPr>
            </w:pPr>
            <w:r>
              <w:rPr>
                <w:sz w:val="28"/>
                <w:szCs w:val="28"/>
              </w:rPr>
              <w:t>Pirating of films or series</w:t>
            </w:r>
          </w:p>
          <w:p w14:paraId="6B1E7887" w14:textId="77777777" w:rsidR="00205B33" w:rsidRDefault="00205B33" w:rsidP="0020295B">
            <w:pPr>
              <w:rPr>
                <w:sz w:val="28"/>
                <w:szCs w:val="28"/>
              </w:rPr>
            </w:pPr>
          </w:p>
          <w:p w14:paraId="2E83CBA9" w14:textId="50F95230" w:rsidR="00205B33" w:rsidRDefault="00205B33" w:rsidP="0020295B">
            <w:pPr>
              <w:rPr>
                <w:sz w:val="28"/>
                <w:szCs w:val="28"/>
              </w:rPr>
            </w:pPr>
            <w:r>
              <w:rPr>
                <w:sz w:val="28"/>
                <w:szCs w:val="28"/>
              </w:rPr>
              <w:t>Streaming is slow and low quality</w:t>
            </w:r>
          </w:p>
        </w:tc>
        <w:tc>
          <w:tcPr>
            <w:tcW w:w="1097" w:type="dxa"/>
          </w:tcPr>
          <w:p w14:paraId="0D2EA011" w14:textId="77777777" w:rsidR="0020295B" w:rsidRDefault="00205B33" w:rsidP="0020295B">
            <w:pPr>
              <w:rPr>
                <w:sz w:val="28"/>
                <w:szCs w:val="28"/>
              </w:rPr>
            </w:pPr>
            <w:r>
              <w:rPr>
                <w:sz w:val="28"/>
                <w:szCs w:val="28"/>
              </w:rPr>
              <w:t>C</w:t>
            </w:r>
          </w:p>
          <w:p w14:paraId="5A018D1D" w14:textId="77777777" w:rsidR="00205B33" w:rsidRDefault="00205B33" w:rsidP="0020295B">
            <w:pPr>
              <w:rPr>
                <w:sz w:val="28"/>
                <w:szCs w:val="28"/>
              </w:rPr>
            </w:pPr>
          </w:p>
          <w:p w14:paraId="0214082C" w14:textId="77777777" w:rsidR="00205B33" w:rsidRDefault="00205B33" w:rsidP="0020295B">
            <w:pPr>
              <w:rPr>
                <w:sz w:val="28"/>
                <w:szCs w:val="28"/>
              </w:rPr>
            </w:pPr>
          </w:p>
          <w:p w14:paraId="1128EBCA" w14:textId="34E8B78C" w:rsidR="00205B33" w:rsidRDefault="00205B33" w:rsidP="0020295B">
            <w:pPr>
              <w:rPr>
                <w:sz w:val="28"/>
                <w:szCs w:val="28"/>
              </w:rPr>
            </w:pPr>
            <w:r>
              <w:rPr>
                <w:sz w:val="28"/>
                <w:szCs w:val="28"/>
              </w:rPr>
              <w:t>A</w:t>
            </w:r>
          </w:p>
        </w:tc>
        <w:tc>
          <w:tcPr>
            <w:tcW w:w="1776" w:type="dxa"/>
          </w:tcPr>
          <w:p w14:paraId="2C6A4EB4" w14:textId="77777777" w:rsidR="0020295B" w:rsidRDefault="00205B33" w:rsidP="0020295B">
            <w:pPr>
              <w:rPr>
                <w:sz w:val="28"/>
                <w:szCs w:val="28"/>
              </w:rPr>
            </w:pPr>
            <w:r>
              <w:rPr>
                <w:sz w:val="28"/>
                <w:szCs w:val="28"/>
              </w:rPr>
              <w:t>Medium</w:t>
            </w:r>
          </w:p>
          <w:p w14:paraId="6A5D829C" w14:textId="77777777" w:rsidR="00205B33" w:rsidRDefault="00205B33" w:rsidP="0020295B">
            <w:pPr>
              <w:rPr>
                <w:sz w:val="28"/>
                <w:szCs w:val="28"/>
              </w:rPr>
            </w:pPr>
          </w:p>
          <w:p w14:paraId="18AB1BAA" w14:textId="77777777" w:rsidR="00205B33" w:rsidRDefault="00205B33" w:rsidP="0020295B">
            <w:pPr>
              <w:rPr>
                <w:sz w:val="28"/>
                <w:szCs w:val="28"/>
              </w:rPr>
            </w:pPr>
          </w:p>
          <w:p w14:paraId="69EA4C3E" w14:textId="5C83CC82" w:rsidR="00205B33" w:rsidRDefault="00205B33" w:rsidP="0020295B">
            <w:pPr>
              <w:rPr>
                <w:sz w:val="28"/>
                <w:szCs w:val="28"/>
              </w:rPr>
            </w:pPr>
            <w:r>
              <w:rPr>
                <w:sz w:val="28"/>
                <w:szCs w:val="28"/>
              </w:rPr>
              <w:t>High</w:t>
            </w:r>
          </w:p>
        </w:tc>
        <w:tc>
          <w:tcPr>
            <w:tcW w:w="1777" w:type="dxa"/>
          </w:tcPr>
          <w:p w14:paraId="6AD92470" w14:textId="77777777" w:rsidR="0020295B" w:rsidRDefault="00205B33" w:rsidP="0020295B">
            <w:pPr>
              <w:rPr>
                <w:sz w:val="28"/>
                <w:szCs w:val="28"/>
              </w:rPr>
            </w:pPr>
            <w:r>
              <w:rPr>
                <w:sz w:val="28"/>
                <w:szCs w:val="28"/>
              </w:rPr>
              <w:t>Low</w:t>
            </w:r>
          </w:p>
          <w:p w14:paraId="6B7DC54D" w14:textId="77777777" w:rsidR="00205B33" w:rsidRDefault="00205B33" w:rsidP="0020295B">
            <w:pPr>
              <w:rPr>
                <w:sz w:val="28"/>
                <w:szCs w:val="28"/>
              </w:rPr>
            </w:pPr>
          </w:p>
          <w:p w14:paraId="512090E3" w14:textId="77777777" w:rsidR="00205B33" w:rsidRDefault="00205B33" w:rsidP="0020295B">
            <w:pPr>
              <w:rPr>
                <w:sz w:val="28"/>
                <w:szCs w:val="28"/>
              </w:rPr>
            </w:pPr>
          </w:p>
          <w:p w14:paraId="5C7BD8A3" w14:textId="713120CF" w:rsidR="00205B33" w:rsidRDefault="00205B33" w:rsidP="0020295B">
            <w:pPr>
              <w:rPr>
                <w:sz w:val="28"/>
                <w:szCs w:val="28"/>
              </w:rPr>
            </w:pPr>
            <w:r>
              <w:rPr>
                <w:sz w:val="28"/>
                <w:szCs w:val="28"/>
              </w:rPr>
              <w:t>Medium</w:t>
            </w:r>
          </w:p>
        </w:tc>
        <w:tc>
          <w:tcPr>
            <w:tcW w:w="1777" w:type="dxa"/>
          </w:tcPr>
          <w:p w14:paraId="05CE0065" w14:textId="77777777" w:rsidR="0020295B" w:rsidRDefault="00205B33" w:rsidP="0020295B">
            <w:pPr>
              <w:rPr>
                <w:sz w:val="28"/>
                <w:szCs w:val="28"/>
              </w:rPr>
            </w:pPr>
            <w:r>
              <w:rPr>
                <w:sz w:val="28"/>
                <w:szCs w:val="28"/>
              </w:rPr>
              <w:t>Low</w:t>
            </w:r>
          </w:p>
          <w:p w14:paraId="3A9DE233" w14:textId="77777777" w:rsidR="00205B33" w:rsidRDefault="00205B33" w:rsidP="0020295B">
            <w:pPr>
              <w:rPr>
                <w:sz w:val="28"/>
                <w:szCs w:val="28"/>
              </w:rPr>
            </w:pPr>
          </w:p>
          <w:p w14:paraId="2E92D106" w14:textId="77777777" w:rsidR="00205B33" w:rsidRDefault="00205B33" w:rsidP="0020295B">
            <w:pPr>
              <w:rPr>
                <w:sz w:val="28"/>
                <w:szCs w:val="28"/>
              </w:rPr>
            </w:pPr>
          </w:p>
          <w:p w14:paraId="1632D78F" w14:textId="3E455B58" w:rsidR="00205B33" w:rsidRDefault="00205B33" w:rsidP="0020295B">
            <w:pPr>
              <w:rPr>
                <w:sz w:val="28"/>
                <w:szCs w:val="28"/>
              </w:rPr>
            </w:pPr>
            <w:r>
              <w:rPr>
                <w:sz w:val="28"/>
                <w:szCs w:val="28"/>
              </w:rPr>
              <w:t>High</w:t>
            </w:r>
          </w:p>
        </w:tc>
      </w:tr>
      <w:tr w:rsidR="002C22F4" w14:paraId="66C814C9" w14:textId="77777777" w:rsidTr="00541682">
        <w:trPr>
          <w:trHeight w:val="1840"/>
        </w:trPr>
        <w:tc>
          <w:tcPr>
            <w:tcW w:w="1672" w:type="dxa"/>
          </w:tcPr>
          <w:p w14:paraId="10D44ABA" w14:textId="55F98F94" w:rsidR="002C22F4" w:rsidRDefault="002C22F4" w:rsidP="0020295B">
            <w:pPr>
              <w:rPr>
                <w:sz w:val="28"/>
                <w:szCs w:val="28"/>
              </w:rPr>
            </w:pPr>
            <w:r>
              <w:rPr>
                <w:sz w:val="28"/>
                <w:szCs w:val="28"/>
              </w:rPr>
              <w:t>Emails</w:t>
            </w:r>
          </w:p>
        </w:tc>
        <w:tc>
          <w:tcPr>
            <w:tcW w:w="2558" w:type="dxa"/>
          </w:tcPr>
          <w:p w14:paraId="01623930" w14:textId="77777777" w:rsidR="002C22F4" w:rsidRDefault="002C22F4" w:rsidP="0020295B">
            <w:pPr>
              <w:rPr>
                <w:sz w:val="28"/>
                <w:szCs w:val="28"/>
              </w:rPr>
            </w:pPr>
            <w:r>
              <w:rPr>
                <w:sz w:val="28"/>
                <w:szCs w:val="28"/>
              </w:rPr>
              <w:t>Phishing</w:t>
            </w:r>
          </w:p>
          <w:p w14:paraId="07A06A3C" w14:textId="77777777" w:rsidR="00FD5355" w:rsidRDefault="00FD5355" w:rsidP="0020295B">
            <w:pPr>
              <w:rPr>
                <w:sz w:val="28"/>
                <w:szCs w:val="28"/>
              </w:rPr>
            </w:pPr>
          </w:p>
          <w:p w14:paraId="2C1EDE68" w14:textId="77777777" w:rsidR="00FD5355" w:rsidRDefault="00FD5355" w:rsidP="0020295B">
            <w:pPr>
              <w:rPr>
                <w:sz w:val="28"/>
                <w:szCs w:val="28"/>
              </w:rPr>
            </w:pPr>
          </w:p>
          <w:p w14:paraId="3B438887" w14:textId="1CC1F1CF" w:rsidR="00FD5355" w:rsidRDefault="00FD5355" w:rsidP="0020295B">
            <w:pPr>
              <w:rPr>
                <w:sz w:val="28"/>
                <w:szCs w:val="28"/>
              </w:rPr>
            </w:pPr>
            <w:r>
              <w:rPr>
                <w:sz w:val="28"/>
                <w:szCs w:val="28"/>
              </w:rPr>
              <w:t>Spam</w:t>
            </w:r>
          </w:p>
        </w:tc>
        <w:tc>
          <w:tcPr>
            <w:tcW w:w="1097" w:type="dxa"/>
          </w:tcPr>
          <w:p w14:paraId="0D3D84FA" w14:textId="77777777" w:rsidR="002C22F4" w:rsidRDefault="002C22F4" w:rsidP="0020295B">
            <w:pPr>
              <w:rPr>
                <w:sz w:val="28"/>
                <w:szCs w:val="28"/>
              </w:rPr>
            </w:pPr>
            <w:r>
              <w:rPr>
                <w:sz w:val="28"/>
                <w:szCs w:val="28"/>
              </w:rPr>
              <w:t>C</w:t>
            </w:r>
          </w:p>
          <w:p w14:paraId="3845D2B1" w14:textId="77777777" w:rsidR="00FD5355" w:rsidRDefault="00FD5355" w:rsidP="0020295B">
            <w:pPr>
              <w:rPr>
                <w:sz w:val="28"/>
                <w:szCs w:val="28"/>
              </w:rPr>
            </w:pPr>
          </w:p>
          <w:p w14:paraId="36377E62" w14:textId="77777777" w:rsidR="00FD5355" w:rsidRDefault="00FD5355" w:rsidP="0020295B">
            <w:pPr>
              <w:rPr>
                <w:sz w:val="28"/>
                <w:szCs w:val="28"/>
              </w:rPr>
            </w:pPr>
          </w:p>
          <w:p w14:paraId="28D97D69" w14:textId="09F858F6" w:rsidR="00FD5355" w:rsidRDefault="00FD5355" w:rsidP="0020295B">
            <w:pPr>
              <w:rPr>
                <w:sz w:val="28"/>
                <w:szCs w:val="28"/>
              </w:rPr>
            </w:pPr>
            <w:r>
              <w:rPr>
                <w:sz w:val="28"/>
                <w:szCs w:val="28"/>
              </w:rPr>
              <w:t>A</w:t>
            </w:r>
          </w:p>
        </w:tc>
        <w:tc>
          <w:tcPr>
            <w:tcW w:w="1776" w:type="dxa"/>
          </w:tcPr>
          <w:p w14:paraId="2BAEE1B6" w14:textId="77777777" w:rsidR="002C22F4" w:rsidRDefault="002C22F4" w:rsidP="0020295B">
            <w:pPr>
              <w:rPr>
                <w:sz w:val="28"/>
                <w:szCs w:val="28"/>
              </w:rPr>
            </w:pPr>
            <w:r>
              <w:rPr>
                <w:sz w:val="28"/>
                <w:szCs w:val="28"/>
              </w:rPr>
              <w:t>Medium</w:t>
            </w:r>
          </w:p>
          <w:p w14:paraId="346E78D1" w14:textId="77777777" w:rsidR="00FD5355" w:rsidRDefault="00FD5355" w:rsidP="0020295B">
            <w:pPr>
              <w:rPr>
                <w:sz w:val="28"/>
                <w:szCs w:val="28"/>
              </w:rPr>
            </w:pPr>
          </w:p>
          <w:p w14:paraId="46A4ADA3" w14:textId="77777777" w:rsidR="00FD5355" w:rsidRDefault="00FD5355" w:rsidP="0020295B">
            <w:pPr>
              <w:rPr>
                <w:sz w:val="28"/>
                <w:szCs w:val="28"/>
              </w:rPr>
            </w:pPr>
          </w:p>
          <w:p w14:paraId="3AACDADE" w14:textId="6BC6CDD5" w:rsidR="00FD5355" w:rsidRDefault="00FD5355" w:rsidP="0020295B">
            <w:pPr>
              <w:rPr>
                <w:sz w:val="28"/>
                <w:szCs w:val="28"/>
              </w:rPr>
            </w:pPr>
            <w:r>
              <w:rPr>
                <w:sz w:val="28"/>
                <w:szCs w:val="28"/>
              </w:rPr>
              <w:t>Medium</w:t>
            </w:r>
          </w:p>
        </w:tc>
        <w:tc>
          <w:tcPr>
            <w:tcW w:w="1777" w:type="dxa"/>
          </w:tcPr>
          <w:p w14:paraId="44EF3AAE" w14:textId="77777777" w:rsidR="002C22F4" w:rsidRDefault="002C22F4" w:rsidP="0020295B">
            <w:pPr>
              <w:rPr>
                <w:sz w:val="28"/>
                <w:szCs w:val="28"/>
              </w:rPr>
            </w:pPr>
            <w:r>
              <w:rPr>
                <w:sz w:val="28"/>
                <w:szCs w:val="28"/>
              </w:rPr>
              <w:t>High</w:t>
            </w:r>
          </w:p>
          <w:p w14:paraId="4232B0F7" w14:textId="77777777" w:rsidR="00FD5355" w:rsidRDefault="00FD5355" w:rsidP="0020295B">
            <w:pPr>
              <w:rPr>
                <w:sz w:val="28"/>
                <w:szCs w:val="28"/>
              </w:rPr>
            </w:pPr>
          </w:p>
          <w:p w14:paraId="186E2FDA" w14:textId="77777777" w:rsidR="00FD5355" w:rsidRDefault="00FD5355" w:rsidP="0020295B">
            <w:pPr>
              <w:rPr>
                <w:sz w:val="28"/>
                <w:szCs w:val="28"/>
              </w:rPr>
            </w:pPr>
          </w:p>
          <w:p w14:paraId="1455598F" w14:textId="75DA7B69" w:rsidR="00FD5355" w:rsidRDefault="00FD5355" w:rsidP="0020295B">
            <w:pPr>
              <w:rPr>
                <w:sz w:val="28"/>
                <w:szCs w:val="28"/>
              </w:rPr>
            </w:pPr>
            <w:r>
              <w:rPr>
                <w:sz w:val="28"/>
                <w:szCs w:val="28"/>
              </w:rPr>
              <w:t>Medium</w:t>
            </w:r>
          </w:p>
        </w:tc>
        <w:tc>
          <w:tcPr>
            <w:tcW w:w="1777" w:type="dxa"/>
          </w:tcPr>
          <w:p w14:paraId="528CC9EC" w14:textId="77777777" w:rsidR="002C22F4" w:rsidRDefault="002C22F4" w:rsidP="0020295B">
            <w:pPr>
              <w:rPr>
                <w:sz w:val="28"/>
                <w:szCs w:val="28"/>
              </w:rPr>
            </w:pPr>
            <w:r>
              <w:rPr>
                <w:sz w:val="28"/>
                <w:szCs w:val="28"/>
              </w:rPr>
              <w:t>High</w:t>
            </w:r>
          </w:p>
          <w:p w14:paraId="5ED061C4" w14:textId="77777777" w:rsidR="00FD5355" w:rsidRDefault="00FD5355" w:rsidP="0020295B">
            <w:pPr>
              <w:rPr>
                <w:sz w:val="28"/>
                <w:szCs w:val="28"/>
              </w:rPr>
            </w:pPr>
          </w:p>
          <w:p w14:paraId="69E5A9B2" w14:textId="77777777" w:rsidR="00FD5355" w:rsidRDefault="00FD5355" w:rsidP="0020295B">
            <w:pPr>
              <w:rPr>
                <w:sz w:val="28"/>
                <w:szCs w:val="28"/>
              </w:rPr>
            </w:pPr>
          </w:p>
          <w:p w14:paraId="29596D6F" w14:textId="2E3F9CC4" w:rsidR="00FD5355" w:rsidRDefault="00FD5355" w:rsidP="0020295B">
            <w:pPr>
              <w:rPr>
                <w:sz w:val="28"/>
                <w:szCs w:val="28"/>
              </w:rPr>
            </w:pPr>
            <w:r>
              <w:rPr>
                <w:sz w:val="28"/>
                <w:szCs w:val="28"/>
              </w:rPr>
              <w:t>Medium</w:t>
            </w:r>
          </w:p>
        </w:tc>
      </w:tr>
    </w:tbl>
    <w:p w14:paraId="51B58AE9" w14:textId="77777777" w:rsidR="0020295B" w:rsidRPr="0020295B" w:rsidRDefault="0020295B" w:rsidP="0020295B">
      <w:pPr>
        <w:rPr>
          <w:sz w:val="28"/>
          <w:szCs w:val="28"/>
        </w:rPr>
      </w:pPr>
    </w:p>
    <w:p w14:paraId="1C698553" w14:textId="222BD783" w:rsidR="0020295B" w:rsidRDefault="0020295B" w:rsidP="0020295B">
      <w:pPr>
        <w:rPr>
          <w:sz w:val="28"/>
          <w:szCs w:val="28"/>
        </w:rPr>
      </w:pPr>
    </w:p>
    <w:p w14:paraId="301A9CE3" w14:textId="77777777" w:rsidR="00441407" w:rsidRDefault="00441407">
      <w:pPr>
        <w:spacing w:before="29"/>
        <w:rPr>
          <w:sz w:val="28"/>
          <w:szCs w:val="28"/>
        </w:rPr>
      </w:pPr>
    </w:p>
    <w:p w14:paraId="3C29BAC5" w14:textId="77777777" w:rsidR="00441407" w:rsidRDefault="00441407">
      <w:pPr>
        <w:spacing w:before="29"/>
        <w:rPr>
          <w:sz w:val="28"/>
          <w:szCs w:val="28"/>
        </w:rPr>
      </w:pPr>
    </w:p>
    <w:p w14:paraId="1414BB71" w14:textId="77777777" w:rsidR="00441407" w:rsidRDefault="00441407">
      <w:pPr>
        <w:spacing w:before="29"/>
        <w:rPr>
          <w:sz w:val="28"/>
          <w:szCs w:val="28"/>
        </w:rPr>
      </w:pPr>
    </w:p>
    <w:p w14:paraId="711047AE" w14:textId="77777777" w:rsidR="00441407" w:rsidRDefault="00441407">
      <w:pPr>
        <w:spacing w:before="29"/>
        <w:rPr>
          <w:sz w:val="28"/>
          <w:szCs w:val="28"/>
        </w:rPr>
      </w:pPr>
    </w:p>
    <w:p w14:paraId="05FD7529" w14:textId="77777777" w:rsidR="00441407" w:rsidRDefault="00441407">
      <w:pPr>
        <w:spacing w:before="29"/>
        <w:rPr>
          <w:sz w:val="28"/>
          <w:szCs w:val="28"/>
        </w:rPr>
      </w:pPr>
    </w:p>
    <w:p w14:paraId="5899A362" w14:textId="77777777" w:rsidR="00441407" w:rsidRDefault="00441407">
      <w:pPr>
        <w:spacing w:before="29"/>
        <w:rPr>
          <w:sz w:val="28"/>
          <w:szCs w:val="28"/>
        </w:rPr>
      </w:pPr>
    </w:p>
    <w:p w14:paraId="29A82FF8" w14:textId="77777777" w:rsidR="00441407" w:rsidRDefault="00441407">
      <w:pPr>
        <w:spacing w:before="29"/>
        <w:rPr>
          <w:sz w:val="28"/>
          <w:szCs w:val="28"/>
        </w:rPr>
      </w:pPr>
    </w:p>
    <w:p w14:paraId="569F6240" w14:textId="77777777" w:rsidR="00441407" w:rsidRDefault="00441407">
      <w:pPr>
        <w:spacing w:before="29"/>
        <w:rPr>
          <w:sz w:val="28"/>
          <w:szCs w:val="28"/>
        </w:rPr>
      </w:pPr>
    </w:p>
    <w:p w14:paraId="10E5F74C" w14:textId="4BCF2772" w:rsidR="00441407" w:rsidRDefault="00441407">
      <w:pPr>
        <w:spacing w:before="29"/>
        <w:rPr>
          <w:sz w:val="28"/>
          <w:szCs w:val="28"/>
        </w:rPr>
      </w:pPr>
    </w:p>
    <w:p w14:paraId="652919CE" w14:textId="77777777" w:rsidR="00F960FD" w:rsidRDefault="00F960FD">
      <w:pPr>
        <w:spacing w:before="29"/>
        <w:rPr>
          <w:sz w:val="28"/>
          <w:szCs w:val="28"/>
        </w:rPr>
      </w:pPr>
    </w:p>
    <w:p w14:paraId="4061100F" w14:textId="77777777" w:rsidR="00441407" w:rsidRDefault="00441407">
      <w:pPr>
        <w:spacing w:before="29"/>
        <w:rPr>
          <w:sz w:val="28"/>
          <w:szCs w:val="28"/>
        </w:rPr>
      </w:pPr>
    </w:p>
    <w:p w14:paraId="7BC53578" w14:textId="7534C2AE" w:rsidR="00441407" w:rsidRDefault="00441407" w:rsidP="00441407">
      <w:pPr>
        <w:spacing w:before="29"/>
        <w:rPr>
          <w:b/>
          <w:bCs/>
          <w:sz w:val="36"/>
          <w:szCs w:val="36"/>
          <w:u w:val="single"/>
        </w:rPr>
      </w:pPr>
      <w:r w:rsidRPr="00441407">
        <w:rPr>
          <w:b/>
          <w:bCs/>
          <w:sz w:val="36"/>
          <w:szCs w:val="36"/>
          <w:u w:val="single"/>
        </w:rPr>
        <w:t>TASK—2</w:t>
      </w:r>
      <w:r w:rsidR="00FD5355">
        <w:rPr>
          <w:b/>
          <w:bCs/>
          <w:sz w:val="36"/>
          <w:szCs w:val="36"/>
          <w:u w:val="single"/>
        </w:rPr>
        <w:t>-</w:t>
      </w:r>
    </w:p>
    <w:p w14:paraId="041D748B" w14:textId="371F2A72" w:rsidR="00FD5355" w:rsidRDefault="00FD5355" w:rsidP="00441407">
      <w:pPr>
        <w:spacing w:before="29"/>
        <w:rPr>
          <w:b/>
          <w:bCs/>
          <w:sz w:val="36"/>
          <w:szCs w:val="36"/>
          <w:u w:val="single"/>
        </w:rPr>
      </w:pPr>
    </w:p>
    <w:p w14:paraId="755F11FE" w14:textId="1BD085E2" w:rsidR="00FD221A" w:rsidRDefault="00FD221A" w:rsidP="00FD221A">
      <w:pPr>
        <w:pStyle w:val="ListParagraph"/>
        <w:numPr>
          <w:ilvl w:val="0"/>
          <w:numId w:val="5"/>
        </w:numPr>
        <w:spacing w:before="29"/>
        <w:rPr>
          <w:b/>
          <w:bCs/>
          <w:sz w:val="28"/>
          <w:szCs w:val="28"/>
          <w:u w:val="single"/>
        </w:rPr>
      </w:pPr>
      <w:r w:rsidRPr="00FD221A">
        <w:rPr>
          <w:b/>
          <w:bCs/>
          <w:sz w:val="28"/>
          <w:szCs w:val="28"/>
          <w:u w:val="single"/>
        </w:rPr>
        <w:t>Discussing the threats mentioned, their security implementations and alternative countermeasures</w:t>
      </w:r>
      <w:r>
        <w:rPr>
          <w:b/>
          <w:bCs/>
          <w:sz w:val="28"/>
          <w:szCs w:val="28"/>
          <w:u w:val="single"/>
        </w:rPr>
        <w:t>.</w:t>
      </w:r>
    </w:p>
    <w:p w14:paraId="29ACE61A" w14:textId="7580C6F5" w:rsidR="00FD221A" w:rsidRDefault="00FD221A" w:rsidP="00FD221A">
      <w:pPr>
        <w:spacing w:before="29"/>
        <w:ind w:left="360"/>
        <w:rPr>
          <w:b/>
          <w:bCs/>
          <w:sz w:val="28"/>
          <w:szCs w:val="28"/>
          <w:u w:val="single"/>
        </w:rPr>
      </w:pPr>
    </w:p>
    <w:p w14:paraId="685DA73A" w14:textId="08FB48C6" w:rsidR="00FD221A" w:rsidRDefault="00541682" w:rsidP="00FD221A">
      <w:pPr>
        <w:spacing w:before="29"/>
        <w:ind w:left="360"/>
        <w:rPr>
          <w:sz w:val="28"/>
          <w:szCs w:val="28"/>
        </w:rPr>
      </w:pPr>
      <w:r>
        <w:rPr>
          <w:sz w:val="28"/>
          <w:szCs w:val="28"/>
          <w:u w:val="single"/>
        </w:rPr>
        <w:t xml:space="preserve">User data theft: </w:t>
      </w:r>
      <w:r>
        <w:rPr>
          <w:sz w:val="28"/>
          <w:szCs w:val="28"/>
        </w:rPr>
        <w:t xml:space="preserve"> </w:t>
      </w:r>
    </w:p>
    <w:p w14:paraId="2B238BFA" w14:textId="0DBDCA91" w:rsidR="00541682" w:rsidRDefault="00541682" w:rsidP="00FD221A">
      <w:pPr>
        <w:spacing w:before="29"/>
        <w:ind w:left="360"/>
        <w:rPr>
          <w:sz w:val="28"/>
          <w:szCs w:val="28"/>
        </w:rPr>
      </w:pPr>
    </w:p>
    <w:p w14:paraId="1F575012" w14:textId="40A9578C" w:rsidR="00751A20" w:rsidRDefault="00F27962" w:rsidP="00403F42">
      <w:pPr>
        <w:spacing w:before="29"/>
        <w:ind w:left="360"/>
        <w:rPr>
          <w:sz w:val="28"/>
          <w:szCs w:val="28"/>
        </w:rPr>
      </w:pPr>
      <w:r>
        <w:rPr>
          <w:sz w:val="28"/>
          <w:szCs w:val="28"/>
        </w:rPr>
        <w:t>M</w:t>
      </w:r>
      <w:r w:rsidR="00AC52B4">
        <w:rPr>
          <w:sz w:val="28"/>
          <w:szCs w:val="28"/>
        </w:rPr>
        <w:t>any bad things can happen as a result of this</w:t>
      </w:r>
      <w:r w:rsidR="00751A20">
        <w:rPr>
          <w:sz w:val="28"/>
          <w:szCs w:val="28"/>
        </w:rPr>
        <w:t>. For example, the</w:t>
      </w:r>
      <w:r w:rsidR="00AC52B4">
        <w:rPr>
          <w:sz w:val="28"/>
          <w:szCs w:val="28"/>
        </w:rPr>
        <w:t xml:space="preserve"> hacker </w:t>
      </w:r>
      <w:r w:rsidR="00751A20">
        <w:rPr>
          <w:sz w:val="28"/>
          <w:szCs w:val="28"/>
        </w:rPr>
        <w:t>can be</w:t>
      </w:r>
      <w:r w:rsidR="00AC52B4">
        <w:rPr>
          <w:sz w:val="28"/>
          <w:szCs w:val="28"/>
        </w:rPr>
        <w:t xml:space="preserve"> doing undesired things on the users account</w:t>
      </w:r>
      <w:r w:rsidR="00751A20">
        <w:rPr>
          <w:sz w:val="28"/>
          <w:szCs w:val="28"/>
        </w:rPr>
        <w:t>, like purchasing unwanted subscriptions, changing email or password etc.</w:t>
      </w:r>
    </w:p>
    <w:p w14:paraId="0CE746F4" w14:textId="3B8614A6" w:rsidR="00751A20" w:rsidRDefault="00751A20" w:rsidP="00403F42">
      <w:pPr>
        <w:spacing w:before="29"/>
        <w:ind w:left="360"/>
        <w:rPr>
          <w:sz w:val="28"/>
          <w:szCs w:val="28"/>
        </w:rPr>
      </w:pPr>
      <w:r>
        <w:rPr>
          <w:sz w:val="28"/>
          <w:szCs w:val="28"/>
        </w:rPr>
        <w:t>We can implement security features such as hashing and salting the passwords using a strong hashing algorithm</w:t>
      </w:r>
      <w:r w:rsidR="00BD4FF8">
        <w:rPr>
          <w:sz w:val="28"/>
          <w:szCs w:val="28"/>
        </w:rPr>
        <w:t>, keeping (2FA 2 Factor Authentication) for logging into an account etc</w:t>
      </w:r>
      <w:r>
        <w:rPr>
          <w:sz w:val="28"/>
          <w:szCs w:val="28"/>
        </w:rPr>
        <w:t xml:space="preserve">. Hashing is simply converting a string of characters into </w:t>
      </w:r>
      <w:r w:rsidR="00403F42">
        <w:rPr>
          <w:sz w:val="28"/>
          <w:szCs w:val="28"/>
        </w:rPr>
        <w:t xml:space="preserve">a </w:t>
      </w:r>
      <w:r>
        <w:rPr>
          <w:sz w:val="28"/>
          <w:szCs w:val="28"/>
        </w:rPr>
        <w:t>junk/unreadable fix length string</w:t>
      </w:r>
      <w:r w:rsidR="00403F42">
        <w:rPr>
          <w:sz w:val="28"/>
          <w:szCs w:val="28"/>
        </w:rPr>
        <w:t xml:space="preserve"> </w:t>
      </w:r>
      <w:r>
        <w:rPr>
          <w:sz w:val="28"/>
          <w:szCs w:val="28"/>
        </w:rPr>
        <w:t>for security reasons.</w:t>
      </w:r>
      <w:r w:rsidR="00396FBC">
        <w:rPr>
          <w:sz w:val="28"/>
          <w:szCs w:val="28"/>
        </w:rPr>
        <w:t xml:space="preserve"> And obviously, having SSL is a must.</w:t>
      </w:r>
    </w:p>
    <w:p w14:paraId="66363BDD" w14:textId="5BF4FF5E" w:rsidR="00751A20" w:rsidRDefault="00751A20" w:rsidP="00AC52B4">
      <w:pPr>
        <w:spacing w:before="29"/>
        <w:ind w:left="360"/>
        <w:rPr>
          <w:sz w:val="28"/>
          <w:szCs w:val="28"/>
        </w:rPr>
      </w:pPr>
      <w:r>
        <w:rPr>
          <w:sz w:val="28"/>
          <w:szCs w:val="28"/>
        </w:rPr>
        <w:t>The alternative countermeasure to include is to only allow strong password when creating an account.</w:t>
      </w:r>
    </w:p>
    <w:p w14:paraId="60F5B29B" w14:textId="4CD1CF02" w:rsidR="00751A20" w:rsidRDefault="00751A20" w:rsidP="00AC52B4">
      <w:pPr>
        <w:spacing w:before="29"/>
        <w:ind w:left="360"/>
        <w:rPr>
          <w:sz w:val="28"/>
          <w:szCs w:val="28"/>
        </w:rPr>
      </w:pPr>
    </w:p>
    <w:p w14:paraId="6A384F1D" w14:textId="49843DAE" w:rsidR="00751A20" w:rsidRPr="00751A20" w:rsidRDefault="00751A20" w:rsidP="00751A20">
      <w:pPr>
        <w:spacing w:before="29"/>
        <w:ind w:left="360"/>
        <w:rPr>
          <w:sz w:val="28"/>
          <w:szCs w:val="28"/>
          <w:u w:val="single"/>
        </w:rPr>
      </w:pPr>
      <w:r w:rsidRPr="00751A20">
        <w:rPr>
          <w:sz w:val="28"/>
          <w:szCs w:val="28"/>
          <w:u w:val="single"/>
        </w:rPr>
        <w:t>Employee impersonation</w:t>
      </w:r>
      <w:r w:rsidR="00F27962">
        <w:rPr>
          <w:sz w:val="28"/>
          <w:szCs w:val="28"/>
          <w:u w:val="single"/>
        </w:rPr>
        <w:t xml:space="preserve"> and failure of server to identify employees</w:t>
      </w:r>
      <w:r w:rsidRPr="00751A20">
        <w:rPr>
          <w:sz w:val="28"/>
          <w:szCs w:val="28"/>
          <w:u w:val="single"/>
        </w:rPr>
        <w:t>:</w:t>
      </w:r>
    </w:p>
    <w:p w14:paraId="60759031" w14:textId="19298876" w:rsidR="00751A20" w:rsidRDefault="00751A20" w:rsidP="00AC52B4">
      <w:pPr>
        <w:spacing w:before="29"/>
        <w:ind w:left="360"/>
        <w:rPr>
          <w:sz w:val="28"/>
          <w:szCs w:val="28"/>
        </w:rPr>
      </w:pPr>
    </w:p>
    <w:p w14:paraId="43B9DD8B" w14:textId="43D41E2F" w:rsidR="00F27962" w:rsidRDefault="00F27962" w:rsidP="00F27962">
      <w:pPr>
        <w:spacing w:before="29"/>
        <w:ind w:left="360"/>
        <w:rPr>
          <w:sz w:val="28"/>
          <w:szCs w:val="28"/>
        </w:rPr>
      </w:pPr>
      <w:r>
        <w:rPr>
          <w:sz w:val="28"/>
          <w:szCs w:val="28"/>
        </w:rPr>
        <w:t>Employee impersonation</w:t>
      </w:r>
      <w:r w:rsidR="00751A20">
        <w:rPr>
          <w:sz w:val="28"/>
          <w:szCs w:val="28"/>
        </w:rPr>
        <w:t xml:space="preserve"> is when a </w:t>
      </w:r>
      <w:r w:rsidR="00751A20" w:rsidRPr="00751A20">
        <w:rPr>
          <w:sz w:val="28"/>
          <w:szCs w:val="28"/>
        </w:rPr>
        <w:t xml:space="preserve">hacker enters the system and sends fictitious emails claiming to be from a high-ranking officer </w:t>
      </w:r>
      <w:r w:rsidR="00751A20">
        <w:rPr>
          <w:sz w:val="28"/>
          <w:szCs w:val="28"/>
        </w:rPr>
        <w:t xml:space="preserve">or even just another regular employee, </w:t>
      </w:r>
      <w:r w:rsidR="00751A20" w:rsidRPr="00751A20">
        <w:rPr>
          <w:sz w:val="28"/>
          <w:szCs w:val="28"/>
        </w:rPr>
        <w:t>with the intention of persuading employees to perform tasks they shouldn't.</w:t>
      </w:r>
      <w:r w:rsidR="00751A20">
        <w:rPr>
          <w:sz w:val="28"/>
          <w:szCs w:val="28"/>
        </w:rPr>
        <w:t xml:space="preserve"> To pull this off, the hacker must have somehow gained access to employee information on a website or </w:t>
      </w:r>
      <w:r w:rsidR="00403F42">
        <w:rPr>
          <w:sz w:val="28"/>
          <w:szCs w:val="28"/>
        </w:rPr>
        <w:t>in employee records etc.</w:t>
      </w:r>
      <w:r>
        <w:rPr>
          <w:sz w:val="28"/>
          <w:szCs w:val="28"/>
        </w:rPr>
        <w:t xml:space="preserve"> Another way the hacker could have got in, is if the server has vulnerabilities like SQL injection or it has race conditions that occur in the DBMS on each query which halt the server for some time causing availability issues which the hacker can leverage to gain unauthorized access to an employee account or perform a DDOS attack. </w:t>
      </w:r>
    </w:p>
    <w:p w14:paraId="373734E5" w14:textId="13F37131" w:rsidR="00751A20" w:rsidRDefault="00403F42" w:rsidP="00403F42">
      <w:pPr>
        <w:spacing w:before="29"/>
        <w:ind w:left="360"/>
        <w:rPr>
          <w:sz w:val="28"/>
          <w:szCs w:val="28"/>
        </w:rPr>
      </w:pPr>
      <w:r>
        <w:rPr>
          <w:sz w:val="28"/>
          <w:szCs w:val="28"/>
        </w:rPr>
        <w:t xml:space="preserve">The security feature to implement to avoid </w:t>
      </w:r>
      <w:r w:rsidR="00F27962">
        <w:rPr>
          <w:sz w:val="28"/>
          <w:szCs w:val="28"/>
        </w:rPr>
        <w:t>impersonation</w:t>
      </w:r>
      <w:r>
        <w:rPr>
          <w:sz w:val="28"/>
          <w:szCs w:val="28"/>
        </w:rPr>
        <w:t xml:space="preserve"> is to have a hashed and signed email each time it sent to someone in the company</w:t>
      </w:r>
      <w:r w:rsidR="00396FBC">
        <w:rPr>
          <w:sz w:val="28"/>
          <w:szCs w:val="28"/>
        </w:rPr>
        <w:t xml:space="preserve"> and to have access control setup</w:t>
      </w:r>
      <w:r>
        <w:rPr>
          <w:sz w:val="28"/>
          <w:szCs w:val="28"/>
        </w:rPr>
        <w:t xml:space="preserve">. </w:t>
      </w:r>
      <w:r w:rsidR="00F27962">
        <w:rPr>
          <w:sz w:val="28"/>
          <w:szCs w:val="28"/>
        </w:rPr>
        <w:t>And to avoid the server exploits, we need to make sure the backed code is setup properly and uses ORMs (Object Relational Mappers) etc</w:t>
      </w:r>
      <w:r w:rsidRPr="00403F42">
        <w:rPr>
          <w:sz w:val="28"/>
          <w:szCs w:val="28"/>
        </w:rPr>
        <w:t>.</w:t>
      </w:r>
    </w:p>
    <w:p w14:paraId="56F5C69E" w14:textId="60DE2D7F" w:rsidR="00403F42" w:rsidRDefault="00403F42" w:rsidP="00AC52B4">
      <w:pPr>
        <w:spacing w:before="29"/>
        <w:ind w:left="360"/>
        <w:rPr>
          <w:sz w:val="28"/>
          <w:szCs w:val="28"/>
        </w:rPr>
      </w:pPr>
      <w:r>
        <w:rPr>
          <w:sz w:val="28"/>
          <w:szCs w:val="28"/>
        </w:rPr>
        <w:t xml:space="preserve">The alternative countermeasure is to prevent leaking important personal email addresses or employee information </w:t>
      </w:r>
      <w:r w:rsidR="00080C18">
        <w:rPr>
          <w:sz w:val="28"/>
          <w:szCs w:val="28"/>
        </w:rPr>
        <w:t xml:space="preserve">and to write the backend and setup the DBMS correctly and securely </w:t>
      </w:r>
      <w:r>
        <w:rPr>
          <w:sz w:val="28"/>
          <w:szCs w:val="28"/>
        </w:rPr>
        <w:t>in the first place.</w:t>
      </w:r>
    </w:p>
    <w:p w14:paraId="6FE1BE10" w14:textId="5BDF19DE" w:rsidR="00751A20" w:rsidRDefault="00751A20" w:rsidP="00AC52B4">
      <w:pPr>
        <w:spacing w:before="29"/>
        <w:ind w:left="360"/>
        <w:rPr>
          <w:sz w:val="28"/>
          <w:szCs w:val="28"/>
        </w:rPr>
      </w:pPr>
    </w:p>
    <w:p w14:paraId="18F03F67" w14:textId="4A3A5C82" w:rsidR="00F27962" w:rsidRDefault="00F27962" w:rsidP="00AC52B4">
      <w:pPr>
        <w:spacing w:before="29"/>
        <w:ind w:left="360"/>
        <w:rPr>
          <w:sz w:val="28"/>
          <w:szCs w:val="28"/>
          <w:u w:val="single"/>
        </w:rPr>
      </w:pPr>
      <w:r w:rsidRPr="00F27962">
        <w:rPr>
          <w:sz w:val="28"/>
          <w:szCs w:val="28"/>
          <w:u w:val="single"/>
        </w:rPr>
        <w:t>Credential theft</w:t>
      </w:r>
      <w:r>
        <w:rPr>
          <w:sz w:val="28"/>
          <w:szCs w:val="28"/>
          <w:u w:val="single"/>
        </w:rPr>
        <w:t>:</w:t>
      </w:r>
    </w:p>
    <w:p w14:paraId="0529A830" w14:textId="42F487C9" w:rsidR="00080C18" w:rsidRDefault="00080C18" w:rsidP="00080C18">
      <w:pPr>
        <w:spacing w:before="29"/>
        <w:ind w:left="360"/>
        <w:rPr>
          <w:sz w:val="28"/>
          <w:szCs w:val="28"/>
        </w:rPr>
      </w:pPr>
      <w:r>
        <w:rPr>
          <w:sz w:val="28"/>
          <w:szCs w:val="28"/>
        </w:rPr>
        <w:t xml:space="preserve">This is when important company credentials such as </w:t>
      </w:r>
      <w:r w:rsidR="00396FBC">
        <w:rPr>
          <w:sz w:val="28"/>
          <w:szCs w:val="28"/>
        </w:rPr>
        <w:t xml:space="preserve">Public, Private and </w:t>
      </w:r>
      <w:r>
        <w:rPr>
          <w:sz w:val="28"/>
          <w:szCs w:val="28"/>
        </w:rPr>
        <w:t>API keys, Social Media account credentials, AWS credentials etc. Fall into the wrong hands. The hacker can then use these to do all sorts of things such as; post unwanted things on the companies’ social media, use the API keys to get other sensitive info. Make use of AWS resources for free etc.</w:t>
      </w:r>
    </w:p>
    <w:p w14:paraId="7288892D" w14:textId="7B038798" w:rsidR="00080C18" w:rsidRDefault="00080C18" w:rsidP="00080C18">
      <w:pPr>
        <w:spacing w:before="29"/>
        <w:ind w:left="360"/>
        <w:rPr>
          <w:sz w:val="28"/>
          <w:szCs w:val="28"/>
        </w:rPr>
      </w:pPr>
    </w:p>
    <w:p w14:paraId="5175C2FC" w14:textId="7643BD79" w:rsidR="00080C18" w:rsidRPr="00F27962" w:rsidRDefault="00080C18" w:rsidP="00080C18">
      <w:pPr>
        <w:spacing w:before="29"/>
        <w:ind w:left="360"/>
        <w:rPr>
          <w:sz w:val="28"/>
          <w:szCs w:val="28"/>
        </w:rPr>
      </w:pPr>
      <w:r>
        <w:rPr>
          <w:sz w:val="28"/>
          <w:szCs w:val="28"/>
        </w:rPr>
        <w:lastRenderedPageBreak/>
        <w:t>The only way to avoid this from happening is to first, keep strong password and username, and secondly, most importantly avoid any leaking of sensitive keys. Usernames and passwords in emails and public platforms like WhatsApp etc.</w:t>
      </w:r>
    </w:p>
    <w:p w14:paraId="747095CF" w14:textId="52516036" w:rsidR="00403F42" w:rsidRDefault="00403F42" w:rsidP="00AC52B4">
      <w:pPr>
        <w:spacing w:before="29"/>
        <w:ind w:left="360"/>
        <w:rPr>
          <w:sz w:val="28"/>
          <w:szCs w:val="28"/>
        </w:rPr>
      </w:pPr>
    </w:p>
    <w:p w14:paraId="1C4AA2C1" w14:textId="2ABEEF02" w:rsidR="00C62C02" w:rsidRDefault="00C62C02" w:rsidP="00AC52B4">
      <w:pPr>
        <w:spacing w:before="29"/>
        <w:ind w:left="360"/>
        <w:rPr>
          <w:sz w:val="28"/>
          <w:szCs w:val="28"/>
          <w:u w:val="single"/>
        </w:rPr>
      </w:pPr>
      <w:r w:rsidRPr="00E36164">
        <w:rPr>
          <w:sz w:val="28"/>
          <w:szCs w:val="28"/>
          <w:u w:val="single"/>
        </w:rPr>
        <w:t>Pirating of films and series</w:t>
      </w:r>
      <w:r w:rsidR="00E36164" w:rsidRPr="00E36164">
        <w:rPr>
          <w:sz w:val="28"/>
          <w:szCs w:val="28"/>
          <w:u w:val="single"/>
        </w:rPr>
        <w:t xml:space="preserve"> and</w:t>
      </w:r>
      <w:r w:rsidRPr="00E36164">
        <w:rPr>
          <w:sz w:val="28"/>
          <w:szCs w:val="28"/>
          <w:u w:val="single"/>
        </w:rPr>
        <w:t xml:space="preserve"> </w:t>
      </w:r>
      <w:r w:rsidR="00E36164" w:rsidRPr="00E36164">
        <w:rPr>
          <w:sz w:val="28"/>
          <w:szCs w:val="28"/>
          <w:u w:val="single"/>
        </w:rPr>
        <w:t>other</w:t>
      </w:r>
      <w:r w:rsidRPr="00E36164">
        <w:rPr>
          <w:sz w:val="28"/>
          <w:szCs w:val="28"/>
          <w:u w:val="single"/>
        </w:rPr>
        <w:t xml:space="preserve"> platforms making use of our server to </w:t>
      </w:r>
      <w:r w:rsidR="00E36164" w:rsidRPr="00E36164">
        <w:rPr>
          <w:sz w:val="28"/>
          <w:szCs w:val="28"/>
          <w:u w:val="single"/>
        </w:rPr>
        <w:t>stream for free</w:t>
      </w:r>
      <w:r w:rsidR="00E36164">
        <w:rPr>
          <w:sz w:val="28"/>
          <w:szCs w:val="28"/>
          <w:u w:val="single"/>
        </w:rPr>
        <w:t>:</w:t>
      </w:r>
    </w:p>
    <w:p w14:paraId="79E3F045" w14:textId="38859163" w:rsidR="00E36164" w:rsidRDefault="00E36164" w:rsidP="00AC52B4">
      <w:pPr>
        <w:spacing w:before="29"/>
        <w:ind w:left="360"/>
        <w:rPr>
          <w:sz w:val="28"/>
          <w:szCs w:val="28"/>
          <w:u w:val="single"/>
        </w:rPr>
      </w:pPr>
    </w:p>
    <w:p w14:paraId="7727426D" w14:textId="005F1046" w:rsidR="00E36164" w:rsidRDefault="00E36164" w:rsidP="00AC52B4">
      <w:pPr>
        <w:spacing w:before="29"/>
        <w:ind w:left="360"/>
        <w:rPr>
          <w:sz w:val="28"/>
          <w:szCs w:val="28"/>
        </w:rPr>
      </w:pPr>
      <w:r>
        <w:rPr>
          <w:sz w:val="28"/>
          <w:szCs w:val="28"/>
        </w:rPr>
        <w:t>Pirating is an issue, because users who are subscribed, make use of the platform to download and stream series elsewhere for free, or even for money.</w:t>
      </w:r>
    </w:p>
    <w:p w14:paraId="5A000B65" w14:textId="4EC203D9" w:rsidR="00E36164" w:rsidRDefault="00E36164" w:rsidP="00AC52B4">
      <w:pPr>
        <w:spacing w:before="29"/>
        <w:ind w:left="360"/>
        <w:rPr>
          <w:sz w:val="28"/>
          <w:szCs w:val="28"/>
        </w:rPr>
      </w:pPr>
    </w:p>
    <w:p w14:paraId="041A821D" w14:textId="0CEEC50D" w:rsidR="00E36164" w:rsidRDefault="00E36164" w:rsidP="00AC52B4">
      <w:pPr>
        <w:spacing w:before="29"/>
        <w:ind w:left="360"/>
        <w:rPr>
          <w:sz w:val="28"/>
          <w:szCs w:val="28"/>
        </w:rPr>
      </w:pPr>
      <w:r>
        <w:rPr>
          <w:sz w:val="28"/>
          <w:szCs w:val="28"/>
        </w:rPr>
        <w:t>To avoid this, we should only allow users to have downloaded series or films not more than 10 at a time. And once a user deletes their account, the films and series should also get deleted from their account.</w:t>
      </w:r>
    </w:p>
    <w:p w14:paraId="3F0A3267" w14:textId="053C797B" w:rsidR="00E36164" w:rsidRDefault="00E36164" w:rsidP="00AC52B4">
      <w:pPr>
        <w:spacing w:before="29"/>
        <w:ind w:left="360"/>
        <w:rPr>
          <w:sz w:val="28"/>
          <w:szCs w:val="28"/>
        </w:rPr>
      </w:pPr>
    </w:p>
    <w:p w14:paraId="7C0D11E9" w14:textId="0169FA39" w:rsidR="00E36164" w:rsidRDefault="00E36164" w:rsidP="00AC52B4">
      <w:pPr>
        <w:spacing w:before="29"/>
        <w:ind w:left="360"/>
        <w:rPr>
          <w:sz w:val="28"/>
          <w:szCs w:val="28"/>
        </w:rPr>
      </w:pPr>
      <w:r>
        <w:rPr>
          <w:sz w:val="28"/>
          <w:szCs w:val="28"/>
        </w:rPr>
        <w:t>Another issue is when users use the services that video zone provides to, in turn stream on their own websites, so that other non-subscribed users can watch for free.</w:t>
      </w:r>
    </w:p>
    <w:p w14:paraId="59B0FFB3" w14:textId="5FBBD6E7" w:rsidR="00E36164" w:rsidRDefault="00E36164" w:rsidP="00AC52B4">
      <w:pPr>
        <w:spacing w:before="29"/>
        <w:ind w:left="360"/>
        <w:rPr>
          <w:sz w:val="28"/>
          <w:szCs w:val="28"/>
        </w:rPr>
      </w:pPr>
      <w:r>
        <w:rPr>
          <w:sz w:val="28"/>
          <w:szCs w:val="28"/>
        </w:rPr>
        <w:t>This is an issue because it will cause the server to slow down and if we are using AWS then more resources will be consumed than necessary.</w:t>
      </w:r>
    </w:p>
    <w:p w14:paraId="139BC090" w14:textId="77777777" w:rsidR="00E36164" w:rsidRDefault="00E36164" w:rsidP="00AC52B4">
      <w:pPr>
        <w:spacing w:before="29"/>
        <w:ind w:left="360"/>
        <w:rPr>
          <w:sz w:val="28"/>
          <w:szCs w:val="28"/>
        </w:rPr>
      </w:pPr>
    </w:p>
    <w:p w14:paraId="445A3973" w14:textId="715A702F" w:rsidR="00E36164" w:rsidRPr="00E36164" w:rsidRDefault="00E36164" w:rsidP="00AC52B4">
      <w:pPr>
        <w:spacing w:before="29"/>
        <w:ind w:left="360"/>
        <w:rPr>
          <w:sz w:val="28"/>
          <w:szCs w:val="28"/>
        </w:rPr>
      </w:pPr>
      <w:r>
        <w:rPr>
          <w:sz w:val="28"/>
          <w:szCs w:val="28"/>
        </w:rPr>
        <w:t>To avoid this, we should keep CORS Policy (Cross origin resource sharing) to be set to only the videos zones website. So that any other requests that are not coming from video zones domain are ignored.</w:t>
      </w:r>
      <w:r w:rsidR="00396FBC">
        <w:rPr>
          <w:sz w:val="28"/>
          <w:szCs w:val="28"/>
        </w:rPr>
        <w:t xml:space="preserve"> Firewalls can also be useful.</w:t>
      </w:r>
    </w:p>
    <w:p w14:paraId="7A4B1E45" w14:textId="5DCBAC6A" w:rsidR="00751A20" w:rsidRPr="00E36164" w:rsidRDefault="00751A20" w:rsidP="00AC52B4">
      <w:pPr>
        <w:spacing w:before="29"/>
        <w:ind w:left="360"/>
        <w:rPr>
          <w:sz w:val="28"/>
          <w:szCs w:val="28"/>
          <w:u w:val="single"/>
        </w:rPr>
      </w:pPr>
    </w:p>
    <w:p w14:paraId="69A25903" w14:textId="0EF1644C" w:rsidR="00E36164" w:rsidRDefault="00E36164" w:rsidP="00AC52B4">
      <w:pPr>
        <w:spacing w:before="29"/>
        <w:ind w:left="360"/>
        <w:rPr>
          <w:sz w:val="28"/>
          <w:szCs w:val="28"/>
          <w:u w:val="single"/>
        </w:rPr>
      </w:pPr>
      <w:r w:rsidRPr="00E36164">
        <w:rPr>
          <w:sz w:val="28"/>
          <w:szCs w:val="28"/>
          <w:u w:val="single"/>
        </w:rPr>
        <w:t>Email phishing and spamming</w:t>
      </w:r>
      <w:r>
        <w:rPr>
          <w:sz w:val="28"/>
          <w:szCs w:val="28"/>
          <w:u w:val="single"/>
        </w:rPr>
        <w:t>:</w:t>
      </w:r>
    </w:p>
    <w:p w14:paraId="5DA18204" w14:textId="1805AC19" w:rsidR="00E36164" w:rsidRDefault="00E36164" w:rsidP="00AC52B4">
      <w:pPr>
        <w:spacing w:before="29"/>
        <w:ind w:left="360"/>
        <w:rPr>
          <w:sz w:val="28"/>
          <w:szCs w:val="28"/>
          <w:u w:val="single"/>
        </w:rPr>
      </w:pPr>
    </w:p>
    <w:p w14:paraId="67B0C11E" w14:textId="75202441" w:rsidR="00BD4FF8" w:rsidRDefault="00BD4FF8" w:rsidP="00BD4FF8">
      <w:pPr>
        <w:spacing w:before="29"/>
        <w:ind w:left="360"/>
        <w:rPr>
          <w:sz w:val="28"/>
          <w:szCs w:val="28"/>
        </w:rPr>
      </w:pPr>
      <w:r w:rsidRPr="00BD4FF8">
        <w:rPr>
          <w:sz w:val="28"/>
          <w:szCs w:val="28"/>
        </w:rPr>
        <w:t>Phishing is a kind of online scam in which criminals pretend to be legitimate organizations through emails, text messages, advertisements, or other means to steal sensitive information</w:t>
      </w:r>
      <w:r>
        <w:rPr>
          <w:sz w:val="28"/>
          <w:szCs w:val="28"/>
        </w:rPr>
        <w:t>, like user credentials</w:t>
      </w:r>
      <w:r w:rsidRPr="00BD4FF8">
        <w:rPr>
          <w:sz w:val="28"/>
          <w:szCs w:val="28"/>
        </w:rPr>
        <w:t>.</w:t>
      </w:r>
    </w:p>
    <w:p w14:paraId="6D1BC96C" w14:textId="77777777" w:rsidR="000E3C55" w:rsidRDefault="000E3C55" w:rsidP="00BD4FF8">
      <w:pPr>
        <w:spacing w:before="29"/>
        <w:ind w:left="360"/>
        <w:rPr>
          <w:sz w:val="28"/>
          <w:szCs w:val="28"/>
        </w:rPr>
      </w:pPr>
    </w:p>
    <w:p w14:paraId="13B64FE3" w14:textId="6F4745D2" w:rsidR="000E3C55" w:rsidRDefault="000E3C55" w:rsidP="00BD4FF8">
      <w:pPr>
        <w:spacing w:before="29"/>
        <w:ind w:left="360"/>
        <w:rPr>
          <w:sz w:val="28"/>
          <w:szCs w:val="28"/>
        </w:rPr>
      </w:pPr>
      <w:r>
        <w:rPr>
          <w:sz w:val="28"/>
          <w:szCs w:val="28"/>
        </w:rPr>
        <w:t>Also, let us not forget the fact that the company uses an unencrypted smtp server which may be vulnerable to a data breach. It is best to encrypt emails before they are sent.</w:t>
      </w:r>
    </w:p>
    <w:p w14:paraId="6ED856A5" w14:textId="77777777" w:rsidR="00BD4FF8" w:rsidRDefault="00BD4FF8" w:rsidP="00BD4FF8">
      <w:pPr>
        <w:spacing w:before="29"/>
        <w:ind w:left="360"/>
        <w:rPr>
          <w:sz w:val="28"/>
          <w:szCs w:val="28"/>
        </w:rPr>
      </w:pPr>
    </w:p>
    <w:p w14:paraId="2CA7E9FD" w14:textId="4DCC3FC5" w:rsidR="00E36164" w:rsidRDefault="000E3C55" w:rsidP="00BD4FF8">
      <w:pPr>
        <w:spacing w:before="29"/>
        <w:ind w:left="360"/>
        <w:rPr>
          <w:sz w:val="28"/>
          <w:szCs w:val="28"/>
        </w:rPr>
      </w:pPr>
      <w:r>
        <w:rPr>
          <w:sz w:val="28"/>
          <w:szCs w:val="28"/>
        </w:rPr>
        <w:t xml:space="preserve">There </w:t>
      </w:r>
      <w:r w:rsidR="00BD4FF8">
        <w:rPr>
          <w:sz w:val="28"/>
          <w:szCs w:val="28"/>
        </w:rPr>
        <w:t>are some phishing prevention software’s that can be installed on the client’s machine to help in avoiding phishing.</w:t>
      </w:r>
      <w:r w:rsidR="00BD4FF8" w:rsidRPr="00BD4FF8">
        <w:rPr>
          <w:sz w:val="28"/>
          <w:szCs w:val="28"/>
        </w:rPr>
        <w:t xml:space="preserve"> </w:t>
      </w:r>
      <w:r w:rsidR="004F567D">
        <w:rPr>
          <w:sz w:val="28"/>
          <w:szCs w:val="28"/>
        </w:rPr>
        <w:t>Also, we could sign the email before sending to ensure integrity.</w:t>
      </w:r>
    </w:p>
    <w:p w14:paraId="583E030C" w14:textId="5E07C537" w:rsidR="00BD4FF8" w:rsidRDefault="00BD4FF8" w:rsidP="00BD4FF8">
      <w:pPr>
        <w:spacing w:before="29"/>
        <w:rPr>
          <w:sz w:val="28"/>
          <w:szCs w:val="28"/>
        </w:rPr>
      </w:pPr>
    </w:p>
    <w:p w14:paraId="6B25B15C" w14:textId="60C42BFA" w:rsidR="00BD4FF8" w:rsidRDefault="00BD4FF8" w:rsidP="00BD4FF8">
      <w:pPr>
        <w:spacing w:before="29"/>
        <w:ind w:left="360"/>
        <w:rPr>
          <w:sz w:val="28"/>
          <w:szCs w:val="28"/>
        </w:rPr>
      </w:pPr>
      <w:r w:rsidRPr="00BD4FF8">
        <w:rPr>
          <w:sz w:val="28"/>
          <w:szCs w:val="28"/>
        </w:rPr>
        <w:t>Unwanted and unsolicited junk email is sent in large quantities to a random recipient list. Spam is typically sent for commercial reasons. Botnets, or networks of infected computers, have the ability to send it in huge quantities.</w:t>
      </w:r>
      <w:r>
        <w:rPr>
          <w:sz w:val="28"/>
          <w:szCs w:val="28"/>
        </w:rPr>
        <w:t xml:space="preserve"> This in our case will affect our company’s employees.</w:t>
      </w:r>
    </w:p>
    <w:p w14:paraId="057F0280" w14:textId="1AF0977C" w:rsidR="00BD4FF8" w:rsidRDefault="00BD4FF8" w:rsidP="00BD4FF8">
      <w:pPr>
        <w:spacing w:before="29"/>
        <w:ind w:left="360"/>
        <w:rPr>
          <w:sz w:val="28"/>
          <w:szCs w:val="28"/>
        </w:rPr>
      </w:pPr>
    </w:p>
    <w:p w14:paraId="06474BE2" w14:textId="1581888E" w:rsidR="00BD4FF8" w:rsidRPr="00BD4FF8" w:rsidRDefault="000E3C55" w:rsidP="00BD4FF8">
      <w:pPr>
        <w:spacing w:before="29"/>
        <w:ind w:left="360"/>
        <w:rPr>
          <w:sz w:val="28"/>
          <w:szCs w:val="28"/>
        </w:rPr>
      </w:pPr>
      <w:r>
        <w:rPr>
          <w:sz w:val="28"/>
          <w:szCs w:val="28"/>
        </w:rPr>
        <w:t xml:space="preserve">To avoid spam emails, </w:t>
      </w:r>
      <w:r w:rsidRPr="00BD4FF8">
        <w:rPr>
          <w:sz w:val="28"/>
          <w:szCs w:val="28"/>
        </w:rPr>
        <w:t>never</w:t>
      </w:r>
      <w:r w:rsidR="00BD4FF8" w:rsidRPr="00BD4FF8">
        <w:rPr>
          <w:sz w:val="28"/>
          <w:szCs w:val="28"/>
        </w:rPr>
        <w:t xml:space="preserve"> publish or disclose your email address to the public</w:t>
      </w:r>
      <w:r>
        <w:rPr>
          <w:sz w:val="28"/>
          <w:szCs w:val="28"/>
        </w:rPr>
        <w:t xml:space="preserve"> unnecessarily</w:t>
      </w:r>
      <w:r w:rsidR="00BD4FF8" w:rsidRPr="00BD4FF8">
        <w:rPr>
          <w:sz w:val="28"/>
          <w:szCs w:val="28"/>
        </w:rPr>
        <w:t>.</w:t>
      </w:r>
    </w:p>
    <w:p w14:paraId="055846AC" w14:textId="267EE83E" w:rsidR="00BD4FF8" w:rsidRDefault="00BD4FF8" w:rsidP="00BD4FF8">
      <w:pPr>
        <w:spacing w:before="29"/>
        <w:ind w:left="360"/>
        <w:rPr>
          <w:sz w:val="28"/>
          <w:szCs w:val="28"/>
        </w:rPr>
      </w:pPr>
    </w:p>
    <w:p w14:paraId="6DA06970" w14:textId="3DF9E280" w:rsidR="000E3C55" w:rsidRDefault="000E3C55" w:rsidP="00BD4FF8">
      <w:pPr>
        <w:spacing w:before="29"/>
        <w:ind w:left="360"/>
        <w:rPr>
          <w:sz w:val="28"/>
          <w:szCs w:val="28"/>
        </w:rPr>
      </w:pPr>
    </w:p>
    <w:p w14:paraId="3673293C" w14:textId="7B01A960" w:rsidR="000E3C55" w:rsidRDefault="000E3C55" w:rsidP="00BD4FF8">
      <w:pPr>
        <w:spacing w:before="29"/>
        <w:ind w:left="360"/>
        <w:rPr>
          <w:sz w:val="28"/>
          <w:szCs w:val="28"/>
        </w:rPr>
      </w:pPr>
    </w:p>
    <w:p w14:paraId="09CBCC21" w14:textId="6A62B207" w:rsidR="000E3C55" w:rsidRDefault="000E3C55" w:rsidP="00BD4FF8">
      <w:pPr>
        <w:spacing w:before="29"/>
        <w:ind w:left="360"/>
        <w:rPr>
          <w:sz w:val="28"/>
          <w:szCs w:val="28"/>
        </w:rPr>
      </w:pPr>
    </w:p>
    <w:p w14:paraId="67549E8B" w14:textId="77777777" w:rsidR="000E3C55" w:rsidRDefault="000E3C55" w:rsidP="00BD4FF8">
      <w:pPr>
        <w:spacing w:before="29"/>
        <w:ind w:left="360"/>
        <w:rPr>
          <w:sz w:val="28"/>
          <w:szCs w:val="28"/>
        </w:rPr>
      </w:pPr>
    </w:p>
    <w:p w14:paraId="372D3A73" w14:textId="5D281F99" w:rsidR="00396FBC" w:rsidRDefault="00396FBC" w:rsidP="00BD4FF8">
      <w:pPr>
        <w:spacing w:before="29"/>
        <w:ind w:left="360"/>
        <w:rPr>
          <w:sz w:val="28"/>
          <w:szCs w:val="28"/>
        </w:rPr>
      </w:pPr>
    </w:p>
    <w:p w14:paraId="6146B34A" w14:textId="7058F625" w:rsidR="00396FBC" w:rsidRDefault="00396FBC" w:rsidP="00BD4FF8">
      <w:pPr>
        <w:spacing w:before="29"/>
        <w:ind w:left="360"/>
        <w:rPr>
          <w:sz w:val="28"/>
          <w:szCs w:val="28"/>
        </w:rPr>
      </w:pPr>
    </w:p>
    <w:p w14:paraId="01D0DA19" w14:textId="56E02F14" w:rsidR="00091140" w:rsidRPr="00091140" w:rsidRDefault="00091140" w:rsidP="00091140">
      <w:pPr>
        <w:pStyle w:val="ListParagraph"/>
        <w:numPr>
          <w:ilvl w:val="0"/>
          <w:numId w:val="5"/>
        </w:numPr>
        <w:spacing w:before="29"/>
        <w:rPr>
          <w:sz w:val="28"/>
          <w:szCs w:val="28"/>
          <w:u w:val="single"/>
        </w:rPr>
      </w:pPr>
      <w:r w:rsidRPr="00091140">
        <w:rPr>
          <w:sz w:val="28"/>
          <w:szCs w:val="28"/>
          <w:u w:val="single"/>
        </w:rPr>
        <w:t xml:space="preserve">Vulnerabilities </w:t>
      </w:r>
      <w:r>
        <w:rPr>
          <w:sz w:val="28"/>
          <w:szCs w:val="28"/>
          <w:u w:val="single"/>
        </w:rPr>
        <w:t>and attacks</w:t>
      </w:r>
    </w:p>
    <w:p w14:paraId="5867D329" w14:textId="77777777" w:rsidR="00091140" w:rsidRDefault="00091140" w:rsidP="00091140">
      <w:pPr>
        <w:spacing w:before="29"/>
        <w:rPr>
          <w:sz w:val="28"/>
          <w:szCs w:val="28"/>
          <w:u w:val="single"/>
        </w:rPr>
      </w:pPr>
    </w:p>
    <w:p w14:paraId="2978F328" w14:textId="1527E951" w:rsidR="002E2145" w:rsidRPr="00091140" w:rsidRDefault="00091140" w:rsidP="00091140">
      <w:pPr>
        <w:spacing w:before="29"/>
        <w:ind w:firstLine="360"/>
        <w:rPr>
          <w:sz w:val="28"/>
          <w:szCs w:val="28"/>
          <w:u w:val="single"/>
        </w:rPr>
      </w:pPr>
      <w:r>
        <w:rPr>
          <w:sz w:val="28"/>
          <w:szCs w:val="28"/>
          <w:u w:val="single"/>
        </w:rPr>
        <w:t>I)</w:t>
      </w:r>
      <w:r w:rsidR="002E2145" w:rsidRPr="00091140">
        <w:rPr>
          <w:sz w:val="28"/>
          <w:szCs w:val="28"/>
          <w:u w:val="single"/>
        </w:rPr>
        <w:t xml:space="preserve">  </w:t>
      </w:r>
      <w:r w:rsidR="002E07C0" w:rsidRPr="00091140">
        <w:rPr>
          <w:sz w:val="28"/>
          <w:szCs w:val="28"/>
          <w:u w:val="single"/>
        </w:rPr>
        <w:t>3 attacks the public facing blog is vulnerable to</w:t>
      </w:r>
      <w:r>
        <w:rPr>
          <w:sz w:val="28"/>
          <w:szCs w:val="28"/>
          <w:u w:val="single"/>
        </w:rPr>
        <w:t>.</w:t>
      </w:r>
    </w:p>
    <w:p w14:paraId="29CC8239" w14:textId="77777777" w:rsidR="002E07C0" w:rsidRDefault="002E07C0" w:rsidP="002E07C0">
      <w:pPr>
        <w:pStyle w:val="ListParagraph"/>
        <w:spacing w:before="29"/>
        <w:rPr>
          <w:sz w:val="28"/>
          <w:szCs w:val="28"/>
        </w:rPr>
      </w:pPr>
    </w:p>
    <w:p w14:paraId="7C123AA2" w14:textId="599F78A0" w:rsidR="002E07C0" w:rsidRDefault="002E07C0" w:rsidP="002E07C0">
      <w:pPr>
        <w:pStyle w:val="ListParagraph"/>
        <w:numPr>
          <w:ilvl w:val="0"/>
          <w:numId w:val="6"/>
        </w:numPr>
        <w:spacing w:before="29"/>
        <w:rPr>
          <w:sz w:val="28"/>
          <w:szCs w:val="28"/>
        </w:rPr>
      </w:pPr>
      <w:r w:rsidRPr="002E07C0">
        <w:rPr>
          <w:sz w:val="28"/>
          <w:szCs w:val="28"/>
        </w:rPr>
        <w:t>The WordPress version</w:t>
      </w:r>
      <w:r>
        <w:rPr>
          <w:sz w:val="28"/>
          <w:szCs w:val="28"/>
        </w:rPr>
        <w:t xml:space="preserve"> including its plugins mentioned</w:t>
      </w:r>
      <w:r w:rsidRPr="002E07C0">
        <w:rPr>
          <w:sz w:val="28"/>
          <w:szCs w:val="28"/>
        </w:rPr>
        <w:t xml:space="preserve"> </w:t>
      </w:r>
      <w:r w:rsidR="002E2145">
        <w:rPr>
          <w:sz w:val="28"/>
          <w:szCs w:val="28"/>
        </w:rPr>
        <w:t>may be</w:t>
      </w:r>
      <w:r w:rsidRPr="002E07C0">
        <w:rPr>
          <w:sz w:val="28"/>
          <w:szCs w:val="28"/>
        </w:rPr>
        <w:t xml:space="preserve"> vulnerable to many attacks. The SUPSYSTIC contact form</w:t>
      </w:r>
      <w:r w:rsidR="00C006E1">
        <w:rPr>
          <w:sz w:val="28"/>
          <w:szCs w:val="28"/>
        </w:rPr>
        <w:t xml:space="preserve"> 1.7.5</w:t>
      </w:r>
      <w:r w:rsidRPr="002E07C0">
        <w:rPr>
          <w:sz w:val="28"/>
          <w:szCs w:val="28"/>
        </w:rPr>
        <w:t xml:space="preserve"> plugin mentioned </w:t>
      </w:r>
      <w:r w:rsidR="002E2145">
        <w:rPr>
          <w:sz w:val="28"/>
          <w:szCs w:val="28"/>
        </w:rPr>
        <w:t>may be</w:t>
      </w:r>
      <w:r w:rsidRPr="002E07C0">
        <w:rPr>
          <w:sz w:val="28"/>
          <w:szCs w:val="28"/>
        </w:rPr>
        <w:t xml:space="preserve"> vulnerable to stored XSS (Cross site scripting) attacks.</w:t>
      </w:r>
      <w:r w:rsidR="000E3C55">
        <w:rPr>
          <w:sz w:val="28"/>
          <w:szCs w:val="28"/>
        </w:rPr>
        <w:t xml:space="preserve"> </w:t>
      </w:r>
      <w:r w:rsidR="000E3C55" w:rsidRPr="000E3C55">
        <w:rPr>
          <w:sz w:val="28"/>
          <w:szCs w:val="28"/>
        </w:rPr>
        <w:t>Client-side scripts can be injected into web pages viewed by other users through XSS attacks. An attacker could use a cross-site scripting vulnerability to get around access controls like the same-origin policy.</w:t>
      </w:r>
      <w:r w:rsidRPr="002E07C0">
        <w:rPr>
          <w:sz w:val="28"/>
          <w:szCs w:val="28"/>
        </w:rPr>
        <w:t xml:space="preserve"> </w:t>
      </w:r>
      <w:hyperlink r:id="rId7" w:history="1">
        <w:r w:rsidRPr="002E07C0">
          <w:rPr>
            <w:rStyle w:val="Hyperlink"/>
            <w:sz w:val="28"/>
            <w:szCs w:val="28"/>
          </w:rPr>
          <w:t>reference</w:t>
        </w:r>
      </w:hyperlink>
    </w:p>
    <w:p w14:paraId="6294E68E" w14:textId="4E524700" w:rsidR="00C006E1" w:rsidRDefault="00C006E1" w:rsidP="002E07C0">
      <w:pPr>
        <w:pStyle w:val="ListParagraph"/>
        <w:numPr>
          <w:ilvl w:val="0"/>
          <w:numId w:val="6"/>
        </w:numPr>
        <w:spacing w:before="29"/>
        <w:rPr>
          <w:sz w:val="28"/>
          <w:szCs w:val="28"/>
        </w:rPr>
      </w:pPr>
      <w:r>
        <w:rPr>
          <w:sz w:val="28"/>
          <w:szCs w:val="28"/>
        </w:rPr>
        <w:t xml:space="preserve">The WordPress plugin SUPSYSTIC digital publications 1.6.9 </w:t>
      </w:r>
      <w:r w:rsidR="002E2145">
        <w:rPr>
          <w:sz w:val="28"/>
          <w:szCs w:val="28"/>
        </w:rPr>
        <w:t>may be</w:t>
      </w:r>
      <w:r>
        <w:rPr>
          <w:sz w:val="28"/>
          <w:szCs w:val="28"/>
        </w:rPr>
        <w:t xml:space="preserve"> vulnerable to Directory Path Traversal. </w:t>
      </w:r>
      <w:r w:rsidR="000E3C55" w:rsidRPr="000E3C55">
        <w:rPr>
          <w:sz w:val="28"/>
          <w:szCs w:val="28"/>
        </w:rPr>
        <w:t>An attacker can gain access to files on your web server that they shouldn't be able to acces</w:t>
      </w:r>
      <w:r w:rsidR="000E3C55">
        <w:rPr>
          <w:sz w:val="28"/>
          <w:szCs w:val="28"/>
        </w:rPr>
        <w:t>s using a</w:t>
      </w:r>
      <w:r w:rsidR="000E3C55" w:rsidRPr="000E3C55">
        <w:rPr>
          <w:sz w:val="28"/>
          <w:szCs w:val="28"/>
        </w:rPr>
        <w:t xml:space="preserve"> path traversal vulnerability.</w:t>
      </w:r>
      <w:r w:rsidR="000E3C55">
        <w:rPr>
          <w:sz w:val="28"/>
          <w:szCs w:val="28"/>
        </w:rPr>
        <w:t xml:space="preserve"> </w:t>
      </w:r>
      <w:hyperlink r:id="rId8" w:history="1">
        <w:r w:rsidRPr="00C006E1">
          <w:rPr>
            <w:rStyle w:val="Hyperlink"/>
            <w:sz w:val="28"/>
            <w:szCs w:val="28"/>
          </w:rPr>
          <w:t>reference</w:t>
        </w:r>
      </w:hyperlink>
    </w:p>
    <w:p w14:paraId="5B29992B" w14:textId="61D2F404" w:rsidR="002E07C0" w:rsidRDefault="002E2145" w:rsidP="002E07C0">
      <w:pPr>
        <w:pStyle w:val="ListParagraph"/>
        <w:numPr>
          <w:ilvl w:val="0"/>
          <w:numId w:val="6"/>
        </w:numPr>
        <w:spacing w:before="29"/>
        <w:rPr>
          <w:sz w:val="28"/>
          <w:szCs w:val="28"/>
        </w:rPr>
      </w:pPr>
      <w:r>
        <w:rPr>
          <w:sz w:val="28"/>
          <w:szCs w:val="28"/>
        </w:rPr>
        <w:t>The blog entirely may be vulnerable to a</w:t>
      </w:r>
      <w:hyperlink r:id="rId9" w:history="1">
        <w:r w:rsidRPr="002E2145">
          <w:rPr>
            <w:rStyle w:val="Hyperlink"/>
            <w:sz w:val="28"/>
            <w:szCs w:val="28"/>
          </w:rPr>
          <w:t xml:space="preserve"> DDOS</w:t>
        </w:r>
      </w:hyperlink>
      <w:r>
        <w:rPr>
          <w:sz w:val="28"/>
          <w:szCs w:val="28"/>
        </w:rPr>
        <w:t xml:space="preserve"> attack if no rate limiting is put in place. </w:t>
      </w:r>
    </w:p>
    <w:p w14:paraId="74E81784" w14:textId="7F405666" w:rsidR="002E2145" w:rsidRDefault="002E2145" w:rsidP="002E2145">
      <w:pPr>
        <w:spacing w:before="29"/>
        <w:ind w:left="360"/>
        <w:rPr>
          <w:sz w:val="28"/>
          <w:szCs w:val="28"/>
        </w:rPr>
      </w:pPr>
    </w:p>
    <w:p w14:paraId="623F853B" w14:textId="7237A432" w:rsidR="002E2145" w:rsidRPr="00091140" w:rsidRDefault="002E2145" w:rsidP="002E2145">
      <w:pPr>
        <w:spacing w:before="29"/>
        <w:ind w:left="360"/>
        <w:rPr>
          <w:sz w:val="28"/>
          <w:szCs w:val="28"/>
          <w:u w:val="single"/>
        </w:rPr>
      </w:pPr>
      <w:r w:rsidRPr="00091140">
        <w:rPr>
          <w:sz w:val="28"/>
          <w:szCs w:val="28"/>
          <w:u w:val="single"/>
        </w:rPr>
        <w:t>ii) strateg</w:t>
      </w:r>
      <w:r w:rsidR="00091140" w:rsidRPr="00091140">
        <w:rPr>
          <w:sz w:val="28"/>
          <w:szCs w:val="28"/>
          <w:u w:val="single"/>
        </w:rPr>
        <w:t>ies</w:t>
      </w:r>
      <w:r w:rsidRPr="00091140">
        <w:rPr>
          <w:sz w:val="28"/>
          <w:szCs w:val="28"/>
          <w:u w:val="single"/>
        </w:rPr>
        <w:t xml:space="preserve"> to detect and prevent the above vulnerabilities</w:t>
      </w:r>
      <w:r w:rsidR="00091140">
        <w:rPr>
          <w:sz w:val="28"/>
          <w:szCs w:val="28"/>
          <w:u w:val="single"/>
        </w:rPr>
        <w:t>.</w:t>
      </w:r>
    </w:p>
    <w:p w14:paraId="3D5F9C44" w14:textId="17FAAFE0" w:rsidR="002E2145" w:rsidRDefault="002E2145" w:rsidP="002E2145">
      <w:pPr>
        <w:spacing w:before="29"/>
        <w:ind w:left="360"/>
        <w:rPr>
          <w:sz w:val="28"/>
          <w:szCs w:val="28"/>
        </w:rPr>
      </w:pPr>
    </w:p>
    <w:p w14:paraId="7FAC46CF" w14:textId="77777777" w:rsidR="002E2145" w:rsidRDefault="002E2145" w:rsidP="00091140">
      <w:pPr>
        <w:pStyle w:val="ListParagraph"/>
        <w:numPr>
          <w:ilvl w:val="0"/>
          <w:numId w:val="8"/>
        </w:numPr>
        <w:spacing w:before="29"/>
        <w:ind w:left="720"/>
        <w:rPr>
          <w:sz w:val="28"/>
          <w:szCs w:val="28"/>
        </w:rPr>
      </w:pPr>
      <w:r>
        <w:rPr>
          <w:sz w:val="28"/>
          <w:szCs w:val="28"/>
        </w:rPr>
        <w:t xml:space="preserve">XSS can be detected by doing manual testing, code reviews and using a vulnerability scanner. </w:t>
      </w:r>
    </w:p>
    <w:p w14:paraId="0739EFAF" w14:textId="6B282F52" w:rsidR="002E2145" w:rsidRDefault="002E2145" w:rsidP="00091140">
      <w:pPr>
        <w:pStyle w:val="ListParagraph"/>
        <w:spacing w:before="29"/>
        <w:rPr>
          <w:sz w:val="28"/>
          <w:szCs w:val="28"/>
        </w:rPr>
      </w:pPr>
      <w:r>
        <w:rPr>
          <w:sz w:val="28"/>
          <w:szCs w:val="28"/>
        </w:rPr>
        <w:t xml:space="preserve">It can be prevented by using secure coding practices, </w:t>
      </w:r>
    </w:p>
    <w:p w14:paraId="495318AE" w14:textId="2A8C5F6C" w:rsidR="002E2145" w:rsidRDefault="002E2145" w:rsidP="00091140">
      <w:pPr>
        <w:pStyle w:val="ListParagraph"/>
        <w:spacing w:before="29"/>
        <w:rPr>
          <w:sz w:val="28"/>
          <w:szCs w:val="28"/>
        </w:rPr>
      </w:pPr>
      <w:r>
        <w:rPr>
          <w:sz w:val="28"/>
          <w:szCs w:val="28"/>
        </w:rPr>
        <w:t>Filtering user inputs and using escape techniques.</w:t>
      </w:r>
    </w:p>
    <w:p w14:paraId="6635699B" w14:textId="7F7B5F49" w:rsidR="002E2145" w:rsidRDefault="002E2145" w:rsidP="00091140">
      <w:pPr>
        <w:pStyle w:val="ListParagraph"/>
        <w:numPr>
          <w:ilvl w:val="0"/>
          <w:numId w:val="8"/>
        </w:numPr>
        <w:spacing w:before="29"/>
        <w:ind w:left="720"/>
        <w:rPr>
          <w:sz w:val="28"/>
          <w:szCs w:val="28"/>
        </w:rPr>
      </w:pPr>
      <w:r>
        <w:rPr>
          <w:sz w:val="28"/>
          <w:szCs w:val="28"/>
        </w:rPr>
        <w:t>Directory path traversal can be detected by carefully analyzing the parts of backend code where a webpage is returned on a get request.</w:t>
      </w:r>
    </w:p>
    <w:p w14:paraId="5220DD36" w14:textId="2F983BF9" w:rsidR="00091140" w:rsidRDefault="002E2145" w:rsidP="00091140">
      <w:pPr>
        <w:pStyle w:val="ListParagraph"/>
        <w:spacing w:before="29"/>
        <w:rPr>
          <w:sz w:val="28"/>
          <w:szCs w:val="28"/>
        </w:rPr>
      </w:pPr>
      <w:r>
        <w:rPr>
          <w:sz w:val="28"/>
          <w:szCs w:val="28"/>
        </w:rPr>
        <w:t>To prevent this, the website or application should be able to validate user input before processing it, then t</w:t>
      </w:r>
      <w:r w:rsidRPr="002E2145">
        <w:rPr>
          <w:sz w:val="28"/>
          <w:szCs w:val="28"/>
        </w:rPr>
        <w:t>he application ought to append the validated input to the base directory and canonicalize the path by utilizing a platform filesystem API.</w:t>
      </w:r>
    </w:p>
    <w:p w14:paraId="7E418A28" w14:textId="4058E181" w:rsidR="00091140" w:rsidRDefault="00091140" w:rsidP="00091140">
      <w:pPr>
        <w:pStyle w:val="ListParagraph"/>
        <w:numPr>
          <w:ilvl w:val="0"/>
          <w:numId w:val="8"/>
        </w:numPr>
        <w:spacing w:before="29"/>
        <w:ind w:left="720"/>
        <w:rPr>
          <w:sz w:val="28"/>
          <w:szCs w:val="28"/>
        </w:rPr>
      </w:pPr>
      <w:r w:rsidRPr="00091140">
        <w:rPr>
          <w:sz w:val="28"/>
          <w:szCs w:val="28"/>
        </w:rPr>
        <w:t>Network traffic monitoring and analysis is the most effective method for identifying a DDoS attack. Through the use of an intrusion detection system or firewall, network traffic can be monitored.</w:t>
      </w:r>
      <w:r>
        <w:rPr>
          <w:sz w:val="28"/>
          <w:szCs w:val="28"/>
        </w:rPr>
        <w:t xml:space="preserve"> DDOS attacks can be prevented by putting in place a </w:t>
      </w:r>
      <w:hyperlink r:id="rId10" w:history="1">
        <w:r w:rsidRPr="00091140">
          <w:rPr>
            <w:rStyle w:val="Hyperlink"/>
            <w:sz w:val="28"/>
            <w:szCs w:val="28"/>
          </w:rPr>
          <w:t>rate limiting</w:t>
        </w:r>
      </w:hyperlink>
      <w:r>
        <w:rPr>
          <w:sz w:val="28"/>
          <w:szCs w:val="28"/>
        </w:rPr>
        <w:t xml:space="preserve"> mechanism.</w:t>
      </w:r>
    </w:p>
    <w:p w14:paraId="6B2CC541" w14:textId="77777777" w:rsidR="00091140" w:rsidRDefault="00091140" w:rsidP="00091140">
      <w:pPr>
        <w:pStyle w:val="ListParagraph"/>
        <w:spacing w:before="29"/>
        <w:ind w:left="1080"/>
        <w:rPr>
          <w:sz w:val="28"/>
          <w:szCs w:val="28"/>
        </w:rPr>
      </w:pPr>
    </w:p>
    <w:p w14:paraId="41E80A28" w14:textId="77777777" w:rsidR="00091140" w:rsidRPr="00091140" w:rsidRDefault="00091140" w:rsidP="00091140">
      <w:pPr>
        <w:spacing w:before="29"/>
        <w:rPr>
          <w:sz w:val="28"/>
          <w:szCs w:val="28"/>
        </w:rPr>
      </w:pPr>
    </w:p>
    <w:p w14:paraId="2AEB869D" w14:textId="28980A4E" w:rsidR="002E2145" w:rsidRDefault="002E2145" w:rsidP="002E2145">
      <w:pPr>
        <w:pStyle w:val="ListParagraph"/>
        <w:spacing w:before="29"/>
        <w:ind w:left="1080"/>
        <w:rPr>
          <w:sz w:val="28"/>
          <w:szCs w:val="28"/>
        </w:rPr>
      </w:pPr>
    </w:p>
    <w:p w14:paraId="6BD020EF" w14:textId="77777777" w:rsidR="002E2145" w:rsidRDefault="002E2145" w:rsidP="002E2145">
      <w:pPr>
        <w:pStyle w:val="ListParagraph"/>
        <w:spacing w:before="29"/>
        <w:ind w:left="1080"/>
        <w:rPr>
          <w:sz w:val="28"/>
          <w:szCs w:val="28"/>
        </w:rPr>
      </w:pPr>
    </w:p>
    <w:p w14:paraId="2D11EFA2" w14:textId="2422E23C" w:rsidR="002E2145" w:rsidRDefault="002E2145" w:rsidP="002E2145">
      <w:pPr>
        <w:pStyle w:val="ListParagraph"/>
        <w:spacing w:before="29"/>
        <w:ind w:left="1080"/>
        <w:rPr>
          <w:sz w:val="28"/>
          <w:szCs w:val="28"/>
        </w:rPr>
      </w:pPr>
    </w:p>
    <w:p w14:paraId="694DDD1A" w14:textId="77777777" w:rsidR="002E2145" w:rsidRDefault="002E2145" w:rsidP="002E2145">
      <w:pPr>
        <w:pStyle w:val="ListParagraph"/>
        <w:spacing w:before="29"/>
        <w:ind w:left="1080"/>
        <w:rPr>
          <w:sz w:val="28"/>
          <w:szCs w:val="28"/>
        </w:rPr>
      </w:pPr>
    </w:p>
    <w:p w14:paraId="1E9BBA08" w14:textId="77777777" w:rsidR="002E2145" w:rsidRPr="002E2145" w:rsidRDefault="002E2145" w:rsidP="002E2145">
      <w:pPr>
        <w:spacing w:before="29"/>
        <w:rPr>
          <w:sz w:val="28"/>
          <w:szCs w:val="28"/>
        </w:rPr>
      </w:pPr>
    </w:p>
    <w:p w14:paraId="1992BD1A" w14:textId="77777777" w:rsidR="002E2145" w:rsidRPr="002E2145" w:rsidRDefault="002E2145" w:rsidP="002E2145">
      <w:pPr>
        <w:pStyle w:val="ListParagraph"/>
        <w:spacing w:before="29"/>
        <w:ind w:left="1080"/>
        <w:rPr>
          <w:sz w:val="28"/>
          <w:szCs w:val="28"/>
        </w:rPr>
      </w:pPr>
    </w:p>
    <w:p w14:paraId="1D87C0DB" w14:textId="77777777" w:rsidR="002E2145" w:rsidRDefault="002E2145" w:rsidP="002E07C0">
      <w:pPr>
        <w:spacing w:before="29"/>
        <w:rPr>
          <w:sz w:val="28"/>
          <w:szCs w:val="28"/>
        </w:rPr>
      </w:pPr>
    </w:p>
    <w:p w14:paraId="5C67694B" w14:textId="77777777" w:rsidR="002E07C0" w:rsidRPr="002E07C0" w:rsidRDefault="002E07C0" w:rsidP="002E07C0">
      <w:pPr>
        <w:spacing w:before="29"/>
        <w:rPr>
          <w:sz w:val="28"/>
          <w:szCs w:val="28"/>
        </w:rPr>
      </w:pPr>
    </w:p>
    <w:p w14:paraId="462A1986" w14:textId="5821F295" w:rsidR="00BD4FF8" w:rsidRDefault="00BD4FF8" w:rsidP="00BD4FF8">
      <w:pPr>
        <w:spacing w:before="29"/>
        <w:ind w:left="360"/>
        <w:rPr>
          <w:sz w:val="28"/>
          <w:szCs w:val="28"/>
        </w:rPr>
      </w:pPr>
    </w:p>
    <w:p w14:paraId="58AEC459" w14:textId="77777777" w:rsidR="00F960FD" w:rsidRPr="00E36164" w:rsidRDefault="00F960FD" w:rsidP="00F960FD">
      <w:pPr>
        <w:spacing w:before="29"/>
        <w:rPr>
          <w:sz w:val="28"/>
          <w:szCs w:val="28"/>
        </w:rPr>
      </w:pPr>
    </w:p>
    <w:p w14:paraId="42FEC300" w14:textId="0564EA43" w:rsidR="00091140" w:rsidRDefault="00091140" w:rsidP="00751A20">
      <w:pPr>
        <w:spacing w:before="29"/>
        <w:rPr>
          <w:b/>
          <w:bCs/>
          <w:sz w:val="36"/>
          <w:szCs w:val="36"/>
          <w:u w:val="single"/>
        </w:rPr>
      </w:pPr>
      <w:r w:rsidRPr="00091140">
        <w:rPr>
          <w:b/>
          <w:bCs/>
          <w:sz w:val="36"/>
          <w:szCs w:val="36"/>
          <w:u w:val="single"/>
        </w:rPr>
        <w:lastRenderedPageBreak/>
        <w:t>TASK—3-</w:t>
      </w:r>
    </w:p>
    <w:p w14:paraId="1BABC790" w14:textId="634ADF3F" w:rsidR="00AA1113" w:rsidRDefault="00AA1113" w:rsidP="00751A20">
      <w:pPr>
        <w:spacing w:before="29"/>
        <w:rPr>
          <w:b/>
          <w:bCs/>
          <w:sz w:val="36"/>
          <w:szCs w:val="36"/>
          <w:u w:val="single"/>
        </w:rPr>
      </w:pPr>
    </w:p>
    <w:p w14:paraId="4A6367F3" w14:textId="7043E773" w:rsidR="00D302B3" w:rsidRDefault="00D302B3" w:rsidP="00D302B3">
      <w:pPr>
        <w:pStyle w:val="ListParagraph"/>
        <w:numPr>
          <w:ilvl w:val="0"/>
          <w:numId w:val="14"/>
        </w:numPr>
        <w:spacing w:before="29"/>
        <w:rPr>
          <w:b/>
          <w:bCs/>
          <w:sz w:val="28"/>
          <w:szCs w:val="28"/>
          <w:u w:val="single"/>
        </w:rPr>
      </w:pPr>
      <w:r>
        <w:rPr>
          <w:b/>
          <w:bCs/>
          <w:sz w:val="28"/>
          <w:szCs w:val="28"/>
          <w:u w:val="single"/>
        </w:rPr>
        <w:t>VPN</w:t>
      </w:r>
    </w:p>
    <w:p w14:paraId="78131A8A" w14:textId="77777777" w:rsidR="003C68CB" w:rsidRPr="00D302B3" w:rsidRDefault="003C68CB" w:rsidP="003C68CB">
      <w:pPr>
        <w:pStyle w:val="ListParagraph"/>
        <w:spacing w:before="29"/>
        <w:rPr>
          <w:b/>
          <w:bCs/>
          <w:sz w:val="28"/>
          <w:szCs w:val="28"/>
          <w:u w:val="single"/>
        </w:rPr>
      </w:pPr>
    </w:p>
    <w:p w14:paraId="57B9D92C" w14:textId="407F9E69" w:rsidR="00D302B3" w:rsidRDefault="003C68CB" w:rsidP="00D302B3">
      <w:pPr>
        <w:spacing w:before="29"/>
        <w:ind w:left="720"/>
        <w:rPr>
          <w:sz w:val="28"/>
          <w:szCs w:val="28"/>
        </w:rPr>
      </w:pPr>
      <w:r w:rsidRPr="003C68CB">
        <w:rPr>
          <w:sz w:val="28"/>
          <w:szCs w:val="28"/>
        </w:rPr>
        <w:t>The term "virtual private network" refers to the possibility of establishing a secure network connection while utilizing public networks. VPNs conceal your online identity and encrypt your internet traffic. Third parties will have a harder time tracking your online activities and stealing data as a result of this.</w:t>
      </w:r>
    </w:p>
    <w:p w14:paraId="7AECFA1B" w14:textId="77777777" w:rsidR="003C68CB" w:rsidRDefault="003C68CB" w:rsidP="00D302B3">
      <w:pPr>
        <w:spacing w:before="29"/>
        <w:ind w:left="720"/>
        <w:rPr>
          <w:sz w:val="28"/>
          <w:szCs w:val="28"/>
        </w:rPr>
      </w:pPr>
    </w:p>
    <w:p w14:paraId="0720794D" w14:textId="0FEE1267" w:rsidR="00AA1113" w:rsidRDefault="00AA1113" w:rsidP="00D302B3">
      <w:pPr>
        <w:spacing w:before="29"/>
        <w:ind w:left="720"/>
        <w:rPr>
          <w:sz w:val="28"/>
          <w:szCs w:val="28"/>
        </w:rPr>
      </w:pPr>
      <w:r>
        <w:rPr>
          <w:sz w:val="28"/>
          <w:szCs w:val="28"/>
        </w:rPr>
        <w:t>Some Key feature of a VPN:</w:t>
      </w:r>
    </w:p>
    <w:p w14:paraId="3B44AD0B" w14:textId="77777777" w:rsidR="003C68CB" w:rsidRDefault="003C68CB" w:rsidP="00D302B3">
      <w:pPr>
        <w:spacing w:before="29"/>
        <w:ind w:left="720"/>
        <w:rPr>
          <w:sz w:val="28"/>
          <w:szCs w:val="28"/>
        </w:rPr>
      </w:pPr>
    </w:p>
    <w:p w14:paraId="6AC33D64" w14:textId="78BCF8C7" w:rsidR="00AA1113" w:rsidRDefault="00AA1113" w:rsidP="00D302B3">
      <w:pPr>
        <w:pStyle w:val="ListParagraph"/>
        <w:numPr>
          <w:ilvl w:val="0"/>
          <w:numId w:val="8"/>
        </w:numPr>
        <w:spacing w:before="29"/>
        <w:ind w:left="1800"/>
        <w:rPr>
          <w:sz w:val="28"/>
          <w:szCs w:val="28"/>
        </w:rPr>
      </w:pPr>
      <w:r w:rsidRPr="00AA1113">
        <w:rPr>
          <w:sz w:val="28"/>
          <w:szCs w:val="28"/>
        </w:rPr>
        <w:t>Your IP address is hidden by a VPN.</w:t>
      </w:r>
    </w:p>
    <w:p w14:paraId="04A0F31E" w14:textId="46E338F3" w:rsidR="00AA1113" w:rsidRDefault="00AA1113" w:rsidP="00D302B3">
      <w:pPr>
        <w:pStyle w:val="ListParagraph"/>
        <w:numPr>
          <w:ilvl w:val="0"/>
          <w:numId w:val="8"/>
        </w:numPr>
        <w:spacing w:before="29"/>
        <w:ind w:left="1800"/>
        <w:rPr>
          <w:sz w:val="28"/>
          <w:szCs w:val="28"/>
        </w:rPr>
      </w:pPr>
      <w:r>
        <w:rPr>
          <w:sz w:val="28"/>
          <w:szCs w:val="28"/>
        </w:rPr>
        <w:t>Secure connection by encryption</w:t>
      </w:r>
    </w:p>
    <w:p w14:paraId="160C918E" w14:textId="0B89D636" w:rsidR="00AA1113" w:rsidRDefault="00AA1113" w:rsidP="00D302B3">
      <w:pPr>
        <w:pStyle w:val="ListParagraph"/>
        <w:numPr>
          <w:ilvl w:val="0"/>
          <w:numId w:val="8"/>
        </w:numPr>
        <w:spacing w:before="29"/>
        <w:ind w:left="1800"/>
        <w:rPr>
          <w:sz w:val="28"/>
          <w:szCs w:val="28"/>
        </w:rPr>
      </w:pPr>
      <w:r>
        <w:rPr>
          <w:sz w:val="28"/>
          <w:szCs w:val="28"/>
        </w:rPr>
        <w:t>It disguises you location</w:t>
      </w:r>
    </w:p>
    <w:p w14:paraId="41EB917C" w14:textId="7210ECF0" w:rsidR="00AA1113" w:rsidRDefault="00AA1113" w:rsidP="00D302B3">
      <w:pPr>
        <w:pStyle w:val="ListParagraph"/>
        <w:numPr>
          <w:ilvl w:val="0"/>
          <w:numId w:val="8"/>
        </w:numPr>
        <w:spacing w:before="29"/>
        <w:ind w:left="1800"/>
        <w:rPr>
          <w:sz w:val="28"/>
          <w:szCs w:val="28"/>
        </w:rPr>
      </w:pPr>
      <w:r>
        <w:rPr>
          <w:sz w:val="28"/>
          <w:szCs w:val="28"/>
        </w:rPr>
        <w:t>Open access to region locked content</w:t>
      </w:r>
    </w:p>
    <w:p w14:paraId="0E5E9DBD" w14:textId="3579C47D" w:rsidR="00AA1113" w:rsidRDefault="00AA1113" w:rsidP="00D302B3">
      <w:pPr>
        <w:pStyle w:val="ListParagraph"/>
        <w:numPr>
          <w:ilvl w:val="0"/>
          <w:numId w:val="8"/>
        </w:numPr>
        <w:spacing w:before="29"/>
        <w:ind w:left="1800"/>
        <w:rPr>
          <w:sz w:val="28"/>
          <w:szCs w:val="28"/>
        </w:rPr>
      </w:pPr>
      <w:r>
        <w:rPr>
          <w:sz w:val="28"/>
          <w:szCs w:val="28"/>
        </w:rPr>
        <w:t>data transfer is secure.</w:t>
      </w:r>
    </w:p>
    <w:p w14:paraId="1B73CAC0" w14:textId="19879288" w:rsidR="00AA1113" w:rsidRDefault="00AA1113" w:rsidP="00D302B3">
      <w:pPr>
        <w:spacing w:before="29"/>
        <w:ind w:left="720"/>
        <w:rPr>
          <w:sz w:val="28"/>
          <w:szCs w:val="28"/>
        </w:rPr>
      </w:pPr>
    </w:p>
    <w:p w14:paraId="010D3BE2" w14:textId="32A0F103" w:rsidR="00AA1113" w:rsidRDefault="00AA1113" w:rsidP="00D302B3">
      <w:pPr>
        <w:spacing w:before="29"/>
        <w:ind w:left="720"/>
        <w:rPr>
          <w:sz w:val="28"/>
          <w:szCs w:val="28"/>
        </w:rPr>
      </w:pPr>
      <w:r>
        <w:rPr>
          <w:sz w:val="28"/>
          <w:szCs w:val="28"/>
        </w:rPr>
        <w:t xml:space="preserve">A VPN could be applied in the scenario given by implementing a secure </w:t>
      </w:r>
      <w:r w:rsidR="00D302B3">
        <w:rPr>
          <w:sz w:val="28"/>
          <w:szCs w:val="28"/>
        </w:rPr>
        <w:t>remote access VPN for the Employees that are connecting to the businesses network remotely. Because there is a risk that the traffic that is being sent “nakedly” via the internet can be spoofed and misused.</w:t>
      </w:r>
    </w:p>
    <w:p w14:paraId="20E11F01" w14:textId="776F3DF4" w:rsidR="00D302B3" w:rsidRDefault="00D302B3" w:rsidP="00D302B3">
      <w:pPr>
        <w:spacing w:before="29"/>
        <w:ind w:left="720"/>
        <w:rPr>
          <w:sz w:val="28"/>
          <w:szCs w:val="28"/>
        </w:rPr>
      </w:pPr>
    </w:p>
    <w:p w14:paraId="01A8BC9F" w14:textId="4FC98BF6" w:rsidR="00D302B3" w:rsidRDefault="00D302B3" w:rsidP="00D302B3">
      <w:pPr>
        <w:spacing w:before="29"/>
        <w:ind w:left="720"/>
        <w:rPr>
          <w:sz w:val="28"/>
          <w:szCs w:val="28"/>
        </w:rPr>
      </w:pPr>
      <w:r>
        <w:rPr>
          <w:sz w:val="28"/>
          <w:szCs w:val="28"/>
        </w:rPr>
        <w:t>The type of VPN recommended is Remote Access VPN, becaus</w:t>
      </w:r>
      <w:r w:rsidR="003506F7">
        <w:rPr>
          <w:sz w:val="28"/>
          <w:szCs w:val="28"/>
        </w:rPr>
        <w:t>e it will</w:t>
      </w:r>
      <w:r>
        <w:rPr>
          <w:sz w:val="28"/>
          <w:szCs w:val="28"/>
        </w:rPr>
        <w:t xml:space="preserve"> </w:t>
      </w:r>
      <w:r w:rsidRPr="00D302B3">
        <w:rPr>
          <w:sz w:val="28"/>
          <w:szCs w:val="28"/>
        </w:rPr>
        <w:t>allow mobile workers and telecommuters to take advantage of broadband connectivity. Encrypts connections between mobile or remote users and their corporate networks. The remote user can make a local call to an ISP rather than a long-distance call to the corporate remote access server.</w:t>
      </w:r>
    </w:p>
    <w:p w14:paraId="750228BA" w14:textId="6EE15437" w:rsidR="00D302B3" w:rsidRDefault="00D302B3" w:rsidP="00AA1113">
      <w:pPr>
        <w:spacing w:before="29"/>
        <w:rPr>
          <w:sz w:val="28"/>
          <w:szCs w:val="28"/>
        </w:rPr>
      </w:pPr>
    </w:p>
    <w:p w14:paraId="5568AA81" w14:textId="2634C853" w:rsidR="00D302B3" w:rsidRDefault="00D302B3" w:rsidP="00D302B3">
      <w:pPr>
        <w:pStyle w:val="ListParagraph"/>
        <w:numPr>
          <w:ilvl w:val="0"/>
          <w:numId w:val="14"/>
        </w:numPr>
        <w:spacing w:before="29"/>
        <w:rPr>
          <w:b/>
          <w:bCs/>
          <w:sz w:val="28"/>
          <w:szCs w:val="28"/>
          <w:u w:val="single"/>
        </w:rPr>
      </w:pPr>
      <w:r w:rsidRPr="00D302B3">
        <w:rPr>
          <w:b/>
          <w:bCs/>
          <w:sz w:val="28"/>
          <w:szCs w:val="28"/>
          <w:u w:val="single"/>
        </w:rPr>
        <w:t>Firewalls</w:t>
      </w:r>
      <w:r w:rsidR="003C68CB">
        <w:rPr>
          <w:b/>
          <w:bCs/>
          <w:sz w:val="28"/>
          <w:szCs w:val="28"/>
          <w:u w:val="single"/>
        </w:rPr>
        <w:t xml:space="preserve"> and DMZ</w:t>
      </w:r>
    </w:p>
    <w:p w14:paraId="602E9894" w14:textId="76A04200" w:rsidR="00D302B3" w:rsidRDefault="00D302B3" w:rsidP="00D302B3">
      <w:pPr>
        <w:spacing w:before="29"/>
        <w:rPr>
          <w:b/>
          <w:bCs/>
          <w:sz w:val="28"/>
          <w:szCs w:val="28"/>
          <w:u w:val="single"/>
        </w:rPr>
      </w:pPr>
    </w:p>
    <w:p w14:paraId="66CD3174" w14:textId="39574765" w:rsidR="003C68CB" w:rsidRDefault="00AF4DDD" w:rsidP="00D302B3">
      <w:pPr>
        <w:spacing w:before="29"/>
        <w:rPr>
          <w:sz w:val="28"/>
          <w:szCs w:val="28"/>
        </w:rPr>
      </w:pPr>
      <w:r>
        <w:rPr>
          <w:sz w:val="28"/>
          <w:szCs w:val="28"/>
        </w:rPr>
        <w:t xml:space="preserve">A </w:t>
      </w:r>
      <w:r w:rsidR="00D302B3" w:rsidRPr="00D302B3">
        <w:rPr>
          <w:sz w:val="28"/>
          <w:szCs w:val="28"/>
        </w:rPr>
        <w:t>network's first line of defense is a firewall. The goal of a firewall is to prevent outsiders from accessing your network.</w:t>
      </w:r>
      <w:r w:rsidR="00D302B3">
        <w:rPr>
          <w:sz w:val="28"/>
          <w:szCs w:val="28"/>
        </w:rPr>
        <w:t xml:space="preserve"> A firewall is usually placed at the perimeter of the network</w:t>
      </w:r>
      <w:r>
        <w:rPr>
          <w:sz w:val="28"/>
          <w:szCs w:val="28"/>
        </w:rPr>
        <w:t xml:space="preserve">, and protects the network from internet threats. </w:t>
      </w:r>
    </w:p>
    <w:p w14:paraId="645AB6D2" w14:textId="77777777" w:rsidR="003C68CB" w:rsidRDefault="003C68CB" w:rsidP="00D302B3">
      <w:pPr>
        <w:spacing w:before="29"/>
        <w:rPr>
          <w:sz w:val="28"/>
          <w:szCs w:val="28"/>
        </w:rPr>
      </w:pPr>
    </w:p>
    <w:p w14:paraId="118FDC72" w14:textId="424DE1B6" w:rsidR="00AF4DDD" w:rsidRDefault="00AF4DDD" w:rsidP="00D302B3">
      <w:pPr>
        <w:spacing w:before="29"/>
        <w:rPr>
          <w:sz w:val="28"/>
          <w:szCs w:val="28"/>
        </w:rPr>
      </w:pPr>
      <w:r>
        <w:rPr>
          <w:sz w:val="28"/>
          <w:szCs w:val="28"/>
        </w:rPr>
        <w:t xml:space="preserve">There are hardware and software </w:t>
      </w:r>
      <w:r w:rsidR="003C68CB">
        <w:rPr>
          <w:sz w:val="28"/>
          <w:szCs w:val="28"/>
        </w:rPr>
        <w:t>firewalls. In</w:t>
      </w:r>
      <w:r>
        <w:rPr>
          <w:sz w:val="28"/>
          <w:szCs w:val="28"/>
        </w:rPr>
        <w:t xml:space="preserve"> our case we are going to make use of both, </w:t>
      </w:r>
    </w:p>
    <w:p w14:paraId="70CCDB67" w14:textId="7C8268D4" w:rsidR="00AF4DDD" w:rsidRDefault="00AF4DDD" w:rsidP="00D302B3">
      <w:pPr>
        <w:spacing w:before="29"/>
        <w:rPr>
          <w:sz w:val="28"/>
          <w:szCs w:val="28"/>
        </w:rPr>
      </w:pPr>
      <w:r>
        <w:rPr>
          <w:sz w:val="28"/>
          <w:szCs w:val="28"/>
        </w:rPr>
        <w:t>The software firewall will be installed on the staff computers.</w:t>
      </w:r>
    </w:p>
    <w:p w14:paraId="31FC9AB5" w14:textId="45C369EB" w:rsidR="00AF4DDD" w:rsidRDefault="00AF4DDD" w:rsidP="00D302B3">
      <w:pPr>
        <w:spacing w:before="29"/>
        <w:rPr>
          <w:sz w:val="28"/>
          <w:szCs w:val="28"/>
        </w:rPr>
      </w:pPr>
      <w:r>
        <w:rPr>
          <w:sz w:val="28"/>
          <w:szCs w:val="28"/>
        </w:rPr>
        <w:t>The hardware/router firewall will sit right behind the router to analyze and filter incoming traffic.</w:t>
      </w:r>
    </w:p>
    <w:p w14:paraId="196A060B" w14:textId="1376A67F" w:rsidR="00AF4DDD" w:rsidRDefault="00AF4DDD" w:rsidP="00D302B3">
      <w:pPr>
        <w:spacing w:before="29"/>
        <w:rPr>
          <w:sz w:val="28"/>
          <w:szCs w:val="28"/>
        </w:rPr>
      </w:pPr>
    </w:p>
    <w:p w14:paraId="0D63A216" w14:textId="02330E2D" w:rsidR="003C68CB" w:rsidRDefault="00AF4DDD" w:rsidP="00D302B3">
      <w:pPr>
        <w:spacing w:before="29"/>
        <w:rPr>
          <w:sz w:val="28"/>
          <w:szCs w:val="28"/>
        </w:rPr>
      </w:pPr>
      <w:r>
        <w:rPr>
          <w:sz w:val="28"/>
          <w:szCs w:val="28"/>
        </w:rPr>
        <w:t xml:space="preserve">We can also make use of a DMZ (Demilitarized zone) for more internal network security. </w:t>
      </w:r>
      <w:r w:rsidRPr="00AF4DDD">
        <w:rPr>
          <w:sz w:val="28"/>
          <w:szCs w:val="28"/>
        </w:rPr>
        <w:t>A DMZ is separate from the rest of the internal network but still a part of it.</w:t>
      </w:r>
      <w:r>
        <w:rPr>
          <w:sz w:val="28"/>
          <w:szCs w:val="28"/>
        </w:rPr>
        <w:t xml:space="preserve"> </w:t>
      </w:r>
    </w:p>
    <w:p w14:paraId="6D946F21" w14:textId="1A6DB045" w:rsidR="003C68CB" w:rsidRDefault="00AF4DDD" w:rsidP="00D302B3">
      <w:pPr>
        <w:spacing w:before="29"/>
        <w:rPr>
          <w:sz w:val="28"/>
          <w:szCs w:val="28"/>
        </w:rPr>
      </w:pPr>
      <w:r>
        <w:rPr>
          <w:sz w:val="28"/>
          <w:szCs w:val="28"/>
        </w:rPr>
        <w:t>The DMZ in our case will separate the staff computers from all other components in the network (The web server, smtp server, NAS and Datacenter)</w:t>
      </w:r>
      <w:r w:rsidR="003C68CB">
        <w:rPr>
          <w:sz w:val="28"/>
          <w:szCs w:val="28"/>
        </w:rPr>
        <w:t>.</w:t>
      </w:r>
    </w:p>
    <w:p w14:paraId="7D0FFDC3" w14:textId="6987129B" w:rsidR="00F960FD" w:rsidRDefault="00F960FD" w:rsidP="00D302B3">
      <w:pPr>
        <w:spacing w:before="29"/>
        <w:rPr>
          <w:sz w:val="28"/>
          <w:szCs w:val="28"/>
        </w:rPr>
      </w:pPr>
    </w:p>
    <w:p w14:paraId="7DE1AC61" w14:textId="559F10E7" w:rsidR="00F960FD" w:rsidRDefault="00F960FD" w:rsidP="00D302B3">
      <w:pPr>
        <w:spacing w:before="29"/>
        <w:rPr>
          <w:sz w:val="28"/>
          <w:szCs w:val="28"/>
        </w:rPr>
      </w:pPr>
    </w:p>
    <w:p w14:paraId="52585DEF" w14:textId="77777777" w:rsidR="00F960FD" w:rsidRPr="00D302B3" w:rsidRDefault="00F960FD" w:rsidP="00D302B3">
      <w:pPr>
        <w:spacing w:before="29"/>
        <w:rPr>
          <w:sz w:val="28"/>
          <w:szCs w:val="28"/>
        </w:rPr>
      </w:pPr>
    </w:p>
    <w:p w14:paraId="589C3306" w14:textId="7BB37430" w:rsidR="00AA1113" w:rsidRDefault="004F567D" w:rsidP="00751A20">
      <w:pPr>
        <w:spacing w:before="29"/>
        <w:rPr>
          <w:b/>
          <w:bCs/>
          <w:sz w:val="28"/>
          <w:szCs w:val="28"/>
          <w:u w:val="single"/>
        </w:rPr>
      </w:pPr>
      <w:r w:rsidRPr="004F567D">
        <w:rPr>
          <w:b/>
          <w:bCs/>
          <w:sz w:val="28"/>
          <w:szCs w:val="28"/>
          <w:u w:val="single"/>
        </w:rPr>
        <w:lastRenderedPageBreak/>
        <w:t>Updated Network Diagram:</w:t>
      </w:r>
    </w:p>
    <w:p w14:paraId="2E7D5D36" w14:textId="77777777" w:rsidR="00F960FD" w:rsidRDefault="00F960FD" w:rsidP="00751A20">
      <w:pPr>
        <w:spacing w:before="29"/>
        <w:rPr>
          <w:b/>
          <w:bCs/>
          <w:sz w:val="28"/>
          <w:szCs w:val="28"/>
          <w:u w:val="single"/>
        </w:rPr>
      </w:pPr>
    </w:p>
    <w:p w14:paraId="696A4FDD" w14:textId="2D3F400D" w:rsidR="00157B3C" w:rsidRDefault="008252E4" w:rsidP="00F960FD">
      <w:pPr>
        <w:spacing w:before="29"/>
        <w:ind w:left="-851"/>
        <w:rPr>
          <w:b/>
          <w:bCs/>
          <w:sz w:val="28"/>
          <w:szCs w:val="28"/>
          <w:u w:val="single"/>
        </w:rPr>
      </w:pPr>
      <w:r>
        <w:rPr>
          <w:b/>
          <w:bCs/>
          <w:noProof/>
          <w:sz w:val="28"/>
          <w:szCs w:val="28"/>
          <w:u w:val="single"/>
        </w:rPr>
        <w:drawing>
          <wp:inline distT="0" distB="0" distL="0" distR="0" wp14:anchorId="4E3B3296" wp14:editId="0F27B792">
            <wp:extent cx="7458075" cy="934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58075" cy="9344025"/>
                    </a:xfrm>
                    <a:prstGeom prst="rect">
                      <a:avLst/>
                    </a:prstGeom>
                    <a:ln>
                      <a:noFill/>
                    </a:ln>
                  </pic:spPr>
                </pic:pic>
              </a:graphicData>
            </a:graphic>
          </wp:inline>
        </w:drawing>
      </w:r>
    </w:p>
    <w:p w14:paraId="6E891015" w14:textId="77777777" w:rsidR="00F960FD" w:rsidRDefault="00F960FD" w:rsidP="00F960FD">
      <w:pPr>
        <w:spacing w:before="29"/>
        <w:ind w:left="-851"/>
        <w:rPr>
          <w:b/>
          <w:bCs/>
          <w:sz w:val="28"/>
          <w:szCs w:val="28"/>
          <w:u w:val="single"/>
        </w:rPr>
      </w:pPr>
    </w:p>
    <w:p w14:paraId="7F478DD4" w14:textId="317D414F" w:rsidR="00F960FD" w:rsidRPr="00F960FD" w:rsidRDefault="004F567D" w:rsidP="00F960FD">
      <w:pPr>
        <w:pStyle w:val="ListParagraph"/>
        <w:numPr>
          <w:ilvl w:val="0"/>
          <w:numId w:val="14"/>
        </w:numPr>
        <w:spacing w:before="29"/>
        <w:rPr>
          <w:b/>
          <w:bCs/>
          <w:sz w:val="28"/>
          <w:szCs w:val="28"/>
          <w:u w:val="single"/>
        </w:rPr>
      </w:pPr>
      <w:r w:rsidRPr="004F567D">
        <w:rPr>
          <w:b/>
          <w:bCs/>
          <w:sz w:val="28"/>
          <w:szCs w:val="28"/>
          <w:u w:val="single"/>
        </w:rPr>
        <w:lastRenderedPageBreak/>
        <w:t xml:space="preserve">Discussion on improving the security on mail server and NAS. </w:t>
      </w:r>
    </w:p>
    <w:p w14:paraId="24277CE2" w14:textId="5196B687" w:rsidR="004F567D" w:rsidRDefault="004F567D" w:rsidP="00751A20">
      <w:pPr>
        <w:spacing w:before="29"/>
        <w:rPr>
          <w:sz w:val="28"/>
          <w:szCs w:val="28"/>
        </w:rPr>
      </w:pPr>
    </w:p>
    <w:p w14:paraId="2906D53F" w14:textId="390BFA46" w:rsidR="004F567D" w:rsidRDefault="004F567D" w:rsidP="00751A20">
      <w:pPr>
        <w:spacing w:before="29"/>
        <w:rPr>
          <w:sz w:val="28"/>
          <w:szCs w:val="28"/>
        </w:rPr>
      </w:pPr>
      <w:r>
        <w:rPr>
          <w:sz w:val="28"/>
          <w:szCs w:val="28"/>
        </w:rPr>
        <w:t>The internal smtp server transmits non-encrypted traffic which could be vulnerable to attacks. To improve security on this server, we can u</w:t>
      </w:r>
      <w:r w:rsidRPr="004F567D">
        <w:rPr>
          <w:sz w:val="28"/>
          <w:szCs w:val="28"/>
        </w:rPr>
        <w:t>se SSL and TLS to encrypt POP3 and IMAP authentication. Configuration of the mail relay: By not specifying the domains and IP addresses for which your mail server will relay messages, you can avoid being a spammer's open relay.</w:t>
      </w:r>
      <w:r>
        <w:rPr>
          <w:sz w:val="28"/>
          <w:szCs w:val="28"/>
        </w:rPr>
        <w:t xml:space="preserve"> Port 25 can be blocked and port 587 can be used</w:t>
      </w:r>
      <w:r w:rsidR="00A14F0C">
        <w:rPr>
          <w:sz w:val="28"/>
          <w:szCs w:val="28"/>
        </w:rPr>
        <w:t>. Digitally signing the email by using OpenPGP.</w:t>
      </w:r>
    </w:p>
    <w:p w14:paraId="1B8D2F6A" w14:textId="1260C323" w:rsidR="00A14F0C" w:rsidRDefault="00A14F0C" w:rsidP="00751A20">
      <w:pPr>
        <w:spacing w:before="29"/>
        <w:rPr>
          <w:sz w:val="28"/>
          <w:szCs w:val="28"/>
        </w:rPr>
      </w:pPr>
    </w:p>
    <w:p w14:paraId="252AD016" w14:textId="5452A5F9" w:rsidR="00A14F0C" w:rsidRDefault="00A14F0C" w:rsidP="00751A20">
      <w:pPr>
        <w:spacing w:before="29"/>
        <w:rPr>
          <w:sz w:val="28"/>
          <w:szCs w:val="28"/>
        </w:rPr>
      </w:pPr>
      <w:r>
        <w:rPr>
          <w:sz w:val="28"/>
          <w:szCs w:val="28"/>
        </w:rPr>
        <w:t>To secure the NAS (Network attached storage) device, we can:</w:t>
      </w:r>
    </w:p>
    <w:p w14:paraId="08F3F2BE" w14:textId="3CBCB552" w:rsidR="00A14F0C" w:rsidRDefault="00A14F0C" w:rsidP="00751A20">
      <w:pPr>
        <w:spacing w:before="29"/>
        <w:rPr>
          <w:sz w:val="28"/>
          <w:szCs w:val="28"/>
        </w:rPr>
      </w:pPr>
      <w:r>
        <w:rPr>
          <w:sz w:val="28"/>
          <w:szCs w:val="28"/>
        </w:rPr>
        <w:t>Change the default username and password, use 2 factor authentication, enable SSL/TLS, install a firewall, change the default ports, update the software to the latest version, installing antivirus and enabling network access protection.</w:t>
      </w:r>
    </w:p>
    <w:p w14:paraId="2E84D160" w14:textId="386112DD" w:rsidR="00A14F0C" w:rsidRDefault="00A14F0C" w:rsidP="00751A20">
      <w:pPr>
        <w:spacing w:before="29"/>
        <w:rPr>
          <w:sz w:val="28"/>
          <w:szCs w:val="28"/>
        </w:rPr>
      </w:pPr>
    </w:p>
    <w:p w14:paraId="036EFF3F" w14:textId="77777777" w:rsidR="00630C07" w:rsidRDefault="00630C07" w:rsidP="00630C07">
      <w:pPr>
        <w:spacing w:before="29"/>
        <w:rPr>
          <w:b/>
          <w:bCs/>
          <w:sz w:val="36"/>
          <w:szCs w:val="36"/>
          <w:u w:val="single"/>
        </w:rPr>
      </w:pPr>
      <w:r w:rsidRPr="00630C07">
        <w:rPr>
          <w:b/>
          <w:bCs/>
          <w:sz w:val="36"/>
          <w:szCs w:val="36"/>
          <w:u w:val="single"/>
        </w:rPr>
        <w:t>TASK—4-</w:t>
      </w:r>
    </w:p>
    <w:p w14:paraId="7F1D6A98" w14:textId="669C6D98" w:rsidR="00A14F0C" w:rsidRDefault="00A14F0C" w:rsidP="00751A20">
      <w:pPr>
        <w:spacing w:before="29"/>
        <w:rPr>
          <w:sz w:val="28"/>
          <w:szCs w:val="28"/>
        </w:rPr>
      </w:pPr>
    </w:p>
    <w:p w14:paraId="0A01E85F" w14:textId="387DCF81" w:rsidR="00A00CCE" w:rsidRDefault="00C3770E" w:rsidP="00751A20">
      <w:pPr>
        <w:spacing w:before="29"/>
        <w:rPr>
          <w:sz w:val="28"/>
          <w:szCs w:val="28"/>
        </w:rPr>
      </w:pPr>
      <w:r>
        <w:rPr>
          <w:sz w:val="28"/>
          <w:szCs w:val="28"/>
        </w:rPr>
        <w:t>The main advice given to maintain security, is to be vigilant at al times. Think before you click any link. Check the email first before opening them. Scan any suspicious files that are sent to you via email. Do not respond to unknown and irrelated emails. Do not disclose any sensitive company information to customers. Beware of phishing and pharming attacks. If there are any spam emails. Immediately report to the technical staff.</w:t>
      </w:r>
    </w:p>
    <w:p w14:paraId="4EA73D4E" w14:textId="77777777" w:rsidR="00A00CCE" w:rsidRDefault="00A00CCE" w:rsidP="00751A20">
      <w:pPr>
        <w:spacing w:before="29"/>
        <w:rPr>
          <w:sz w:val="28"/>
          <w:szCs w:val="28"/>
        </w:rPr>
      </w:pPr>
    </w:p>
    <w:p w14:paraId="2FAB62E3" w14:textId="4D8E4FF2" w:rsidR="00C3770E" w:rsidRDefault="00C3770E" w:rsidP="00751A20">
      <w:pPr>
        <w:spacing w:before="29"/>
        <w:rPr>
          <w:sz w:val="28"/>
          <w:szCs w:val="28"/>
        </w:rPr>
      </w:pPr>
      <w:r>
        <w:rPr>
          <w:sz w:val="28"/>
          <w:szCs w:val="28"/>
        </w:rPr>
        <w:t>The finance department should also follow</w:t>
      </w:r>
      <w:r w:rsidR="00A00CCE">
        <w:rPr>
          <w:sz w:val="28"/>
          <w:szCs w:val="28"/>
        </w:rPr>
        <w:t xml:space="preserve"> the above advice along with one other type of attack called vishing or (voice phishing) that they should be careful of. This is when a cybercriminal calls an employee using social engineering tactics to sound legitimate in order to chase a payment of an invoice. So, it is always best to double check and verify, before executing such orders.</w:t>
      </w:r>
    </w:p>
    <w:p w14:paraId="679DC6B6" w14:textId="2ADD1F1E" w:rsidR="00A00CCE" w:rsidRDefault="00A00CCE" w:rsidP="00751A20">
      <w:pPr>
        <w:spacing w:before="29"/>
        <w:rPr>
          <w:sz w:val="28"/>
          <w:szCs w:val="28"/>
        </w:rPr>
      </w:pPr>
    </w:p>
    <w:p w14:paraId="37BC7E8E" w14:textId="3E7120E4" w:rsidR="00F960FD" w:rsidRDefault="00A00CCE" w:rsidP="00751A20">
      <w:pPr>
        <w:spacing w:before="29"/>
        <w:rPr>
          <w:sz w:val="28"/>
          <w:szCs w:val="28"/>
        </w:rPr>
      </w:pPr>
      <w:r>
        <w:rPr>
          <w:sz w:val="28"/>
          <w:szCs w:val="28"/>
        </w:rPr>
        <w:t>The social engineering course could help the employees train to identify such scams</w:t>
      </w:r>
      <w:r w:rsidR="000310C0">
        <w:rPr>
          <w:sz w:val="28"/>
          <w:szCs w:val="28"/>
        </w:rPr>
        <w:t xml:space="preserve"> by making them practically partake in them</w:t>
      </w:r>
      <w:r w:rsidR="00F960FD">
        <w:rPr>
          <w:sz w:val="28"/>
          <w:szCs w:val="28"/>
        </w:rPr>
        <w:t>.</w:t>
      </w:r>
    </w:p>
    <w:p w14:paraId="10BB60A7" w14:textId="7F77AB00" w:rsidR="000310C0" w:rsidRDefault="000310C0" w:rsidP="00751A20">
      <w:pPr>
        <w:spacing w:before="29"/>
        <w:rPr>
          <w:sz w:val="28"/>
          <w:szCs w:val="28"/>
        </w:rPr>
      </w:pPr>
    </w:p>
    <w:p w14:paraId="764805D8" w14:textId="15078E0B" w:rsidR="000310C0" w:rsidRDefault="000310C0" w:rsidP="00751A20">
      <w:pPr>
        <w:spacing w:before="29"/>
        <w:rPr>
          <w:sz w:val="28"/>
          <w:szCs w:val="28"/>
        </w:rPr>
      </w:pPr>
    </w:p>
    <w:p w14:paraId="5DE0ECD9" w14:textId="18EB2B28" w:rsidR="00F960FD" w:rsidRDefault="00F960FD" w:rsidP="00751A20">
      <w:pPr>
        <w:spacing w:before="29"/>
        <w:rPr>
          <w:sz w:val="28"/>
          <w:szCs w:val="28"/>
        </w:rPr>
      </w:pPr>
    </w:p>
    <w:p w14:paraId="10E36DB5" w14:textId="7FF479DD" w:rsidR="00F960FD" w:rsidRDefault="00F960FD" w:rsidP="00751A20">
      <w:pPr>
        <w:spacing w:before="29"/>
        <w:rPr>
          <w:sz w:val="28"/>
          <w:szCs w:val="28"/>
        </w:rPr>
      </w:pPr>
    </w:p>
    <w:p w14:paraId="60F40D91" w14:textId="0DB95E4D" w:rsidR="00F960FD" w:rsidRDefault="00F960FD" w:rsidP="00751A20">
      <w:pPr>
        <w:spacing w:before="29"/>
        <w:rPr>
          <w:sz w:val="28"/>
          <w:szCs w:val="28"/>
        </w:rPr>
      </w:pPr>
    </w:p>
    <w:p w14:paraId="1B6375A9" w14:textId="51A58506" w:rsidR="00F960FD" w:rsidRDefault="00F960FD" w:rsidP="00751A20">
      <w:pPr>
        <w:spacing w:before="29"/>
        <w:rPr>
          <w:sz w:val="28"/>
          <w:szCs w:val="28"/>
        </w:rPr>
      </w:pPr>
    </w:p>
    <w:p w14:paraId="55ED0C99" w14:textId="0209261F" w:rsidR="00F960FD" w:rsidRDefault="00F960FD" w:rsidP="00751A20">
      <w:pPr>
        <w:spacing w:before="29"/>
        <w:rPr>
          <w:sz w:val="28"/>
          <w:szCs w:val="28"/>
        </w:rPr>
      </w:pPr>
    </w:p>
    <w:p w14:paraId="34083340" w14:textId="39A2FCBD" w:rsidR="00F960FD" w:rsidRDefault="00F960FD" w:rsidP="00751A20">
      <w:pPr>
        <w:spacing w:before="29"/>
        <w:rPr>
          <w:sz w:val="28"/>
          <w:szCs w:val="28"/>
        </w:rPr>
      </w:pPr>
    </w:p>
    <w:p w14:paraId="3CC6AB03" w14:textId="2C9B6F74" w:rsidR="00F960FD" w:rsidRDefault="00F960FD" w:rsidP="00751A20">
      <w:pPr>
        <w:spacing w:before="29"/>
        <w:rPr>
          <w:sz w:val="28"/>
          <w:szCs w:val="28"/>
        </w:rPr>
      </w:pPr>
    </w:p>
    <w:p w14:paraId="620F750D" w14:textId="060A719B" w:rsidR="00F960FD" w:rsidRDefault="00F960FD" w:rsidP="00751A20">
      <w:pPr>
        <w:spacing w:before="29"/>
        <w:rPr>
          <w:sz w:val="28"/>
          <w:szCs w:val="28"/>
        </w:rPr>
      </w:pPr>
    </w:p>
    <w:p w14:paraId="59B500C7" w14:textId="0FEBB859" w:rsidR="00F960FD" w:rsidRDefault="00F960FD" w:rsidP="00751A20">
      <w:pPr>
        <w:spacing w:before="29"/>
        <w:rPr>
          <w:sz w:val="28"/>
          <w:szCs w:val="28"/>
        </w:rPr>
      </w:pPr>
    </w:p>
    <w:p w14:paraId="610BF0F1" w14:textId="222739C0" w:rsidR="00F960FD" w:rsidRDefault="00F960FD" w:rsidP="00751A20">
      <w:pPr>
        <w:spacing w:before="29"/>
        <w:rPr>
          <w:sz w:val="28"/>
          <w:szCs w:val="28"/>
        </w:rPr>
      </w:pPr>
    </w:p>
    <w:p w14:paraId="55DF3950" w14:textId="6FA6A599" w:rsidR="00F960FD" w:rsidRDefault="00F960FD" w:rsidP="00751A20">
      <w:pPr>
        <w:spacing w:before="29"/>
        <w:rPr>
          <w:sz w:val="28"/>
          <w:szCs w:val="28"/>
        </w:rPr>
      </w:pPr>
    </w:p>
    <w:p w14:paraId="672BE23B" w14:textId="1992D0D2" w:rsidR="00F960FD" w:rsidRDefault="00F960FD" w:rsidP="00751A20">
      <w:pPr>
        <w:spacing w:before="29"/>
        <w:rPr>
          <w:sz w:val="28"/>
          <w:szCs w:val="28"/>
        </w:rPr>
      </w:pPr>
    </w:p>
    <w:p w14:paraId="3061C488" w14:textId="31BD70BF" w:rsidR="00F960FD" w:rsidRDefault="00F960FD" w:rsidP="00751A20">
      <w:pPr>
        <w:spacing w:before="29"/>
        <w:rPr>
          <w:sz w:val="28"/>
          <w:szCs w:val="28"/>
        </w:rPr>
      </w:pPr>
    </w:p>
    <w:p w14:paraId="0B8D68D8" w14:textId="77777777" w:rsidR="00F960FD" w:rsidRDefault="00F960FD" w:rsidP="00751A20">
      <w:pPr>
        <w:spacing w:before="29"/>
        <w:rPr>
          <w:sz w:val="28"/>
          <w:szCs w:val="28"/>
        </w:rPr>
      </w:pPr>
    </w:p>
    <w:p w14:paraId="6F60D3A8" w14:textId="7E9431C9" w:rsidR="000310C0" w:rsidRDefault="000310C0" w:rsidP="00751A20">
      <w:pPr>
        <w:spacing w:before="29"/>
        <w:rPr>
          <w:b/>
          <w:bCs/>
          <w:sz w:val="36"/>
          <w:szCs w:val="36"/>
          <w:u w:val="single"/>
        </w:rPr>
      </w:pPr>
      <w:r w:rsidRPr="000310C0">
        <w:rPr>
          <w:b/>
          <w:bCs/>
          <w:sz w:val="36"/>
          <w:szCs w:val="36"/>
          <w:u w:val="single"/>
        </w:rPr>
        <w:lastRenderedPageBreak/>
        <w:t>TASK—5-</w:t>
      </w:r>
    </w:p>
    <w:p w14:paraId="1646DCA4" w14:textId="378B335B" w:rsidR="000310C0" w:rsidRDefault="000310C0" w:rsidP="00751A20">
      <w:pPr>
        <w:spacing w:before="29"/>
        <w:rPr>
          <w:sz w:val="36"/>
          <w:szCs w:val="36"/>
        </w:rPr>
      </w:pPr>
    </w:p>
    <w:p w14:paraId="723DF13D" w14:textId="3CBB69D1" w:rsidR="000310C0" w:rsidRPr="007310E7" w:rsidRDefault="007310E7" w:rsidP="00751A20">
      <w:pPr>
        <w:spacing w:before="29"/>
        <w:rPr>
          <w:sz w:val="28"/>
          <w:szCs w:val="28"/>
          <w:u w:val="single"/>
        </w:rPr>
      </w:pPr>
      <w:r w:rsidRPr="007310E7">
        <w:rPr>
          <w:sz w:val="28"/>
          <w:szCs w:val="28"/>
          <w:u w:val="single"/>
        </w:rPr>
        <w:t xml:space="preserve">Description </w:t>
      </w:r>
      <w:r>
        <w:rPr>
          <w:sz w:val="28"/>
          <w:szCs w:val="28"/>
          <w:u w:val="single"/>
        </w:rPr>
        <w:t>and analysis (the what and so what?)</w:t>
      </w:r>
    </w:p>
    <w:p w14:paraId="75836BC2" w14:textId="77777777" w:rsidR="000310C0" w:rsidRPr="000310C0" w:rsidRDefault="000310C0" w:rsidP="00751A20">
      <w:pPr>
        <w:spacing w:before="29"/>
        <w:rPr>
          <w:sz w:val="28"/>
          <w:szCs w:val="28"/>
        </w:rPr>
      </w:pPr>
    </w:p>
    <w:p w14:paraId="3F6AE5BA" w14:textId="6326AEA2" w:rsidR="00A00CCE" w:rsidRDefault="007310E7" w:rsidP="00751A20">
      <w:pPr>
        <w:spacing w:before="29"/>
        <w:rPr>
          <w:sz w:val="28"/>
          <w:szCs w:val="28"/>
        </w:rPr>
      </w:pPr>
      <w:r>
        <w:rPr>
          <w:sz w:val="28"/>
          <w:szCs w:val="28"/>
        </w:rPr>
        <w:t xml:space="preserve">The assignment brought upon a scenario of a company that had many flaws in their corporate network infrastructure by default. I found it easy to identify these loopholes and vulnerabilities because of the way the questions were structured. The smtp server was unencrypted, the remote admins were not making use of a VPN to connect to the network. The public facing blog was built on outdated WordPress software that could potentially have severe vulnerabilities like XSS, SQL injections and directory traversal. </w:t>
      </w:r>
    </w:p>
    <w:p w14:paraId="5973D7ED" w14:textId="2ECA533B" w:rsidR="007310E7" w:rsidRDefault="007310E7" w:rsidP="00751A20">
      <w:pPr>
        <w:spacing w:before="29"/>
        <w:rPr>
          <w:sz w:val="28"/>
          <w:szCs w:val="28"/>
        </w:rPr>
      </w:pPr>
      <w:r>
        <w:rPr>
          <w:sz w:val="28"/>
          <w:szCs w:val="28"/>
        </w:rPr>
        <w:t>I go to learn about these vulnerabilities through this assignment.</w:t>
      </w:r>
    </w:p>
    <w:p w14:paraId="22E7BA14" w14:textId="0CDB04C1" w:rsidR="007310E7" w:rsidRDefault="007310E7" w:rsidP="00751A20">
      <w:pPr>
        <w:spacing w:before="29"/>
        <w:rPr>
          <w:sz w:val="28"/>
          <w:szCs w:val="28"/>
        </w:rPr>
      </w:pPr>
      <w:r>
        <w:rPr>
          <w:sz w:val="28"/>
          <w:szCs w:val="28"/>
        </w:rPr>
        <w:t>I learnt that vulnerabilities could be in any form, hardware or software. One other thing that the assignment taught me is that access control is very important in a corporate network. The way anyone</w:t>
      </w:r>
      <w:r w:rsidR="00C52B23">
        <w:rPr>
          <w:sz w:val="28"/>
          <w:szCs w:val="28"/>
        </w:rPr>
        <w:t xml:space="preserve"> of the staff</w:t>
      </w:r>
      <w:r>
        <w:rPr>
          <w:sz w:val="28"/>
          <w:szCs w:val="28"/>
        </w:rPr>
        <w:t xml:space="preserve"> could access the </w:t>
      </w:r>
      <w:r w:rsidR="00C52B23">
        <w:rPr>
          <w:sz w:val="28"/>
          <w:szCs w:val="28"/>
        </w:rPr>
        <w:t>NAS, way a bit unsecure. We could only give permissions to some staff who are at a higher tier than others and are trusted, access to that room.</w:t>
      </w:r>
    </w:p>
    <w:p w14:paraId="0DE5C1F2" w14:textId="6DB390BA" w:rsidR="00C52B23" w:rsidRDefault="00C52B23" w:rsidP="00751A20">
      <w:pPr>
        <w:spacing w:before="29"/>
        <w:rPr>
          <w:sz w:val="28"/>
          <w:szCs w:val="28"/>
        </w:rPr>
      </w:pPr>
      <w:r>
        <w:rPr>
          <w:sz w:val="28"/>
          <w:szCs w:val="28"/>
        </w:rPr>
        <w:t>All in all, there were many other security flaws that the scenario brought along with it, its just that the word limit in this assignment never gave me the chance to express them fully.</w:t>
      </w:r>
    </w:p>
    <w:p w14:paraId="1CC412A1" w14:textId="290B6310" w:rsidR="00C52B23" w:rsidRDefault="00C52B23" w:rsidP="00751A20">
      <w:pPr>
        <w:spacing w:before="29"/>
        <w:rPr>
          <w:sz w:val="28"/>
          <w:szCs w:val="28"/>
        </w:rPr>
      </w:pPr>
    </w:p>
    <w:p w14:paraId="34E4159C" w14:textId="3295833E" w:rsidR="00C52B23" w:rsidRPr="00C52B23" w:rsidRDefault="00C52B23" w:rsidP="00751A20">
      <w:pPr>
        <w:spacing w:before="29"/>
        <w:rPr>
          <w:sz w:val="28"/>
          <w:szCs w:val="28"/>
          <w:u w:val="single"/>
        </w:rPr>
      </w:pPr>
      <w:r w:rsidRPr="00C52B23">
        <w:rPr>
          <w:sz w:val="28"/>
          <w:szCs w:val="28"/>
          <w:u w:val="single"/>
        </w:rPr>
        <w:t>Future plan (now what?)</w:t>
      </w:r>
    </w:p>
    <w:p w14:paraId="2CD8A58F" w14:textId="0E543618" w:rsidR="00C52B23" w:rsidRDefault="00C52B23" w:rsidP="00751A20">
      <w:pPr>
        <w:spacing w:before="29"/>
        <w:rPr>
          <w:sz w:val="28"/>
          <w:szCs w:val="28"/>
        </w:rPr>
      </w:pPr>
    </w:p>
    <w:p w14:paraId="4FABF3B6" w14:textId="3521E60A" w:rsidR="00C52B23" w:rsidRDefault="00C52B23" w:rsidP="00751A20">
      <w:pPr>
        <w:spacing w:before="29"/>
        <w:rPr>
          <w:sz w:val="28"/>
          <w:szCs w:val="28"/>
        </w:rPr>
      </w:pPr>
      <w:r>
        <w:rPr>
          <w:sz w:val="28"/>
          <w:szCs w:val="28"/>
        </w:rPr>
        <w:t>I will strive to understand more ways in which the security of a corporate network can be compromised. I will learn more about web-based vulnerabilities that are often overlooked such as: XSS, SQL Injection etc. I will learn how best to write backed code to avoid these types of vulnerabilities. I will also master how to restrict network access and setup access control in a network.</w:t>
      </w:r>
    </w:p>
    <w:p w14:paraId="5ED27AFE" w14:textId="06BD28C1" w:rsidR="004F567D" w:rsidRDefault="004F567D" w:rsidP="00751A20">
      <w:pPr>
        <w:spacing w:before="29"/>
        <w:rPr>
          <w:sz w:val="28"/>
          <w:szCs w:val="28"/>
        </w:rPr>
      </w:pPr>
    </w:p>
    <w:p w14:paraId="21D12D5C" w14:textId="70C5F391" w:rsidR="00630C07" w:rsidRDefault="00630C07" w:rsidP="00751A20">
      <w:pPr>
        <w:spacing w:before="29"/>
        <w:rPr>
          <w:sz w:val="28"/>
          <w:szCs w:val="28"/>
        </w:rPr>
      </w:pPr>
    </w:p>
    <w:p w14:paraId="751DF703" w14:textId="199A1951" w:rsidR="00630C07" w:rsidRDefault="00630C07" w:rsidP="00751A20">
      <w:pPr>
        <w:spacing w:before="29"/>
        <w:rPr>
          <w:sz w:val="28"/>
          <w:szCs w:val="28"/>
        </w:rPr>
      </w:pPr>
    </w:p>
    <w:p w14:paraId="47C9E934" w14:textId="2804533F" w:rsidR="00630C07" w:rsidRDefault="00630C07" w:rsidP="00751A20">
      <w:pPr>
        <w:spacing w:before="29"/>
        <w:rPr>
          <w:sz w:val="28"/>
          <w:szCs w:val="28"/>
        </w:rPr>
      </w:pPr>
    </w:p>
    <w:p w14:paraId="48FA6C2E" w14:textId="3389E356" w:rsidR="00630C07" w:rsidRDefault="00630C07" w:rsidP="00751A20">
      <w:pPr>
        <w:spacing w:before="29"/>
        <w:rPr>
          <w:sz w:val="28"/>
          <w:szCs w:val="28"/>
        </w:rPr>
      </w:pPr>
    </w:p>
    <w:p w14:paraId="4BE317AF" w14:textId="296BCC10" w:rsidR="00F960FD" w:rsidRDefault="00F960FD" w:rsidP="00751A20">
      <w:pPr>
        <w:spacing w:before="29"/>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WORD COUNT: APPROX 1900.</w:t>
      </w:r>
    </w:p>
    <w:p w14:paraId="23D98E02" w14:textId="6C29953A" w:rsidR="00630C07" w:rsidRDefault="00630C07" w:rsidP="00751A20">
      <w:pPr>
        <w:spacing w:before="29"/>
        <w:rPr>
          <w:sz w:val="28"/>
          <w:szCs w:val="28"/>
        </w:rPr>
      </w:pPr>
    </w:p>
    <w:p w14:paraId="124EBC3F" w14:textId="71987F32" w:rsidR="00630C07" w:rsidRDefault="00630C07" w:rsidP="00751A20">
      <w:pPr>
        <w:spacing w:before="29"/>
        <w:rPr>
          <w:sz w:val="28"/>
          <w:szCs w:val="28"/>
        </w:rPr>
      </w:pPr>
    </w:p>
    <w:p w14:paraId="025497DB" w14:textId="02525540" w:rsidR="00630C07" w:rsidRDefault="00630C07" w:rsidP="00751A20">
      <w:pPr>
        <w:spacing w:before="29"/>
        <w:rPr>
          <w:sz w:val="28"/>
          <w:szCs w:val="28"/>
        </w:rPr>
      </w:pPr>
    </w:p>
    <w:p w14:paraId="2B9D1D91" w14:textId="45841FAF" w:rsidR="00630C07" w:rsidRDefault="00630C07" w:rsidP="00751A20">
      <w:pPr>
        <w:spacing w:before="29"/>
        <w:rPr>
          <w:sz w:val="28"/>
          <w:szCs w:val="28"/>
        </w:rPr>
      </w:pPr>
    </w:p>
    <w:p w14:paraId="78C050DE" w14:textId="04EB3BC1" w:rsidR="00630C07" w:rsidRDefault="00630C07" w:rsidP="00751A20">
      <w:pPr>
        <w:spacing w:before="29"/>
        <w:rPr>
          <w:sz w:val="28"/>
          <w:szCs w:val="28"/>
        </w:rPr>
      </w:pPr>
    </w:p>
    <w:p w14:paraId="4F600C31" w14:textId="32C08CAB" w:rsidR="00630C07" w:rsidRDefault="00630C07" w:rsidP="00751A20">
      <w:pPr>
        <w:spacing w:before="29"/>
        <w:rPr>
          <w:sz w:val="28"/>
          <w:szCs w:val="28"/>
        </w:rPr>
      </w:pPr>
    </w:p>
    <w:p w14:paraId="1FE13FEF" w14:textId="77777777" w:rsidR="00630C07" w:rsidRDefault="00630C07" w:rsidP="00751A20">
      <w:pPr>
        <w:spacing w:before="29"/>
        <w:rPr>
          <w:sz w:val="28"/>
          <w:szCs w:val="28"/>
        </w:rPr>
      </w:pPr>
    </w:p>
    <w:p w14:paraId="6C742A1B" w14:textId="3F80355C" w:rsidR="004F567D" w:rsidRDefault="004F567D" w:rsidP="00751A20">
      <w:pPr>
        <w:spacing w:before="29"/>
        <w:rPr>
          <w:sz w:val="28"/>
          <w:szCs w:val="28"/>
        </w:rPr>
      </w:pPr>
    </w:p>
    <w:p w14:paraId="348BE576" w14:textId="75EEADF1" w:rsidR="004F567D" w:rsidRDefault="004F567D" w:rsidP="00751A20">
      <w:pPr>
        <w:spacing w:before="29"/>
        <w:rPr>
          <w:sz w:val="28"/>
          <w:szCs w:val="28"/>
        </w:rPr>
      </w:pPr>
    </w:p>
    <w:p w14:paraId="6093DABA" w14:textId="233B0C3B" w:rsidR="004F567D" w:rsidRDefault="004F567D" w:rsidP="00751A20">
      <w:pPr>
        <w:spacing w:before="29"/>
        <w:rPr>
          <w:sz w:val="28"/>
          <w:szCs w:val="28"/>
        </w:rPr>
      </w:pPr>
    </w:p>
    <w:p w14:paraId="2B50F42C" w14:textId="5BB4136D" w:rsidR="004F567D" w:rsidRDefault="004F567D" w:rsidP="00751A20">
      <w:pPr>
        <w:spacing w:before="29"/>
        <w:rPr>
          <w:sz w:val="28"/>
          <w:szCs w:val="28"/>
        </w:rPr>
      </w:pPr>
    </w:p>
    <w:p w14:paraId="265A1577" w14:textId="68F63A0A" w:rsidR="004F567D" w:rsidRDefault="004F567D" w:rsidP="00751A20">
      <w:pPr>
        <w:spacing w:before="29"/>
        <w:rPr>
          <w:sz w:val="28"/>
          <w:szCs w:val="28"/>
        </w:rPr>
      </w:pPr>
    </w:p>
    <w:p w14:paraId="491D7A3C" w14:textId="0AE71928" w:rsidR="004F567D" w:rsidRDefault="004F567D" w:rsidP="00751A20">
      <w:pPr>
        <w:spacing w:before="29"/>
        <w:rPr>
          <w:sz w:val="28"/>
          <w:szCs w:val="28"/>
        </w:rPr>
      </w:pPr>
    </w:p>
    <w:p w14:paraId="5EBCC056" w14:textId="0A2B94E9" w:rsidR="004F567D" w:rsidRDefault="004F567D" w:rsidP="00751A20">
      <w:pPr>
        <w:spacing w:before="29"/>
        <w:rPr>
          <w:sz w:val="28"/>
          <w:szCs w:val="28"/>
        </w:rPr>
      </w:pPr>
    </w:p>
    <w:p w14:paraId="44FC772D" w14:textId="029BB4CB" w:rsidR="004F567D" w:rsidRPr="00C52B23" w:rsidRDefault="00C52B23" w:rsidP="00751A20">
      <w:pPr>
        <w:spacing w:before="29"/>
        <w:rPr>
          <w:b/>
          <w:bCs/>
          <w:sz w:val="32"/>
          <w:szCs w:val="32"/>
          <w:u w:val="single"/>
        </w:rPr>
      </w:pPr>
      <w:r w:rsidRPr="00C52B23">
        <w:rPr>
          <w:b/>
          <w:bCs/>
          <w:sz w:val="32"/>
          <w:szCs w:val="32"/>
          <w:u w:val="single"/>
        </w:rPr>
        <w:t>REFERENCES:</w:t>
      </w:r>
    </w:p>
    <w:p w14:paraId="6046B6E2" w14:textId="77777777" w:rsidR="00C52B23" w:rsidRDefault="00C52B23" w:rsidP="00751A20">
      <w:pPr>
        <w:spacing w:before="29"/>
        <w:rPr>
          <w:sz w:val="28"/>
          <w:szCs w:val="28"/>
        </w:rPr>
      </w:pPr>
    </w:p>
    <w:p w14:paraId="7FC749B1" w14:textId="1B63006B" w:rsidR="004F567D" w:rsidRDefault="004F567D" w:rsidP="00751A20">
      <w:pPr>
        <w:spacing w:before="29"/>
        <w:rPr>
          <w:sz w:val="28"/>
          <w:szCs w:val="28"/>
        </w:rPr>
      </w:pPr>
    </w:p>
    <w:p w14:paraId="4013B8C0" w14:textId="6FBBD167" w:rsidR="004F567D" w:rsidRDefault="00F960FD" w:rsidP="00751A20">
      <w:pPr>
        <w:spacing w:before="29"/>
        <w:rPr>
          <w:sz w:val="28"/>
          <w:szCs w:val="28"/>
        </w:rPr>
      </w:pPr>
      <w:hyperlink r:id="rId12" w:history="1">
        <w:r w:rsidR="00C52B23" w:rsidRPr="002B3EFF">
          <w:rPr>
            <w:rStyle w:val="Hyperlink"/>
            <w:sz w:val="28"/>
            <w:szCs w:val="28"/>
          </w:rPr>
          <w:t>https://www.kaspersky.com/resource-center/definitions/what-is-a-vpn</w:t>
        </w:r>
      </w:hyperlink>
      <w:r w:rsidR="00C52B23">
        <w:rPr>
          <w:sz w:val="28"/>
          <w:szCs w:val="28"/>
        </w:rPr>
        <w:t xml:space="preserve"> </w:t>
      </w:r>
    </w:p>
    <w:p w14:paraId="135D3FC7" w14:textId="7B64635F" w:rsidR="00C52B23" w:rsidRDefault="00C52B23" w:rsidP="00751A20">
      <w:pPr>
        <w:spacing w:before="29"/>
        <w:rPr>
          <w:sz w:val="28"/>
          <w:szCs w:val="28"/>
        </w:rPr>
      </w:pPr>
    </w:p>
    <w:p w14:paraId="5545288C" w14:textId="210F4325" w:rsidR="00C52B23" w:rsidRDefault="00C52B23" w:rsidP="00751A20">
      <w:pPr>
        <w:spacing w:before="29"/>
        <w:rPr>
          <w:sz w:val="28"/>
          <w:szCs w:val="28"/>
        </w:rPr>
      </w:pPr>
      <w:r>
        <w:rPr>
          <w:sz w:val="28"/>
          <w:szCs w:val="28"/>
        </w:rPr>
        <w:t>Accessed on: 07/10/2022</w:t>
      </w:r>
    </w:p>
    <w:p w14:paraId="3BEE1F1B" w14:textId="392C20C8" w:rsidR="00C52B23" w:rsidRDefault="00C52B23" w:rsidP="00751A20">
      <w:pPr>
        <w:spacing w:before="29"/>
        <w:rPr>
          <w:sz w:val="28"/>
          <w:szCs w:val="28"/>
        </w:rPr>
      </w:pPr>
    </w:p>
    <w:p w14:paraId="6CF2678E" w14:textId="0E3580FF" w:rsidR="00C52B23" w:rsidRDefault="00F960FD" w:rsidP="00751A20">
      <w:pPr>
        <w:spacing w:before="29"/>
        <w:rPr>
          <w:sz w:val="28"/>
          <w:szCs w:val="28"/>
        </w:rPr>
      </w:pPr>
      <w:hyperlink r:id="rId13" w:anchor=":~:text=A%20website%20vulnerability%20is%20a,critical%20assets%20of%20the%20organization" w:history="1">
        <w:r w:rsidR="00C52B23" w:rsidRPr="002B3EFF">
          <w:rPr>
            <w:rStyle w:val="Hyperlink"/>
            <w:sz w:val="28"/>
            <w:szCs w:val="28"/>
          </w:rPr>
          <w:t>https://www.indusface.com/blog/what-is-a-website-vulnerability-and-how-can-it-be-exploited/#:~:text=A%20website%20vulnerability%20is%20a,critical%20assets%20of%20the%20organization</w:t>
        </w:r>
      </w:hyperlink>
      <w:r w:rsidR="00C52B23" w:rsidRPr="00C52B23">
        <w:rPr>
          <w:sz w:val="28"/>
          <w:szCs w:val="28"/>
        </w:rPr>
        <w:t>.</w:t>
      </w:r>
    </w:p>
    <w:p w14:paraId="62B8240D" w14:textId="33E60C3F" w:rsidR="00C52B23" w:rsidRDefault="00C52B23" w:rsidP="00751A20">
      <w:pPr>
        <w:spacing w:before="29"/>
        <w:rPr>
          <w:sz w:val="28"/>
          <w:szCs w:val="28"/>
        </w:rPr>
      </w:pPr>
    </w:p>
    <w:p w14:paraId="1B709066" w14:textId="0959414F" w:rsidR="00C52B23" w:rsidRDefault="00C52B23" w:rsidP="00751A20">
      <w:pPr>
        <w:spacing w:before="29"/>
        <w:rPr>
          <w:sz w:val="28"/>
          <w:szCs w:val="28"/>
        </w:rPr>
      </w:pPr>
      <w:r>
        <w:rPr>
          <w:sz w:val="28"/>
          <w:szCs w:val="28"/>
        </w:rPr>
        <w:t>Accessed on: 07/10/2022</w:t>
      </w:r>
    </w:p>
    <w:p w14:paraId="402B241A" w14:textId="5214E052" w:rsidR="00C52B23" w:rsidRDefault="00C52B23" w:rsidP="00751A20">
      <w:pPr>
        <w:spacing w:before="29"/>
        <w:rPr>
          <w:sz w:val="28"/>
          <w:szCs w:val="28"/>
        </w:rPr>
      </w:pPr>
    </w:p>
    <w:p w14:paraId="48EEC7DD" w14:textId="77777777" w:rsidR="00C52B23" w:rsidRDefault="00F960FD" w:rsidP="00751A20">
      <w:pPr>
        <w:spacing w:before="29"/>
        <w:rPr>
          <w:sz w:val="28"/>
          <w:szCs w:val="28"/>
        </w:rPr>
      </w:pPr>
      <w:hyperlink r:id="rId14" w:history="1">
        <w:r w:rsidR="00C52B23" w:rsidRPr="002B3EFF">
          <w:rPr>
            <w:rStyle w:val="Hyperlink"/>
            <w:sz w:val="28"/>
            <w:szCs w:val="28"/>
          </w:rPr>
          <w:t>https://www.fortinet.com/resources/cyberglossary/what-is-dmz</w:t>
        </w:r>
      </w:hyperlink>
      <w:r w:rsidR="00C52B23">
        <w:rPr>
          <w:sz w:val="28"/>
          <w:szCs w:val="28"/>
        </w:rPr>
        <w:t xml:space="preserve">   </w:t>
      </w:r>
    </w:p>
    <w:p w14:paraId="517BA57F" w14:textId="77777777" w:rsidR="00C52B23" w:rsidRDefault="00C52B23" w:rsidP="00751A20">
      <w:pPr>
        <w:spacing w:before="29"/>
        <w:rPr>
          <w:sz w:val="28"/>
          <w:szCs w:val="28"/>
        </w:rPr>
      </w:pPr>
    </w:p>
    <w:p w14:paraId="457FD149" w14:textId="1866A99A" w:rsidR="00C52B23" w:rsidRDefault="00C52B23" w:rsidP="00751A20">
      <w:pPr>
        <w:spacing w:before="29"/>
        <w:rPr>
          <w:sz w:val="28"/>
          <w:szCs w:val="28"/>
        </w:rPr>
      </w:pPr>
      <w:r>
        <w:rPr>
          <w:sz w:val="28"/>
          <w:szCs w:val="28"/>
        </w:rPr>
        <w:t>Accessed on: 08/10/2022</w:t>
      </w:r>
    </w:p>
    <w:p w14:paraId="4D944900" w14:textId="0DD8D2EB" w:rsidR="004F567D" w:rsidRDefault="004F567D" w:rsidP="00751A20">
      <w:pPr>
        <w:spacing w:before="29"/>
        <w:rPr>
          <w:sz w:val="28"/>
          <w:szCs w:val="28"/>
        </w:rPr>
      </w:pPr>
    </w:p>
    <w:p w14:paraId="522034B2" w14:textId="1CC2551B" w:rsidR="00176559" w:rsidRDefault="00F960FD" w:rsidP="00751A20">
      <w:pPr>
        <w:spacing w:before="29"/>
        <w:rPr>
          <w:sz w:val="28"/>
          <w:szCs w:val="28"/>
        </w:rPr>
      </w:pPr>
      <w:hyperlink r:id="rId15" w:history="1">
        <w:r w:rsidR="00176559" w:rsidRPr="002B3EFF">
          <w:rPr>
            <w:rStyle w:val="Hyperlink"/>
            <w:sz w:val="28"/>
            <w:szCs w:val="28"/>
          </w:rPr>
          <w:t>https://www.webroot.com/us/en/resources/tips-articles/spam-vs-phishing</w:t>
        </w:r>
      </w:hyperlink>
    </w:p>
    <w:p w14:paraId="7FADB815" w14:textId="6261FD1D" w:rsidR="00176559" w:rsidRDefault="00176559" w:rsidP="00751A20">
      <w:pPr>
        <w:spacing w:before="29"/>
        <w:rPr>
          <w:sz w:val="28"/>
          <w:szCs w:val="28"/>
        </w:rPr>
      </w:pPr>
    </w:p>
    <w:p w14:paraId="64382BB5" w14:textId="3FDAC143" w:rsidR="00176559" w:rsidRDefault="00176559" w:rsidP="00751A20">
      <w:pPr>
        <w:spacing w:before="29"/>
        <w:rPr>
          <w:sz w:val="28"/>
          <w:szCs w:val="28"/>
        </w:rPr>
      </w:pPr>
      <w:r>
        <w:rPr>
          <w:sz w:val="28"/>
          <w:szCs w:val="28"/>
        </w:rPr>
        <w:t>Accessed on: 08/10/2022</w:t>
      </w:r>
    </w:p>
    <w:p w14:paraId="46350C7E" w14:textId="7C2D1FDA" w:rsidR="00176559" w:rsidRDefault="00176559" w:rsidP="00751A20">
      <w:pPr>
        <w:spacing w:before="29"/>
        <w:rPr>
          <w:sz w:val="28"/>
          <w:szCs w:val="28"/>
        </w:rPr>
      </w:pPr>
    </w:p>
    <w:p w14:paraId="6A2BE57B" w14:textId="3E0AC43C" w:rsidR="00176559" w:rsidRDefault="00F960FD" w:rsidP="00751A20">
      <w:pPr>
        <w:spacing w:before="29"/>
        <w:rPr>
          <w:sz w:val="28"/>
          <w:szCs w:val="28"/>
        </w:rPr>
      </w:pPr>
      <w:hyperlink r:id="rId16" w:history="1">
        <w:r w:rsidR="00176559" w:rsidRPr="002B3EFF">
          <w:rPr>
            <w:rStyle w:val="Hyperlink"/>
            <w:sz w:val="28"/>
            <w:szCs w:val="28"/>
          </w:rPr>
          <w:t>https://iosafe.com/data-protection-topics/what-is-a-nas-device/</w:t>
        </w:r>
      </w:hyperlink>
    </w:p>
    <w:p w14:paraId="32E57792" w14:textId="07A7C9B9" w:rsidR="00176559" w:rsidRDefault="00176559" w:rsidP="00751A20">
      <w:pPr>
        <w:spacing w:before="29"/>
        <w:rPr>
          <w:sz w:val="28"/>
          <w:szCs w:val="28"/>
        </w:rPr>
      </w:pPr>
    </w:p>
    <w:p w14:paraId="4AF27D39" w14:textId="7644C3F5" w:rsidR="00176559" w:rsidRDefault="00176559" w:rsidP="00751A20">
      <w:pPr>
        <w:spacing w:before="29"/>
        <w:rPr>
          <w:sz w:val="28"/>
          <w:szCs w:val="28"/>
        </w:rPr>
      </w:pPr>
      <w:r>
        <w:rPr>
          <w:sz w:val="28"/>
          <w:szCs w:val="28"/>
        </w:rPr>
        <w:t>Accessed on: 08/10/2022</w:t>
      </w:r>
    </w:p>
    <w:p w14:paraId="471E7DF2" w14:textId="77777777" w:rsidR="00176559" w:rsidRDefault="00176559" w:rsidP="00751A20">
      <w:pPr>
        <w:spacing w:before="29"/>
        <w:rPr>
          <w:sz w:val="28"/>
          <w:szCs w:val="28"/>
        </w:rPr>
      </w:pPr>
    </w:p>
    <w:p w14:paraId="538BD9F0" w14:textId="302B8735" w:rsidR="00247A4D" w:rsidRDefault="00F960FD" w:rsidP="00751A20">
      <w:pPr>
        <w:spacing w:before="29"/>
        <w:rPr>
          <w:sz w:val="28"/>
          <w:szCs w:val="28"/>
        </w:rPr>
      </w:pPr>
      <w:hyperlink r:id="rId17" w:history="1">
        <w:r w:rsidR="00247A4D" w:rsidRPr="002B3EFF">
          <w:rPr>
            <w:rStyle w:val="Hyperlink"/>
            <w:sz w:val="28"/>
            <w:szCs w:val="28"/>
          </w:rPr>
          <w:t>https://www.privy.com/blog/what-is-a-hashed-email-and-why-should-marketers-care</w:t>
        </w:r>
      </w:hyperlink>
    </w:p>
    <w:p w14:paraId="7E87537A" w14:textId="3C10E8AB" w:rsidR="00247A4D" w:rsidRDefault="00247A4D" w:rsidP="00751A20">
      <w:pPr>
        <w:spacing w:before="29"/>
        <w:rPr>
          <w:sz w:val="28"/>
          <w:szCs w:val="28"/>
        </w:rPr>
      </w:pPr>
    </w:p>
    <w:p w14:paraId="6FBAB778" w14:textId="69618501" w:rsidR="00247A4D" w:rsidRDefault="00247A4D" w:rsidP="00751A20">
      <w:pPr>
        <w:spacing w:before="29"/>
        <w:rPr>
          <w:sz w:val="28"/>
          <w:szCs w:val="28"/>
        </w:rPr>
      </w:pPr>
      <w:r>
        <w:rPr>
          <w:sz w:val="28"/>
          <w:szCs w:val="28"/>
        </w:rPr>
        <w:t>Accessed on: 06/10/2022</w:t>
      </w:r>
    </w:p>
    <w:p w14:paraId="5D386BCD" w14:textId="588C7BA7" w:rsidR="00247A4D" w:rsidRDefault="00247A4D" w:rsidP="00751A20">
      <w:pPr>
        <w:spacing w:before="29"/>
        <w:rPr>
          <w:sz w:val="28"/>
          <w:szCs w:val="28"/>
        </w:rPr>
      </w:pPr>
    </w:p>
    <w:p w14:paraId="207089E4" w14:textId="77777777" w:rsidR="00247A4D" w:rsidRDefault="00247A4D" w:rsidP="00751A20">
      <w:pPr>
        <w:spacing w:before="29"/>
        <w:rPr>
          <w:sz w:val="28"/>
          <w:szCs w:val="28"/>
        </w:rPr>
      </w:pPr>
    </w:p>
    <w:p w14:paraId="32B080A6" w14:textId="384423E4" w:rsidR="004F567D" w:rsidRDefault="004F567D" w:rsidP="00751A20">
      <w:pPr>
        <w:spacing w:before="29"/>
        <w:rPr>
          <w:sz w:val="28"/>
          <w:szCs w:val="28"/>
        </w:rPr>
      </w:pPr>
    </w:p>
    <w:p w14:paraId="2921B586" w14:textId="0D3DAB67" w:rsidR="004F567D" w:rsidRDefault="004F567D" w:rsidP="00751A20">
      <w:pPr>
        <w:spacing w:before="29"/>
        <w:rPr>
          <w:sz w:val="28"/>
          <w:szCs w:val="28"/>
        </w:rPr>
      </w:pPr>
    </w:p>
    <w:p w14:paraId="11E53A1B" w14:textId="21F2CD51" w:rsidR="004F567D" w:rsidRDefault="004F567D" w:rsidP="00751A20">
      <w:pPr>
        <w:spacing w:before="29"/>
        <w:rPr>
          <w:sz w:val="28"/>
          <w:szCs w:val="28"/>
        </w:rPr>
      </w:pPr>
    </w:p>
    <w:p w14:paraId="7ABB560B" w14:textId="7FE0D7FB" w:rsidR="004F567D" w:rsidRDefault="004F567D" w:rsidP="00751A20">
      <w:pPr>
        <w:spacing w:before="29"/>
        <w:rPr>
          <w:sz w:val="28"/>
          <w:szCs w:val="28"/>
        </w:rPr>
      </w:pPr>
    </w:p>
    <w:p w14:paraId="6FCABF47" w14:textId="5018F3D0" w:rsidR="004F567D" w:rsidRDefault="004F567D" w:rsidP="00751A20">
      <w:pPr>
        <w:spacing w:before="29"/>
        <w:rPr>
          <w:sz w:val="28"/>
          <w:szCs w:val="28"/>
        </w:rPr>
      </w:pPr>
    </w:p>
    <w:p w14:paraId="61CE1406" w14:textId="39E309F0" w:rsidR="00630C07" w:rsidRDefault="00630C07" w:rsidP="00751A20">
      <w:pPr>
        <w:spacing w:before="29"/>
        <w:rPr>
          <w:b/>
          <w:bCs/>
          <w:sz w:val="36"/>
          <w:szCs w:val="36"/>
          <w:u w:val="single"/>
        </w:rPr>
      </w:pPr>
    </w:p>
    <w:p w14:paraId="56011B45" w14:textId="77777777" w:rsidR="00630C07" w:rsidRPr="00630C07" w:rsidRDefault="00630C07" w:rsidP="00751A20">
      <w:pPr>
        <w:spacing w:before="29"/>
        <w:rPr>
          <w:sz w:val="28"/>
          <w:szCs w:val="28"/>
        </w:rPr>
      </w:pPr>
    </w:p>
    <w:p w14:paraId="4E44CC90" w14:textId="40688F9F" w:rsidR="004F567D" w:rsidRDefault="004F567D" w:rsidP="00751A20">
      <w:pPr>
        <w:spacing w:before="29"/>
        <w:rPr>
          <w:sz w:val="28"/>
          <w:szCs w:val="28"/>
        </w:rPr>
      </w:pPr>
    </w:p>
    <w:p w14:paraId="065AA267" w14:textId="5E150283" w:rsidR="004F567D" w:rsidRDefault="004F567D" w:rsidP="00751A20">
      <w:pPr>
        <w:spacing w:before="29"/>
        <w:rPr>
          <w:sz w:val="28"/>
          <w:szCs w:val="28"/>
        </w:rPr>
      </w:pPr>
    </w:p>
    <w:p w14:paraId="670E4529" w14:textId="2980337A" w:rsidR="004F567D" w:rsidRDefault="004F567D" w:rsidP="00751A20">
      <w:pPr>
        <w:spacing w:before="29"/>
        <w:rPr>
          <w:sz w:val="28"/>
          <w:szCs w:val="28"/>
        </w:rPr>
      </w:pPr>
    </w:p>
    <w:p w14:paraId="36439348" w14:textId="59760154" w:rsidR="004F567D" w:rsidRDefault="004F567D" w:rsidP="00751A20">
      <w:pPr>
        <w:spacing w:before="29"/>
        <w:rPr>
          <w:sz w:val="28"/>
          <w:szCs w:val="28"/>
        </w:rPr>
      </w:pPr>
    </w:p>
    <w:p w14:paraId="1F1DDAFE" w14:textId="57671631" w:rsidR="004F567D" w:rsidRDefault="004F567D" w:rsidP="00751A20">
      <w:pPr>
        <w:spacing w:before="29"/>
        <w:rPr>
          <w:sz w:val="28"/>
          <w:szCs w:val="28"/>
        </w:rPr>
      </w:pPr>
    </w:p>
    <w:p w14:paraId="28CB406D" w14:textId="18735B49" w:rsidR="004F567D" w:rsidRDefault="004F567D" w:rsidP="00751A20">
      <w:pPr>
        <w:spacing w:before="29"/>
        <w:rPr>
          <w:sz w:val="28"/>
          <w:szCs w:val="28"/>
        </w:rPr>
      </w:pPr>
    </w:p>
    <w:p w14:paraId="1C81B027" w14:textId="364F7739" w:rsidR="004F567D" w:rsidRDefault="004F567D" w:rsidP="00751A20">
      <w:pPr>
        <w:spacing w:before="29"/>
        <w:rPr>
          <w:sz w:val="28"/>
          <w:szCs w:val="28"/>
        </w:rPr>
      </w:pPr>
    </w:p>
    <w:p w14:paraId="219DA23F" w14:textId="37660AE0" w:rsidR="004F567D" w:rsidRDefault="004F567D" w:rsidP="00751A20">
      <w:pPr>
        <w:spacing w:before="29"/>
        <w:rPr>
          <w:sz w:val="28"/>
          <w:szCs w:val="28"/>
        </w:rPr>
      </w:pPr>
    </w:p>
    <w:p w14:paraId="60BC11DC" w14:textId="2A0600A3" w:rsidR="004F567D" w:rsidRDefault="004F567D" w:rsidP="00751A20">
      <w:pPr>
        <w:spacing w:before="29"/>
        <w:rPr>
          <w:sz w:val="28"/>
          <w:szCs w:val="28"/>
        </w:rPr>
      </w:pPr>
    </w:p>
    <w:p w14:paraId="43532D47" w14:textId="68FCE23E" w:rsidR="004F567D" w:rsidRDefault="004F567D" w:rsidP="00751A20">
      <w:pPr>
        <w:spacing w:before="29"/>
        <w:rPr>
          <w:sz w:val="28"/>
          <w:szCs w:val="28"/>
        </w:rPr>
      </w:pPr>
    </w:p>
    <w:p w14:paraId="4880627A" w14:textId="004EC920" w:rsidR="004F567D" w:rsidRDefault="004F567D" w:rsidP="00751A20">
      <w:pPr>
        <w:spacing w:before="29"/>
        <w:rPr>
          <w:sz w:val="28"/>
          <w:szCs w:val="28"/>
        </w:rPr>
      </w:pPr>
    </w:p>
    <w:p w14:paraId="69868C31" w14:textId="69BD1D26" w:rsidR="004F567D" w:rsidRDefault="004F567D" w:rsidP="00751A20">
      <w:pPr>
        <w:spacing w:before="29"/>
        <w:rPr>
          <w:sz w:val="28"/>
          <w:szCs w:val="28"/>
        </w:rPr>
      </w:pPr>
    </w:p>
    <w:p w14:paraId="171431DE" w14:textId="7CC9DD2C" w:rsidR="004F567D" w:rsidRDefault="004F567D" w:rsidP="00751A20">
      <w:pPr>
        <w:spacing w:before="29"/>
        <w:rPr>
          <w:sz w:val="28"/>
          <w:szCs w:val="28"/>
        </w:rPr>
      </w:pPr>
    </w:p>
    <w:p w14:paraId="6736E4C8" w14:textId="3FF3B9FA" w:rsidR="004F567D" w:rsidRDefault="004F567D" w:rsidP="00751A20">
      <w:pPr>
        <w:spacing w:before="29"/>
        <w:rPr>
          <w:sz w:val="28"/>
          <w:szCs w:val="28"/>
        </w:rPr>
      </w:pPr>
    </w:p>
    <w:p w14:paraId="04328630" w14:textId="2152952A" w:rsidR="004F567D" w:rsidRDefault="004F567D" w:rsidP="00751A20">
      <w:pPr>
        <w:spacing w:before="29"/>
        <w:rPr>
          <w:sz w:val="28"/>
          <w:szCs w:val="28"/>
        </w:rPr>
      </w:pPr>
    </w:p>
    <w:p w14:paraId="783128CC" w14:textId="10F71153" w:rsidR="004F567D" w:rsidRDefault="004F567D" w:rsidP="00751A20">
      <w:pPr>
        <w:spacing w:before="29"/>
        <w:rPr>
          <w:sz w:val="28"/>
          <w:szCs w:val="28"/>
        </w:rPr>
      </w:pPr>
    </w:p>
    <w:p w14:paraId="71605053" w14:textId="16F682AE" w:rsidR="004F567D" w:rsidRDefault="004F567D" w:rsidP="00751A20">
      <w:pPr>
        <w:spacing w:before="29"/>
        <w:rPr>
          <w:sz w:val="28"/>
          <w:szCs w:val="28"/>
        </w:rPr>
      </w:pPr>
    </w:p>
    <w:p w14:paraId="0A0010E0" w14:textId="3F9415AD" w:rsidR="004F567D" w:rsidRDefault="004F567D" w:rsidP="00751A20">
      <w:pPr>
        <w:spacing w:before="29"/>
        <w:rPr>
          <w:sz w:val="28"/>
          <w:szCs w:val="28"/>
        </w:rPr>
      </w:pPr>
    </w:p>
    <w:p w14:paraId="2F105F72" w14:textId="222A6AD6" w:rsidR="004F567D" w:rsidRDefault="004F567D" w:rsidP="00751A20">
      <w:pPr>
        <w:spacing w:before="29"/>
        <w:rPr>
          <w:sz w:val="28"/>
          <w:szCs w:val="28"/>
        </w:rPr>
      </w:pPr>
    </w:p>
    <w:p w14:paraId="50516616" w14:textId="5DC64BBB" w:rsidR="004F567D" w:rsidRDefault="004F567D" w:rsidP="00751A20">
      <w:pPr>
        <w:spacing w:before="29"/>
        <w:rPr>
          <w:sz w:val="28"/>
          <w:szCs w:val="28"/>
        </w:rPr>
      </w:pPr>
    </w:p>
    <w:p w14:paraId="1B543ACC" w14:textId="0960733D" w:rsidR="004F567D" w:rsidRDefault="004F567D" w:rsidP="00751A20">
      <w:pPr>
        <w:spacing w:before="29"/>
        <w:rPr>
          <w:sz w:val="28"/>
          <w:szCs w:val="28"/>
        </w:rPr>
      </w:pPr>
    </w:p>
    <w:p w14:paraId="54319771" w14:textId="77777777" w:rsidR="004F567D" w:rsidRPr="00AA1113" w:rsidRDefault="004F567D" w:rsidP="00751A20">
      <w:pPr>
        <w:spacing w:before="29"/>
        <w:rPr>
          <w:sz w:val="28"/>
          <w:szCs w:val="28"/>
        </w:rPr>
      </w:pPr>
    </w:p>
    <w:p w14:paraId="724B2380" w14:textId="77777777" w:rsidR="00091140" w:rsidRPr="00091140" w:rsidRDefault="00091140" w:rsidP="00751A20">
      <w:pPr>
        <w:spacing w:before="29"/>
        <w:rPr>
          <w:sz w:val="36"/>
          <w:szCs w:val="36"/>
          <w:u w:val="single"/>
        </w:rPr>
      </w:pPr>
    </w:p>
    <w:p w14:paraId="5DBAA796" w14:textId="77777777" w:rsidR="00FD221A" w:rsidRPr="00FD5355" w:rsidRDefault="00FD221A" w:rsidP="00FD221A">
      <w:pPr>
        <w:pStyle w:val="ListParagraph"/>
        <w:spacing w:before="29"/>
        <w:rPr>
          <w:sz w:val="28"/>
          <w:szCs w:val="28"/>
        </w:rPr>
      </w:pPr>
    </w:p>
    <w:p w14:paraId="73376345" w14:textId="77777777" w:rsidR="00FD5355" w:rsidRPr="00FD5355" w:rsidRDefault="00FD5355" w:rsidP="00441407">
      <w:pPr>
        <w:spacing w:before="29"/>
        <w:rPr>
          <w:rFonts w:ascii="Arial" w:eastAsia="Arial" w:hAnsi="Arial" w:cs="Arial"/>
          <w:b/>
          <w:bCs/>
          <w:color w:val="FFFFFF"/>
          <w:sz w:val="24"/>
          <w:szCs w:val="24"/>
          <w:u w:val="single"/>
        </w:rPr>
      </w:pPr>
    </w:p>
    <w:sectPr w:rsidR="00FD5355" w:rsidRPr="00FD5355" w:rsidSect="00960E9E">
      <w:type w:val="continuous"/>
      <w:pgSz w:w="11900" w:h="16840"/>
      <w:pgMar w:top="640" w:right="880" w:bottom="280" w:left="920" w:header="720" w:footer="720" w:gutter="0"/>
      <w:cols w:space="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AC63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D0B91"/>
    <w:multiLevelType w:val="hybridMultilevel"/>
    <w:tmpl w:val="1A1279C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A05B39"/>
    <w:multiLevelType w:val="hybridMultilevel"/>
    <w:tmpl w:val="351A99E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E60D2C"/>
    <w:multiLevelType w:val="hybridMultilevel"/>
    <w:tmpl w:val="842C2EE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B0552A"/>
    <w:multiLevelType w:val="hybridMultilevel"/>
    <w:tmpl w:val="2DE2BFA2"/>
    <w:lvl w:ilvl="0" w:tplc="03F04CD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F347976"/>
    <w:multiLevelType w:val="hybridMultilevel"/>
    <w:tmpl w:val="DA36C8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4A94602"/>
    <w:multiLevelType w:val="hybridMultilevel"/>
    <w:tmpl w:val="421EE6C4"/>
    <w:lvl w:ilvl="0" w:tplc="F3581942">
      <w:start w:val="1"/>
      <w:numFmt w:val="lowerLetter"/>
      <w:lvlText w:val="%1)"/>
      <w:lvlJc w:val="left"/>
      <w:pPr>
        <w:ind w:left="720" w:hanging="360"/>
      </w:pPr>
      <w:rPr>
        <w:rFonts w:hint="default"/>
        <w:color w:val="FFFFFF"/>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51B6ED6"/>
    <w:multiLevelType w:val="hybridMultilevel"/>
    <w:tmpl w:val="77989A3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C406ACF"/>
    <w:multiLevelType w:val="hybridMultilevel"/>
    <w:tmpl w:val="F10889E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5F6D2C71"/>
    <w:multiLevelType w:val="hybridMultilevel"/>
    <w:tmpl w:val="92207C88"/>
    <w:lvl w:ilvl="0" w:tplc="2D3EEDD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3CB376F"/>
    <w:multiLevelType w:val="hybridMultilevel"/>
    <w:tmpl w:val="626E8492"/>
    <w:lvl w:ilvl="0" w:tplc="312832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6AFA43DC"/>
    <w:multiLevelType w:val="hybridMultilevel"/>
    <w:tmpl w:val="FE5CD0E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FE327A3"/>
    <w:multiLevelType w:val="hybridMultilevel"/>
    <w:tmpl w:val="C8C26C2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B0A7B91"/>
    <w:multiLevelType w:val="hybridMultilevel"/>
    <w:tmpl w:val="D70ED2E8"/>
    <w:lvl w:ilvl="0" w:tplc="5EC8B40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13"/>
  </w:num>
  <w:num w:numId="3">
    <w:abstractNumId w:val="1"/>
  </w:num>
  <w:num w:numId="4">
    <w:abstractNumId w:val="6"/>
  </w:num>
  <w:num w:numId="5">
    <w:abstractNumId w:val="8"/>
  </w:num>
  <w:num w:numId="6">
    <w:abstractNumId w:val="5"/>
  </w:num>
  <w:num w:numId="7">
    <w:abstractNumId w:val="11"/>
  </w:num>
  <w:num w:numId="8">
    <w:abstractNumId w:val="7"/>
  </w:num>
  <w:num w:numId="9">
    <w:abstractNumId w:val="14"/>
  </w:num>
  <w:num w:numId="10">
    <w:abstractNumId w:val="10"/>
  </w:num>
  <w:num w:numId="11">
    <w:abstractNumId w:val="2"/>
  </w:num>
  <w:num w:numId="12">
    <w:abstractNumId w:val="4"/>
  </w:num>
  <w:num w:numId="13">
    <w:abstractNumId w:val="1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310C0"/>
    <w:rsid w:val="00031EB1"/>
    <w:rsid w:val="000364CE"/>
    <w:rsid w:val="00080C18"/>
    <w:rsid w:val="00091140"/>
    <w:rsid w:val="000E3C55"/>
    <w:rsid w:val="00157B3C"/>
    <w:rsid w:val="00176559"/>
    <w:rsid w:val="001F4098"/>
    <w:rsid w:val="0020295B"/>
    <w:rsid w:val="00205B33"/>
    <w:rsid w:val="00247A4D"/>
    <w:rsid w:val="002C22F4"/>
    <w:rsid w:val="002E07C0"/>
    <w:rsid w:val="002E2145"/>
    <w:rsid w:val="0031381B"/>
    <w:rsid w:val="003427FA"/>
    <w:rsid w:val="003506F7"/>
    <w:rsid w:val="0038212C"/>
    <w:rsid w:val="0039126F"/>
    <w:rsid w:val="00396FBC"/>
    <w:rsid w:val="003C68CB"/>
    <w:rsid w:val="00403F42"/>
    <w:rsid w:val="00441407"/>
    <w:rsid w:val="004A187E"/>
    <w:rsid w:val="004C4082"/>
    <w:rsid w:val="004F567D"/>
    <w:rsid w:val="00541682"/>
    <w:rsid w:val="005602ED"/>
    <w:rsid w:val="005E6380"/>
    <w:rsid w:val="00630C07"/>
    <w:rsid w:val="00651903"/>
    <w:rsid w:val="007310E7"/>
    <w:rsid w:val="00751A20"/>
    <w:rsid w:val="00783ED6"/>
    <w:rsid w:val="007A3F94"/>
    <w:rsid w:val="008252E4"/>
    <w:rsid w:val="008A0464"/>
    <w:rsid w:val="00960E9E"/>
    <w:rsid w:val="00990447"/>
    <w:rsid w:val="00A00CCE"/>
    <w:rsid w:val="00A14F0C"/>
    <w:rsid w:val="00A70456"/>
    <w:rsid w:val="00AA1113"/>
    <w:rsid w:val="00AC4425"/>
    <w:rsid w:val="00AC52B4"/>
    <w:rsid w:val="00AC7403"/>
    <w:rsid w:val="00AF4DDD"/>
    <w:rsid w:val="00B24BA5"/>
    <w:rsid w:val="00BD4FF8"/>
    <w:rsid w:val="00C006E1"/>
    <w:rsid w:val="00C3770E"/>
    <w:rsid w:val="00C52B23"/>
    <w:rsid w:val="00C62C02"/>
    <w:rsid w:val="00D23398"/>
    <w:rsid w:val="00D302B3"/>
    <w:rsid w:val="00D9263D"/>
    <w:rsid w:val="00D92D9A"/>
    <w:rsid w:val="00DB424A"/>
    <w:rsid w:val="00E36164"/>
    <w:rsid w:val="00F27962"/>
    <w:rsid w:val="00F960FD"/>
    <w:rsid w:val="00FD221A"/>
    <w:rsid w:val="00FD5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F07883F5-D99C-4BD1-90EF-FB110161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A3F94"/>
    <w:pPr>
      <w:ind w:left="720"/>
      <w:contextualSpacing/>
    </w:pPr>
  </w:style>
  <w:style w:type="table" w:styleId="TableGrid">
    <w:name w:val="Table Grid"/>
    <w:basedOn w:val="TableNormal"/>
    <w:uiPriority w:val="59"/>
    <w:rsid w:val="00202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07C0"/>
    <w:rPr>
      <w:color w:val="0000FF" w:themeColor="hyperlink"/>
      <w:u w:val="single"/>
    </w:rPr>
  </w:style>
  <w:style w:type="character" w:styleId="UnresolvedMention">
    <w:name w:val="Unresolved Mention"/>
    <w:basedOn w:val="DefaultParagraphFont"/>
    <w:uiPriority w:val="99"/>
    <w:semiHidden/>
    <w:unhideWhenUsed/>
    <w:rsid w:val="002E07C0"/>
    <w:rPr>
      <w:color w:val="605E5C"/>
      <w:shd w:val="clear" w:color="auto" w:fill="E1DFDD"/>
    </w:rPr>
  </w:style>
  <w:style w:type="paragraph" w:styleId="ListBullet">
    <w:name w:val="List Bullet"/>
    <w:basedOn w:val="Normal"/>
    <w:uiPriority w:val="99"/>
    <w:unhideWhenUsed/>
    <w:rsid w:val="00C52B23"/>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xploit-db.com/exploits/49542" TargetMode="External"/><Relationship Id="rId13" Type="http://schemas.openxmlformats.org/officeDocument/2006/relationships/hyperlink" Target="https://www.indusface.com/blog/what-is-a-website-vulnerability-and-how-can-it-be-exploit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ploit-db.com/exploits/49544" TargetMode="External"/><Relationship Id="rId12" Type="http://schemas.openxmlformats.org/officeDocument/2006/relationships/hyperlink" Target="https://www.kaspersky.com/resource-center/definitions/what-is-a-vpn" TargetMode="External"/><Relationship Id="rId17" Type="http://schemas.openxmlformats.org/officeDocument/2006/relationships/hyperlink" Target="https://www.privy.com/blog/what-is-a-hashed-email-and-why-should-marketers-care" TargetMode="External"/><Relationship Id="rId2" Type="http://schemas.openxmlformats.org/officeDocument/2006/relationships/styles" Target="styles.xml"/><Relationship Id="rId16" Type="http://schemas.openxmlformats.org/officeDocument/2006/relationships/hyperlink" Target="https://iosafe.com/data-protection-topics/what-is-a-nas-devic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www.webroot.com/us/en/resources/tips-articles/spam-vs-phishing" TargetMode="External"/><Relationship Id="rId10" Type="http://schemas.openxmlformats.org/officeDocument/2006/relationships/hyperlink" Target="https://www.cloudflare.com/en-in/learning/bots/what-is-rate-limi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apid7.com/fundamentals/denial-of-service-attacks/" TargetMode="External"/><Relationship Id="rId14" Type="http://schemas.openxmlformats.org/officeDocument/2006/relationships/hyperlink" Target="https://www.fortinet.com/resources/cyberglossary/what-is-dm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13</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 Woodhead</dc:creator>
  <cp:lastModifiedBy>Shiaab .</cp:lastModifiedBy>
  <cp:revision>43</cp:revision>
  <dcterms:created xsi:type="dcterms:W3CDTF">2020-03-03T09:24:00Z</dcterms:created>
  <dcterms:modified xsi:type="dcterms:W3CDTF">2022-10-14T09:33:00Z</dcterms:modified>
</cp:coreProperties>
</file>